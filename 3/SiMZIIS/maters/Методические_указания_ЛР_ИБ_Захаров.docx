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62" w:rsidRPr="00B43859" w:rsidRDefault="00720862" w:rsidP="00AE7088">
      <w:pPr>
        <w:pStyle w:val="ae"/>
        <w:ind w:firstLine="709"/>
        <w:jc w:val="center"/>
        <w:rPr>
          <w:rFonts w:ascii="Times New Roman" w:hAnsi="Times New Roman"/>
          <w:color w:val="auto"/>
        </w:rPr>
      </w:pPr>
      <w:r w:rsidRPr="00B43859">
        <w:rPr>
          <w:rFonts w:ascii="Times New Roman" w:hAnsi="Times New Roman"/>
          <w:color w:val="auto"/>
        </w:rPr>
        <w:t>СОДЕРЖАНИЕ</w:t>
      </w:r>
    </w:p>
    <w:p w:rsidR="001361EB" w:rsidRPr="00B43859" w:rsidRDefault="001361EB" w:rsidP="00AE7088">
      <w:pPr>
        <w:spacing w:line="276" w:lineRule="auto"/>
        <w:ind w:firstLine="709"/>
        <w:rPr>
          <w:lang w:eastAsia="en-US"/>
        </w:rPr>
      </w:pPr>
    </w:p>
    <w:p w:rsidR="00AC2042" w:rsidRDefault="00720862">
      <w:pPr>
        <w:pStyle w:val="12"/>
        <w:rPr>
          <w:rFonts w:asciiTheme="minorHAnsi" w:eastAsiaTheme="minorEastAsia" w:hAnsiTheme="minorHAnsi" w:cstheme="minorBidi"/>
          <w:noProof/>
          <w:sz w:val="22"/>
          <w:szCs w:val="22"/>
        </w:rPr>
      </w:pPr>
      <w:r w:rsidRPr="00B43859">
        <w:rPr>
          <w:sz w:val="28"/>
          <w:szCs w:val="28"/>
        </w:rPr>
        <w:fldChar w:fldCharType="begin"/>
      </w:r>
      <w:r w:rsidRPr="00B43859">
        <w:rPr>
          <w:sz w:val="28"/>
          <w:szCs w:val="28"/>
        </w:rPr>
        <w:instrText xml:space="preserve"> TOC \o "1-3" \h \z \u </w:instrText>
      </w:r>
      <w:r w:rsidRPr="00B43859">
        <w:rPr>
          <w:sz w:val="28"/>
          <w:szCs w:val="28"/>
        </w:rPr>
        <w:fldChar w:fldCharType="separate"/>
      </w:r>
      <w:hyperlink w:anchor="_Toc14343117" w:history="1">
        <w:r w:rsidR="00AC2042" w:rsidRPr="00C612DE">
          <w:rPr>
            <w:rStyle w:val="a4"/>
            <w:caps/>
            <w:noProof/>
          </w:rPr>
          <w:t>1. ГЕНЕРАЦИЯ ПАРОЛЕЙ</w:t>
        </w:r>
        <w:r w:rsidR="00AC2042">
          <w:rPr>
            <w:noProof/>
            <w:webHidden/>
          </w:rPr>
          <w:tab/>
        </w:r>
        <w:r w:rsidR="00AC2042">
          <w:rPr>
            <w:noProof/>
            <w:webHidden/>
          </w:rPr>
          <w:fldChar w:fldCharType="begin"/>
        </w:r>
        <w:r w:rsidR="00AC2042">
          <w:rPr>
            <w:noProof/>
            <w:webHidden/>
          </w:rPr>
          <w:instrText xml:space="preserve"> PAGEREF _Toc14343117 \h </w:instrText>
        </w:r>
        <w:r w:rsidR="00AC2042">
          <w:rPr>
            <w:noProof/>
            <w:webHidden/>
          </w:rPr>
        </w:r>
        <w:r w:rsidR="00AC2042">
          <w:rPr>
            <w:noProof/>
            <w:webHidden/>
          </w:rPr>
          <w:fldChar w:fldCharType="separate"/>
        </w:r>
        <w:r w:rsidR="00AC2042">
          <w:rPr>
            <w:noProof/>
            <w:webHidden/>
          </w:rPr>
          <w:t>5</w:t>
        </w:r>
        <w:r w:rsidR="00AC2042">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18" w:history="1">
        <w:r w:rsidRPr="00C612DE">
          <w:rPr>
            <w:rStyle w:val="a4"/>
            <w:b/>
            <w:noProof/>
          </w:rPr>
          <w:t>1.1. Теоретические сведения</w:t>
        </w:r>
        <w:r>
          <w:rPr>
            <w:noProof/>
            <w:webHidden/>
          </w:rPr>
          <w:tab/>
        </w:r>
        <w:r>
          <w:rPr>
            <w:noProof/>
            <w:webHidden/>
          </w:rPr>
          <w:fldChar w:fldCharType="begin"/>
        </w:r>
        <w:r>
          <w:rPr>
            <w:noProof/>
            <w:webHidden/>
          </w:rPr>
          <w:instrText xml:space="preserve"> PAGEREF _Toc14343118 \h </w:instrText>
        </w:r>
        <w:r>
          <w:rPr>
            <w:noProof/>
            <w:webHidden/>
          </w:rPr>
        </w:r>
        <w:r>
          <w:rPr>
            <w:noProof/>
            <w:webHidden/>
          </w:rPr>
          <w:fldChar w:fldCharType="separate"/>
        </w:r>
        <w:r>
          <w:rPr>
            <w:noProof/>
            <w:webHidden/>
          </w:rPr>
          <w:t>5</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19" w:history="1">
        <w:r w:rsidRPr="00C612DE">
          <w:rPr>
            <w:rStyle w:val="a4"/>
            <w:b/>
            <w:noProof/>
          </w:rPr>
          <w:t>1.2 Задание для самостоятельного выполнения</w:t>
        </w:r>
        <w:r>
          <w:rPr>
            <w:noProof/>
            <w:webHidden/>
          </w:rPr>
          <w:tab/>
        </w:r>
        <w:r>
          <w:rPr>
            <w:noProof/>
            <w:webHidden/>
          </w:rPr>
          <w:fldChar w:fldCharType="begin"/>
        </w:r>
        <w:r>
          <w:rPr>
            <w:noProof/>
            <w:webHidden/>
          </w:rPr>
          <w:instrText xml:space="preserve"> PAGEREF _Toc14343119 \h </w:instrText>
        </w:r>
        <w:r>
          <w:rPr>
            <w:noProof/>
            <w:webHidden/>
          </w:rPr>
        </w:r>
        <w:r>
          <w:rPr>
            <w:noProof/>
            <w:webHidden/>
          </w:rPr>
          <w:fldChar w:fldCharType="separate"/>
        </w:r>
        <w:r>
          <w:rPr>
            <w:noProof/>
            <w:webHidden/>
          </w:rPr>
          <w:t>11</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20" w:history="1">
        <w:r w:rsidRPr="00C612DE">
          <w:rPr>
            <w:rStyle w:val="a4"/>
            <w:noProof/>
          </w:rPr>
          <w:t xml:space="preserve">2. </w:t>
        </w:r>
        <w:r w:rsidRPr="00C612DE">
          <w:rPr>
            <w:rStyle w:val="a4"/>
            <w:caps/>
            <w:noProof/>
          </w:rPr>
          <w:t>Простейшие криптографические преобразования</w:t>
        </w:r>
        <w:r>
          <w:rPr>
            <w:noProof/>
            <w:webHidden/>
          </w:rPr>
          <w:tab/>
        </w:r>
        <w:r>
          <w:rPr>
            <w:noProof/>
            <w:webHidden/>
          </w:rPr>
          <w:fldChar w:fldCharType="begin"/>
        </w:r>
        <w:r>
          <w:rPr>
            <w:noProof/>
            <w:webHidden/>
          </w:rPr>
          <w:instrText xml:space="preserve"> PAGEREF _Toc14343120 \h </w:instrText>
        </w:r>
        <w:r>
          <w:rPr>
            <w:noProof/>
            <w:webHidden/>
          </w:rPr>
        </w:r>
        <w:r>
          <w:rPr>
            <w:noProof/>
            <w:webHidden/>
          </w:rPr>
          <w:fldChar w:fldCharType="separate"/>
        </w:r>
        <w:r>
          <w:rPr>
            <w:noProof/>
            <w:webHidden/>
          </w:rPr>
          <w:t>13</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21" w:history="1">
        <w:r w:rsidRPr="00C612DE">
          <w:rPr>
            <w:rStyle w:val="a4"/>
            <w:b/>
            <w:noProof/>
          </w:rPr>
          <w:t>2.1. Теоретические сведения</w:t>
        </w:r>
        <w:r>
          <w:rPr>
            <w:noProof/>
            <w:webHidden/>
          </w:rPr>
          <w:tab/>
        </w:r>
        <w:r>
          <w:rPr>
            <w:noProof/>
            <w:webHidden/>
          </w:rPr>
          <w:fldChar w:fldCharType="begin"/>
        </w:r>
        <w:r>
          <w:rPr>
            <w:noProof/>
            <w:webHidden/>
          </w:rPr>
          <w:instrText xml:space="preserve"> PAGEREF _Toc14343121 \h </w:instrText>
        </w:r>
        <w:r>
          <w:rPr>
            <w:noProof/>
            <w:webHidden/>
          </w:rPr>
        </w:r>
        <w:r>
          <w:rPr>
            <w:noProof/>
            <w:webHidden/>
          </w:rPr>
          <w:fldChar w:fldCharType="separate"/>
        </w:r>
        <w:r>
          <w:rPr>
            <w:noProof/>
            <w:webHidden/>
          </w:rPr>
          <w:t>13</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22" w:history="1">
        <w:r w:rsidRPr="00C612DE">
          <w:rPr>
            <w:rStyle w:val="a4"/>
            <w:b/>
            <w:noProof/>
          </w:rPr>
          <w:t>2.2. Задание для самостоятельного выполнения</w:t>
        </w:r>
        <w:r>
          <w:rPr>
            <w:noProof/>
            <w:webHidden/>
          </w:rPr>
          <w:tab/>
        </w:r>
        <w:r>
          <w:rPr>
            <w:noProof/>
            <w:webHidden/>
          </w:rPr>
          <w:fldChar w:fldCharType="begin"/>
        </w:r>
        <w:r>
          <w:rPr>
            <w:noProof/>
            <w:webHidden/>
          </w:rPr>
          <w:instrText xml:space="preserve"> PAGEREF _Toc14343122 \h </w:instrText>
        </w:r>
        <w:r>
          <w:rPr>
            <w:noProof/>
            <w:webHidden/>
          </w:rPr>
        </w:r>
        <w:r>
          <w:rPr>
            <w:noProof/>
            <w:webHidden/>
          </w:rPr>
          <w:fldChar w:fldCharType="separate"/>
        </w:r>
        <w:r>
          <w:rPr>
            <w:noProof/>
            <w:webHidden/>
          </w:rPr>
          <w:t>23</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23" w:history="1">
        <w:r w:rsidRPr="00C612DE">
          <w:rPr>
            <w:rStyle w:val="a4"/>
            <w:caps/>
            <w:noProof/>
          </w:rPr>
          <w:t>3. Режимы применения блочных шифров</w:t>
        </w:r>
        <w:r>
          <w:rPr>
            <w:noProof/>
            <w:webHidden/>
          </w:rPr>
          <w:tab/>
        </w:r>
        <w:r>
          <w:rPr>
            <w:noProof/>
            <w:webHidden/>
          </w:rPr>
          <w:fldChar w:fldCharType="begin"/>
        </w:r>
        <w:r>
          <w:rPr>
            <w:noProof/>
            <w:webHidden/>
          </w:rPr>
          <w:instrText xml:space="preserve"> PAGEREF _Toc14343123 \h </w:instrText>
        </w:r>
        <w:r>
          <w:rPr>
            <w:noProof/>
            <w:webHidden/>
          </w:rPr>
        </w:r>
        <w:r>
          <w:rPr>
            <w:noProof/>
            <w:webHidden/>
          </w:rPr>
          <w:fldChar w:fldCharType="separate"/>
        </w:r>
        <w:r>
          <w:rPr>
            <w:noProof/>
            <w:webHidden/>
          </w:rPr>
          <w:t>25</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24" w:history="1">
        <w:r w:rsidRPr="00C612DE">
          <w:rPr>
            <w:rStyle w:val="a4"/>
            <w:b/>
            <w:noProof/>
          </w:rPr>
          <w:t>3.1. Теоретические сведения</w:t>
        </w:r>
        <w:r>
          <w:rPr>
            <w:noProof/>
            <w:webHidden/>
          </w:rPr>
          <w:tab/>
        </w:r>
        <w:r>
          <w:rPr>
            <w:noProof/>
            <w:webHidden/>
          </w:rPr>
          <w:fldChar w:fldCharType="begin"/>
        </w:r>
        <w:r>
          <w:rPr>
            <w:noProof/>
            <w:webHidden/>
          </w:rPr>
          <w:instrText xml:space="preserve"> PAGEREF _Toc14343124 \h </w:instrText>
        </w:r>
        <w:r>
          <w:rPr>
            <w:noProof/>
            <w:webHidden/>
          </w:rPr>
        </w:r>
        <w:r>
          <w:rPr>
            <w:noProof/>
            <w:webHidden/>
          </w:rPr>
          <w:fldChar w:fldCharType="separate"/>
        </w:r>
        <w:r>
          <w:rPr>
            <w:noProof/>
            <w:webHidden/>
          </w:rPr>
          <w:t>25</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25" w:history="1">
        <w:r w:rsidRPr="00C612DE">
          <w:rPr>
            <w:rStyle w:val="a4"/>
            <w:b/>
            <w:noProof/>
          </w:rPr>
          <w:t>3.2. Инструментальные средства для выполнения задания</w:t>
        </w:r>
        <w:r>
          <w:rPr>
            <w:noProof/>
            <w:webHidden/>
          </w:rPr>
          <w:tab/>
        </w:r>
        <w:r>
          <w:rPr>
            <w:noProof/>
            <w:webHidden/>
          </w:rPr>
          <w:fldChar w:fldCharType="begin"/>
        </w:r>
        <w:r>
          <w:rPr>
            <w:noProof/>
            <w:webHidden/>
          </w:rPr>
          <w:instrText xml:space="preserve"> PAGEREF _Toc14343125 \h </w:instrText>
        </w:r>
        <w:r>
          <w:rPr>
            <w:noProof/>
            <w:webHidden/>
          </w:rPr>
        </w:r>
        <w:r>
          <w:rPr>
            <w:noProof/>
            <w:webHidden/>
          </w:rPr>
          <w:fldChar w:fldCharType="separate"/>
        </w:r>
        <w:r>
          <w:rPr>
            <w:noProof/>
            <w:webHidden/>
          </w:rPr>
          <w:t>37</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26" w:history="1">
        <w:r w:rsidRPr="00C612DE">
          <w:rPr>
            <w:rStyle w:val="a4"/>
            <w:b/>
            <w:noProof/>
          </w:rPr>
          <w:t>3.3. Задание для самостоятельного выполнения</w:t>
        </w:r>
        <w:r>
          <w:rPr>
            <w:noProof/>
            <w:webHidden/>
          </w:rPr>
          <w:tab/>
        </w:r>
        <w:r>
          <w:rPr>
            <w:noProof/>
            <w:webHidden/>
          </w:rPr>
          <w:fldChar w:fldCharType="begin"/>
        </w:r>
        <w:r>
          <w:rPr>
            <w:noProof/>
            <w:webHidden/>
          </w:rPr>
          <w:instrText xml:space="preserve"> PAGEREF _Toc14343126 \h </w:instrText>
        </w:r>
        <w:r>
          <w:rPr>
            <w:noProof/>
            <w:webHidden/>
          </w:rPr>
        </w:r>
        <w:r>
          <w:rPr>
            <w:noProof/>
            <w:webHidden/>
          </w:rPr>
          <w:fldChar w:fldCharType="separate"/>
        </w:r>
        <w:r>
          <w:rPr>
            <w:noProof/>
            <w:webHidden/>
          </w:rPr>
          <w:t>37</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27" w:history="1">
        <w:r w:rsidRPr="00C612DE">
          <w:rPr>
            <w:rStyle w:val="a4"/>
            <w:caps/>
            <w:noProof/>
          </w:rPr>
          <w:t>4. Открытое распространение ключей</w:t>
        </w:r>
        <w:r>
          <w:rPr>
            <w:noProof/>
            <w:webHidden/>
          </w:rPr>
          <w:tab/>
        </w:r>
        <w:r>
          <w:rPr>
            <w:noProof/>
            <w:webHidden/>
          </w:rPr>
          <w:fldChar w:fldCharType="begin"/>
        </w:r>
        <w:r>
          <w:rPr>
            <w:noProof/>
            <w:webHidden/>
          </w:rPr>
          <w:instrText xml:space="preserve"> PAGEREF _Toc14343127 \h </w:instrText>
        </w:r>
        <w:r>
          <w:rPr>
            <w:noProof/>
            <w:webHidden/>
          </w:rPr>
        </w:r>
        <w:r>
          <w:rPr>
            <w:noProof/>
            <w:webHidden/>
          </w:rPr>
          <w:fldChar w:fldCharType="separate"/>
        </w:r>
        <w:r>
          <w:rPr>
            <w:noProof/>
            <w:webHidden/>
          </w:rPr>
          <w:t>38</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28" w:history="1">
        <w:r w:rsidRPr="00C612DE">
          <w:rPr>
            <w:rStyle w:val="a4"/>
            <w:b/>
            <w:noProof/>
          </w:rPr>
          <w:t>4.1. Теоретические сведения</w:t>
        </w:r>
        <w:r>
          <w:rPr>
            <w:noProof/>
            <w:webHidden/>
          </w:rPr>
          <w:tab/>
        </w:r>
        <w:r>
          <w:rPr>
            <w:noProof/>
            <w:webHidden/>
          </w:rPr>
          <w:fldChar w:fldCharType="begin"/>
        </w:r>
        <w:r>
          <w:rPr>
            <w:noProof/>
            <w:webHidden/>
          </w:rPr>
          <w:instrText xml:space="preserve"> PAGEREF _Toc14343128 \h </w:instrText>
        </w:r>
        <w:r>
          <w:rPr>
            <w:noProof/>
            <w:webHidden/>
          </w:rPr>
        </w:r>
        <w:r>
          <w:rPr>
            <w:noProof/>
            <w:webHidden/>
          </w:rPr>
          <w:fldChar w:fldCharType="separate"/>
        </w:r>
        <w:r>
          <w:rPr>
            <w:noProof/>
            <w:webHidden/>
          </w:rPr>
          <w:t>38</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29" w:history="1">
        <w:r w:rsidRPr="00C612DE">
          <w:rPr>
            <w:rStyle w:val="a4"/>
            <w:b/>
            <w:noProof/>
          </w:rPr>
          <w:t>4.2. Задание для самостоятельного выполнения</w:t>
        </w:r>
        <w:r>
          <w:rPr>
            <w:noProof/>
            <w:webHidden/>
          </w:rPr>
          <w:tab/>
        </w:r>
        <w:r>
          <w:rPr>
            <w:noProof/>
            <w:webHidden/>
          </w:rPr>
          <w:fldChar w:fldCharType="begin"/>
        </w:r>
        <w:r>
          <w:rPr>
            <w:noProof/>
            <w:webHidden/>
          </w:rPr>
          <w:instrText xml:space="preserve"> PAGEREF _Toc14343129 \h </w:instrText>
        </w:r>
        <w:r>
          <w:rPr>
            <w:noProof/>
            <w:webHidden/>
          </w:rPr>
        </w:r>
        <w:r>
          <w:rPr>
            <w:noProof/>
            <w:webHidden/>
          </w:rPr>
          <w:fldChar w:fldCharType="separate"/>
        </w:r>
        <w:r>
          <w:rPr>
            <w:noProof/>
            <w:webHidden/>
          </w:rPr>
          <w:t>43</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30" w:history="1">
        <w:r w:rsidRPr="00C612DE">
          <w:rPr>
            <w:rStyle w:val="a4"/>
            <w:caps/>
            <w:noProof/>
          </w:rPr>
          <w:t>5 АСИММЕТРИЧНОЕ ШИФРОВАНИЕ И ЭЛЕКТРОННАЯ ЦИФРОВАЯ ПОДПИСЬ</w:t>
        </w:r>
        <w:r>
          <w:rPr>
            <w:noProof/>
            <w:webHidden/>
          </w:rPr>
          <w:tab/>
        </w:r>
        <w:r>
          <w:rPr>
            <w:noProof/>
            <w:webHidden/>
          </w:rPr>
          <w:fldChar w:fldCharType="begin"/>
        </w:r>
        <w:r>
          <w:rPr>
            <w:noProof/>
            <w:webHidden/>
          </w:rPr>
          <w:instrText xml:space="preserve"> PAGEREF _Toc14343130 \h </w:instrText>
        </w:r>
        <w:r>
          <w:rPr>
            <w:noProof/>
            <w:webHidden/>
          </w:rPr>
        </w:r>
        <w:r>
          <w:rPr>
            <w:noProof/>
            <w:webHidden/>
          </w:rPr>
          <w:fldChar w:fldCharType="separate"/>
        </w:r>
        <w:r>
          <w:rPr>
            <w:noProof/>
            <w:webHidden/>
          </w:rPr>
          <w:t>45</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31" w:history="1">
        <w:r w:rsidRPr="00C612DE">
          <w:rPr>
            <w:rStyle w:val="a4"/>
            <w:b/>
            <w:noProof/>
          </w:rPr>
          <w:t>5.1. Теоретические сведения</w:t>
        </w:r>
        <w:r>
          <w:rPr>
            <w:noProof/>
            <w:webHidden/>
          </w:rPr>
          <w:tab/>
        </w:r>
        <w:r>
          <w:rPr>
            <w:noProof/>
            <w:webHidden/>
          </w:rPr>
          <w:fldChar w:fldCharType="begin"/>
        </w:r>
        <w:r>
          <w:rPr>
            <w:noProof/>
            <w:webHidden/>
          </w:rPr>
          <w:instrText xml:space="preserve"> PAGEREF _Toc14343131 \h </w:instrText>
        </w:r>
        <w:r>
          <w:rPr>
            <w:noProof/>
            <w:webHidden/>
          </w:rPr>
        </w:r>
        <w:r>
          <w:rPr>
            <w:noProof/>
            <w:webHidden/>
          </w:rPr>
          <w:fldChar w:fldCharType="separate"/>
        </w:r>
        <w:r>
          <w:rPr>
            <w:noProof/>
            <w:webHidden/>
          </w:rPr>
          <w:t>45</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32" w:history="1">
        <w:r w:rsidRPr="00C612DE">
          <w:rPr>
            <w:rStyle w:val="a4"/>
            <w:b/>
            <w:noProof/>
          </w:rPr>
          <w:t>5.2. Задание для самостоятельного выполнения</w:t>
        </w:r>
        <w:r>
          <w:rPr>
            <w:noProof/>
            <w:webHidden/>
          </w:rPr>
          <w:tab/>
        </w:r>
        <w:r>
          <w:rPr>
            <w:noProof/>
            <w:webHidden/>
          </w:rPr>
          <w:fldChar w:fldCharType="begin"/>
        </w:r>
        <w:r>
          <w:rPr>
            <w:noProof/>
            <w:webHidden/>
          </w:rPr>
          <w:instrText xml:space="preserve"> PAGEREF _Toc14343132 \h </w:instrText>
        </w:r>
        <w:r>
          <w:rPr>
            <w:noProof/>
            <w:webHidden/>
          </w:rPr>
        </w:r>
        <w:r>
          <w:rPr>
            <w:noProof/>
            <w:webHidden/>
          </w:rPr>
          <w:fldChar w:fldCharType="separate"/>
        </w:r>
        <w:r>
          <w:rPr>
            <w:noProof/>
            <w:webHidden/>
          </w:rPr>
          <w:t>50</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33" w:history="1">
        <w:r w:rsidRPr="00C612DE">
          <w:rPr>
            <w:rStyle w:val="a4"/>
            <w:caps/>
            <w:noProof/>
          </w:rPr>
          <w:t>6. МЕЖСЕТЕВОЕ ЭКРАНИРОВАНИЕ</w:t>
        </w:r>
        <w:r>
          <w:rPr>
            <w:noProof/>
            <w:webHidden/>
          </w:rPr>
          <w:tab/>
        </w:r>
        <w:r>
          <w:rPr>
            <w:noProof/>
            <w:webHidden/>
          </w:rPr>
          <w:fldChar w:fldCharType="begin"/>
        </w:r>
        <w:r>
          <w:rPr>
            <w:noProof/>
            <w:webHidden/>
          </w:rPr>
          <w:instrText xml:space="preserve"> PAGEREF _Toc14343133 \h </w:instrText>
        </w:r>
        <w:r>
          <w:rPr>
            <w:noProof/>
            <w:webHidden/>
          </w:rPr>
        </w:r>
        <w:r>
          <w:rPr>
            <w:noProof/>
            <w:webHidden/>
          </w:rPr>
          <w:fldChar w:fldCharType="separate"/>
        </w:r>
        <w:r>
          <w:rPr>
            <w:noProof/>
            <w:webHidden/>
          </w:rPr>
          <w:t>51</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34" w:history="1">
        <w:r w:rsidRPr="00C612DE">
          <w:rPr>
            <w:rStyle w:val="a4"/>
            <w:b/>
            <w:noProof/>
          </w:rPr>
          <w:t>6.1. Теоретические сведения</w:t>
        </w:r>
        <w:r>
          <w:rPr>
            <w:noProof/>
            <w:webHidden/>
          </w:rPr>
          <w:tab/>
        </w:r>
        <w:r>
          <w:rPr>
            <w:noProof/>
            <w:webHidden/>
          </w:rPr>
          <w:fldChar w:fldCharType="begin"/>
        </w:r>
        <w:r>
          <w:rPr>
            <w:noProof/>
            <w:webHidden/>
          </w:rPr>
          <w:instrText xml:space="preserve"> PAGEREF _Toc14343134 \h </w:instrText>
        </w:r>
        <w:r>
          <w:rPr>
            <w:noProof/>
            <w:webHidden/>
          </w:rPr>
        </w:r>
        <w:r>
          <w:rPr>
            <w:noProof/>
            <w:webHidden/>
          </w:rPr>
          <w:fldChar w:fldCharType="separate"/>
        </w:r>
        <w:r>
          <w:rPr>
            <w:noProof/>
            <w:webHidden/>
          </w:rPr>
          <w:t>51</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35" w:history="1">
        <w:r w:rsidRPr="00C612DE">
          <w:rPr>
            <w:rStyle w:val="a4"/>
            <w:b/>
            <w:noProof/>
          </w:rPr>
          <w:t>6.2. Задание для самостоятельного выполнения</w:t>
        </w:r>
        <w:r>
          <w:rPr>
            <w:noProof/>
            <w:webHidden/>
          </w:rPr>
          <w:tab/>
        </w:r>
        <w:r>
          <w:rPr>
            <w:noProof/>
            <w:webHidden/>
          </w:rPr>
          <w:fldChar w:fldCharType="begin"/>
        </w:r>
        <w:r>
          <w:rPr>
            <w:noProof/>
            <w:webHidden/>
          </w:rPr>
          <w:instrText xml:space="preserve"> PAGEREF _Toc14343135 \h </w:instrText>
        </w:r>
        <w:r>
          <w:rPr>
            <w:noProof/>
            <w:webHidden/>
          </w:rPr>
        </w:r>
        <w:r>
          <w:rPr>
            <w:noProof/>
            <w:webHidden/>
          </w:rPr>
          <w:fldChar w:fldCharType="separate"/>
        </w:r>
        <w:r>
          <w:rPr>
            <w:noProof/>
            <w:webHidden/>
          </w:rPr>
          <w:t>62</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36" w:history="1">
        <w:r w:rsidRPr="00C612DE">
          <w:rPr>
            <w:rStyle w:val="a4"/>
            <w:caps/>
            <w:noProof/>
          </w:rPr>
          <w:t>7. Установка, использ</w:t>
        </w:r>
        <w:r w:rsidRPr="00C612DE">
          <w:rPr>
            <w:rStyle w:val="a4"/>
            <w:caps/>
            <w:noProof/>
          </w:rPr>
          <w:t>о</w:t>
        </w:r>
        <w:r w:rsidRPr="00C612DE">
          <w:rPr>
            <w:rStyle w:val="a4"/>
            <w:caps/>
            <w:noProof/>
          </w:rPr>
          <w:t>вание и анализ специализированных средств криптографического пакета OpenSSL</w:t>
        </w:r>
        <w:r>
          <w:rPr>
            <w:noProof/>
            <w:webHidden/>
          </w:rPr>
          <w:tab/>
        </w:r>
        <w:r>
          <w:rPr>
            <w:noProof/>
            <w:webHidden/>
          </w:rPr>
          <w:fldChar w:fldCharType="begin"/>
        </w:r>
        <w:r>
          <w:rPr>
            <w:noProof/>
            <w:webHidden/>
          </w:rPr>
          <w:instrText xml:space="preserve"> PAGEREF _Toc14343136 \h </w:instrText>
        </w:r>
        <w:r>
          <w:rPr>
            <w:noProof/>
            <w:webHidden/>
          </w:rPr>
        </w:r>
        <w:r>
          <w:rPr>
            <w:noProof/>
            <w:webHidden/>
          </w:rPr>
          <w:fldChar w:fldCharType="separate"/>
        </w:r>
        <w:r>
          <w:rPr>
            <w:noProof/>
            <w:webHidden/>
          </w:rPr>
          <w:t>63</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37" w:history="1">
        <w:r w:rsidRPr="00C612DE">
          <w:rPr>
            <w:rStyle w:val="a4"/>
            <w:b/>
            <w:noProof/>
          </w:rPr>
          <w:t>7.1. Теоретические сведения</w:t>
        </w:r>
        <w:r>
          <w:rPr>
            <w:noProof/>
            <w:webHidden/>
          </w:rPr>
          <w:tab/>
        </w:r>
        <w:r>
          <w:rPr>
            <w:noProof/>
            <w:webHidden/>
          </w:rPr>
          <w:fldChar w:fldCharType="begin"/>
        </w:r>
        <w:r>
          <w:rPr>
            <w:noProof/>
            <w:webHidden/>
          </w:rPr>
          <w:instrText xml:space="preserve"> PAGEREF _Toc14343137 \h </w:instrText>
        </w:r>
        <w:r>
          <w:rPr>
            <w:noProof/>
            <w:webHidden/>
          </w:rPr>
        </w:r>
        <w:r>
          <w:rPr>
            <w:noProof/>
            <w:webHidden/>
          </w:rPr>
          <w:fldChar w:fldCharType="separate"/>
        </w:r>
        <w:r>
          <w:rPr>
            <w:noProof/>
            <w:webHidden/>
          </w:rPr>
          <w:t>63</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38" w:history="1">
        <w:r w:rsidRPr="00C612DE">
          <w:rPr>
            <w:rStyle w:val="a4"/>
            <w:b/>
            <w:noProof/>
          </w:rPr>
          <w:t>7.2. Задание для самостоятельного выполнения</w:t>
        </w:r>
        <w:r>
          <w:rPr>
            <w:noProof/>
            <w:webHidden/>
          </w:rPr>
          <w:tab/>
        </w:r>
        <w:r>
          <w:rPr>
            <w:noProof/>
            <w:webHidden/>
          </w:rPr>
          <w:fldChar w:fldCharType="begin"/>
        </w:r>
        <w:r>
          <w:rPr>
            <w:noProof/>
            <w:webHidden/>
          </w:rPr>
          <w:instrText xml:space="preserve"> PAGEREF _Toc14343138 \h </w:instrText>
        </w:r>
        <w:r>
          <w:rPr>
            <w:noProof/>
            <w:webHidden/>
          </w:rPr>
        </w:r>
        <w:r>
          <w:rPr>
            <w:noProof/>
            <w:webHidden/>
          </w:rPr>
          <w:fldChar w:fldCharType="separate"/>
        </w:r>
        <w:r>
          <w:rPr>
            <w:noProof/>
            <w:webHidden/>
          </w:rPr>
          <w:t>63</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39" w:history="1">
        <w:r w:rsidRPr="00C612DE">
          <w:rPr>
            <w:rStyle w:val="a4"/>
            <w:caps/>
            <w:noProof/>
          </w:rPr>
          <w:t>8. Исследование методов управления доступом и аудита в ОС семейства Windows.</w:t>
        </w:r>
        <w:r>
          <w:rPr>
            <w:noProof/>
            <w:webHidden/>
          </w:rPr>
          <w:tab/>
        </w:r>
        <w:r>
          <w:rPr>
            <w:noProof/>
            <w:webHidden/>
          </w:rPr>
          <w:fldChar w:fldCharType="begin"/>
        </w:r>
        <w:r>
          <w:rPr>
            <w:noProof/>
            <w:webHidden/>
          </w:rPr>
          <w:instrText xml:space="preserve"> PAGEREF _Toc14343139 \h </w:instrText>
        </w:r>
        <w:r>
          <w:rPr>
            <w:noProof/>
            <w:webHidden/>
          </w:rPr>
        </w:r>
        <w:r>
          <w:rPr>
            <w:noProof/>
            <w:webHidden/>
          </w:rPr>
          <w:fldChar w:fldCharType="separate"/>
        </w:r>
        <w:r>
          <w:rPr>
            <w:noProof/>
            <w:webHidden/>
          </w:rPr>
          <w:t>64</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40" w:history="1">
        <w:r w:rsidRPr="00C612DE">
          <w:rPr>
            <w:rStyle w:val="a4"/>
            <w:b/>
            <w:noProof/>
          </w:rPr>
          <w:t>8.1. Теоретические сведения</w:t>
        </w:r>
        <w:r>
          <w:rPr>
            <w:noProof/>
            <w:webHidden/>
          </w:rPr>
          <w:tab/>
        </w:r>
        <w:r>
          <w:rPr>
            <w:noProof/>
            <w:webHidden/>
          </w:rPr>
          <w:fldChar w:fldCharType="begin"/>
        </w:r>
        <w:r>
          <w:rPr>
            <w:noProof/>
            <w:webHidden/>
          </w:rPr>
          <w:instrText xml:space="preserve"> PAGEREF _Toc14343140 \h </w:instrText>
        </w:r>
        <w:r>
          <w:rPr>
            <w:noProof/>
            <w:webHidden/>
          </w:rPr>
        </w:r>
        <w:r>
          <w:rPr>
            <w:noProof/>
            <w:webHidden/>
          </w:rPr>
          <w:fldChar w:fldCharType="separate"/>
        </w:r>
        <w:r>
          <w:rPr>
            <w:noProof/>
            <w:webHidden/>
          </w:rPr>
          <w:t>64</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41" w:history="1">
        <w:r w:rsidRPr="00C612DE">
          <w:rPr>
            <w:rStyle w:val="a4"/>
            <w:b/>
            <w:noProof/>
          </w:rPr>
          <w:t>8.2. Задание для самостоятельного выполнения</w:t>
        </w:r>
        <w:r>
          <w:rPr>
            <w:noProof/>
            <w:webHidden/>
          </w:rPr>
          <w:tab/>
        </w:r>
        <w:r>
          <w:rPr>
            <w:noProof/>
            <w:webHidden/>
          </w:rPr>
          <w:fldChar w:fldCharType="begin"/>
        </w:r>
        <w:r>
          <w:rPr>
            <w:noProof/>
            <w:webHidden/>
          </w:rPr>
          <w:instrText xml:space="preserve"> PAGEREF _Toc14343141 \h </w:instrText>
        </w:r>
        <w:r>
          <w:rPr>
            <w:noProof/>
            <w:webHidden/>
          </w:rPr>
        </w:r>
        <w:r>
          <w:rPr>
            <w:noProof/>
            <w:webHidden/>
          </w:rPr>
          <w:fldChar w:fldCharType="separate"/>
        </w:r>
        <w:r>
          <w:rPr>
            <w:noProof/>
            <w:webHidden/>
          </w:rPr>
          <w:t>64</w:t>
        </w:r>
        <w:r>
          <w:rPr>
            <w:noProof/>
            <w:webHidden/>
          </w:rPr>
          <w:fldChar w:fldCharType="end"/>
        </w:r>
      </w:hyperlink>
    </w:p>
    <w:p w:rsidR="00AC2042" w:rsidRDefault="00AC2042">
      <w:pPr>
        <w:pStyle w:val="12"/>
        <w:rPr>
          <w:rFonts w:asciiTheme="minorHAnsi" w:eastAsiaTheme="minorEastAsia" w:hAnsiTheme="minorHAnsi" w:cstheme="minorBidi"/>
          <w:noProof/>
          <w:sz w:val="22"/>
          <w:szCs w:val="22"/>
        </w:rPr>
      </w:pPr>
      <w:hyperlink w:anchor="_Toc14343142" w:history="1">
        <w:r w:rsidRPr="00C612DE">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_Toc14343142 \h </w:instrText>
        </w:r>
        <w:r>
          <w:rPr>
            <w:noProof/>
            <w:webHidden/>
          </w:rPr>
        </w:r>
        <w:r>
          <w:rPr>
            <w:noProof/>
            <w:webHidden/>
          </w:rPr>
          <w:fldChar w:fldCharType="separate"/>
        </w:r>
        <w:r>
          <w:rPr>
            <w:noProof/>
            <w:webHidden/>
          </w:rPr>
          <w:t>65</w:t>
        </w:r>
        <w:r>
          <w:rPr>
            <w:noProof/>
            <w:webHidden/>
          </w:rPr>
          <w:fldChar w:fldCharType="end"/>
        </w:r>
      </w:hyperlink>
    </w:p>
    <w:p w:rsidR="00720862" w:rsidRPr="00B43859" w:rsidRDefault="00720862" w:rsidP="00AE7088">
      <w:pPr>
        <w:spacing w:line="276" w:lineRule="auto"/>
        <w:ind w:firstLine="709"/>
        <w:rPr>
          <w:sz w:val="28"/>
          <w:szCs w:val="28"/>
        </w:rPr>
      </w:pPr>
      <w:r w:rsidRPr="00B43859">
        <w:rPr>
          <w:sz w:val="28"/>
          <w:szCs w:val="28"/>
        </w:rPr>
        <w:fldChar w:fldCharType="end"/>
      </w:r>
    </w:p>
    <w:p w:rsidR="000D1B63" w:rsidRPr="00B43859" w:rsidRDefault="000D1B63" w:rsidP="00AE7088">
      <w:pPr>
        <w:spacing w:line="276" w:lineRule="auto"/>
        <w:ind w:firstLine="709"/>
        <w:rPr>
          <w:sz w:val="28"/>
          <w:szCs w:val="28"/>
        </w:rPr>
      </w:pPr>
    </w:p>
    <w:p w:rsidR="00A702D7" w:rsidRPr="00B43859" w:rsidRDefault="00A702D7" w:rsidP="00AE7088">
      <w:pPr>
        <w:spacing w:line="276" w:lineRule="auto"/>
        <w:ind w:firstLine="709"/>
        <w:rPr>
          <w:sz w:val="28"/>
          <w:szCs w:val="28"/>
        </w:rPr>
      </w:pPr>
    </w:p>
    <w:p w:rsidR="00DC35D0" w:rsidRPr="00B43859" w:rsidRDefault="00764463" w:rsidP="00AE7088">
      <w:pPr>
        <w:spacing w:line="276" w:lineRule="auto"/>
        <w:ind w:firstLine="709"/>
        <w:jc w:val="both"/>
        <w:rPr>
          <w:b/>
          <w:sz w:val="28"/>
          <w:szCs w:val="28"/>
        </w:rPr>
      </w:pPr>
      <w:r w:rsidRPr="00B43859">
        <w:rPr>
          <w:sz w:val="28"/>
          <w:szCs w:val="28"/>
        </w:rPr>
        <w:br w:type="page"/>
      </w:r>
      <w:bookmarkStart w:id="0" w:name="_Toc382527986"/>
      <w:r w:rsidR="00DC35D0" w:rsidRPr="00B43859">
        <w:rPr>
          <w:b/>
          <w:sz w:val="28"/>
          <w:szCs w:val="28"/>
        </w:rPr>
        <w:lastRenderedPageBreak/>
        <w:t>ВВЕДЕНИЕ</w:t>
      </w:r>
    </w:p>
    <w:p w:rsidR="00B70DB2" w:rsidRDefault="00B70DB2" w:rsidP="00AE7088">
      <w:pPr>
        <w:spacing w:line="276" w:lineRule="auto"/>
        <w:ind w:firstLine="709"/>
        <w:jc w:val="both"/>
        <w:rPr>
          <w:sz w:val="28"/>
          <w:szCs w:val="28"/>
        </w:rPr>
      </w:pPr>
    </w:p>
    <w:p w:rsidR="00B70DB2" w:rsidRDefault="00B70DB2" w:rsidP="00AE7088">
      <w:pPr>
        <w:spacing w:line="276" w:lineRule="auto"/>
        <w:ind w:firstLine="709"/>
        <w:jc w:val="both"/>
        <w:rPr>
          <w:sz w:val="28"/>
          <w:szCs w:val="28"/>
        </w:rPr>
      </w:pPr>
      <w:r>
        <w:rPr>
          <w:sz w:val="28"/>
          <w:szCs w:val="28"/>
        </w:rPr>
        <w:t>Данное пособие является первой частью лабораторного практикума</w:t>
      </w:r>
      <w:r w:rsidR="00DC162F">
        <w:rPr>
          <w:sz w:val="28"/>
          <w:szCs w:val="28"/>
        </w:rPr>
        <w:t>,</w:t>
      </w:r>
      <w:r>
        <w:rPr>
          <w:sz w:val="28"/>
          <w:szCs w:val="28"/>
        </w:rPr>
        <w:t xml:space="preserve"> </w:t>
      </w:r>
      <w:r w:rsidR="00DC162F">
        <w:rPr>
          <w:sz w:val="28"/>
          <w:szCs w:val="28"/>
        </w:rPr>
        <w:t>направленного на</w:t>
      </w:r>
      <w:r>
        <w:rPr>
          <w:sz w:val="28"/>
          <w:szCs w:val="28"/>
        </w:rPr>
        <w:t xml:space="preserve"> </w:t>
      </w:r>
      <w:r w:rsidR="00DC15BE">
        <w:rPr>
          <w:sz w:val="28"/>
          <w:szCs w:val="28"/>
        </w:rPr>
        <w:t>ф</w:t>
      </w:r>
      <w:r w:rsidR="00DC15BE" w:rsidRPr="003C59A5">
        <w:rPr>
          <w:rFonts w:hint="eastAsia"/>
          <w:sz w:val="28"/>
          <w:szCs w:val="28"/>
        </w:rPr>
        <w:t xml:space="preserve">ормирование </w:t>
      </w:r>
      <w:r w:rsidR="00DC15BE" w:rsidRPr="003C59A5">
        <w:rPr>
          <w:sz w:val="28"/>
          <w:szCs w:val="28"/>
        </w:rPr>
        <w:t>устойчивых знаний</w:t>
      </w:r>
      <w:r>
        <w:rPr>
          <w:sz w:val="28"/>
          <w:szCs w:val="28"/>
        </w:rPr>
        <w:t xml:space="preserve"> </w:t>
      </w:r>
      <w:r w:rsidR="00DC15BE" w:rsidRPr="003C59A5">
        <w:rPr>
          <w:sz w:val="28"/>
          <w:szCs w:val="28"/>
        </w:rPr>
        <w:t>о современных и перспективных методах и средствах обеспечения информационной безопасности, способах применения средств обеспечения информационной безопасности в информационных системах</w:t>
      </w:r>
      <w:r>
        <w:rPr>
          <w:sz w:val="28"/>
          <w:szCs w:val="28"/>
        </w:rPr>
        <w:t xml:space="preserve"> у студентов</w:t>
      </w:r>
      <w:r w:rsidR="00DC162F">
        <w:rPr>
          <w:sz w:val="28"/>
          <w:szCs w:val="28"/>
        </w:rPr>
        <w:t>.</w:t>
      </w:r>
    </w:p>
    <w:p w:rsidR="002821C3" w:rsidRPr="00B43859" w:rsidRDefault="002821C3" w:rsidP="00AE7088">
      <w:pPr>
        <w:spacing w:line="276" w:lineRule="auto"/>
        <w:ind w:firstLine="709"/>
        <w:jc w:val="both"/>
        <w:rPr>
          <w:sz w:val="28"/>
          <w:szCs w:val="28"/>
        </w:rPr>
      </w:pPr>
      <w:r w:rsidRPr="00B43859">
        <w:rPr>
          <w:sz w:val="28"/>
          <w:szCs w:val="28"/>
        </w:rPr>
        <w:t xml:space="preserve">Целью </w:t>
      </w:r>
      <w:r w:rsidR="00B03502" w:rsidRPr="00B43859">
        <w:rPr>
          <w:sz w:val="28"/>
          <w:szCs w:val="28"/>
        </w:rPr>
        <w:t>лабораторных</w:t>
      </w:r>
      <w:r w:rsidRPr="00B43859">
        <w:rPr>
          <w:sz w:val="28"/>
          <w:szCs w:val="28"/>
        </w:rPr>
        <w:t xml:space="preserve"> занятий</w:t>
      </w:r>
      <w:r w:rsidR="00D912B2">
        <w:rPr>
          <w:sz w:val="28"/>
          <w:szCs w:val="28"/>
        </w:rPr>
        <w:t xml:space="preserve">, предлагаемых в </w:t>
      </w:r>
      <w:r w:rsidR="00DC162F">
        <w:rPr>
          <w:sz w:val="28"/>
          <w:szCs w:val="28"/>
        </w:rPr>
        <w:t>данном</w:t>
      </w:r>
      <w:r w:rsidR="00D912B2">
        <w:rPr>
          <w:sz w:val="28"/>
          <w:szCs w:val="28"/>
        </w:rPr>
        <w:t xml:space="preserve"> пособии</w:t>
      </w:r>
      <w:r w:rsidR="00DC162F">
        <w:rPr>
          <w:sz w:val="28"/>
          <w:szCs w:val="28"/>
        </w:rPr>
        <w:t>,</w:t>
      </w:r>
      <w:r w:rsidRPr="00B43859">
        <w:rPr>
          <w:sz w:val="28"/>
          <w:szCs w:val="28"/>
        </w:rPr>
        <w:t xml:space="preserve"> является закрепление теоретического курса, </w:t>
      </w:r>
      <w:r w:rsidR="00DC15BE" w:rsidRPr="00A91CA1">
        <w:rPr>
          <w:sz w:val="28"/>
          <w:szCs w:val="28"/>
        </w:rPr>
        <w:t>приобретение</w:t>
      </w:r>
      <w:r w:rsidR="00DC15BE" w:rsidRPr="003C59A5">
        <w:rPr>
          <w:sz w:val="28"/>
          <w:szCs w:val="28"/>
        </w:rPr>
        <w:t xml:space="preserve"> навыков </w:t>
      </w:r>
      <w:r w:rsidR="00DC15BE">
        <w:rPr>
          <w:sz w:val="28"/>
          <w:szCs w:val="28"/>
        </w:rPr>
        <w:t xml:space="preserve">оценки и применения </w:t>
      </w:r>
      <w:r w:rsidR="005C4648">
        <w:rPr>
          <w:sz w:val="28"/>
          <w:szCs w:val="28"/>
        </w:rPr>
        <w:t xml:space="preserve">методов и средств аутентификации, </w:t>
      </w:r>
      <w:r w:rsidR="00DC15BE">
        <w:rPr>
          <w:sz w:val="28"/>
          <w:szCs w:val="28"/>
        </w:rPr>
        <w:t>криптограф</w:t>
      </w:r>
      <w:r w:rsidR="005C4648">
        <w:rPr>
          <w:sz w:val="28"/>
          <w:szCs w:val="28"/>
        </w:rPr>
        <w:t>ии, а также межсетевого экранирования</w:t>
      </w:r>
      <w:r w:rsidR="00DC15BE">
        <w:rPr>
          <w:sz w:val="28"/>
          <w:szCs w:val="28"/>
        </w:rPr>
        <w:t xml:space="preserve"> </w:t>
      </w:r>
      <w:r w:rsidR="005C4648">
        <w:rPr>
          <w:sz w:val="28"/>
          <w:szCs w:val="28"/>
        </w:rPr>
        <w:t>в системах защиты информации</w:t>
      </w:r>
      <w:r w:rsidRPr="00B43859">
        <w:rPr>
          <w:sz w:val="28"/>
          <w:szCs w:val="28"/>
        </w:rPr>
        <w:t>.</w:t>
      </w:r>
    </w:p>
    <w:p w:rsidR="00DC15BE" w:rsidRPr="00DC15BE" w:rsidRDefault="00DC15BE" w:rsidP="00AE7088">
      <w:pPr>
        <w:spacing w:line="276" w:lineRule="auto"/>
        <w:ind w:left="717" w:firstLine="709"/>
        <w:jc w:val="both"/>
        <w:rPr>
          <w:sz w:val="28"/>
          <w:szCs w:val="28"/>
        </w:rPr>
      </w:pPr>
    </w:p>
    <w:p w:rsidR="00C00A92" w:rsidRPr="00B43859" w:rsidRDefault="00DC35D0" w:rsidP="00AE7088">
      <w:pPr>
        <w:pStyle w:val="10"/>
        <w:spacing w:before="0" w:after="0" w:line="276" w:lineRule="auto"/>
        <w:ind w:firstLine="709"/>
        <w:jc w:val="center"/>
        <w:rPr>
          <w:rFonts w:ascii="Times New Roman" w:hAnsi="Times New Roman"/>
          <w:sz w:val="28"/>
          <w:szCs w:val="28"/>
        </w:rPr>
      </w:pPr>
      <w:r w:rsidRPr="00B43859">
        <w:br w:type="page"/>
      </w:r>
    </w:p>
    <w:p w:rsidR="007D0239" w:rsidRPr="007D0239" w:rsidRDefault="007D0239" w:rsidP="001D119A">
      <w:pPr>
        <w:pStyle w:val="10"/>
        <w:spacing w:before="0" w:after="0" w:line="276" w:lineRule="auto"/>
        <w:ind w:firstLine="709"/>
        <w:rPr>
          <w:rFonts w:ascii="Times New Roman" w:hAnsi="Times New Roman"/>
          <w:caps/>
          <w:sz w:val="28"/>
          <w:szCs w:val="28"/>
        </w:rPr>
      </w:pPr>
      <w:bookmarkStart w:id="1" w:name="_Toc14343117"/>
      <w:r w:rsidRPr="007D0239">
        <w:rPr>
          <w:rFonts w:ascii="Times New Roman" w:hAnsi="Times New Roman"/>
          <w:caps/>
          <w:sz w:val="28"/>
          <w:szCs w:val="28"/>
        </w:rPr>
        <w:lastRenderedPageBreak/>
        <w:t>1</w:t>
      </w:r>
      <w:r w:rsidR="00B87ADC">
        <w:rPr>
          <w:rFonts w:ascii="Times New Roman" w:hAnsi="Times New Roman"/>
          <w:caps/>
          <w:sz w:val="28"/>
          <w:szCs w:val="28"/>
          <w:lang w:val="ru-RU"/>
        </w:rPr>
        <w:t>.</w:t>
      </w:r>
      <w:r w:rsidRPr="007D0239">
        <w:rPr>
          <w:rFonts w:ascii="Times New Roman" w:hAnsi="Times New Roman"/>
          <w:caps/>
          <w:sz w:val="28"/>
          <w:szCs w:val="28"/>
        </w:rPr>
        <w:t xml:space="preserve"> ГЕНЕРАЦИЯ ПАРОЛЕЙ</w:t>
      </w:r>
      <w:bookmarkEnd w:id="1"/>
    </w:p>
    <w:p w:rsidR="007D0239" w:rsidRPr="00B43859" w:rsidRDefault="007D0239" w:rsidP="00AE7088">
      <w:pPr>
        <w:spacing w:line="276" w:lineRule="auto"/>
        <w:ind w:firstLine="709"/>
        <w:jc w:val="both"/>
        <w:rPr>
          <w:sz w:val="28"/>
          <w:szCs w:val="28"/>
        </w:rPr>
      </w:pPr>
    </w:p>
    <w:p w:rsidR="007D0239" w:rsidRPr="00B43859" w:rsidRDefault="007D0239" w:rsidP="001D119A">
      <w:pPr>
        <w:spacing w:line="276" w:lineRule="auto"/>
        <w:ind w:firstLine="709"/>
        <w:outlineLvl w:val="0"/>
        <w:rPr>
          <w:b/>
          <w:sz w:val="28"/>
          <w:szCs w:val="28"/>
        </w:rPr>
      </w:pPr>
      <w:bookmarkStart w:id="2" w:name="_Toc14343118"/>
      <w:r>
        <w:rPr>
          <w:b/>
          <w:sz w:val="28"/>
          <w:szCs w:val="28"/>
        </w:rPr>
        <w:t>1</w:t>
      </w:r>
      <w:r w:rsidRPr="00B43859">
        <w:rPr>
          <w:b/>
          <w:sz w:val="28"/>
          <w:szCs w:val="28"/>
        </w:rPr>
        <w:t>.1</w:t>
      </w:r>
      <w:r w:rsidR="00B87ADC">
        <w:rPr>
          <w:b/>
          <w:sz w:val="28"/>
          <w:szCs w:val="28"/>
        </w:rPr>
        <w:t>.</w:t>
      </w:r>
      <w:r w:rsidRPr="00B43859">
        <w:rPr>
          <w:b/>
          <w:sz w:val="28"/>
          <w:szCs w:val="28"/>
        </w:rPr>
        <w:t xml:space="preserve"> Теоретические сведения</w:t>
      </w:r>
      <w:bookmarkEnd w:id="2"/>
    </w:p>
    <w:p w:rsidR="007D0239" w:rsidRDefault="003D75E5" w:rsidP="00AE7088">
      <w:pPr>
        <w:spacing w:line="276" w:lineRule="auto"/>
        <w:ind w:firstLine="709"/>
        <w:jc w:val="both"/>
        <w:rPr>
          <w:sz w:val="28"/>
          <w:szCs w:val="28"/>
        </w:rPr>
      </w:pPr>
      <w:r w:rsidRPr="003D75E5">
        <w:rPr>
          <w:sz w:val="28"/>
          <w:szCs w:val="28"/>
        </w:rPr>
        <w:t>Базовыми процедурами</w:t>
      </w:r>
      <w:r>
        <w:rPr>
          <w:sz w:val="28"/>
          <w:szCs w:val="28"/>
        </w:rPr>
        <w:t>, лежащими в основе любых систем защиты информационных систем</w:t>
      </w:r>
      <w:r w:rsidR="00325560">
        <w:rPr>
          <w:sz w:val="28"/>
          <w:szCs w:val="28"/>
        </w:rPr>
        <w:t>,</w:t>
      </w:r>
      <w:r>
        <w:rPr>
          <w:sz w:val="28"/>
          <w:szCs w:val="28"/>
        </w:rPr>
        <w:t xml:space="preserve"> являются идентификация и аутентификация. </w:t>
      </w:r>
      <w:r w:rsidR="00BE18F1">
        <w:rPr>
          <w:sz w:val="28"/>
          <w:szCs w:val="28"/>
        </w:rPr>
        <w:t>Большинство м</w:t>
      </w:r>
      <w:r w:rsidR="001D119A">
        <w:rPr>
          <w:sz w:val="28"/>
          <w:szCs w:val="28"/>
        </w:rPr>
        <w:t>еханизмов</w:t>
      </w:r>
      <w:r>
        <w:rPr>
          <w:sz w:val="28"/>
          <w:szCs w:val="28"/>
        </w:rPr>
        <w:t xml:space="preserve"> защиты работают на фоне субъектно-объектной модели.</w:t>
      </w:r>
      <w:r w:rsidR="00BE18F1">
        <w:rPr>
          <w:sz w:val="28"/>
          <w:szCs w:val="28"/>
        </w:rPr>
        <w:t xml:space="preserve"> В этой модели информационная система представляется как совокупность субъектов и объектов доступа.</w:t>
      </w:r>
    </w:p>
    <w:p w:rsidR="00BE18F1" w:rsidRDefault="00BE18F1" w:rsidP="00AE7088">
      <w:pPr>
        <w:spacing w:line="276" w:lineRule="auto"/>
        <w:ind w:firstLine="709"/>
        <w:jc w:val="both"/>
        <w:rPr>
          <w:sz w:val="28"/>
          <w:szCs w:val="28"/>
        </w:rPr>
      </w:pPr>
      <w:r w:rsidRPr="00BE18F1">
        <w:rPr>
          <w:i/>
          <w:sz w:val="28"/>
          <w:szCs w:val="28"/>
        </w:rPr>
        <w:t>Субъект доступа</w:t>
      </w:r>
      <w:r>
        <w:rPr>
          <w:sz w:val="28"/>
          <w:szCs w:val="28"/>
        </w:rPr>
        <w:t xml:space="preserve"> </w:t>
      </w:r>
      <w:r w:rsidRPr="00A80509">
        <w:rPr>
          <w:sz w:val="28"/>
          <w:szCs w:val="28"/>
        </w:rPr>
        <w:t>–</w:t>
      </w:r>
      <w:r>
        <w:rPr>
          <w:sz w:val="28"/>
          <w:szCs w:val="28"/>
        </w:rPr>
        <w:t xml:space="preserve"> </w:t>
      </w:r>
      <w:r w:rsidRPr="00BE18F1">
        <w:rPr>
          <w:sz w:val="28"/>
          <w:szCs w:val="28"/>
        </w:rPr>
        <w:t xml:space="preserve">активная сущность </w:t>
      </w:r>
      <w:r>
        <w:rPr>
          <w:sz w:val="28"/>
          <w:szCs w:val="28"/>
        </w:rPr>
        <w:t>информационной системы</w:t>
      </w:r>
      <w:r w:rsidRPr="00BE18F1">
        <w:rPr>
          <w:sz w:val="28"/>
          <w:szCs w:val="28"/>
        </w:rPr>
        <w:t xml:space="preserve">, которая может изменять состояние системы </w:t>
      </w:r>
      <w:r>
        <w:rPr>
          <w:sz w:val="28"/>
          <w:szCs w:val="28"/>
        </w:rPr>
        <w:t>путем порождения</w:t>
      </w:r>
      <w:r w:rsidRPr="00BE18F1">
        <w:rPr>
          <w:sz w:val="28"/>
          <w:szCs w:val="28"/>
        </w:rPr>
        <w:t xml:space="preserve"> процессов над объектами, в том числе, порождать новые объекты и инициализировать порождение новых субъектов.</w:t>
      </w:r>
      <w:r>
        <w:rPr>
          <w:sz w:val="28"/>
          <w:szCs w:val="28"/>
        </w:rPr>
        <w:t xml:space="preserve"> Чаще всего в качестве субъектов доступа выступают пользователи и процессы</w:t>
      </w:r>
      <w:r w:rsidR="00B321C4">
        <w:rPr>
          <w:sz w:val="28"/>
          <w:szCs w:val="28"/>
        </w:rPr>
        <w:t>, действующие от имени пользователя.</w:t>
      </w:r>
    </w:p>
    <w:p w:rsidR="00BE18F1" w:rsidRDefault="00BE18F1" w:rsidP="00AE7088">
      <w:pPr>
        <w:spacing w:line="276" w:lineRule="auto"/>
        <w:ind w:firstLine="709"/>
        <w:jc w:val="both"/>
        <w:rPr>
          <w:sz w:val="28"/>
          <w:szCs w:val="28"/>
        </w:rPr>
      </w:pPr>
      <w:r>
        <w:rPr>
          <w:i/>
          <w:sz w:val="28"/>
          <w:szCs w:val="28"/>
        </w:rPr>
        <w:t>О</w:t>
      </w:r>
      <w:r w:rsidRPr="00BE18F1">
        <w:rPr>
          <w:i/>
          <w:sz w:val="28"/>
          <w:szCs w:val="28"/>
        </w:rPr>
        <w:t>бъект доступа</w:t>
      </w:r>
      <w:r w:rsidRPr="00BE18F1">
        <w:rPr>
          <w:sz w:val="28"/>
          <w:szCs w:val="28"/>
        </w:rPr>
        <w:t xml:space="preserve"> </w:t>
      </w:r>
      <w:r w:rsidRPr="00A80509">
        <w:rPr>
          <w:sz w:val="28"/>
          <w:szCs w:val="28"/>
        </w:rPr>
        <w:t xml:space="preserve">– </w:t>
      </w:r>
      <w:r w:rsidRPr="00BE18F1">
        <w:rPr>
          <w:sz w:val="28"/>
          <w:szCs w:val="28"/>
        </w:rPr>
        <w:t xml:space="preserve">пассивная сущность </w:t>
      </w:r>
      <w:r>
        <w:rPr>
          <w:sz w:val="28"/>
          <w:szCs w:val="28"/>
        </w:rPr>
        <w:t>информационной системы</w:t>
      </w:r>
      <w:r w:rsidR="007249A9">
        <w:rPr>
          <w:sz w:val="28"/>
          <w:szCs w:val="28"/>
        </w:rPr>
        <w:t>,</w:t>
      </w:r>
      <w:r w:rsidRPr="00BE18F1">
        <w:rPr>
          <w:sz w:val="28"/>
          <w:szCs w:val="28"/>
        </w:rPr>
        <w:t xml:space="preserve"> над которой </w:t>
      </w:r>
      <w:r>
        <w:rPr>
          <w:sz w:val="28"/>
          <w:szCs w:val="28"/>
        </w:rPr>
        <w:t>выполняют действия субъекты</w:t>
      </w:r>
      <w:r w:rsidRPr="00BE18F1">
        <w:rPr>
          <w:sz w:val="28"/>
          <w:szCs w:val="28"/>
        </w:rPr>
        <w:t>.</w:t>
      </w:r>
      <w:r w:rsidR="00B321C4">
        <w:rPr>
          <w:sz w:val="28"/>
          <w:szCs w:val="28"/>
        </w:rPr>
        <w:t xml:space="preserve"> Объектами являются информационные ресурсы системы.</w:t>
      </w:r>
    </w:p>
    <w:p w:rsidR="00BE18F1" w:rsidRDefault="00BE18F1" w:rsidP="00AE7088">
      <w:pPr>
        <w:spacing w:line="276" w:lineRule="auto"/>
        <w:ind w:firstLine="709"/>
        <w:jc w:val="both"/>
        <w:rPr>
          <w:sz w:val="28"/>
          <w:szCs w:val="28"/>
        </w:rPr>
      </w:pPr>
      <w:r>
        <w:rPr>
          <w:sz w:val="28"/>
          <w:szCs w:val="28"/>
        </w:rPr>
        <w:t>Предполагается, что существует безошибочный критерий</w:t>
      </w:r>
      <w:r w:rsidR="00B321C4">
        <w:rPr>
          <w:sz w:val="28"/>
          <w:szCs w:val="28"/>
        </w:rPr>
        <w:t xml:space="preserve"> различения субъектов и объектов по свойству активности.</w:t>
      </w:r>
    </w:p>
    <w:p w:rsidR="006E0846" w:rsidRDefault="00B321C4" w:rsidP="00AE7088">
      <w:pPr>
        <w:spacing w:line="276" w:lineRule="auto"/>
        <w:ind w:firstLine="709"/>
        <w:jc w:val="both"/>
        <w:rPr>
          <w:sz w:val="28"/>
          <w:szCs w:val="28"/>
        </w:rPr>
      </w:pPr>
      <w:r>
        <w:rPr>
          <w:sz w:val="28"/>
          <w:szCs w:val="28"/>
        </w:rPr>
        <w:t>Все субъекты и объекты информационной системы должны быть и</w:t>
      </w:r>
      <w:r w:rsidR="006E0846">
        <w:rPr>
          <w:sz w:val="28"/>
          <w:szCs w:val="28"/>
        </w:rPr>
        <w:t>дентифицированы</w:t>
      </w:r>
      <w:r>
        <w:rPr>
          <w:sz w:val="28"/>
          <w:szCs w:val="28"/>
        </w:rPr>
        <w:t>.</w:t>
      </w:r>
    </w:p>
    <w:p w:rsidR="00B321C4" w:rsidRDefault="006E0846" w:rsidP="00AE7088">
      <w:pPr>
        <w:spacing w:line="276" w:lineRule="auto"/>
        <w:ind w:firstLine="709"/>
        <w:jc w:val="both"/>
        <w:rPr>
          <w:sz w:val="28"/>
          <w:szCs w:val="28"/>
        </w:rPr>
      </w:pPr>
      <w:r w:rsidRPr="006E0846">
        <w:rPr>
          <w:i/>
          <w:sz w:val="28"/>
          <w:szCs w:val="28"/>
        </w:rPr>
        <w:t>Идентификация</w:t>
      </w:r>
      <w:r w:rsidRPr="006E0846">
        <w:rPr>
          <w:sz w:val="28"/>
          <w:szCs w:val="28"/>
        </w:rPr>
        <w:t xml:space="preserve"> в информационных системах </w:t>
      </w:r>
      <w:r w:rsidRPr="00A80509">
        <w:rPr>
          <w:sz w:val="28"/>
          <w:szCs w:val="28"/>
        </w:rPr>
        <w:t>–</w:t>
      </w:r>
      <w:r w:rsidRPr="006E0846">
        <w:rPr>
          <w:sz w:val="28"/>
          <w:szCs w:val="28"/>
        </w:rPr>
        <w:t xml:space="preserve"> процедура, в результате выполнения которой для субъекта идентификации выявляется его идентификатор, однозначно идентифицирующий этого субъекта в информационной системе. Для выполнения процедуры идентификации в информационной системе субъекту предварительно должен быть назначен соответствующий идентификатор (то есть проведена регистрация субъекта в информационной системе</w:t>
      </w:r>
      <w:r w:rsidR="007249A9">
        <w:rPr>
          <w:sz w:val="28"/>
          <w:szCs w:val="28"/>
        </w:rPr>
        <w:t>)</w:t>
      </w:r>
      <w:r w:rsidRPr="006E0846">
        <w:rPr>
          <w:sz w:val="28"/>
          <w:szCs w:val="28"/>
        </w:rPr>
        <w:t>.</w:t>
      </w:r>
    </w:p>
    <w:p w:rsidR="00BE18F1" w:rsidRDefault="006E0846" w:rsidP="00AE7088">
      <w:pPr>
        <w:spacing w:line="276" w:lineRule="auto"/>
        <w:ind w:firstLine="709"/>
        <w:jc w:val="both"/>
        <w:rPr>
          <w:sz w:val="28"/>
          <w:szCs w:val="28"/>
        </w:rPr>
      </w:pPr>
      <w:r>
        <w:rPr>
          <w:sz w:val="28"/>
          <w:szCs w:val="28"/>
        </w:rPr>
        <w:t>Идентификация обеспечивает выполнение следующих функций:</w:t>
      </w:r>
    </w:p>
    <w:p w:rsidR="006E0846" w:rsidRDefault="006E0846" w:rsidP="00AE7088">
      <w:pPr>
        <w:spacing w:line="276" w:lineRule="auto"/>
        <w:ind w:firstLine="709"/>
        <w:jc w:val="both"/>
        <w:rPr>
          <w:sz w:val="28"/>
          <w:szCs w:val="28"/>
        </w:rPr>
      </w:pPr>
      <w:r w:rsidRPr="00A80509">
        <w:rPr>
          <w:sz w:val="28"/>
          <w:szCs w:val="28"/>
        </w:rPr>
        <w:t>–</w:t>
      </w:r>
      <w:r>
        <w:rPr>
          <w:sz w:val="28"/>
          <w:szCs w:val="28"/>
        </w:rPr>
        <w:t xml:space="preserve"> установление подлинности и определение полномочий субъекта при его входе в систему;</w:t>
      </w:r>
    </w:p>
    <w:p w:rsidR="006E0846" w:rsidRDefault="006E0846" w:rsidP="00AE7088">
      <w:pPr>
        <w:spacing w:line="276" w:lineRule="auto"/>
        <w:ind w:firstLine="709"/>
        <w:jc w:val="both"/>
        <w:rPr>
          <w:sz w:val="28"/>
          <w:szCs w:val="28"/>
        </w:rPr>
      </w:pPr>
      <w:r w:rsidRPr="00A80509">
        <w:rPr>
          <w:sz w:val="28"/>
          <w:szCs w:val="28"/>
        </w:rPr>
        <w:t>–</w:t>
      </w:r>
      <w:r>
        <w:rPr>
          <w:sz w:val="28"/>
          <w:szCs w:val="28"/>
        </w:rPr>
        <w:t xml:space="preserve"> контроль установленных полномочий в процессе сеанса работы;</w:t>
      </w:r>
    </w:p>
    <w:p w:rsidR="006E0846" w:rsidRDefault="006E0846" w:rsidP="00AE7088">
      <w:pPr>
        <w:spacing w:line="276" w:lineRule="auto"/>
        <w:ind w:firstLine="709"/>
        <w:jc w:val="both"/>
        <w:rPr>
          <w:sz w:val="28"/>
          <w:szCs w:val="28"/>
        </w:rPr>
      </w:pPr>
      <w:r w:rsidRPr="00A80509">
        <w:rPr>
          <w:sz w:val="28"/>
          <w:szCs w:val="28"/>
        </w:rPr>
        <w:t>–</w:t>
      </w:r>
      <w:r>
        <w:rPr>
          <w:sz w:val="28"/>
          <w:szCs w:val="28"/>
        </w:rPr>
        <w:t xml:space="preserve"> регистрация и учет действий.</w:t>
      </w:r>
    </w:p>
    <w:p w:rsidR="007249A9" w:rsidRDefault="006E0846" w:rsidP="00AE7088">
      <w:pPr>
        <w:spacing w:line="276" w:lineRule="auto"/>
        <w:ind w:firstLine="709"/>
        <w:jc w:val="both"/>
        <w:rPr>
          <w:sz w:val="28"/>
          <w:szCs w:val="28"/>
        </w:rPr>
      </w:pPr>
      <w:r>
        <w:rPr>
          <w:sz w:val="28"/>
          <w:szCs w:val="28"/>
        </w:rPr>
        <w:t>Идентификация связана с аутентификацией</w:t>
      </w:r>
      <w:r w:rsidR="007249A9">
        <w:rPr>
          <w:sz w:val="28"/>
          <w:szCs w:val="28"/>
        </w:rPr>
        <w:t xml:space="preserve"> (установлением подлинности).</w:t>
      </w:r>
    </w:p>
    <w:p w:rsidR="006E0846" w:rsidRDefault="00CA1140" w:rsidP="00AE7088">
      <w:pPr>
        <w:spacing w:line="276" w:lineRule="auto"/>
        <w:ind w:firstLine="709"/>
        <w:jc w:val="both"/>
        <w:rPr>
          <w:sz w:val="28"/>
          <w:szCs w:val="28"/>
        </w:rPr>
      </w:pPr>
      <w:r w:rsidRPr="007249A9">
        <w:rPr>
          <w:i/>
          <w:sz w:val="28"/>
          <w:szCs w:val="28"/>
        </w:rPr>
        <w:t>Аутентификация</w:t>
      </w:r>
      <w:r>
        <w:rPr>
          <w:sz w:val="28"/>
          <w:szCs w:val="28"/>
        </w:rPr>
        <w:t xml:space="preserve"> </w:t>
      </w:r>
      <w:r w:rsidRPr="00A80509">
        <w:rPr>
          <w:sz w:val="28"/>
          <w:szCs w:val="28"/>
        </w:rPr>
        <w:t>–</w:t>
      </w:r>
      <w:r>
        <w:rPr>
          <w:sz w:val="28"/>
          <w:szCs w:val="28"/>
        </w:rPr>
        <w:t xml:space="preserve"> это процедура проверки принадлежности субъекту доступа предъявленного им идентификатора и подтверждения его подлинности.</w:t>
      </w:r>
    </w:p>
    <w:p w:rsidR="00CA1140" w:rsidRDefault="00CA1140" w:rsidP="00AE7088">
      <w:pPr>
        <w:spacing w:line="276" w:lineRule="auto"/>
        <w:ind w:firstLine="709"/>
        <w:jc w:val="both"/>
        <w:rPr>
          <w:sz w:val="28"/>
          <w:szCs w:val="28"/>
        </w:rPr>
      </w:pPr>
      <w:r>
        <w:rPr>
          <w:sz w:val="28"/>
          <w:szCs w:val="28"/>
        </w:rPr>
        <w:t>В общем виде алгоритм процедуры идентификации и аутентификации пользователя может быть следующим:</w:t>
      </w:r>
    </w:p>
    <w:p w:rsidR="00CA1140" w:rsidRDefault="00A941DF" w:rsidP="00AE7088">
      <w:pPr>
        <w:spacing w:line="276" w:lineRule="auto"/>
        <w:ind w:firstLine="709"/>
        <w:jc w:val="both"/>
        <w:rPr>
          <w:sz w:val="28"/>
          <w:szCs w:val="28"/>
        </w:rPr>
      </w:pPr>
      <w:r>
        <w:rPr>
          <w:sz w:val="28"/>
          <w:szCs w:val="28"/>
        </w:rPr>
        <w:t>1)</w:t>
      </w:r>
      <w:r w:rsidR="00271B97">
        <w:rPr>
          <w:sz w:val="28"/>
          <w:szCs w:val="28"/>
        </w:rPr>
        <w:t xml:space="preserve"> Ввод идентификатора пользователя.</w:t>
      </w:r>
    </w:p>
    <w:p w:rsidR="00271B97" w:rsidRDefault="00A941DF" w:rsidP="00AE7088">
      <w:pPr>
        <w:spacing w:line="276" w:lineRule="auto"/>
        <w:ind w:firstLine="709"/>
        <w:jc w:val="both"/>
        <w:rPr>
          <w:sz w:val="28"/>
          <w:szCs w:val="28"/>
        </w:rPr>
      </w:pPr>
      <w:r>
        <w:rPr>
          <w:sz w:val="28"/>
          <w:szCs w:val="28"/>
        </w:rPr>
        <w:lastRenderedPageBreak/>
        <w:t>2)</w:t>
      </w:r>
      <w:r w:rsidR="00271B97">
        <w:rPr>
          <w:sz w:val="28"/>
          <w:szCs w:val="28"/>
        </w:rPr>
        <w:t xml:space="preserve"> Проверка правильности идентификатора. Если идентификатор неверен, то переход к шагу </w:t>
      </w:r>
      <w:r w:rsidR="0060078D">
        <w:rPr>
          <w:sz w:val="28"/>
          <w:szCs w:val="28"/>
        </w:rPr>
        <w:t>6</w:t>
      </w:r>
      <w:r w:rsidR="00271B97">
        <w:rPr>
          <w:sz w:val="28"/>
          <w:szCs w:val="28"/>
        </w:rPr>
        <w:t>.</w:t>
      </w:r>
      <w:r w:rsidR="007249A9">
        <w:rPr>
          <w:sz w:val="28"/>
          <w:szCs w:val="28"/>
        </w:rPr>
        <w:t xml:space="preserve"> Е</w:t>
      </w:r>
      <w:r w:rsidR="0060078D">
        <w:rPr>
          <w:sz w:val="28"/>
          <w:szCs w:val="28"/>
        </w:rPr>
        <w:t>сли идентификатор верен, то переход к шагу 3.</w:t>
      </w:r>
    </w:p>
    <w:p w:rsidR="00271B97" w:rsidRDefault="00A941DF" w:rsidP="00AE7088">
      <w:pPr>
        <w:spacing w:line="276" w:lineRule="auto"/>
        <w:ind w:firstLine="709"/>
        <w:jc w:val="both"/>
        <w:rPr>
          <w:sz w:val="28"/>
          <w:szCs w:val="28"/>
        </w:rPr>
      </w:pPr>
      <w:r>
        <w:rPr>
          <w:sz w:val="28"/>
          <w:szCs w:val="28"/>
        </w:rPr>
        <w:t>3)</w:t>
      </w:r>
      <w:r w:rsidR="00271B97">
        <w:rPr>
          <w:sz w:val="28"/>
          <w:szCs w:val="28"/>
        </w:rPr>
        <w:t xml:space="preserve"> Вызов процедуры аутентификации.</w:t>
      </w:r>
    </w:p>
    <w:p w:rsidR="00271B97" w:rsidRDefault="00A941DF" w:rsidP="00AE7088">
      <w:pPr>
        <w:spacing w:line="276" w:lineRule="auto"/>
        <w:ind w:firstLine="709"/>
        <w:jc w:val="both"/>
        <w:rPr>
          <w:sz w:val="28"/>
          <w:szCs w:val="28"/>
        </w:rPr>
      </w:pPr>
      <w:r>
        <w:rPr>
          <w:sz w:val="28"/>
          <w:szCs w:val="28"/>
        </w:rPr>
        <w:t>4)</w:t>
      </w:r>
      <w:r w:rsidR="0060078D">
        <w:rPr>
          <w:sz w:val="28"/>
          <w:szCs w:val="28"/>
        </w:rPr>
        <w:t xml:space="preserve"> Пользователь идентифицирован? Если нет, то переход к шагу 6. Если да, то переход к шагу 5.</w:t>
      </w:r>
    </w:p>
    <w:p w:rsidR="0060078D" w:rsidRDefault="00A941DF" w:rsidP="00AE7088">
      <w:pPr>
        <w:spacing w:line="276" w:lineRule="auto"/>
        <w:ind w:firstLine="709"/>
        <w:jc w:val="both"/>
        <w:rPr>
          <w:sz w:val="28"/>
          <w:szCs w:val="28"/>
        </w:rPr>
      </w:pPr>
      <w:r>
        <w:rPr>
          <w:sz w:val="28"/>
          <w:szCs w:val="28"/>
        </w:rPr>
        <w:t>5)</w:t>
      </w:r>
      <w:r w:rsidR="0060078D">
        <w:rPr>
          <w:sz w:val="28"/>
          <w:szCs w:val="28"/>
        </w:rPr>
        <w:t xml:space="preserve"> Уведомление пользователя о входе в систему. Завершение работы процедуры.</w:t>
      </w:r>
    </w:p>
    <w:p w:rsidR="0060078D" w:rsidRDefault="00A941DF" w:rsidP="00AE7088">
      <w:pPr>
        <w:spacing w:line="276" w:lineRule="auto"/>
        <w:ind w:firstLine="709"/>
        <w:jc w:val="both"/>
        <w:rPr>
          <w:sz w:val="28"/>
          <w:szCs w:val="28"/>
        </w:rPr>
      </w:pPr>
      <w:r>
        <w:rPr>
          <w:sz w:val="28"/>
          <w:szCs w:val="28"/>
        </w:rPr>
        <w:t>6)</w:t>
      </w:r>
      <w:r w:rsidR="0060078D">
        <w:rPr>
          <w:sz w:val="28"/>
          <w:szCs w:val="28"/>
        </w:rPr>
        <w:t xml:space="preserve"> Проверка превышения допустимого числа проверок. Если не превышено, то </w:t>
      </w:r>
      <w:r w:rsidR="00A30059">
        <w:rPr>
          <w:sz w:val="28"/>
          <w:szCs w:val="28"/>
        </w:rPr>
        <w:t>переход к шагу 7. Если превышено, то переход к шагу 8.</w:t>
      </w:r>
    </w:p>
    <w:p w:rsidR="00A30059" w:rsidRDefault="00A941DF" w:rsidP="00AE7088">
      <w:pPr>
        <w:spacing w:line="276" w:lineRule="auto"/>
        <w:ind w:firstLine="709"/>
        <w:jc w:val="both"/>
        <w:rPr>
          <w:sz w:val="28"/>
          <w:szCs w:val="28"/>
        </w:rPr>
      </w:pPr>
      <w:r>
        <w:rPr>
          <w:sz w:val="28"/>
          <w:szCs w:val="28"/>
        </w:rPr>
        <w:t>7)</w:t>
      </w:r>
      <w:r w:rsidR="00A30059">
        <w:rPr>
          <w:sz w:val="28"/>
          <w:szCs w:val="28"/>
        </w:rPr>
        <w:t xml:space="preserve"> Уведомление пользователя об ошибке. Переход к шагу 1.</w:t>
      </w:r>
    </w:p>
    <w:p w:rsidR="006E0846" w:rsidRDefault="00A941DF" w:rsidP="00AE7088">
      <w:pPr>
        <w:spacing w:line="276" w:lineRule="auto"/>
        <w:ind w:firstLine="709"/>
        <w:jc w:val="both"/>
        <w:rPr>
          <w:sz w:val="28"/>
          <w:szCs w:val="28"/>
        </w:rPr>
      </w:pPr>
      <w:r>
        <w:rPr>
          <w:sz w:val="28"/>
          <w:szCs w:val="28"/>
        </w:rPr>
        <w:t>8)</w:t>
      </w:r>
      <w:r w:rsidR="00A30059">
        <w:rPr>
          <w:sz w:val="28"/>
          <w:szCs w:val="28"/>
        </w:rPr>
        <w:t xml:space="preserve"> Уведомление о несанкционированном доступе. Временная блокировка ввода. Переход к шагу 1.</w:t>
      </w:r>
    </w:p>
    <w:p w:rsidR="0060078D" w:rsidRDefault="00A30059" w:rsidP="00AE7088">
      <w:pPr>
        <w:spacing w:line="276" w:lineRule="auto"/>
        <w:ind w:firstLine="709"/>
        <w:jc w:val="both"/>
        <w:rPr>
          <w:sz w:val="28"/>
          <w:szCs w:val="28"/>
        </w:rPr>
      </w:pPr>
      <w:r>
        <w:rPr>
          <w:sz w:val="28"/>
          <w:szCs w:val="28"/>
        </w:rPr>
        <w:t xml:space="preserve">Методы аутентификации, как правило, классифицируют по используемым отличительным чертам субъекта, называемым </w:t>
      </w:r>
      <w:r w:rsidRPr="00A30059">
        <w:rPr>
          <w:i/>
          <w:sz w:val="28"/>
          <w:szCs w:val="28"/>
        </w:rPr>
        <w:t>фактором</w:t>
      </w:r>
      <w:r>
        <w:rPr>
          <w:sz w:val="28"/>
          <w:szCs w:val="28"/>
        </w:rPr>
        <w:t>. Обычно выделяют три фактора:</w:t>
      </w:r>
    </w:p>
    <w:p w:rsidR="00A30059" w:rsidRDefault="00A30059" w:rsidP="00AE7088">
      <w:pPr>
        <w:spacing w:line="276" w:lineRule="auto"/>
        <w:ind w:firstLine="709"/>
        <w:jc w:val="both"/>
        <w:rPr>
          <w:sz w:val="28"/>
          <w:szCs w:val="28"/>
        </w:rPr>
      </w:pPr>
      <w:r w:rsidRPr="00A80509">
        <w:rPr>
          <w:sz w:val="28"/>
          <w:szCs w:val="28"/>
        </w:rPr>
        <w:t>–</w:t>
      </w:r>
      <w:r w:rsidR="007249A9">
        <w:rPr>
          <w:sz w:val="28"/>
          <w:szCs w:val="28"/>
        </w:rPr>
        <w:t xml:space="preserve"> то, что пользователь знает:</w:t>
      </w:r>
      <w:r>
        <w:rPr>
          <w:sz w:val="28"/>
          <w:szCs w:val="28"/>
        </w:rPr>
        <w:t xml:space="preserve"> </w:t>
      </w:r>
      <w:r w:rsidR="007249A9">
        <w:rPr>
          <w:sz w:val="28"/>
          <w:szCs w:val="28"/>
        </w:rPr>
        <w:t>п</w:t>
      </w:r>
      <w:r w:rsidR="00206915">
        <w:rPr>
          <w:sz w:val="28"/>
          <w:szCs w:val="28"/>
        </w:rPr>
        <w:t xml:space="preserve">ароль </w:t>
      </w:r>
      <w:r w:rsidR="00206915" w:rsidRPr="00A80509">
        <w:rPr>
          <w:sz w:val="28"/>
          <w:szCs w:val="28"/>
        </w:rPr>
        <w:t>–</w:t>
      </w:r>
      <w:r w:rsidR="00206915">
        <w:rPr>
          <w:sz w:val="28"/>
          <w:szCs w:val="28"/>
        </w:rPr>
        <w:t xml:space="preserve"> секретное слово, известное только пользователю, комбинация знаков для замка, личный идентификационный номер (</w:t>
      </w:r>
      <w:r w:rsidR="00206915">
        <w:rPr>
          <w:sz w:val="28"/>
          <w:szCs w:val="28"/>
          <w:lang w:val="en-US"/>
        </w:rPr>
        <w:t>PIN</w:t>
      </w:r>
      <w:r w:rsidR="00206915">
        <w:rPr>
          <w:sz w:val="28"/>
          <w:szCs w:val="28"/>
        </w:rPr>
        <w:t>);</w:t>
      </w:r>
    </w:p>
    <w:p w:rsidR="00206915" w:rsidRDefault="00206915" w:rsidP="00AE7088">
      <w:pPr>
        <w:spacing w:line="276" w:lineRule="auto"/>
        <w:ind w:firstLine="709"/>
        <w:jc w:val="both"/>
        <w:rPr>
          <w:sz w:val="28"/>
          <w:szCs w:val="28"/>
        </w:rPr>
      </w:pPr>
      <w:r w:rsidRPr="00A80509">
        <w:rPr>
          <w:sz w:val="28"/>
          <w:szCs w:val="28"/>
        </w:rPr>
        <w:t>–</w:t>
      </w:r>
      <w:r>
        <w:rPr>
          <w:sz w:val="28"/>
          <w:szCs w:val="28"/>
        </w:rPr>
        <w:t xml:space="preserve"> то, что пользователь имеет</w:t>
      </w:r>
      <w:r w:rsidR="007249A9">
        <w:rPr>
          <w:sz w:val="28"/>
          <w:szCs w:val="28"/>
        </w:rPr>
        <w:t>: л</w:t>
      </w:r>
      <w:r>
        <w:rPr>
          <w:sz w:val="28"/>
          <w:szCs w:val="28"/>
        </w:rPr>
        <w:t>ичная печать, ключ от замка, файл данных, содержащих характеристику, смарт-карта и т.</w:t>
      </w:r>
      <w:r w:rsidR="007249A9">
        <w:rPr>
          <w:sz w:val="28"/>
          <w:szCs w:val="28"/>
        </w:rPr>
        <w:t xml:space="preserve"> </w:t>
      </w:r>
      <w:r>
        <w:rPr>
          <w:sz w:val="28"/>
          <w:szCs w:val="28"/>
        </w:rPr>
        <w:t>д.;</w:t>
      </w:r>
    </w:p>
    <w:p w:rsidR="00206915" w:rsidRDefault="00206915" w:rsidP="00AE7088">
      <w:pPr>
        <w:spacing w:line="276" w:lineRule="auto"/>
        <w:ind w:firstLine="709"/>
        <w:jc w:val="both"/>
        <w:rPr>
          <w:sz w:val="28"/>
          <w:szCs w:val="28"/>
        </w:rPr>
      </w:pPr>
      <w:r w:rsidRPr="00A80509">
        <w:rPr>
          <w:sz w:val="28"/>
          <w:szCs w:val="28"/>
        </w:rPr>
        <w:t>–</w:t>
      </w:r>
      <w:r>
        <w:rPr>
          <w:sz w:val="28"/>
          <w:szCs w:val="28"/>
        </w:rPr>
        <w:t xml:space="preserve"> то, что является непосредственным физическим признаком пользователя (биометрические признаки).</w:t>
      </w:r>
    </w:p>
    <w:p w:rsidR="00206915" w:rsidRPr="00206915" w:rsidRDefault="00206915" w:rsidP="00AE7088">
      <w:pPr>
        <w:spacing w:line="276" w:lineRule="auto"/>
        <w:ind w:firstLine="709"/>
        <w:jc w:val="both"/>
        <w:rPr>
          <w:sz w:val="28"/>
          <w:szCs w:val="28"/>
        </w:rPr>
      </w:pPr>
      <w:r>
        <w:rPr>
          <w:sz w:val="28"/>
          <w:szCs w:val="28"/>
        </w:rPr>
        <w:t>В последнее время экспериментируют с таким фактором, как информация, ассоциируемая с пользоват</w:t>
      </w:r>
      <w:r w:rsidR="007249A9">
        <w:rPr>
          <w:sz w:val="28"/>
          <w:szCs w:val="28"/>
        </w:rPr>
        <w:t>елем, например</w:t>
      </w:r>
      <w:r>
        <w:rPr>
          <w:sz w:val="28"/>
          <w:szCs w:val="28"/>
        </w:rPr>
        <w:t xml:space="preserve"> координаты его места нахождения.</w:t>
      </w:r>
    </w:p>
    <w:p w:rsidR="001331E3" w:rsidRDefault="001331E3" w:rsidP="00AE7088">
      <w:pPr>
        <w:spacing w:line="276" w:lineRule="auto"/>
        <w:ind w:firstLine="709"/>
        <w:jc w:val="both"/>
        <w:rPr>
          <w:sz w:val="28"/>
          <w:szCs w:val="28"/>
        </w:rPr>
      </w:pPr>
      <w:r w:rsidRPr="001331E3">
        <w:rPr>
          <w:b/>
          <w:sz w:val="28"/>
          <w:szCs w:val="28"/>
        </w:rPr>
        <w:t>Аутентификация с использованием паролей</w:t>
      </w:r>
      <w:r w:rsidR="007249A9">
        <w:rPr>
          <w:b/>
          <w:sz w:val="28"/>
          <w:szCs w:val="28"/>
        </w:rPr>
        <w:t xml:space="preserve">. </w:t>
      </w:r>
      <w:r>
        <w:rPr>
          <w:sz w:val="28"/>
          <w:szCs w:val="28"/>
        </w:rPr>
        <w:t>Наиболее распространенным и привычным являются методы аутентификации с использованием паролей. При вводе субъектом пароля подсистема аутентификации сравнивает его с па</w:t>
      </w:r>
      <w:r w:rsidR="007249A9">
        <w:rPr>
          <w:sz w:val="28"/>
          <w:szCs w:val="28"/>
        </w:rPr>
        <w:t>ролем или его образом, хранящи</w:t>
      </w:r>
      <w:r>
        <w:rPr>
          <w:sz w:val="28"/>
          <w:szCs w:val="28"/>
        </w:rPr>
        <w:t>мся в базе данных эталонов. При совпадении пароля с его образом подсистема аутентификации разрешает доступ к объектам системы.</w:t>
      </w:r>
    </w:p>
    <w:p w:rsidR="006E0846" w:rsidRDefault="001331E3" w:rsidP="00AE7088">
      <w:pPr>
        <w:spacing w:line="276" w:lineRule="auto"/>
        <w:ind w:firstLine="709"/>
        <w:jc w:val="both"/>
        <w:rPr>
          <w:sz w:val="28"/>
          <w:szCs w:val="28"/>
        </w:rPr>
      </w:pPr>
      <w:r>
        <w:rPr>
          <w:sz w:val="28"/>
          <w:szCs w:val="28"/>
        </w:rPr>
        <w:t>По степени сменяемости паролей различают две группы методов:</w:t>
      </w:r>
    </w:p>
    <w:p w:rsidR="001331E3" w:rsidRDefault="001331E3" w:rsidP="00AE7088">
      <w:pPr>
        <w:spacing w:line="276" w:lineRule="auto"/>
        <w:ind w:firstLine="709"/>
        <w:jc w:val="both"/>
        <w:rPr>
          <w:sz w:val="28"/>
          <w:szCs w:val="28"/>
        </w:rPr>
      </w:pPr>
      <w:r w:rsidRPr="00A80509">
        <w:rPr>
          <w:sz w:val="28"/>
          <w:szCs w:val="28"/>
        </w:rPr>
        <w:t>–</w:t>
      </w:r>
      <w:r>
        <w:rPr>
          <w:sz w:val="28"/>
          <w:szCs w:val="28"/>
        </w:rPr>
        <w:t xml:space="preserve"> методы использующие многоразовые пароли;</w:t>
      </w:r>
    </w:p>
    <w:p w:rsidR="001331E3" w:rsidRDefault="001331E3" w:rsidP="00AE7088">
      <w:pPr>
        <w:spacing w:line="276" w:lineRule="auto"/>
        <w:ind w:firstLine="709"/>
        <w:jc w:val="both"/>
        <w:rPr>
          <w:sz w:val="28"/>
          <w:szCs w:val="28"/>
        </w:rPr>
      </w:pPr>
      <w:r w:rsidRPr="00A80509">
        <w:rPr>
          <w:sz w:val="28"/>
          <w:szCs w:val="28"/>
        </w:rPr>
        <w:t>–</w:t>
      </w:r>
      <w:r>
        <w:rPr>
          <w:sz w:val="28"/>
          <w:szCs w:val="28"/>
        </w:rPr>
        <w:t xml:space="preserve"> методы использующие одноразовые пароли.</w:t>
      </w:r>
    </w:p>
    <w:p w:rsidR="001331E3" w:rsidRDefault="00C41A45" w:rsidP="00AE7088">
      <w:pPr>
        <w:spacing w:line="276" w:lineRule="auto"/>
        <w:ind w:firstLine="709"/>
        <w:jc w:val="both"/>
        <w:rPr>
          <w:sz w:val="28"/>
          <w:szCs w:val="28"/>
        </w:rPr>
      </w:pPr>
      <w:r>
        <w:rPr>
          <w:sz w:val="28"/>
          <w:szCs w:val="28"/>
        </w:rPr>
        <w:t>В большинстве информационных систем используют многоразовые пароли.</w:t>
      </w:r>
    </w:p>
    <w:p w:rsidR="002508DC" w:rsidRDefault="002508DC" w:rsidP="00AE7088">
      <w:pPr>
        <w:spacing w:line="276" w:lineRule="auto"/>
        <w:ind w:firstLine="709"/>
        <w:jc w:val="both"/>
        <w:rPr>
          <w:sz w:val="28"/>
          <w:szCs w:val="28"/>
        </w:rPr>
      </w:pPr>
      <w:r>
        <w:rPr>
          <w:sz w:val="28"/>
          <w:szCs w:val="28"/>
        </w:rPr>
        <w:t>Введенный пользователем пароль может передаваться по сети двумя способами:</w:t>
      </w:r>
    </w:p>
    <w:p w:rsidR="002508DC" w:rsidRDefault="002508DC" w:rsidP="00AE7088">
      <w:pPr>
        <w:spacing w:line="276" w:lineRule="auto"/>
        <w:ind w:firstLine="709"/>
        <w:jc w:val="both"/>
        <w:rPr>
          <w:sz w:val="28"/>
          <w:szCs w:val="28"/>
        </w:rPr>
      </w:pPr>
      <w:r w:rsidRPr="00A80509">
        <w:rPr>
          <w:sz w:val="28"/>
          <w:szCs w:val="28"/>
        </w:rPr>
        <w:lastRenderedPageBreak/>
        <w:t>–</w:t>
      </w:r>
      <w:r>
        <w:rPr>
          <w:sz w:val="28"/>
          <w:szCs w:val="28"/>
        </w:rPr>
        <w:t xml:space="preserve"> незащищен</w:t>
      </w:r>
      <w:r w:rsidR="00253EC9">
        <w:rPr>
          <w:sz w:val="28"/>
          <w:szCs w:val="28"/>
        </w:rPr>
        <w:t>н</w:t>
      </w:r>
      <w:r>
        <w:rPr>
          <w:sz w:val="28"/>
          <w:szCs w:val="28"/>
        </w:rPr>
        <w:t xml:space="preserve">о в открытом виде на основе протокола парольной аутентификации </w:t>
      </w:r>
      <w:r w:rsidRPr="002508DC">
        <w:rPr>
          <w:sz w:val="28"/>
          <w:szCs w:val="28"/>
        </w:rPr>
        <w:t>(</w:t>
      </w:r>
      <w:r>
        <w:rPr>
          <w:sz w:val="28"/>
          <w:szCs w:val="28"/>
          <w:lang w:val="en-US"/>
        </w:rPr>
        <w:t>PAP</w:t>
      </w:r>
      <w:r w:rsidRPr="002508DC">
        <w:rPr>
          <w:sz w:val="28"/>
          <w:szCs w:val="28"/>
        </w:rPr>
        <w:t xml:space="preserve"> </w:t>
      </w:r>
      <w:r w:rsidRPr="00A80509">
        <w:rPr>
          <w:sz w:val="28"/>
          <w:szCs w:val="28"/>
        </w:rPr>
        <w:t>–</w:t>
      </w:r>
      <w:r w:rsidRPr="002508DC">
        <w:rPr>
          <w:sz w:val="28"/>
          <w:szCs w:val="28"/>
        </w:rPr>
        <w:t xml:space="preserve"> Password Authentication Protocol)</w:t>
      </w:r>
      <w:r>
        <w:rPr>
          <w:sz w:val="28"/>
          <w:szCs w:val="28"/>
        </w:rPr>
        <w:t>;</w:t>
      </w:r>
    </w:p>
    <w:p w:rsidR="002508DC" w:rsidRPr="002508DC" w:rsidRDefault="002508DC" w:rsidP="00AE7088">
      <w:pPr>
        <w:spacing w:line="276" w:lineRule="auto"/>
        <w:ind w:firstLine="709"/>
        <w:jc w:val="both"/>
        <w:rPr>
          <w:sz w:val="28"/>
          <w:szCs w:val="28"/>
        </w:rPr>
      </w:pPr>
      <w:r w:rsidRPr="00A80509">
        <w:rPr>
          <w:sz w:val="28"/>
          <w:szCs w:val="28"/>
        </w:rPr>
        <w:t>–</w:t>
      </w:r>
      <w:r>
        <w:rPr>
          <w:sz w:val="28"/>
          <w:szCs w:val="28"/>
        </w:rPr>
        <w:t xml:space="preserve"> в защищенном виде с использованием шифрования (</w:t>
      </w:r>
      <w:r>
        <w:rPr>
          <w:sz w:val="28"/>
          <w:szCs w:val="28"/>
          <w:lang w:val="en-US"/>
        </w:rPr>
        <w:t>SSL</w:t>
      </w:r>
      <w:r w:rsidRPr="002508DC">
        <w:rPr>
          <w:sz w:val="28"/>
          <w:szCs w:val="28"/>
        </w:rPr>
        <w:t xml:space="preserve"> </w:t>
      </w:r>
      <w:r>
        <w:rPr>
          <w:sz w:val="28"/>
          <w:szCs w:val="28"/>
        </w:rPr>
        <w:t xml:space="preserve">или </w:t>
      </w:r>
      <w:r>
        <w:rPr>
          <w:sz w:val="28"/>
          <w:szCs w:val="28"/>
          <w:lang w:val="en-US"/>
        </w:rPr>
        <w:t>TLS</w:t>
      </w:r>
      <w:r>
        <w:rPr>
          <w:sz w:val="28"/>
          <w:szCs w:val="28"/>
        </w:rPr>
        <w:t>)</w:t>
      </w:r>
      <w:r w:rsidRPr="002508DC">
        <w:rPr>
          <w:sz w:val="28"/>
          <w:szCs w:val="28"/>
        </w:rPr>
        <w:t xml:space="preserve"> </w:t>
      </w:r>
      <w:r>
        <w:rPr>
          <w:sz w:val="28"/>
          <w:szCs w:val="28"/>
        </w:rPr>
        <w:t>или функции хеширования.</w:t>
      </w:r>
    </w:p>
    <w:p w:rsidR="00A941DF" w:rsidRPr="00A941DF" w:rsidRDefault="00A941DF" w:rsidP="00AE7088">
      <w:pPr>
        <w:spacing w:line="276" w:lineRule="auto"/>
        <w:ind w:firstLine="709"/>
        <w:jc w:val="both"/>
        <w:rPr>
          <w:i/>
          <w:sz w:val="28"/>
          <w:szCs w:val="28"/>
        </w:rPr>
      </w:pPr>
      <w:r w:rsidRPr="00A941DF">
        <w:rPr>
          <w:i/>
          <w:sz w:val="28"/>
          <w:szCs w:val="28"/>
        </w:rPr>
        <w:t>Проблемы за</w:t>
      </w:r>
      <w:r>
        <w:rPr>
          <w:i/>
          <w:sz w:val="28"/>
          <w:szCs w:val="28"/>
        </w:rPr>
        <w:t>щищенности многоразовых паролей</w:t>
      </w:r>
      <w:r w:rsidR="00253EC9">
        <w:rPr>
          <w:i/>
          <w:sz w:val="28"/>
          <w:szCs w:val="28"/>
        </w:rPr>
        <w:t>:</w:t>
      </w:r>
    </w:p>
    <w:p w:rsidR="00D1365A" w:rsidRDefault="00A941DF" w:rsidP="00AE7088">
      <w:pPr>
        <w:spacing w:line="276" w:lineRule="auto"/>
        <w:ind w:firstLine="709"/>
        <w:jc w:val="both"/>
        <w:rPr>
          <w:sz w:val="28"/>
          <w:szCs w:val="28"/>
        </w:rPr>
      </w:pPr>
      <w:r>
        <w:rPr>
          <w:sz w:val="28"/>
          <w:szCs w:val="28"/>
        </w:rPr>
        <w:t xml:space="preserve">1) </w:t>
      </w:r>
      <w:r w:rsidR="00D1365A">
        <w:rPr>
          <w:sz w:val="28"/>
          <w:szCs w:val="28"/>
        </w:rPr>
        <w:t xml:space="preserve">Незашифрованный пароль может быть перехвачен атакующим и затем использован для несанкционированного получения прав доступа пользователя. Поэтому с точки зрения обеспечения безопасности целесообразно </w:t>
      </w:r>
      <w:r>
        <w:rPr>
          <w:sz w:val="28"/>
          <w:szCs w:val="28"/>
        </w:rPr>
        <w:t xml:space="preserve">перед передачей пароль зашифровать и </w:t>
      </w:r>
      <w:r w:rsidR="00D1365A">
        <w:rPr>
          <w:sz w:val="28"/>
          <w:szCs w:val="28"/>
        </w:rPr>
        <w:t xml:space="preserve">передавать </w:t>
      </w:r>
      <w:r>
        <w:rPr>
          <w:sz w:val="28"/>
          <w:szCs w:val="28"/>
        </w:rPr>
        <w:t>зашифрованный текст</w:t>
      </w:r>
      <w:r w:rsidR="00D1365A">
        <w:rPr>
          <w:sz w:val="28"/>
          <w:szCs w:val="28"/>
        </w:rPr>
        <w:t>.</w:t>
      </w:r>
    </w:p>
    <w:p w:rsidR="00A941DF" w:rsidRDefault="00253EC9" w:rsidP="00AE7088">
      <w:pPr>
        <w:spacing w:line="276" w:lineRule="auto"/>
        <w:ind w:firstLine="709"/>
        <w:jc w:val="both"/>
        <w:rPr>
          <w:sz w:val="28"/>
          <w:szCs w:val="28"/>
        </w:rPr>
      </w:pPr>
      <w:r>
        <w:rPr>
          <w:sz w:val="28"/>
          <w:szCs w:val="28"/>
        </w:rPr>
        <w:t>2) В случае</w:t>
      </w:r>
      <w:r w:rsidR="00A941DF">
        <w:rPr>
          <w:sz w:val="28"/>
          <w:szCs w:val="28"/>
        </w:rPr>
        <w:t xml:space="preserve"> если в базе эталонов хранятся пароли в открытом виде, атакующий может получит</w:t>
      </w:r>
      <w:r>
        <w:rPr>
          <w:sz w:val="28"/>
          <w:szCs w:val="28"/>
        </w:rPr>
        <w:t>ь доступ к хранящимся паролям и</w:t>
      </w:r>
      <w:r w:rsidR="00A941DF">
        <w:rPr>
          <w:sz w:val="28"/>
          <w:szCs w:val="28"/>
        </w:rPr>
        <w:t xml:space="preserve"> затем использовать их для неправомочного получения доступа.</w:t>
      </w:r>
    </w:p>
    <w:p w:rsidR="00A941DF" w:rsidRDefault="00A941DF" w:rsidP="00AE7088">
      <w:pPr>
        <w:spacing w:line="276" w:lineRule="auto"/>
        <w:ind w:firstLine="709"/>
        <w:jc w:val="both"/>
        <w:rPr>
          <w:sz w:val="28"/>
          <w:szCs w:val="28"/>
        </w:rPr>
      </w:pPr>
      <w:r>
        <w:rPr>
          <w:sz w:val="28"/>
          <w:szCs w:val="28"/>
        </w:rPr>
        <w:t>3) Если в базе хранятся зашифрованные пароли, то где хранится ключ расшифрования? Если ключ хранится на том же сервере, он может быть найден ата</w:t>
      </w:r>
      <w:r w:rsidR="00253EC9">
        <w:rPr>
          <w:sz w:val="28"/>
          <w:szCs w:val="28"/>
        </w:rPr>
        <w:t>кующим и повторяется проблема 2</w:t>
      </w:r>
      <w:r>
        <w:rPr>
          <w:sz w:val="28"/>
          <w:szCs w:val="28"/>
        </w:rPr>
        <w:t>.</w:t>
      </w:r>
    </w:p>
    <w:p w:rsidR="00053BED" w:rsidRDefault="00A941DF" w:rsidP="00AE7088">
      <w:pPr>
        <w:spacing w:line="276" w:lineRule="auto"/>
        <w:ind w:firstLine="709"/>
        <w:jc w:val="both"/>
        <w:rPr>
          <w:sz w:val="28"/>
          <w:szCs w:val="28"/>
        </w:rPr>
      </w:pPr>
      <w:r>
        <w:rPr>
          <w:sz w:val="28"/>
          <w:szCs w:val="28"/>
        </w:rPr>
        <w:t xml:space="preserve">Наиболее целесообразным решением может быть </w:t>
      </w:r>
      <w:r w:rsidR="00053BED">
        <w:rPr>
          <w:sz w:val="28"/>
          <w:szCs w:val="28"/>
        </w:rPr>
        <w:t>передача пароля в зашифрованном виде и хранение на сервере в качестве эталонного образа значения, вычисленного из пароля</w:t>
      </w:r>
      <w:r w:rsidR="00053BED" w:rsidRPr="00053BED">
        <w:rPr>
          <w:sz w:val="28"/>
          <w:szCs w:val="28"/>
        </w:rPr>
        <w:t xml:space="preserve"> </w:t>
      </w:r>
      <w:r w:rsidR="00053BED">
        <w:rPr>
          <w:sz w:val="28"/>
          <w:szCs w:val="28"/>
        </w:rPr>
        <w:t>с пом</w:t>
      </w:r>
      <w:r w:rsidR="00253EC9">
        <w:rPr>
          <w:sz w:val="28"/>
          <w:szCs w:val="28"/>
        </w:rPr>
        <w:t>ощью криптографически стойкой хе</w:t>
      </w:r>
      <w:r w:rsidR="00053BED">
        <w:rPr>
          <w:sz w:val="28"/>
          <w:szCs w:val="28"/>
        </w:rPr>
        <w:t>ш-функции.</w:t>
      </w:r>
    </w:p>
    <w:p w:rsidR="00A941DF" w:rsidRDefault="00053BED" w:rsidP="00AE7088">
      <w:pPr>
        <w:spacing w:line="276" w:lineRule="auto"/>
        <w:ind w:firstLine="709"/>
        <w:jc w:val="both"/>
        <w:rPr>
          <w:sz w:val="28"/>
          <w:szCs w:val="28"/>
        </w:rPr>
      </w:pPr>
      <w:r>
        <w:rPr>
          <w:sz w:val="28"/>
          <w:szCs w:val="28"/>
        </w:rPr>
        <w:t>В этом случае последовательность действий при аутентификации, будет следующей:</w:t>
      </w:r>
    </w:p>
    <w:p w:rsidR="00A941DF" w:rsidRDefault="00053BED" w:rsidP="00AE7088">
      <w:pPr>
        <w:spacing w:line="276" w:lineRule="auto"/>
        <w:ind w:firstLine="709"/>
        <w:jc w:val="both"/>
        <w:rPr>
          <w:sz w:val="28"/>
          <w:szCs w:val="28"/>
        </w:rPr>
      </w:pPr>
      <w:r w:rsidRPr="00A80509">
        <w:rPr>
          <w:sz w:val="28"/>
          <w:szCs w:val="28"/>
        </w:rPr>
        <w:t>–</w:t>
      </w:r>
      <w:r>
        <w:rPr>
          <w:sz w:val="28"/>
          <w:szCs w:val="28"/>
        </w:rPr>
        <w:t xml:space="preserve"> п</w:t>
      </w:r>
      <w:r w:rsidR="00A941DF">
        <w:rPr>
          <w:sz w:val="28"/>
          <w:szCs w:val="28"/>
        </w:rPr>
        <w:t>ароль зашифров</w:t>
      </w:r>
      <w:r>
        <w:rPr>
          <w:sz w:val="28"/>
          <w:szCs w:val="28"/>
        </w:rPr>
        <w:t>ывается на стороне пользователя;</w:t>
      </w:r>
    </w:p>
    <w:p w:rsidR="00053BED" w:rsidRDefault="00053BED" w:rsidP="00AE7088">
      <w:pPr>
        <w:spacing w:line="276" w:lineRule="auto"/>
        <w:ind w:firstLine="709"/>
        <w:jc w:val="both"/>
        <w:rPr>
          <w:sz w:val="28"/>
          <w:szCs w:val="28"/>
        </w:rPr>
      </w:pPr>
      <w:r w:rsidRPr="00A80509">
        <w:rPr>
          <w:sz w:val="28"/>
          <w:szCs w:val="28"/>
        </w:rPr>
        <w:t>–</w:t>
      </w:r>
      <w:r>
        <w:rPr>
          <w:sz w:val="28"/>
          <w:szCs w:val="28"/>
        </w:rPr>
        <w:t xml:space="preserve"> з</w:t>
      </w:r>
      <w:r w:rsidR="00A941DF">
        <w:rPr>
          <w:sz w:val="28"/>
          <w:szCs w:val="28"/>
        </w:rPr>
        <w:t>ашифрованное значение п</w:t>
      </w:r>
      <w:r w:rsidR="00253EC9">
        <w:rPr>
          <w:sz w:val="28"/>
          <w:szCs w:val="28"/>
        </w:rPr>
        <w:t>е</w:t>
      </w:r>
      <w:r w:rsidR="00A941DF">
        <w:rPr>
          <w:sz w:val="28"/>
          <w:szCs w:val="28"/>
        </w:rPr>
        <w:t>редается по сети серверу</w:t>
      </w:r>
      <w:r>
        <w:rPr>
          <w:sz w:val="28"/>
          <w:szCs w:val="28"/>
        </w:rPr>
        <w:t>;</w:t>
      </w:r>
    </w:p>
    <w:p w:rsidR="00053BED" w:rsidRDefault="00053BED" w:rsidP="00AE7088">
      <w:pPr>
        <w:spacing w:line="276" w:lineRule="auto"/>
        <w:ind w:firstLine="709"/>
        <w:jc w:val="both"/>
        <w:rPr>
          <w:sz w:val="28"/>
          <w:szCs w:val="28"/>
        </w:rPr>
      </w:pPr>
      <w:r w:rsidRPr="00A80509">
        <w:rPr>
          <w:sz w:val="28"/>
          <w:szCs w:val="28"/>
        </w:rPr>
        <w:t>–</w:t>
      </w:r>
      <w:r>
        <w:rPr>
          <w:sz w:val="28"/>
          <w:szCs w:val="28"/>
        </w:rPr>
        <w:t xml:space="preserve"> сервер расшифровывает сообщение и восстанавливает пароль;</w:t>
      </w:r>
    </w:p>
    <w:p w:rsidR="00053BED" w:rsidRDefault="00053BED" w:rsidP="00AE7088">
      <w:pPr>
        <w:spacing w:line="276" w:lineRule="auto"/>
        <w:ind w:firstLine="709"/>
        <w:jc w:val="both"/>
        <w:rPr>
          <w:sz w:val="28"/>
          <w:szCs w:val="28"/>
        </w:rPr>
      </w:pPr>
      <w:r w:rsidRPr="00A80509">
        <w:rPr>
          <w:sz w:val="28"/>
          <w:szCs w:val="28"/>
        </w:rPr>
        <w:t>–</w:t>
      </w:r>
      <w:r>
        <w:rPr>
          <w:sz w:val="28"/>
          <w:szCs w:val="28"/>
        </w:rPr>
        <w:t xml:space="preserve"> сервер вычисляет х</w:t>
      </w:r>
      <w:r w:rsidR="00253EC9">
        <w:rPr>
          <w:sz w:val="28"/>
          <w:szCs w:val="28"/>
        </w:rPr>
        <w:t>е</w:t>
      </w:r>
      <w:r>
        <w:rPr>
          <w:sz w:val="28"/>
          <w:szCs w:val="28"/>
        </w:rPr>
        <w:t>ш-значение, используя в качестве аргумента расшифрованный пароль;</w:t>
      </w:r>
    </w:p>
    <w:p w:rsidR="00053BED" w:rsidRDefault="00053BED" w:rsidP="00AE7088">
      <w:pPr>
        <w:spacing w:line="276" w:lineRule="auto"/>
        <w:ind w:firstLine="709"/>
        <w:jc w:val="both"/>
        <w:rPr>
          <w:sz w:val="28"/>
          <w:szCs w:val="28"/>
        </w:rPr>
      </w:pPr>
      <w:r w:rsidRPr="00A80509">
        <w:rPr>
          <w:sz w:val="28"/>
          <w:szCs w:val="28"/>
        </w:rPr>
        <w:t>–</w:t>
      </w:r>
      <w:r>
        <w:rPr>
          <w:sz w:val="28"/>
          <w:szCs w:val="28"/>
        </w:rPr>
        <w:t xml:space="preserve"> </w:t>
      </w:r>
      <w:r w:rsidR="00253EC9">
        <w:rPr>
          <w:sz w:val="28"/>
          <w:szCs w:val="28"/>
        </w:rPr>
        <w:t>сервер сравнивает вычисленное хе</w:t>
      </w:r>
      <w:r>
        <w:rPr>
          <w:sz w:val="28"/>
          <w:szCs w:val="28"/>
        </w:rPr>
        <w:t>ш-значение со значением, хранящимся в базе эталонов. Если сравнение верно, то аутентификация успешно завершена. В противном случае выдается сообщение об ошибке аутентификации.</w:t>
      </w:r>
    </w:p>
    <w:p w:rsidR="006E0846" w:rsidRDefault="00E169D8" w:rsidP="00AE7088">
      <w:pPr>
        <w:spacing w:line="276" w:lineRule="auto"/>
        <w:ind w:firstLine="709"/>
        <w:jc w:val="both"/>
        <w:rPr>
          <w:sz w:val="28"/>
          <w:szCs w:val="28"/>
        </w:rPr>
      </w:pPr>
      <w:r>
        <w:rPr>
          <w:sz w:val="28"/>
          <w:szCs w:val="28"/>
        </w:rPr>
        <w:t>4) Субъект должен помнить свой многоразовый пароль. Атакующий может получить пароль непосредственно у пользователя с помощью методов социальной инженерии (</w:t>
      </w:r>
      <w:r w:rsidR="00253EC9" w:rsidRPr="008D1CD8">
        <w:rPr>
          <w:i/>
          <w:sz w:val="28"/>
          <w:szCs w:val="28"/>
        </w:rPr>
        <w:t>с</w:t>
      </w:r>
      <w:r w:rsidRPr="008D1CD8">
        <w:rPr>
          <w:i/>
          <w:sz w:val="28"/>
          <w:szCs w:val="28"/>
        </w:rPr>
        <w:t>оциальная инженерия</w:t>
      </w:r>
      <w:r w:rsidRPr="00E169D8">
        <w:rPr>
          <w:sz w:val="28"/>
          <w:szCs w:val="28"/>
        </w:rPr>
        <w:t xml:space="preserve"> </w:t>
      </w:r>
      <w:r w:rsidRPr="00A80509">
        <w:rPr>
          <w:sz w:val="28"/>
          <w:szCs w:val="28"/>
        </w:rPr>
        <w:t>–</w:t>
      </w:r>
      <w:r w:rsidR="00253EC9">
        <w:rPr>
          <w:sz w:val="28"/>
          <w:szCs w:val="28"/>
        </w:rPr>
        <w:t xml:space="preserve"> совокупность прие</w:t>
      </w:r>
      <w:r w:rsidRPr="00E169D8">
        <w:rPr>
          <w:sz w:val="28"/>
          <w:szCs w:val="28"/>
        </w:rPr>
        <w:t>мов, методов и технологий создания такого пространства, условий и обстоятельств, которые максимально эффективно приводят к конк</w:t>
      </w:r>
      <w:r w:rsidR="00253EC9">
        <w:rPr>
          <w:sz w:val="28"/>
          <w:szCs w:val="28"/>
        </w:rPr>
        <w:t>ретному необходимому результату</w:t>
      </w:r>
      <w:r w:rsidRPr="00E169D8">
        <w:rPr>
          <w:sz w:val="28"/>
          <w:szCs w:val="28"/>
        </w:rPr>
        <w:t xml:space="preserve"> с использ</w:t>
      </w:r>
      <w:r>
        <w:rPr>
          <w:sz w:val="28"/>
          <w:szCs w:val="28"/>
        </w:rPr>
        <w:t>ованием социологии и психологии).</w:t>
      </w:r>
    </w:p>
    <w:p w:rsidR="00E169D8" w:rsidRDefault="00E169D8" w:rsidP="00AE7088">
      <w:pPr>
        <w:spacing w:line="276" w:lineRule="auto"/>
        <w:ind w:firstLine="709"/>
        <w:jc w:val="both"/>
        <w:rPr>
          <w:sz w:val="28"/>
          <w:szCs w:val="28"/>
        </w:rPr>
      </w:pPr>
      <w:r>
        <w:rPr>
          <w:sz w:val="28"/>
          <w:szCs w:val="28"/>
        </w:rPr>
        <w:t>5) Если пользователь сам выбирает пароль, то для простоты запоминания он может выбрать слова естественного языка или</w:t>
      </w:r>
      <w:r w:rsidR="00294E3C">
        <w:rPr>
          <w:sz w:val="28"/>
          <w:szCs w:val="28"/>
        </w:rPr>
        <w:t xml:space="preserve"> хорошо известные ему сочетания символов, например дату своего рождения. В этом случае атакующий </w:t>
      </w:r>
      <w:r w:rsidR="00294E3C">
        <w:rPr>
          <w:sz w:val="28"/>
          <w:szCs w:val="28"/>
        </w:rPr>
        <w:lastRenderedPageBreak/>
        <w:t xml:space="preserve">может успешно применить </w:t>
      </w:r>
      <w:r w:rsidR="00294E3C" w:rsidRPr="00294E3C">
        <w:rPr>
          <w:i/>
          <w:sz w:val="28"/>
          <w:szCs w:val="28"/>
        </w:rPr>
        <w:t>словарную атаку</w:t>
      </w:r>
      <w:r w:rsidR="00294E3C">
        <w:rPr>
          <w:sz w:val="28"/>
          <w:szCs w:val="28"/>
        </w:rPr>
        <w:t xml:space="preserve"> </w:t>
      </w:r>
      <w:r w:rsidR="00294E3C" w:rsidRPr="00A80509">
        <w:rPr>
          <w:sz w:val="28"/>
          <w:szCs w:val="28"/>
        </w:rPr>
        <w:t>–</w:t>
      </w:r>
      <w:r w:rsidR="00294E3C">
        <w:rPr>
          <w:sz w:val="28"/>
          <w:szCs w:val="28"/>
        </w:rPr>
        <w:t xml:space="preserve"> </w:t>
      </w:r>
      <w:r w:rsidR="00294E3C" w:rsidRPr="00294E3C">
        <w:rPr>
          <w:sz w:val="28"/>
          <w:szCs w:val="28"/>
        </w:rPr>
        <w:t>перебор словарного справочника, составленного из наиболее часто используемых на практике ключей имен, фамили</w:t>
      </w:r>
      <w:r w:rsidR="00253EC9">
        <w:rPr>
          <w:sz w:val="28"/>
          <w:szCs w:val="28"/>
        </w:rPr>
        <w:t>й</w:t>
      </w:r>
      <w:r w:rsidR="00294E3C" w:rsidRPr="00294E3C">
        <w:rPr>
          <w:sz w:val="28"/>
          <w:szCs w:val="28"/>
        </w:rPr>
        <w:t>, инициалов, номеров телефонов, дат рождения</w:t>
      </w:r>
      <w:r w:rsidR="00294E3C">
        <w:rPr>
          <w:sz w:val="28"/>
          <w:szCs w:val="28"/>
        </w:rPr>
        <w:t xml:space="preserve"> в различных способах их написания</w:t>
      </w:r>
      <w:r w:rsidR="00294E3C" w:rsidRPr="00294E3C">
        <w:rPr>
          <w:sz w:val="28"/>
          <w:szCs w:val="28"/>
        </w:rPr>
        <w:t>.</w:t>
      </w:r>
      <w:r w:rsidR="00294E3C">
        <w:rPr>
          <w:sz w:val="28"/>
          <w:szCs w:val="28"/>
        </w:rPr>
        <w:t xml:space="preserve"> При использовании уже хорошо известных словарей сложность подбора слова из словаря может быть эквивалентна сложности подбора случайной двоичной строки длиной 16 бит.</w:t>
      </w:r>
      <w:r w:rsidR="00B20C53">
        <w:rPr>
          <w:sz w:val="28"/>
          <w:szCs w:val="28"/>
        </w:rPr>
        <w:t xml:space="preserve"> Решением этой проблемы является использование случайных, достаточно длинных, паролей, ограничение срока действия паролей, ограничение числа попыток неправильного ввода пароля.</w:t>
      </w:r>
    </w:p>
    <w:p w:rsidR="00271B97" w:rsidRDefault="004C3382" w:rsidP="00AE7088">
      <w:pPr>
        <w:spacing w:line="276" w:lineRule="auto"/>
        <w:ind w:firstLine="709"/>
        <w:jc w:val="both"/>
        <w:rPr>
          <w:sz w:val="28"/>
          <w:szCs w:val="28"/>
        </w:rPr>
      </w:pPr>
      <w:r>
        <w:rPr>
          <w:sz w:val="28"/>
          <w:szCs w:val="28"/>
        </w:rPr>
        <w:t>Более безопасными являются методы аутентификации с использованием одноразовых или динамически изменяемых паролей. В этом случае пароль действителен только для одного входа в систему. При каждом последующем запросе доступа требуется новый пароль.</w:t>
      </w:r>
    </w:p>
    <w:p w:rsidR="004C3382" w:rsidRDefault="004C3382" w:rsidP="00AE7088">
      <w:pPr>
        <w:spacing w:line="276" w:lineRule="auto"/>
        <w:ind w:firstLine="709"/>
        <w:jc w:val="both"/>
        <w:rPr>
          <w:sz w:val="28"/>
          <w:szCs w:val="28"/>
        </w:rPr>
      </w:pPr>
      <w:r>
        <w:rPr>
          <w:sz w:val="28"/>
          <w:szCs w:val="28"/>
        </w:rPr>
        <w:t>Известны следующие методы применения одноразовых паролей:</w:t>
      </w:r>
    </w:p>
    <w:p w:rsidR="004C3382" w:rsidRDefault="004C3382" w:rsidP="00AE7088">
      <w:pPr>
        <w:spacing w:line="276" w:lineRule="auto"/>
        <w:ind w:firstLine="709"/>
        <w:jc w:val="both"/>
        <w:rPr>
          <w:sz w:val="28"/>
          <w:szCs w:val="28"/>
        </w:rPr>
      </w:pPr>
      <w:r w:rsidRPr="00A80509">
        <w:rPr>
          <w:sz w:val="28"/>
          <w:szCs w:val="28"/>
        </w:rPr>
        <w:t>–</w:t>
      </w:r>
      <w:r>
        <w:rPr>
          <w:sz w:val="28"/>
          <w:szCs w:val="28"/>
        </w:rPr>
        <w:t xml:space="preserve"> с использованием генераторов псевдослучайных чисел</w:t>
      </w:r>
      <w:r w:rsidR="00253EC9">
        <w:rPr>
          <w:sz w:val="28"/>
          <w:szCs w:val="28"/>
        </w:rPr>
        <w:t>,</w:t>
      </w:r>
      <w:r>
        <w:rPr>
          <w:sz w:val="28"/>
          <w:szCs w:val="28"/>
        </w:rPr>
        <w:t xml:space="preserve"> </w:t>
      </w:r>
      <w:r w:rsidR="008C0F43">
        <w:rPr>
          <w:sz w:val="28"/>
          <w:szCs w:val="28"/>
        </w:rPr>
        <w:t>одинаковых</w:t>
      </w:r>
      <w:r>
        <w:rPr>
          <w:sz w:val="28"/>
          <w:szCs w:val="28"/>
        </w:rPr>
        <w:t xml:space="preserve"> для субъекта аутентификации и проверяющей стороны;</w:t>
      </w:r>
    </w:p>
    <w:p w:rsidR="004C3382" w:rsidRDefault="004C3382" w:rsidP="00AE7088">
      <w:pPr>
        <w:spacing w:line="276" w:lineRule="auto"/>
        <w:ind w:firstLine="709"/>
        <w:jc w:val="both"/>
        <w:rPr>
          <w:sz w:val="28"/>
          <w:szCs w:val="28"/>
        </w:rPr>
      </w:pPr>
      <w:r w:rsidRPr="00A80509">
        <w:rPr>
          <w:sz w:val="28"/>
          <w:szCs w:val="28"/>
        </w:rPr>
        <w:t>–</w:t>
      </w:r>
      <w:r>
        <w:rPr>
          <w:sz w:val="28"/>
          <w:szCs w:val="28"/>
        </w:rPr>
        <w:t xml:space="preserve"> с использованием временных меток в системе единого времени;</w:t>
      </w:r>
    </w:p>
    <w:p w:rsidR="004C3382" w:rsidRDefault="004C3382" w:rsidP="00AE7088">
      <w:pPr>
        <w:spacing w:line="276" w:lineRule="auto"/>
        <w:ind w:firstLine="709"/>
        <w:jc w:val="both"/>
        <w:rPr>
          <w:sz w:val="28"/>
          <w:szCs w:val="28"/>
        </w:rPr>
      </w:pPr>
      <w:r w:rsidRPr="00A80509">
        <w:rPr>
          <w:sz w:val="28"/>
          <w:szCs w:val="28"/>
        </w:rPr>
        <w:t>–</w:t>
      </w:r>
      <w:r>
        <w:rPr>
          <w:sz w:val="28"/>
          <w:szCs w:val="28"/>
        </w:rPr>
        <w:t xml:space="preserve"> с использованием базы случайных паролей</w:t>
      </w:r>
      <w:r w:rsidR="00253EC9">
        <w:rPr>
          <w:sz w:val="28"/>
          <w:szCs w:val="28"/>
        </w:rPr>
        <w:t>,</w:t>
      </w:r>
      <w:r>
        <w:rPr>
          <w:sz w:val="28"/>
          <w:szCs w:val="28"/>
        </w:rPr>
        <w:t xml:space="preserve"> </w:t>
      </w:r>
      <w:r w:rsidR="008C0F43">
        <w:rPr>
          <w:sz w:val="28"/>
          <w:szCs w:val="28"/>
        </w:rPr>
        <w:t>одинаковой</w:t>
      </w:r>
      <w:r>
        <w:rPr>
          <w:sz w:val="28"/>
          <w:szCs w:val="28"/>
        </w:rPr>
        <w:t xml:space="preserve"> для субъекта аутентификации и проверяющей стороны.</w:t>
      </w:r>
    </w:p>
    <w:p w:rsidR="00821CC0" w:rsidRDefault="008C0F43" w:rsidP="00AE7088">
      <w:pPr>
        <w:spacing w:line="276" w:lineRule="auto"/>
        <w:ind w:firstLine="709"/>
        <w:jc w:val="both"/>
        <w:rPr>
          <w:sz w:val="28"/>
          <w:szCs w:val="28"/>
        </w:rPr>
      </w:pPr>
      <w:r>
        <w:rPr>
          <w:sz w:val="28"/>
          <w:szCs w:val="28"/>
        </w:rPr>
        <w:t>В случае</w:t>
      </w:r>
      <w:r w:rsidR="00FF3BF5">
        <w:rPr>
          <w:sz w:val="28"/>
          <w:szCs w:val="28"/>
        </w:rPr>
        <w:t xml:space="preserve"> использования первого метода</w:t>
      </w:r>
      <w:r>
        <w:rPr>
          <w:sz w:val="28"/>
          <w:szCs w:val="28"/>
        </w:rPr>
        <w:t xml:space="preserve"> субъект аутентификации ген</w:t>
      </w:r>
      <w:r w:rsidR="00253EC9">
        <w:rPr>
          <w:sz w:val="28"/>
          <w:szCs w:val="28"/>
        </w:rPr>
        <w:t>ерирует пароль, вычисляет его хе</w:t>
      </w:r>
      <w:r>
        <w:rPr>
          <w:sz w:val="28"/>
          <w:szCs w:val="28"/>
        </w:rPr>
        <w:t>ш-значение и отправляет проверяющей стороне. Проверяющая сторона генерирует свой пароль, вычисляет его х</w:t>
      </w:r>
      <w:r w:rsidR="00253EC9">
        <w:rPr>
          <w:sz w:val="28"/>
          <w:szCs w:val="28"/>
        </w:rPr>
        <w:t>е</w:t>
      </w:r>
      <w:r>
        <w:rPr>
          <w:sz w:val="28"/>
          <w:szCs w:val="28"/>
        </w:rPr>
        <w:t>ш-значение и сравнивает с полученным.</w:t>
      </w:r>
    </w:p>
    <w:p w:rsidR="00271B97" w:rsidRPr="003F3804" w:rsidRDefault="004908DB" w:rsidP="00AE7088">
      <w:pPr>
        <w:spacing w:line="276" w:lineRule="auto"/>
        <w:ind w:firstLine="709"/>
        <w:jc w:val="both"/>
        <w:rPr>
          <w:sz w:val="28"/>
          <w:szCs w:val="28"/>
        </w:rPr>
      </w:pPr>
      <w:r w:rsidRPr="003F3804">
        <w:rPr>
          <w:sz w:val="28"/>
          <w:szCs w:val="28"/>
        </w:rPr>
        <w:t xml:space="preserve">В качестве генератора паролей может быть использовано функциональное преобразование </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sidR="00253EC9" w:rsidRPr="003F3804">
        <w:rPr>
          <w:sz w:val="28"/>
          <w:szCs w:val="28"/>
        </w:rPr>
        <w:t>,</w:t>
      </w:r>
      <w:r w:rsidRPr="003F3804">
        <w:rPr>
          <w:sz w:val="28"/>
          <w:szCs w:val="28"/>
        </w:rPr>
        <w:t xml:space="preserve"> такое, что для известного пароля </w:t>
      </w:r>
      <w:r w:rsidRPr="003F3804">
        <w:rPr>
          <w:sz w:val="28"/>
          <w:szCs w:val="28"/>
          <w:lang w:val="en-US"/>
        </w:rPr>
        <w:t>x</w:t>
      </w:r>
      <w:r w:rsidRPr="003F3804">
        <w:rPr>
          <w:sz w:val="28"/>
          <w:szCs w:val="28"/>
        </w:rPr>
        <w:t xml:space="preserve"> невозможно</w:t>
      </w:r>
      <w:r w:rsidR="00BD712D" w:rsidRPr="003F3804">
        <w:rPr>
          <w:sz w:val="28"/>
          <w:szCs w:val="28"/>
        </w:rPr>
        <w:t xml:space="preserve"> (или вычислительно трудно) вычислить новый пароль </w:t>
      </w:r>
      <m:oMath>
        <m:r>
          <m:rPr>
            <m:sty m:val="p"/>
          </m:rPr>
          <w:rPr>
            <w:rFonts w:ascii="Cambria Math" w:hAnsi="Cambria Math"/>
            <w:sz w:val="28"/>
            <w:szCs w:val="28"/>
          </w:rPr>
          <m:t>y=f</m:t>
        </m:r>
        <m:d>
          <m:dPr>
            <m:ctrlPr>
              <w:rPr>
                <w:rFonts w:ascii="Cambria Math" w:hAnsi="Cambria Math"/>
                <w:sz w:val="28"/>
                <w:szCs w:val="28"/>
              </w:rPr>
            </m:ctrlPr>
          </m:dPr>
          <m:e>
            <m:r>
              <m:rPr>
                <m:sty m:val="p"/>
              </m:rPr>
              <w:rPr>
                <w:rFonts w:ascii="Cambria Math" w:hAnsi="Cambria Math"/>
                <w:sz w:val="28"/>
                <w:szCs w:val="28"/>
              </w:rPr>
              <m:t>x</m:t>
            </m:r>
          </m:e>
        </m:d>
      </m:oMath>
      <w:r w:rsidR="00BD712D" w:rsidRPr="003F3804">
        <w:rPr>
          <w:sz w:val="28"/>
          <w:szCs w:val="28"/>
        </w:rPr>
        <w:t xml:space="preserve"> и, кроме того, по известным </w:t>
      </w:r>
      <w:r w:rsidR="00BD712D" w:rsidRPr="003F3804">
        <w:rPr>
          <w:sz w:val="28"/>
          <w:szCs w:val="28"/>
          <w:lang w:val="en-US"/>
        </w:rPr>
        <w:t>x</w:t>
      </w:r>
      <w:r w:rsidR="00BD712D" w:rsidRPr="003F3804">
        <w:rPr>
          <w:sz w:val="28"/>
          <w:szCs w:val="28"/>
        </w:rPr>
        <w:t xml:space="preserve"> и </w:t>
      </w:r>
      <w:r w:rsidR="00BD712D" w:rsidRPr="003F3804">
        <w:rPr>
          <w:sz w:val="28"/>
          <w:szCs w:val="28"/>
          <w:lang w:val="en-US"/>
        </w:rPr>
        <w:t>y</w:t>
      </w:r>
      <w:r w:rsidR="00BD712D" w:rsidRPr="003F3804">
        <w:rPr>
          <w:sz w:val="28"/>
          <w:szCs w:val="28"/>
        </w:rPr>
        <w:t xml:space="preserve"> невозможно (или вычислительно трудно) определить вид функции </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sidR="00BD712D" w:rsidRPr="003F3804">
        <w:rPr>
          <w:sz w:val="28"/>
          <w:szCs w:val="28"/>
        </w:rPr>
        <w:t>.</w:t>
      </w:r>
    </w:p>
    <w:p w:rsidR="00271B97" w:rsidRPr="003F3804" w:rsidRDefault="002C4DF1" w:rsidP="00AE7088">
      <w:pPr>
        <w:spacing w:line="276" w:lineRule="auto"/>
        <w:ind w:firstLine="709"/>
        <w:jc w:val="both"/>
        <w:rPr>
          <w:sz w:val="28"/>
          <w:szCs w:val="28"/>
        </w:rPr>
      </w:pPr>
      <w:r w:rsidRPr="003F3804">
        <w:rPr>
          <w:sz w:val="28"/>
          <w:szCs w:val="28"/>
        </w:rPr>
        <w:t xml:space="preserve">Во втором случае метки времени могут использоваться </w:t>
      </w:r>
      <w:r w:rsidR="00F402A0" w:rsidRPr="003F3804">
        <w:rPr>
          <w:sz w:val="28"/>
          <w:szCs w:val="28"/>
        </w:rPr>
        <w:t>в качестве динамического параметра</w:t>
      </w:r>
      <w:r w:rsidRPr="003F3804">
        <w:rPr>
          <w:sz w:val="28"/>
          <w:szCs w:val="28"/>
        </w:rPr>
        <w:t xml:space="preserve"> </w:t>
      </w:r>
      <w:r w:rsidR="00821CC0" w:rsidRPr="003F3804">
        <w:rPr>
          <w:sz w:val="28"/>
          <w:szCs w:val="28"/>
          <w:lang w:val="en-US"/>
        </w:rPr>
        <w:t>T</w:t>
      </w:r>
      <w:r w:rsidR="00821CC0" w:rsidRPr="003F3804">
        <w:rPr>
          <w:sz w:val="28"/>
          <w:szCs w:val="28"/>
        </w:rPr>
        <w:t xml:space="preserve"> </w:t>
      </w:r>
      <w:r w:rsidRPr="003F3804">
        <w:rPr>
          <w:sz w:val="28"/>
          <w:szCs w:val="28"/>
        </w:rPr>
        <w:t>функции</w:t>
      </w:r>
      <w:r w:rsidR="00821CC0" w:rsidRPr="003F3804">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f</m:t>
            </m:r>
          </m:e>
          <m:sub>
            <m:r>
              <m:rPr>
                <m:sty m:val="p"/>
              </m:rPr>
              <w:rPr>
                <w:rFonts w:ascii="Cambria Math" w:hAnsi="Cambria Math"/>
                <w:sz w:val="28"/>
                <w:szCs w:val="28"/>
              </w:rPr>
              <m:t>T</m:t>
            </m:r>
          </m:sub>
        </m:sSub>
        <m:d>
          <m:dPr>
            <m:ctrlPr>
              <w:rPr>
                <w:rFonts w:ascii="Cambria Math" w:hAnsi="Cambria Math"/>
                <w:sz w:val="28"/>
                <w:szCs w:val="28"/>
              </w:rPr>
            </m:ctrlPr>
          </m:dPr>
          <m:e>
            <m:r>
              <m:rPr>
                <m:sty m:val="p"/>
              </m:rPr>
              <w:rPr>
                <w:rFonts w:ascii="Cambria Math" w:hAnsi="Cambria Math"/>
                <w:sz w:val="28"/>
                <w:szCs w:val="28"/>
              </w:rPr>
              <m:t>x</m:t>
            </m:r>
          </m:e>
        </m:d>
      </m:oMath>
      <w:r w:rsidR="00F402A0" w:rsidRPr="003F3804">
        <w:rPr>
          <w:sz w:val="28"/>
          <w:szCs w:val="28"/>
        </w:rPr>
        <w:t xml:space="preserve">. При этом субъект аутентификации и проверяющая система должны заранее договориться о стартовом значении </w:t>
      </w: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0</m:t>
            </m:r>
          </m:sub>
        </m:sSub>
      </m:oMath>
      <w:r w:rsidR="00821CC0" w:rsidRPr="003F3804">
        <w:rPr>
          <w:sz w:val="28"/>
          <w:szCs w:val="28"/>
        </w:rPr>
        <w:t xml:space="preserve"> </w:t>
      </w:r>
      <w:r w:rsidR="00F402A0" w:rsidRPr="003F3804">
        <w:rPr>
          <w:sz w:val="28"/>
          <w:szCs w:val="28"/>
        </w:rPr>
        <w:t xml:space="preserve">и периодичности модификации функции </w:t>
      </w:r>
      <m:oMath>
        <m:sSub>
          <m:sSubPr>
            <m:ctrlPr>
              <w:rPr>
                <w:rFonts w:ascii="Cambria Math" w:hAnsi="Cambria Math"/>
                <w:sz w:val="28"/>
                <w:szCs w:val="28"/>
              </w:rPr>
            </m:ctrlPr>
          </m:sSubPr>
          <m:e>
            <m:r>
              <m:rPr>
                <m:sty m:val="p"/>
              </m:rPr>
              <w:rPr>
                <w:rFonts w:ascii="Cambria Math" w:hAnsi="Cambria Math"/>
                <w:sz w:val="28"/>
                <w:szCs w:val="28"/>
              </w:rPr>
              <m:t>f</m:t>
            </m:r>
          </m:e>
          <m:sub>
            <m:r>
              <m:rPr>
                <m:sty m:val="p"/>
              </m:rPr>
              <w:rPr>
                <w:rFonts w:ascii="Cambria Math" w:hAnsi="Cambria Math"/>
                <w:sz w:val="28"/>
                <w:szCs w:val="28"/>
              </w:rPr>
              <m:t>T</m:t>
            </m:r>
          </m:sub>
        </m:sSub>
        <m:d>
          <m:dPr>
            <m:ctrlPr>
              <w:rPr>
                <w:rFonts w:ascii="Cambria Math" w:hAnsi="Cambria Math"/>
                <w:sz w:val="28"/>
                <w:szCs w:val="28"/>
              </w:rPr>
            </m:ctrlPr>
          </m:dPr>
          <m:e>
            <m:r>
              <m:rPr>
                <m:sty m:val="p"/>
              </m:rPr>
              <w:rPr>
                <w:rFonts w:ascii="Cambria Math" w:hAnsi="Cambria Math"/>
                <w:sz w:val="28"/>
                <w:szCs w:val="28"/>
              </w:rPr>
              <m:t>x</m:t>
            </m:r>
          </m:e>
        </m:d>
      </m:oMath>
      <w:r w:rsidR="00821CC0" w:rsidRPr="003F3804">
        <w:rPr>
          <w:sz w:val="28"/>
          <w:szCs w:val="28"/>
        </w:rPr>
        <w:t xml:space="preserve">, тогда новый пароль вычисляется как </w:t>
      </w:r>
      <m:oMath>
        <m:sSub>
          <m:sSubPr>
            <m:ctrlPr>
              <w:rPr>
                <w:rFonts w:ascii="Cambria Math" w:hAnsi="Cambria Math"/>
                <w:sz w:val="28"/>
                <w:szCs w:val="28"/>
              </w:rPr>
            </m:ctrlPr>
          </m:sSubPr>
          <m:e>
            <m:r>
              <m:rPr>
                <m:sty m:val="p"/>
              </m:rPr>
              <w:rPr>
                <w:rFonts w:ascii="Cambria Math" w:hAnsi="Cambria Math"/>
                <w:sz w:val="28"/>
                <w:szCs w:val="28"/>
                <w:lang w:val="en-US"/>
              </w:rPr>
              <m:t>y</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f</m:t>
            </m:r>
          </m:e>
          <m:sub>
            <m:r>
              <m:rPr>
                <m:sty m:val="p"/>
              </m:rPr>
              <w:rPr>
                <w:rFonts w:ascii="Cambria Math" w:hAnsi="Cambria Math"/>
                <w:sz w:val="28"/>
                <w:szCs w:val="28"/>
              </w:rPr>
              <m:t>T</m:t>
            </m:r>
          </m:sub>
        </m:sSub>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i-1</m:t>
                </m:r>
              </m:sub>
            </m:sSub>
          </m:e>
        </m:d>
      </m:oMath>
      <w:r w:rsidR="00821CC0" w:rsidRPr="003F3804">
        <w:rPr>
          <w:sz w:val="28"/>
          <w:szCs w:val="28"/>
        </w:rPr>
        <w:t xml:space="preserve">. </w:t>
      </w:r>
      <w:r w:rsidR="00D5184A" w:rsidRPr="003F3804">
        <w:rPr>
          <w:sz w:val="28"/>
          <w:szCs w:val="28"/>
        </w:rPr>
        <w:t>Такой прием позволяет защититься от атаки повторного использования пароля человеком посредине.</w:t>
      </w:r>
    </w:p>
    <w:p w:rsidR="00271B97" w:rsidRDefault="00FF3BF5" w:rsidP="00AE7088">
      <w:pPr>
        <w:spacing w:line="276" w:lineRule="auto"/>
        <w:ind w:firstLine="709"/>
        <w:jc w:val="both"/>
        <w:rPr>
          <w:sz w:val="28"/>
          <w:szCs w:val="28"/>
        </w:rPr>
      </w:pPr>
      <w:r>
        <w:rPr>
          <w:sz w:val="28"/>
          <w:szCs w:val="28"/>
        </w:rPr>
        <w:t xml:space="preserve">Метод использования общей базы случайных паролей широко используется в банковской системе. Банк выдает клиенту пронумерованный список одноразовых паролей и такой же список хранит у себя. При попытке входа клиента в банковскую систему она запрашивает пароль, одновременно сообщая клиенту его номер. Клиент вводит пароль с соответствующим номером. </w:t>
      </w:r>
      <w:r>
        <w:rPr>
          <w:sz w:val="28"/>
          <w:szCs w:val="28"/>
        </w:rPr>
        <w:lastRenderedPageBreak/>
        <w:t>Каждый пароль может быть использован только один раз. После использования всех паролей из списка список должен быть обновлен.</w:t>
      </w:r>
    </w:p>
    <w:p w:rsidR="002E1E5C" w:rsidRDefault="002E1E5C" w:rsidP="00AE7088">
      <w:pPr>
        <w:spacing w:line="276" w:lineRule="auto"/>
        <w:ind w:firstLine="709"/>
        <w:jc w:val="both"/>
        <w:rPr>
          <w:sz w:val="28"/>
          <w:szCs w:val="28"/>
        </w:rPr>
      </w:pPr>
      <w:r w:rsidRPr="002E1E5C">
        <w:rPr>
          <w:b/>
          <w:sz w:val="28"/>
          <w:szCs w:val="28"/>
        </w:rPr>
        <w:t>Аутентификация с использованием уникальных предметов</w:t>
      </w:r>
      <w:r w:rsidR="005A1E45">
        <w:rPr>
          <w:b/>
          <w:sz w:val="28"/>
          <w:szCs w:val="28"/>
        </w:rPr>
        <w:t xml:space="preserve">. </w:t>
      </w:r>
      <w:r>
        <w:rPr>
          <w:sz w:val="28"/>
          <w:szCs w:val="28"/>
        </w:rPr>
        <w:t>Метод предполагает предъявление субъектом аутентификации таких предметов</w:t>
      </w:r>
      <w:r w:rsidR="005A1E45">
        <w:rPr>
          <w:sz w:val="28"/>
          <w:szCs w:val="28"/>
        </w:rPr>
        <w:t>,</w:t>
      </w:r>
      <w:r>
        <w:rPr>
          <w:sz w:val="28"/>
          <w:szCs w:val="28"/>
        </w:rPr>
        <w:t xml:space="preserve"> как личная печать, ключ от замка, файл данных, содержащих характеристику, смарт-карта и т.</w:t>
      </w:r>
      <w:r w:rsidR="005A1E45">
        <w:rPr>
          <w:sz w:val="28"/>
          <w:szCs w:val="28"/>
        </w:rPr>
        <w:t xml:space="preserve"> </w:t>
      </w:r>
      <w:r>
        <w:rPr>
          <w:sz w:val="28"/>
          <w:szCs w:val="28"/>
        </w:rPr>
        <w:t>д. с последующей проверкой их подлинности системой.</w:t>
      </w:r>
    </w:p>
    <w:p w:rsidR="002E1E5C" w:rsidRDefault="002E1E5C" w:rsidP="00AE7088">
      <w:pPr>
        <w:spacing w:line="276" w:lineRule="auto"/>
        <w:ind w:firstLine="709"/>
        <w:jc w:val="both"/>
        <w:rPr>
          <w:sz w:val="28"/>
          <w:szCs w:val="28"/>
        </w:rPr>
      </w:pPr>
      <w:r>
        <w:rPr>
          <w:sz w:val="28"/>
          <w:szCs w:val="28"/>
        </w:rPr>
        <w:t>В информационных системах наибольшее распространение получили карточки пассивные и активные. Пассивные карточки содержат только устройства памяти, а активные</w:t>
      </w:r>
      <w:r w:rsidR="004A4C35">
        <w:rPr>
          <w:sz w:val="28"/>
          <w:szCs w:val="28"/>
        </w:rPr>
        <w:t xml:space="preserve"> –</w:t>
      </w:r>
      <w:r>
        <w:rPr>
          <w:sz w:val="28"/>
          <w:szCs w:val="28"/>
        </w:rPr>
        <w:t xml:space="preserve"> устройств</w:t>
      </w:r>
      <w:r w:rsidR="004A4C35">
        <w:rPr>
          <w:sz w:val="28"/>
          <w:szCs w:val="28"/>
        </w:rPr>
        <w:t>о</w:t>
      </w:r>
      <w:r>
        <w:rPr>
          <w:sz w:val="28"/>
          <w:szCs w:val="28"/>
        </w:rPr>
        <w:t xml:space="preserve"> памяти и </w:t>
      </w:r>
      <w:r w:rsidR="004A4C35">
        <w:rPr>
          <w:sz w:val="28"/>
          <w:szCs w:val="28"/>
        </w:rPr>
        <w:t>микропроцессор.</w:t>
      </w:r>
    </w:p>
    <w:p w:rsidR="00271B97" w:rsidRDefault="004A4C35" w:rsidP="00AE7088">
      <w:pPr>
        <w:spacing w:line="276" w:lineRule="auto"/>
        <w:ind w:firstLine="709"/>
        <w:jc w:val="both"/>
        <w:rPr>
          <w:sz w:val="28"/>
          <w:szCs w:val="28"/>
        </w:rPr>
      </w:pPr>
      <w:r>
        <w:rPr>
          <w:sz w:val="28"/>
          <w:szCs w:val="28"/>
        </w:rPr>
        <w:t xml:space="preserve">Пассивные карточки часто используют совместно с парольной аутентификацией. Для получения доступа в систему пользователь вводит свой идентификационный номер </w:t>
      </w:r>
      <w:r w:rsidRPr="004A4C35">
        <w:rPr>
          <w:sz w:val="28"/>
          <w:szCs w:val="28"/>
        </w:rPr>
        <w:t>(</w:t>
      </w:r>
      <w:r>
        <w:rPr>
          <w:sz w:val="28"/>
          <w:szCs w:val="28"/>
          <w:lang w:val="en-US"/>
        </w:rPr>
        <w:t>PIN</w:t>
      </w:r>
      <w:r w:rsidRPr="004A4C35">
        <w:rPr>
          <w:sz w:val="28"/>
          <w:szCs w:val="28"/>
        </w:rPr>
        <w:t>)</w:t>
      </w:r>
      <w:r>
        <w:rPr>
          <w:sz w:val="28"/>
          <w:szCs w:val="28"/>
        </w:rPr>
        <w:t>, который сравнивается системой с образом номера, хранящемся в запоминающем устройстве карточки. При их совпадении система предоставляет доступ. Такая аутентификация называется двухфакторной. Она позволяет защитить систему от несанкционированного вторжения путем использования карточки злоумышленником при е</w:t>
      </w:r>
      <w:r w:rsidR="005A1E45">
        <w:rPr>
          <w:sz w:val="28"/>
          <w:szCs w:val="28"/>
        </w:rPr>
        <w:t>е</w:t>
      </w:r>
      <w:r>
        <w:rPr>
          <w:sz w:val="28"/>
          <w:szCs w:val="28"/>
        </w:rPr>
        <w:t xml:space="preserve"> потере или краже.</w:t>
      </w:r>
    </w:p>
    <w:p w:rsidR="009979C7" w:rsidRDefault="009979C7" w:rsidP="00AE7088">
      <w:pPr>
        <w:spacing w:line="276" w:lineRule="auto"/>
        <w:ind w:firstLine="709"/>
        <w:jc w:val="both"/>
        <w:rPr>
          <w:sz w:val="28"/>
          <w:szCs w:val="28"/>
        </w:rPr>
      </w:pPr>
      <w:r>
        <w:rPr>
          <w:sz w:val="28"/>
          <w:szCs w:val="28"/>
        </w:rPr>
        <w:t>По сравнению с парольной аутентификацией применение пассивных карточек имеет следующие недостатки:</w:t>
      </w:r>
    </w:p>
    <w:p w:rsidR="009979C7" w:rsidRDefault="009979C7" w:rsidP="00AE7088">
      <w:pPr>
        <w:spacing w:line="276" w:lineRule="auto"/>
        <w:ind w:firstLine="709"/>
        <w:jc w:val="both"/>
        <w:rPr>
          <w:sz w:val="28"/>
          <w:szCs w:val="28"/>
        </w:rPr>
      </w:pPr>
      <w:r w:rsidRPr="00A80509">
        <w:rPr>
          <w:sz w:val="28"/>
          <w:szCs w:val="28"/>
        </w:rPr>
        <w:t>–</w:t>
      </w:r>
      <w:r>
        <w:rPr>
          <w:sz w:val="28"/>
          <w:szCs w:val="28"/>
        </w:rPr>
        <w:t xml:space="preserve"> затраты на производство карточек, устройств записи и чтения;</w:t>
      </w:r>
    </w:p>
    <w:p w:rsidR="009979C7" w:rsidRDefault="009979C7" w:rsidP="00AE7088">
      <w:pPr>
        <w:spacing w:line="276" w:lineRule="auto"/>
        <w:ind w:firstLine="709"/>
        <w:jc w:val="both"/>
        <w:rPr>
          <w:sz w:val="28"/>
          <w:szCs w:val="28"/>
        </w:rPr>
      </w:pPr>
      <w:r w:rsidRPr="00A80509">
        <w:rPr>
          <w:sz w:val="28"/>
          <w:szCs w:val="28"/>
        </w:rPr>
        <w:t>–</w:t>
      </w:r>
      <w:r>
        <w:rPr>
          <w:sz w:val="28"/>
          <w:szCs w:val="28"/>
        </w:rPr>
        <w:t xml:space="preserve"> необходимость поддержания организационных мер по учету и распределению карточек;</w:t>
      </w:r>
    </w:p>
    <w:p w:rsidR="009979C7" w:rsidRDefault="009979C7" w:rsidP="00AE7088">
      <w:pPr>
        <w:spacing w:line="276" w:lineRule="auto"/>
        <w:ind w:firstLine="709"/>
        <w:jc w:val="both"/>
        <w:rPr>
          <w:sz w:val="28"/>
          <w:szCs w:val="28"/>
        </w:rPr>
      </w:pPr>
      <w:r w:rsidRPr="00A80509">
        <w:rPr>
          <w:sz w:val="28"/>
          <w:szCs w:val="28"/>
        </w:rPr>
        <w:t>–</w:t>
      </w:r>
      <w:r>
        <w:rPr>
          <w:sz w:val="28"/>
          <w:szCs w:val="28"/>
        </w:rPr>
        <w:t xml:space="preserve"> н</w:t>
      </w:r>
      <w:r w:rsidR="005A1E45">
        <w:rPr>
          <w:sz w:val="28"/>
          <w:szCs w:val="28"/>
        </w:rPr>
        <w:t>еобходимость действий клиента по</w:t>
      </w:r>
      <w:r>
        <w:rPr>
          <w:sz w:val="28"/>
          <w:szCs w:val="28"/>
        </w:rPr>
        <w:t xml:space="preserve"> защите от попадания карточек к злоумышленнику.</w:t>
      </w:r>
    </w:p>
    <w:p w:rsidR="009979C7" w:rsidRDefault="009979C7" w:rsidP="00AE7088">
      <w:pPr>
        <w:spacing w:line="276" w:lineRule="auto"/>
        <w:ind w:firstLine="709"/>
        <w:jc w:val="both"/>
        <w:rPr>
          <w:sz w:val="28"/>
          <w:szCs w:val="28"/>
        </w:rPr>
      </w:pPr>
      <w:r>
        <w:rPr>
          <w:sz w:val="28"/>
          <w:szCs w:val="28"/>
        </w:rPr>
        <w:t>Активные карточки, имеющие собственный микропроцессор, более универсальны, могут быть использованы для более широкого спектра задач, в том числе таких, как выполнение финансовых операций, организация защищенных информационных каналов и т.</w:t>
      </w:r>
      <w:r w:rsidR="005A1E45">
        <w:rPr>
          <w:sz w:val="28"/>
          <w:szCs w:val="28"/>
        </w:rPr>
        <w:t xml:space="preserve"> </w:t>
      </w:r>
      <w:r>
        <w:rPr>
          <w:sz w:val="28"/>
          <w:szCs w:val="28"/>
        </w:rPr>
        <w:t>д.</w:t>
      </w:r>
    </w:p>
    <w:p w:rsidR="009979C7" w:rsidRDefault="009979C7" w:rsidP="00AE7088">
      <w:pPr>
        <w:spacing w:line="276" w:lineRule="auto"/>
        <w:ind w:firstLine="709"/>
        <w:jc w:val="both"/>
        <w:rPr>
          <w:sz w:val="28"/>
          <w:szCs w:val="28"/>
        </w:rPr>
      </w:pPr>
      <w:r>
        <w:rPr>
          <w:sz w:val="28"/>
          <w:szCs w:val="28"/>
        </w:rPr>
        <w:t>Недостатком является более высокая стоимость по сравнению с пассивными.</w:t>
      </w:r>
    </w:p>
    <w:p w:rsidR="00B16F2E" w:rsidRDefault="00B16F2E" w:rsidP="00AE7088">
      <w:pPr>
        <w:spacing w:line="276" w:lineRule="auto"/>
        <w:ind w:firstLine="709"/>
        <w:jc w:val="both"/>
        <w:rPr>
          <w:sz w:val="28"/>
          <w:szCs w:val="28"/>
        </w:rPr>
      </w:pPr>
      <w:r w:rsidRPr="005E237F">
        <w:rPr>
          <w:b/>
          <w:sz w:val="28"/>
          <w:szCs w:val="28"/>
        </w:rPr>
        <w:t xml:space="preserve">Аутентификация с использованием биометрических </w:t>
      </w:r>
      <w:r w:rsidR="005E237F" w:rsidRPr="005E237F">
        <w:rPr>
          <w:b/>
          <w:sz w:val="28"/>
          <w:szCs w:val="28"/>
        </w:rPr>
        <w:t>данных</w:t>
      </w:r>
      <w:r w:rsidR="005A1E45">
        <w:rPr>
          <w:b/>
          <w:sz w:val="28"/>
          <w:szCs w:val="28"/>
        </w:rPr>
        <w:t xml:space="preserve">. </w:t>
      </w:r>
      <w:r w:rsidR="004D1A58">
        <w:rPr>
          <w:sz w:val="28"/>
          <w:szCs w:val="28"/>
        </w:rPr>
        <w:t>Свойствами субъекта, используемыми для аутентификации, являются:</w:t>
      </w:r>
    </w:p>
    <w:p w:rsidR="004D1A58" w:rsidRDefault="004D1A58" w:rsidP="00AE7088">
      <w:pPr>
        <w:spacing w:line="276" w:lineRule="auto"/>
        <w:ind w:firstLine="709"/>
        <w:jc w:val="both"/>
        <w:rPr>
          <w:sz w:val="28"/>
          <w:szCs w:val="28"/>
        </w:rPr>
      </w:pPr>
      <w:r w:rsidRPr="00A80509">
        <w:rPr>
          <w:sz w:val="28"/>
          <w:szCs w:val="28"/>
        </w:rPr>
        <w:t>–</w:t>
      </w:r>
      <w:r>
        <w:rPr>
          <w:sz w:val="28"/>
          <w:szCs w:val="28"/>
        </w:rPr>
        <w:t xml:space="preserve"> отпечатки пальцев;</w:t>
      </w:r>
    </w:p>
    <w:p w:rsidR="004D1A58" w:rsidRDefault="004D1A58" w:rsidP="00AE7088">
      <w:pPr>
        <w:spacing w:line="276" w:lineRule="auto"/>
        <w:ind w:firstLine="709"/>
        <w:jc w:val="both"/>
        <w:rPr>
          <w:sz w:val="28"/>
          <w:szCs w:val="28"/>
        </w:rPr>
      </w:pPr>
      <w:r w:rsidRPr="00A80509">
        <w:rPr>
          <w:sz w:val="28"/>
          <w:szCs w:val="28"/>
        </w:rPr>
        <w:t>–</w:t>
      </w:r>
      <w:r>
        <w:rPr>
          <w:sz w:val="28"/>
          <w:szCs w:val="28"/>
        </w:rPr>
        <w:t xml:space="preserve"> геометрия руки;</w:t>
      </w:r>
    </w:p>
    <w:p w:rsidR="004D1A58" w:rsidRDefault="004D1A58" w:rsidP="00AE7088">
      <w:pPr>
        <w:spacing w:line="276" w:lineRule="auto"/>
        <w:ind w:firstLine="709"/>
        <w:jc w:val="both"/>
        <w:rPr>
          <w:sz w:val="28"/>
          <w:szCs w:val="28"/>
        </w:rPr>
      </w:pPr>
      <w:r w:rsidRPr="00A80509">
        <w:rPr>
          <w:sz w:val="28"/>
          <w:szCs w:val="28"/>
        </w:rPr>
        <w:t>–</w:t>
      </w:r>
      <w:r>
        <w:rPr>
          <w:sz w:val="28"/>
          <w:szCs w:val="28"/>
        </w:rPr>
        <w:t xml:space="preserve"> рисунок радужной оболочки глаза;</w:t>
      </w:r>
    </w:p>
    <w:p w:rsidR="004D1A58" w:rsidRDefault="004D1A58" w:rsidP="00AE7088">
      <w:pPr>
        <w:spacing w:line="276" w:lineRule="auto"/>
        <w:ind w:firstLine="709"/>
        <w:jc w:val="both"/>
        <w:rPr>
          <w:sz w:val="28"/>
          <w:szCs w:val="28"/>
        </w:rPr>
      </w:pPr>
      <w:r w:rsidRPr="00A80509">
        <w:rPr>
          <w:sz w:val="28"/>
          <w:szCs w:val="28"/>
        </w:rPr>
        <w:t>–</w:t>
      </w:r>
      <w:r>
        <w:rPr>
          <w:sz w:val="28"/>
          <w:szCs w:val="28"/>
        </w:rPr>
        <w:t xml:space="preserve"> форма ушной раковины;</w:t>
      </w:r>
    </w:p>
    <w:p w:rsidR="004D1A58" w:rsidRDefault="004D1A58" w:rsidP="00AE7088">
      <w:pPr>
        <w:spacing w:line="276" w:lineRule="auto"/>
        <w:ind w:firstLine="709"/>
        <w:jc w:val="both"/>
        <w:rPr>
          <w:sz w:val="28"/>
          <w:szCs w:val="28"/>
        </w:rPr>
      </w:pPr>
      <w:r w:rsidRPr="00A80509">
        <w:rPr>
          <w:sz w:val="28"/>
          <w:szCs w:val="28"/>
        </w:rPr>
        <w:t>–</w:t>
      </w:r>
      <w:r>
        <w:rPr>
          <w:sz w:val="28"/>
          <w:szCs w:val="28"/>
        </w:rPr>
        <w:t xml:space="preserve"> лицо;</w:t>
      </w:r>
    </w:p>
    <w:p w:rsidR="004D1A58" w:rsidRDefault="004D1A58" w:rsidP="00AE7088">
      <w:pPr>
        <w:spacing w:line="276" w:lineRule="auto"/>
        <w:ind w:firstLine="709"/>
        <w:jc w:val="both"/>
        <w:rPr>
          <w:sz w:val="28"/>
          <w:szCs w:val="28"/>
        </w:rPr>
      </w:pPr>
      <w:r w:rsidRPr="00A80509">
        <w:rPr>
          <w:sz w:val="28"/>
          <w:szCs w:val="28"/>
        </w:rPr>
        <w:t>–</w:t>
      </w:r>
      <w:r>
        <w:rPr>
          <w:sz w:val="28"/>
          <w:szCs w:val="28"/>
        </w:rPr>
        <w:t xml:space="preserve"> голос;</w:t>
      </w:r>
    </w:p>
    <w:p w:rsidR="004D1A58" w:rsidRDefault="004D1A58" w:rsidP="00AE7088">
      <w:pPr>
        <w:spacing w:line="276" w:lineRule="auto"/>
        <w:ind w:firstLine="709"/>
        <w:jc w:val="both"/>
        <w:rPr>
          <w:sz w:val="28"/>
          <w:szCs w:val="28"/>
        </w:rPr>
      </w:pPr>
      <w:r w:rsidRPr="00A80509">
        <w:rPr>
          <w:sz w:val="28"/>
          <w:szCs w:val="28"/>
        </w:rPr>
        <w:lastRenderedPageBreak/>
        <w:t>–</w:t>
      </w:r>
      <w:r w:rsidR="00C630B3">
        <w:rPr>
          <w:sz w:val="28"/>
          <w:szCs w:val="28"/>
        </w:rPr>
        <w:t xml:space="preserve"> </w:t>
      </w:r>
      <w:r>
        <w:rPr>
          <w:sz w:val="28"/>
          <w:szCs w:val="28"/>
        </w:rPr>
        <w:t>моторика рук (совокупность скоординированных действий, направленных на выполнение мелких и точных движений, например набор текста на клавиатуре)</w:t>
      </w:r>
      <w:r w:rsidR="00C630B3">
        <w:rPr>
          <w:sz w:val="28"/>
          <w:szCs w:val="28"/>
        </w:rPr>
        <w:t>;</w:t>
      </w:r>
    </w:p>
    <w:p w:rsidR="00C630B3" w:rsidRDefault="00C630B3" w:rsidP="00AE7088">
      <w:pPr>
        <w:spacing w:line="276" w:lineRule="auto"/>
        <w:ind w:firstLine="709"/>
        <w:jc w:val="both"/>
        <w:rPr>
          <w:sz w:val="28"/>
          <w:szCs w:val="28"/>
        </w:rPr>
      </w:pPr>
      <w:r w:rsidRPr="00A80509">
        <w:rPr>
          <w:sz w:val="28"/>
          <w:szCs w:val="28"/>
        </w:rPr>
        <w:t>–</w:t>
      </w:r>
      <w:r>
        <w:rPr>
          <w:sz w:val="28"/>
          <w:szCs w:val="28"/>
        </w:rPr>
        <w:t xml:space="preserve"> рукописная подпись.</w:t>
      </w:r>
    </w:p>
    <w:p w:rsidR="004D1A58" w:rsidRDefault="00E137D4" w:rsidP="00AE7088">
      <w:pPr>
        <w:spacing w:line="276" w:lineRule="auto"/>
        <w:ind w:firstLine="709"/>
        <w:jc w:val="both"/>
        <w:rPr>
          <w:sz w:val="28"/>
          <w:szCs w:val="28"/>
        </w:rPr>
      </w:pPr>
      <w:r w:rsidRPr="00E137D4">
        <w:rPr>
          <w:i/>
          <w:sz w:val="28"/>
          <w:szCs w:val="28"/>
        </w:rPr>
        <w:t>Отпечатки пальцев</w:t>
      </w:r>
      <w:r>
        <w:rPr>
          <w:sz w:val="28"/>
          <w:szCs w:val="28"/>
        </w:rPr>
        <w:t>. Вероятность обнаружения одинаковых отпечатков у разных людей</w:t>
      </w:r>
      <w:r w:rsidR="00086664">
        <w:rPr>
          <w:sz w:val="28"/>
          <w:szCs w:val="28"/>
        </w:rPr>
        <w:t xml:space="preserve"> (биологическая повторяемость)</w:t>
      </w:r>
      <w:r>
        <w:rPr>
          <w:sz w:val="28"/>
          <w:szCs w:val="28"/>
        </w:rPr>
        <w:t xml:space="preserve"> с учетом погрешностей современных сканеров составляет порядка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-7</m:t>
            </m:r>
          </m:sup>
        </m:sSup>
      </m:oMath>
      <w:r>
        <w:rPr>
          <w:sz w:val="28"/>
          <w:szCs w:val="28"/>
        </w:rPr>
        <w:t xml:space="preserve">. Специализированные устройства считывания </w:t>
      </w:r>
      <w:r w:rsidRPr="00A80509">
        <w:rPr>
          <w:sz w:val="28"/>
          <w:szCs w:val="28"/>
        </w:rPr>
        <w:t>–</w:t>
      </w:r>
      <w:r>
        <w:rPr>
          <w:sz w:val="28"/>
          <w:szCs w:val="28"/>
        </w:rPr>
        <w:t xml:space="preserve"> сканеры отпечатка компактны и относительно недороги. Метод является наиболее широко применяемым в биометрических паспортах, устройствах распознавания владельцев персональных компьютеров, смартфонов и т.д. Вероятность ошибки может резко возрастать при загрязнении или повреждении кожи пальцев.</w:t>
      </w:r>
      <w:r w:rsidR="00086664">
        <w:rPr>
          <w:sz w:val="28"/>
          <w:szCs w:val="28"/>
        </w:rPr>
        <w:t xml:space="preserve"> Требует непосредственного контакта со сканером.</w:t>
      </w:r>
    </w:p>
    <w:p w:rsidR="00B16F2E" w:rsidRDefault="00E137D4" w:rsidP="00AE7088">
      <w:pPr>
        <w:spacing w:line="276" w:lineRule="auto"/>
        <w:ind w:firstLine="709"/>
        <w:jc w:val="both"/>
        <w:rPr>
          <w:sz w:val="28"/>
          <w:szCs w:val="28"/>
        </w:rPr>
      </w:pPr>
      <w:r w:rsidRPr="00086664">
        <w:rPr>
          <w:i/>
          <w:sz w:val="28"/>
          <w:szCs w:val="28"/>
        </w:rPr>
        <w:t>Геометрия руки</w:t>
      </w:r>
      <w:r>
        <w:rPr>
          <w:sz w:val="28"/>
          <w:szCs w:val="28"/>
        </w:rPr>
        <w:t xml:space="preserve">. </w:t>
      </w:r>
      <w:r w:rsidR="00086664">
        <w:rPr>
          <w:sz w:val="28"/>
          <w:szCs w:val="28"/>
        </w:rPr>
        <w:t>Вероятность биологическ</w:t>
      </w:r>
      <w:r w:rsidR="00D44555">
        <w:rPr>
          <w:sz w:val="28"/>
          <w:szCs w:val="28"/>
        </w:rPr>
        <w:t xml:space="preserve">ого повторения значительно выше </w:t>
      </w:r>
      <w:r w:rsidR="00D44555" w:rsidRPr="00A80509">
        <w:rPr>
          <w:sz w:val="28"/>
          <w:szCs w:val="28"/>
        </w:rPr>
        <w:t>–</w:t>
      </w:r>
      <w:r w:rsidR="00D44555">
        <w:rPr>
          <w:sz w:val="28"/>
          <w:szCs w:val="28"/>
        </w:rPr>
        <w:t xml:space="preserve"> </w:t>
      </w:r>
      <w:r w:rsidR="00086664">
        <w:rPr>
          <w:sz w:val="28"/>
          <w:szCs w:val="28"/>
        </w:rPr>
        <w:t xml:space="preserve">порядка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m:t>
            </m:r>
          </m:sup>
        </m:sSup>
      </m:oMath>
      <w:r w:rsidR="005A1E45">
        <w:rPr>
          <w:sz w:val="28"/>
          <w:szCs w:val="28"/>
        </w:rPr>
        <w:t>. Применяе</w:t>
      </w:r>
      <w:r w:rsidR="00086664">
        <w:rPr>
          <w:sz w:val="28"/>
          <w:szCs w:val="28"/>
        </w:rPr>
        <w:t>тся в случае затруднений считывания отпечатка пальцев.</w:t>
      </w:r>
      <w:r w:rsidR="00086664" w:rsidRPr="00086664">
        <w:rPr>
          <w:sz w:val="28"/>
          <w:szCs w:val="28"/>
        </w:rPr>
        <w:t xml:space="preserve"> </w:t>
      </w:r>
      <w:r w:rsidR="00086664">
        <w:rPr>
          <w:sz w:val="28"/>
          <w:szCs w:val="28"/>
        </w:rPr>
        <w:t>Требует непосредственного контакта со сканером.</w:t>
      </w:r>
    </w:p>
    <w:p w:rsidR="00086664" w:rsidRDefault="00086664" w:rsidP="00AE7088">
      <w:pPr>
        <w:spacing w:line="276" w:lineRule="auto"/>
        <w:ind w:firstLine="709"/>
        <w:jc w:val="both"/>
        <w:rPr>
          <w:sz w:val="28"/>
          <w:szCs w:val="28"/>
        </w:rPr>
      </w:pPr>
      <w:r w:rsidRPr="00086664">
        <w:rPr>
          <w:i/>
          <w:sz w:val="28"/>
          <w:szCs w:val="28"/>
        </w:rPr>
        <w:t>Радужная оболочка глаза</w:t>
      </w:r>
      <w:r>
        <w:rPr>
          <w:sz w:val="28"/>
          <w:szCs w:val="28"/>
        </w:rPr>
        <w:t>. Вероятность биологи</w:t>
      </w:r>
      <w:r w:rsidR="00D44555">
        <w:rPr>
          <w:sz w:val="28"/>
          <w:szCs w:val="28"/>
        </w:rPr>
        <w:t xml:space="preserve">ческого повторения очень низкая </w:t>
      </w:r>
      <w:r w:rsidR="00D44555" w:rsidRPr="00A80509">
        <w:rPr>
          <w:sz w:val="28"/>
          <w:szCs w:val="28"/>
        </w:rPr>
        <w:t>–</w:t>
      </w:r>
      <w:r w:rsidR="00D44555">
        <w:rPr>
          <w:sz w:val="28"/>
          <w:szCs w:val="28"/>
        </w:rPr>
        <w:t xml:space="preserve"> </w:t>
      </w:r>
      <w:r>
        <w:rPr>
          <w:sz w:val="28"/>
          <w:szCs w:val="28"/>
        </w:rPr>
        <w:t xml:space="preserve">порядка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78</m:t>
            </m:r>
          </m:sup>
        </m:sSup>
      </m:oMath>
      <w:r>
        <w:rPr>
          <w:sz w:val="28"/>
          <w:szCs w:val="28"/>
        </w:rPr>
        <w:t>. Сканеры более дорогие. Требует расстояния от сканера до глаза порядка нескольких сантиметров.</w:t>
      </w:r>
    </w:p>
    <w:p w:rsidR="00E137D4" w:rsidRDefault="00827313" w:rsidP="00AE7088">
      <w:pPr>
        <w:spacing w:line="276" w:lineRule="auto"/>
        <w:ind w:firstLine="709"/>
        <w:jc w:val="both"/>
        <w:rPr>
          <w:sz w:val="28"/>
          <w:szCs w:val="28"/>
        </w:rPr>
      </w:pPr>
      <w:r w:rsidRPr="00827313">
        <w:rPr>
          <w:i/>
          <w:sz w:val="28"/>
          <w:szCs w:val="28"/>
        </w:rPr>
        <w:t>Форма ушной раковины</w:t>
      </w:r>
      <w:r>
        <w:rPr>
          <w:sz w:val="28"/>
          <w:szCs w:val="28"/>
        </w:rPr>
        <w:t>. Перспективное направление</w:t>
      </w:r>
      <w:r w:rsidR="006F55A3">
        <w:rPr>
          <w:sz w:val="28"/>
          <w:szCs w:val="28"/>
        </w:rPr>
        <w:t>,</w:t>
      </w:r>
      <w:r>
        <w:rPr>
          <w:sz w:val="28"/>
          <w:szCs w:val="28"/>
        </w:rPr>
        <w:t xml:space="preserve"> пока не нашедшее широкого распространения, возможно использование совместно с распознаванием лица.</w:t>
      </w:r>
    </w:p>
    <w:p w:rsidR="00E137D4" w:rsidRDefault="00827313" w:rsidP="00AE7088">
      <w:pPr>
        <w:spacing w:line="276" w:lineRule="auto"/>
        <w:ind w:firstLine="709"/>
        <w:jc w:val="both"/>
        <w:rPr>
          <w:sz w:val="28"/>
          <w:szCs w:val="28"/>
        </w:rPr>
      </w:pPr>
      <w:r w:rsidRPr="00827313">
        <w:rPr>
          <w:i/>
          <w:sz w:val="28"/>
          <w:szCs w:val="28"/>
        </w:rPr>
        <w:t>Лицо</w:t>
      </w:r>
      <w:r>
        <w:rPr>
          <w:sz w:val="28"/>
          <w:szCs w:val="28"/>
        </w:rPr>
        <w:t xml:space="preserve">. Главное достоинство </w:t>
      </w:r>
      <w:r w:rsidRPr="00A80509">
        <w:rPr>
          <w:sz w:val="28"/>
          <w:szCs w:val="28"/>
        </w:rPr>
        <w:t>–</w:t>
      </w:r>
      <w:r>
        <w:rPr>
          <w:sz w:val="28"/>
          <w:szCs w:val="28"/>
        </w:rPr>
        <w:t xml:space="preserve"> возможность распознавания человека с расстояния до нескольких десятков метров. В определенных условиях вероятность</w:t>
      </w:r>
      <w:r w:rsidR="00D44555">
        <w:rPr>
          <w:sz w:val="28"/>
          <w:szCs w:val="28"/>
        </w:rPr>
        <w:t xml:space="preserve"> распознавания</w:t>
      </w:r>
      <w:r>
        <w:rPr>
          <w:sz w:val="28"/>
          <w:szCs w:val="28"/>
        </w:rPr>
        <w:t xml:space="preserve"> порядка 3</w:t>
      </w:r>
      <w:r w:rsidR="00D44555">
        <w:rPr>
          <w:sz w:val="28"/>
          <w:szCs w:val="28"/>
        </w:rPr>
        <w:t xml:space="preserve"> </w:t>
      </w:r>
      <w:r>
        <w:rPr>
          <w:sz w:val="28"/>
          <w:szCs w:val="28"/>
        </w:rPr>
        <w:t>%.</w:t>
      </w:r>
      <w:r w:rsidR="0004404B">
        <w:rPr>
          <w:sz w:val="28"/>
          <w:szCs w:val="28"/>
        </w:rPr>
        <w:t xml:space="preserve"> В качестве сканера могут быть использовано универсальные устройства, например</w:t>
      </w:r>
      <w:r w:rsidR="00084FE7">
        <w:rPr>
          <w:sz w:val="28"/>
          <w:szCs w:val="28"/>
        </w:rPr>
        <w:t>,</w:t>
      </w:r>
      <w:r w:rsidR="0004404B">
        <w:rPr>
          <w:sz w:val="28"/>
          <w:szCs w:val="28"/>
        </w:rPr>
        <w:t xml:space="preserve"> </w:t>
      </w:r>
      <w:r w:rsidR="00D44555" w:rsidRPr="00D44555">
        <w:rPr>
          <w:sz w:val="28"/>
          <w:szCs w:val="28"/>
        </w:rPr>
        <w:t>веб</w:t>
      </w:r>
      <w:r w:rsidR="006F55A3">
        <w:rPr>
          <w:sz w:val="28"/>
          <w:szCs w:val="28"/>
        </w:rPr>
        <w:t>-камеры.</w:t>
      </w:r>
    </w:p>
    <w:p w:rsidR="006F55A3" w:rsidRPr="0004404B" w:rsidRDefault="006F55A3" w:rsidP="00AE7088">
      <w:pPr>
        <w:spacing w:line="276" w:lineRule="auto"/>
        <w:ind w:firstLine="709"/>
        <w:jc w:val="both"/>
        <w:rPr>
          <w:sz w:val="28"/>
          <w:szCs w:val="28"/>
        </w:rPr>
      </w:pPr>
      <w:r w:rsidRPr="00BC13EF">
        <w:rPr>
          <w:i/>
          <w:sz w:val="28"/>
          <w:szCs w:val="28"/>
        </w:rPr>
        <w:t>Голос</w:t>
      </w:r>
      <w:r>
        <w:rPr>
          <w:sz w:val="28"/>
          <w:szCs w:val="28"/>
        </w:rPr>
        <w:t xml:space="preserve">. </w:t>
      </w:r>
      <w:r w:rsidR="00BC13EF">
        <w:rPr>
          <w:sz w:val="28"/>
          <w:szCs w:val="28"/>
        </w:rPr>
        <w:t xml:space="preserve">Используется в телекоммуникационных приложениях передачи речи. Не требует специализированного оборудования. Используются универсальные микрофоны и звуковые платы. Вероятность распознавания порядка </w:t>
      </w:r>
      <w:r w:rsidR="00D44555">
        <w:rPr>
          <w:sz w:val="28"/>
          <w:szCs w:val="28"/>
        </w:rPr>
        <w:t>2 %</w:t>
      </w:r>
      <w:r w:rsidR="00BC13EF">
        <w:rPr>
          <w:sz w:val="28"/>
          <w:szCs w:val="28"/>
        </w:rPr>
        <w:t>.</w:t>
      </w:r>
    </w:p>
    <w:p w:rsidR="00E137D4" w:rsidRDefault="00BC13EF" w:rsidP="00AE7088">
      <w:pPr>
        <w:spacing w:line="276" w:lineRule="auto"/>
        <w:ind w:firstLine="709"/>
        <w:jc w:val="both"/>
        <w:rPr>
          <w:sz w:val="28"/>
          <w:szCs w:val="28"/>
        </w:rPr>
      </w:pPr>
      <w:r w:rsidRPr="00BC13EF">
        <w:rPr>
          <w:i/>
          <w:sz w:val="28"/>
          <w:szCs w:val="28"/>
        </w:rPr>
        <w:t>Моторика рук</w:t>
      </w:r>
      <w:r>
        <w:rPr>
          <w:sz w:val="28"/>
          <w:szCs w:val="28"/>
        </w:rPr>
        <w:t>. Используются параметры скорости и интервалов между нажатиями клавиш. Вероятность распознавания не высока, порядка 5</w:t>
      </w:r>
      <w:r w:rsidRPr="00A80509">
        <w:rPr>
          <w:sz w:val="28"/>
          <w:szCs w:val="28"/>
        </w:rPr>
        <w:t>–</w:t>
      </w:r>
      <w:r>
        <w:rPr>
          <w:sz w:val="28"/>
          <w:szCs w:val="28"/>
        </w:rPr>
        <w:t>10</w:t>
      </w:r>
      <w:r w:rsidR="00D44555">
        <w:rPr>
          <w:sz w:val="28"/>
          <w:szCs w:val="28"/>
        </w:rPr>
        <w:t xml:space="preserve"> </w:t>
      </w:r>
      <w:r>
        <w:rPr>
          <w:sz w:val="28"/>
          <w:szCs w:val="28"/>
        </w:rPr>
        <w:t>%.</w:t>
      </w:r>
    </w:p>
    <w:p w:rsidR="00BC13EF" w:rsidRDefault="00BC13EF" w:rsidP="00AE7088">
      <w:pPr>
        <w:spacing w:line="276" w:lineRule="auto"/>
        <w:ind w:firstLine="709"/>
        <w:jc w:val="both"/>
        <w:rPr>
          <w:sz w:val="28"/>
          <w:szCs w:val="28"/>
        </w:rPr>
      </w:pPr>
      <w:r w:rsidRPr="00BC13EF">
        <w:rPr>
          <w:i/>
          <w:sz w:val="28"/>
          <w:szCs w:val="28"/>
        </w:rPr>
        <w:t>Распознавание подписи</w:t>
      </w:r>
      <w:r>
        <w:rPr>
          <w:sz w:val="28"/>
          <w:szCs w:val="28"/>
        </w:rPr>
        <w:t xml:space="preserve">. Статическое изображение рукописной подписи подделать довольно легко. Однако трудно подделать скорость написания и давление пишущего предмета. Предполагается использовать наряду с обычными паролями в банковских приложениях. Имеются проблемы нестабильности движения подписанта в различном психологическом состоянии и при болезни. В </w:t>
      </w:r>
      <w:r>
        <w:rPr>
          <w:sz w:val="28"/>
          <w:szCs w:val="28"/>
        </w:rPr>
        <w:lastRenderedPageBreak/>
        <w:t>настоящее время является не достаточно эффективным способом аутентификации.</w:t>
      </w:r>
    </w:p>
    <w:p w:rsidR="00BC13EF" w:rsidRDefault="00DB50E0" w:rsidP="00AE7088">
      <w:pPr>
        <w:spacing w:line="276" w:lineRule="auto"/>
        <w:ind w:firstLine="709"/>
        <w:jc w:val="both"/>
        <w:rPr>
          <w:sz w:val="28"/>
          <w:szCs w:val="28"/>
        </w:rPr>
      </w:pPr>
      <w:r>
        <w:rPr>
          <w:sz w:val="28"/>
          <w:szCs w:val="28"/>
        </w:rPr>
        <w:t>Биометрическая аутентификация, несмотря на свою привлекательность, подвержена ряду существенных угроз.</w:t>
      </w:r>
    </w:p>
    <w:p w:rsidR="00DB50E0" w:rsidRDefault="00DB50E0" w:rsidP="00AE7088">
      <w:pPr>
        <w:spacing w:line="276" w:lineRule="auto"/>
        <w:ind w:firstLine="709"/>
        <w:jc w:val="both"/>
        <w:rPr>
          <w:sz w:val="28"/>
          <w:szCs w:val="28"/>
        </w:rPr>
      </w:pPr>
      <w:r>
        <w:rPr>
          <w:sz w:val="28"/>
          <w:szCs w:val="28"/>
        </w:rPr>
        <w:t>Первая группа угроз связана с вероятностным характером измерений, которые могут привести к ошибкам первого и второго рода:</w:t>
      </w:r>
    </w:p>
    <w:p w:rsidR="00DB50E0" w:rsidRDefault="00DB50E0" w:rsidP="00AE7088">
      <w:pPr>
        <w:spacing w:line="276" w:lineRule="auto"/>
        <w:ind w:firstLine="709"/>
        <w:jc w:val="both"/>
        <w:rPr>
          <w:sz w:val="28"/>
          <w:szCs w:val="28"/>
        </w:rPr>
      </w:pPr>
      <w:r w:rsidRPr="00A80509">
        <w:rPr>
          <w:sz w:val="28"/>
          <w:szCs w:val="28"/>
        </w:rPr>
        <w:t>–</w:t>
      </w:r>
      <w:r>
        <w:rPr>
          <w:sz w:val="28"/>
          <w:szCs w:val="28"/>
        </w:rPr>
        <w:t xml:space="preserve"> ошибки первого рода </w:t>
      </w:r>
      <w:r w:rsidRPr="00A80509">
        <w:rPr>
          <w:sz w:val="28"/>
          <w:szCs w:val="28"/>
        </w:rPr>
        <w:t>–</w:t>
      </w:r>
      <w:r>
        <w:rPr>
          <w:sz w:val="28"/>
          <w:szCs w:val="28"/>
        </w:rPr>
        <w:t xml:space="preserve"> успешная аутентификация лица, не являющегося полномочным пользователем;</w:t>
      </w:r>
    </w:p>
    <w:p w:rsidR="00DB50E0" w:rsidRDefault="00DB50E0" w:rsidP="00AE7088">
      <w:pPr>
        <w:spacing w:line="276" w:lineRule="auto"/>
        <w:ind w:firstLine="709"/>
        <w:jc w:val="both"/>
        <w:rPr>
          <w:sz w:val="28"/>
          <w:szCs w:val="28"/>
        </w:rPr>
      </w:pPr>
      <w:r w:rsidRPr="00A80509">
        <w:rPr>
          <w:sz w:val="28"/>
          <w:szCs w:val="28"/>
        </w:rPr>
        <w:t>–</w:t>
      </w:r>
      <w:r>
        <w:rPr>
          <w:sz w:val="28"/>
          <w:szCs w:val="28"/>
        </w:rPr>
        <w:t xml:space="preserve"> ошибки второго рода </w:t>
      </w:r>
      <w:r w:rsidRPr="00A80509">
        <w:rPr>
          <w:sz w:val="28"/>
          <w:szCs w:val="28"/>
        </w:rPr>
        <w:t>–</w:t>
      </w:r>
      <w:r>
        <w:rPr>
          <w:sz w:val="28"/>
          <w:szCs w:val="28"/>
        </w:rPr>
        <w:t xml:space="preserve"> неправомерный отказ в доступе правомочному пользователю. Защита от этих угроз заключается в совершенствовании </w:t>
      </w:r>
      <w:r w:rsidR="00E93322">
        <w:rPr>
          <w:sz w:val="28"/>
          <w:szCs w:val="28"/>
        </w:rPr>
        <w:t>методов распознавания образов и чувствительных элементов сканеров.</w:t>
      </w:r>
    </w:p>
    <w:p w:rsidR="00DB50E0" w:rsidRDefault="00DB50E0" w:rsidP="00AE7088">
      <w:pPr>
        <w:spacing w:line="276" w:lineRule="auto"/>
        <w:ind w:firstLine="709"/>
        <w:jc w:val="both"/>
        <w:rPr>
          <w:sz w:val="28"/>
          <w:szCs w:val="28"/>
        </w:rPr>
      </w:pPr>
      <w:r>
        <w:rPr>
          <w:sz w:val="28"/>
          <w:szCs w:val="28"/>
        </w:rPr>
        <w:t xml:space="preserve">Вторая группа угроз связана со статичностью базы образов субъекта аутентификации. Это дает возможность мимикрии атакующего под правомочного пользователя путем изготовления искусственных объектов (артефактов), позволяющих имитировать признаки субъекта аутентификации. Защита от такой угрозы заключена </w:t>
      </w:r>
      <w:r w:rsidR="00E93322">
        <w:rPr>
          <w:sz w:val="28"/>
          <w:szCs w:val="28"/>
        </w:rPr>
        <w:t>в контроле среды, затрудняющем использование артефактов (например, видеонаблюдение).</w:t>
      </w:r>
    </w:p>
    <w:p w:rsidR="00E93322" w:rsidRDefault="00D44555" w:rsidP="00AE7088">
      <w:pPr>
        <w:spacing w:line="276" w:lineRule="auto"/>
        <w:ind w:firstLine="709"/>
        <w:jc w:val="both"/>
        <w:rPr>
          <w:sz w:val="28"/>
          <w:szCs w:val="28"/>
        </w:rPr>
      </w:pPr>
      <w:r>
        <w:rPr>
          <w:sz w:val="28"/>
          <w:szCs w:val="28"/>
        </w:rPr>
        <w:t>Возможно зашумление</w:t>
      </w:r>
      <w:r w:rsidR="00E93322">
        <w:rPr>
          <w:sz w:val="28"/>
          <w:szCs w:val="28"/>
        </w:rPr>
        <w:t xml:space="preserve"> канала передачи данных от субъекта к серверу аутентификации, что приводит к увеличению вероятности ошибок второго рода.</w:t>
      </w:r>
    </w:p>
    <w:p w:rsidR="00BC13EF" w:rsidRDefault="00E93322" w:rsidP="00AE7088">
      <w:pPr>
        <w:spacing w:line="276" w:lineRule="auto"/>
        <w:ind w:firstLine="709"/>
        <w:jc w:val="both"/>
        <w:rPr>
          <w:sz w:val="28"/>
          <w:szCs w:val="28"/>
        </w:rPr>
      </w:pPr>
      <w:r>
        <w:rPr>
          <w:sz w:val="28"/>
          <w:szCs w:val="28"/>
        </w:rPr>
        <w:t>Требуются повышенные меры защиты базы данных</w:t>
      </w:r>
      <w:r w:rsidR="00D44555">
        <w:rPr>
          <w:sz w:val="28"/>
          <w:szCs w:val="28"/>
        </w:rPr>
        <w:t>,</w:t>
      </w:r>
      <w:r>
        <w:rPr>
          <w:sz w:val="28"/>
          <w:szCs w:val="28"/>
        </w:rPr>
        <w:t xml:space="preserve"> содержащих эталоны биометрических образцов</w:t>
      </w:r>
      <w:r w:rsidR="00D44555">
        <w:rPr>
          <w:sz w:val="28"/>
          <w:szCs w:val="28"/>
        </w:rPr>
        <w:t>,</w:t>
      </w:r>
      <w:r>
        <w:rPr>
          <w:sz w:val="28"/>
          <w:szCs w:val="28"/>
        </w:rPr>
        <w:t xml:space="preserve"> с целью недопущения их разглашения и модификации. Разглашение биометрических данных может привести к дальнейшей невозможности их использования для аутентификации в связи </w:t>
      </w:r>
      <w:r w:rsidR="00D44555">
        <w:rPr>
          <w:sz w:val="28"/>
          <w:szCs w:val="28"/>
        </w:rPr>
        <w:t xml:space="preserve">с </w:t>
      </w:r>
      <w:r>
        <w:rPr>
          <w:sz w:val="28"/>
          <w:szCs w:val="28"/>
        </w:rPr>
        <w:t>невозможностью их смены (в отличие от паролей).</w:t>
      </w:r>
    </w:p>
    <w:p w:rsidR="007D0239" w:rsidRDefault="00E93322" w:rsidP="00AE7088">
      <w:pPr>
        <w:spacing w:line="276" w:lineRule="auto"/>
        <w:ind w:firstLine="709"/>
        <w:jc w:val="both"/>
        <w:rPr>
          <w:sz w:val="28"/>
          <w:szCs w:val="28"/>
        </w:rPr>
      </w:pPr>
      <w:r>
        <w:rPr>
          <w:sz w:val="28"/>
          <w:szCs w:val="28"/>
        </w:rPr>
        <w:t>С целью дост</w:t>
      </w:r>
      <w:r w:rsidR="00D44555">
        <w:rPr>
          <w:sz w:val="28"/>
          <w:szCs w:val="28"/>
        </w:rPr>
        <w:t>ижения снижения риска ошибок все</w:t>
      </w:r>
      <w:r>
        <w:rPr>
          <w:sz w:val="28"/>
          <w:szCs w:val="28"/>
        </w:rPr>
        <w:t xml:space="preserve"> более широкое распространение находит многофакторная аутентификац</w:t>
      </w:r>
      <w:r w:rsidR="00E11511">
        <w:rPr>
          <w:sz w:val="28"/>
          <w:szCs w:val="28"/>
        </w:rPr>
        <w:t>и</w:t>
      </w:r>
      <w:r w:rsidR="00D44555">
        <w:rPr>
          <w:sz w:val="28"/>
          <w:szCs w:val="28"/>
        </w:rPr>
        <w:t>я</w:t>
      </w:r>
      <w:r w:rsidR="00E11511">
        <w:rPr>
          <w:sz w:val="28"/>
          <w:szCs w:val="28"/>
        </w:rPr>
        <w:t>, однако этот путь требует дополнительных затрат.</w:t>
      </w:r>
    </w:p>
    <w:p w:rsidR="007D0239" w:rsidRDefault="007D0239" w:rsidP="00AE7088">
      <w:pPr>
        <w:spacing w:line="276" w:lineRule="auto"/>
        <w:ind w:firstLine="709"/>
        <w:jc w:val="both"/>
        <w:rPr>
          <w:sz w:val="28"/>
          <w:szCs w:val="28"/>
        </w:rPr>
      </w:pPr>
    </w:p>
    <w:p w:rsidR="007D0239" w:rsidRPr="003D75E5" w:rsidRDefault="003D75E5" w:rsidP="00AE7088">
      <w:pPr>
        <w:spacing w:line="276" w:lineRule="auto"/>
        <w:ind w:firstLine="709"/>
        <w:outlineLvl w:val="0"/>
        <w:rPr>
          <w:b/>
          <w:sz w:val="28"/>
          <w:szCs w:val="28"/>
        </w:rPr>
      </w:pPr>
      <w:bookmarkStart w:id="3" w:name="_Toc14343119"/>
      <w:r w:rsidRPr="003D75E5">
        <w:rPr>
          <w:b/>
          <w:sz w:val="28"/>
          <w:szCs w:val="28"/>
        </w:rPr>
        <w:t xml:space="preserve">1.2 Задание для </w:t>
      </w:r>
      <w:r w:rsidR="00B87ADC">
        <w:rPr>
          <w:b/>
          <w:sz w:val="28"/>
          <w:szCs w:val="28"/>
        </w:rPr>
        <w:t xml:space="preserve">самостоятельного </w:t>
      </w:r>
      <w:r w:rsidRPr="003D75E5">
        <w:rPr>
          <w:b/>
          <w:sz w:val="28"/>
          <w:szCs w:val="28"/>
        </w:rPr>
        <w:t>выполнения</w:t>
      </w:r>
      <w:bookmarkEnd w:id="3"/>
    </w:p>
    <w:p w:rsidR="007D0239" w:rsidRDefault="00D44555" w:rsidP="00AE7088">
      <w:pPr>
        <w:spacing w:line="276" w:lineRule="auto"/>
        <w:ind w:firstLine="709"/>
        <w:jc w:val="both"/>
        <w:rPr>
          <w:sz w:val="28"/>
          <w:szCs w:val="28"/>
        </w:rPr>
      </w:pPr>
      <w:r>
        <w:rPr>
          <w:sz w:val="28"/>
          <w:szCs w:val="28"/>
        </w:rPr>
        <w:t>1</w:t>
      </w:r>
      <w:r w:rsidR="00B72363">
        <w:rPr>
          <w:sz w:val="28"/>
          <w:szCs w:val="28"/>
        </w:rPr>
        <w:t>) Разработать программу</w:t>
      </w:r>
      <w:r w:rsidR="00AB6D4F">
        <w:rPr>
          <w:sz w:val="28"/>
          <w:szCs w:val="28"/>
        </w:rPr>
        <w:t xml:space="preserve"> на языке </w:t>
      </w:r>
      <w:r w:rsidR="00AB6D4F">
        <w:rPr>
          <w:sz w:val="28"/>
          <w:szCs w:val="28"/>
          <w:lang w:val="en-US"/>
        </w:rPr>
        <w:t>C</w:t>
      </w:r>
      <w:r w:rsidR="00AB6D4F" w:rsidRPr="00AB6D4F">
        <w:rPr>
          <w:sz w:val="28"/>
          <w:szCs w:val="28"/>
        </w:rPr>
        <w:t>++</w:t>
      </w:r>
      <w:r w:rsidR="00AB6D4F">
        <w:rPr>
          <w:sz w:val="28"/>
          <w:szCs w:val="28"/>
        </w:rPr>
        <w:t>,</w:t>
      </w:r>
      <w:r w:rsidR="00B72363">
        <w:rPr>
          <w:sz w:val="28"/>
          <w:szCs w:val="28"/>
        </w:rPr>
        <w:t xml:space="preserve"> реализующую следующие функции:</w:t>
      </w:r>
    </w:p>
    <w:p w:rsidR="00B72363" w:rsidRDefault="00B72363" w:rsidP="00AE7088">
      <w:pPr>
        <w:spacing w:line="276" w:lineRule="auto"/>
        <w:ind w:firstLine="709"/>
        <w:jc w:val="both"/>
        <w:rPr>
          <w:sz w:val="28"/>
          <w:szCs w:val="28"/>
        </w:rPr>
      </w:pPr>
      <w:r w:rsidRPr="00A80509">
        <w:rPr>
          <w:sz w:val="28"/>
          <w:szCs w:val="28"/>
        </w:rPr>
        <w:t>––</w:t>
      </w:r>
      <w:r>
        <w:rPr>
          <w:sz w:val="28"/>
          <w:szCs w:val="28"/>
        </w:rPr>
        <w:t xml:space="preserve"> генерация строки</w:t>
      </w:r>
      <w:r w:rsidR="00D44555">
        <w:rPr>
          <w:sz w:val="28"/>
          <w:szCs w:val="28"/>
        </w:rPr>
        <w:t xml:space="preserve"> с заданной пользователем длиной</w:t>
      </w:r>
      <w:r>
        <w:rPr>
          <w:sz w:val="28"/>
          <w:szCs w:val="28"/>
        </w:rPr>
        <w:t>, состоящей из символов алфавита в соответствии с вариантом задания</w:t>
      </w:r>
      <w:r w:rsidR="00AB6D4F">
        <w:rPr>
          <w:sz w:val="28"/>
          <w:szCs w:val="28"/>
        </w:rPr>
        <w:t xml:space="preserve"> (использовать функции </w:t>
      </w:r>
      <w:r w:rsidR="00AB6D4F">
        <w:rPr>
          <w:sz w:val="28"/>
          <w:szCs w:val="28"/>
          <w:lang w:val="en-US"/>
        </w:rPr>
        <w:t>rand</w:t>
      </w:r>
      <w:r w:rsidR="00AB6D4F" w:rsidRPr="00AB6D4F">
        <w:rPr>
          <w:sz w:val="28"/>
          <w:szCs w:val="28"/>
        </w:rPr>
        <w:t>( )</w:t>
      </w:r>
      <w:r w:rsidR="00AB6D4F">
        <w:rPr>
          <w:sz w:val="28"/>
          <w:szCs w:val="28"/>
        </w:rPr>
        <w:t xml:space="preserve">, </w:t>
      </w:r>
      <w:r w:rsidR="00AB6D4F">
        <w:rPr>
          <w:sz w:val="28"/>
          <w:szCs w:val="28"/>
          <w:lang w:val="en-US"/>
        </w:rPr>
        <w:t>srand</w:t>
      </w:r>
      <w:r w:rsidR="00AB6D4F" w:rsidRPr="00AB6D4F">
        <w:rPr>
          <w:sz w:val="28"/>
          <w:szCs w:val="28"/>
        </w:rPr>
        <w:t>( )</w:t>
      </w:r>
      <w:r w:rsidR="00AB6D4F">
        <w:rPr>
          <w:sz w:val="28"/>
          <w:szCs w:val="28"/>
        </w:rPr>
        <w:t xml:space="preserve"> и инициализацию от таймера)</w:t>
      </w:r>
      <w:r>
        <w:rPr>
          <w:sz w:val="28"/>
          <w:szCs w:val="28"/>
        </w:rPr>
        <w:t>;</w:t>
      </w:r>
    </w:p>
    <w:p w:rsidR="00B72363" w:rsidRDefault="00B72363" w:rsidP="00AE7088">
      <w:pPr>
        <w:spacing w:line="276" w:lineRule="auto"/>
        <w:ind w:firstLine="709"/>
        <w:jc w:val="both"/>
        <w:rPr>
          <w:sz w:val="28"/>
          <w:szCs w:val="28"/>
        </w:rPr>
      </w:pPr>
      <w:r w:rsidRPr="00A80509">
        <w:rPr>
          <w:sz w:val="28"/>
          <w:szCs w:val="28"/>
        </w:rPr>
        <w:t>–</w:t>
      </w:r>
      <w:r>
        <w:rPr>
          <w:sz w:val="28"/>
          <w:szCs w:val="28"/>
        </w:rPr>
        <w:t xml:space="preserve"> поверка равномерности распределения символов путем визуализации частотного распределения;</w:t>
      </w:r>
    </w:p>
    <w:p w:rsidR="00B72363" w:rsidRDefault="00B72363" w:rsidP="00AE7088">
      <w:pPr>
        <w:spacing w:line="276" w:lineRule="auto"/>
        <w:ind w:firstLine="709"/>
        <w:jc w:val="both"/>
        <w:rPr>
          <w:sz w:val="28"/>
          <w:szCs w:val="28"/>
        </w:rPr>
      </w:pPr>
      <w:r w:rsidRPr="00A80509">
        <w:rPr>
          <w:sz w:val="28"/>
          <w:szCs w:val="28"/>
        </w:rPr>
        <w:t>–</w:t>
      </w:r>
      <w:r>
        <w:rPr>
          <w:sz w:val="28"/>
          <w:szCs w:val="28"/>
        </w:rPr>
        <w:t xml:space="preserve"> вычисление среднего времени подбора пароля, выбираемого из сгенерированной строки.</w:t>
      </w:r>
    </w:p>
    <w:p w:rsidR="00B72363" w:rsidRDefault="00D44555" w:rsidP="00AE7088">
      <w:pPr>
        <w:spacing w:line="276" w:lineRule="auto"/>
        <w:ind w:firstLine="709"/>
        <w:jc w:val="both"/>
        <w:rPr>
          <w:sz w:val="28"/>
          <w:szCs w:val="28"/>
        </w:rPr>
      </w:pPr>
      <w:r>
        <w:rPr>
          <w:sz w:val="28"/>
          <w:szCs w:val="28"/>
        </w:rPr>
        <w:lastRenderedPageBreak/>
        <w:t>2</w:t>
      </w:r>
      <w:r w:rsidR="00AB6D4F">
        <w:rPr>
          <w:sz w:val="28"/>
          <w:szCs w:val="28"/>
        </w:rPr>
        <w:t>) П</w:t>
      </w:r>
      <w:r w:rsidR="00B72363">
        <w:rPr>
          <w:sz w:val="28"/>
          <w:szCs w:val="28"/>
        </w:rPr>
        <w:t xml:space="preserve">остроить график зависимости </w:t>
      </w:r>
      <w:r w:rsidR="00AB6D4F">
        <w:rPr>
          <w:sz w:val="28"/>
          <w:szCs w:val="28"/>
        </w:rPr>
        <w:t xml:space="preserve">среднего </w:t>
      </w:r>
      <w:r w:rsidR="00B72363">
        <w:rPr>
          <w:sz w:val="28"/>
          <w:szCs w:val="28"/>
        </w:rPr>
        <w:t xml:space="preserve">времени подбора </w:t>
      </w:r>
      <w:r w:rsidR="00AB6D4F">
        <w:rPr>
          <w:sz w:val="28"/>
          <w:szCs w:val="28"/>
        </w:rPr>
        <w:t>пароля от его длины.</w:t>
      </w:r>
    </w:p>
    <w:p w:rsidR="00AB6D4F" w:rsidRDefault="00D44555" w:rsidP="00AE7088">
      <w:pPr>
        <w:spacing w:line="276" w:lineRule="auto"/>
        <w:ind w:firstLine="709"/>
        <w:jc w:val="both"/>
        <w:rPr>
          <w:sz w:val="28"/>
          <w:szCs w:val="28"/>
        </w:rPr>
      </w:pPr>
      <w:r>
        <w:rPr>
          <w:sz w:val="28"/>
          <w:szCs w:val="28"/>
        </w:rPr>
        <w:t>3</w:t>
      </w:r>
      <w:r w:rsidR="00AB6D4F">
        <w:rPr>
          <w:sz w:val="28"/>
          <w:szCs w:val="28"/>
        </w:rPr>
        <w:t xml:space="preserve">) Дать практические рекомендации по выбору пароля исходя из предположений </w:t>
      </w:r>
      <w:r>
        <w:rPr>
          <w:sz w:val="28"/>
          <w:szCs w:val="28"/>
        </w:rPr>
        <w:t>об алфавите пароля;</w:t>
      </w:r>
      <w:r w:rsidR="00AB6D4F">
        <w:rPr>
          <w:sz w:val="28"/>
          <w:szCs w:val="28"/>
        </w:rPr>
        <w:t xml:space="preserve"> ценности информации, доступ к которой за</w:t>
      </w:r>
      <w:r>
        <w:rPr>
          <w:sz w:val="28"/>
          <w:szCs w:val="28"/>
        </w:rPr>
        <w:t>щищается с помощью этого пароля;</w:t>
      </w:r>
      <w:r w:rsidR="00AB6D4F">
        <w:rPr>
          <w:sz w:val="28"/>
          <w:szCs w:val="28"/>
        </w:rPr>
        <w:t xml:space="preserve"> производительности вычислительного средства атакующего и времени атаки.</w:t>
      </w:r>
    </w:p>
    <w:p w:rsidR="00AB6D4F" w:rsidRDefault="00AB6D4F" w:rsidP="00AE7088">
      <w:pPr>
        <w:spacing w:line="276" w:lineRule="auto"/>
        <w:ind w:firstLine="709"/>
        <w:jc w:val="both"/>
        <w:rPr>
          <w:sz w:val="28"/>
          <w:szCs w:val="28"/>
        </w:rPr>
      </w:pPr>
      <w:r>
        <w:rPr>
          <w:sz w:val="28"/>
          <w:szCs w:val="28"/>
        </w:rPr>
        <w:t>Варианты алфавита для генерации пароля</w:t>
      </w:r>
      <w:r w:rsidR="00D44555">
        <w:rPr>
          <w:sz w:val="28"/>
          <w:szCs w:val="28"/>
        </w:rPr>
        <w:t>:</w:t>
      </w:r>
    </w:p>
    <w:p w:rsidR="007D0239" w:rsidRDefault="00E95036" w:rsidP="00AE7088">
      <w:pPr>
        <w:spacing w:line="276" w:lineRule="auto"/>
        <w:ind w:firstLine="709"/>
        <w:jc w:val="both"/>
        <w:rPr>
          <w:sz w:val="28"/>
          <w:szCs w:val="28"/>
        </w:rPr>
      </w:pPr>
      <w:r>
        <w:rPr>
          <w:sz w:val="28"/>
          <w:szCs w:val="28"/>
        </w:rPr>
        <w:t>1) Латиница, строчные.</w:t>
      </w:r>
    </w:p>
    <w:p w:rsidR="00E95036" w:rsidRDefault="00E95036" w:rsidP="00AE7088">
      <w:pPr>
        <w:spacing w:line="276" w:lineRule="auto"/>
        <w:ind w:firstLine="709"/>
        <w:jc w:val="both"/>
        <w:rPr>
          <w:sz w:val="28"/>
          <w:szCs w:val="28"/>
        </w:rPr>
      </w:pPr>
      <w:r>
        <w:rPr>
          <w:sz w:val="28"/>
          <w:szCs w:val="28"/>
        </w:rPr>
        <w:t>2) Латиница строчные и прописные</w:t>
      </w:r>
      <w:r w:rsidR="00AB26B6">
        <w:rPr>
          <w:sz w:val="28"/>
          <w:szCs w:val="28"/>
        </w:rPr>
        <w:t>.</w:t>
      </w:r>
    </w:p>
    <w:p w:rsidR="00AB26B6" w:rsidRDefault="00AB26B6" w:rsidP="00AE7088">
      <w:pPr>
        <w:spacing w:line="276" w:lineRule="auto"/>
        <w:ind w:firstLine="709"/>
        <w:jc w:val="both"/>
        <w:rPr>
          <w:sz w:val="28"/>
          <w:szCs w:val="28"/>
        </w:rPr>
      </w:pPr>
      <w:r>
        <w:rPr>
          <w:sz w:val="28"/>
          <w:szCs w:val="28"/>
        </w:rPr>
        <w:t>3) Буквы русского языка</w:t>
      </w:r>
      <w:r w:rsidRPr="00AB26B6">
        <w:rPr>
          <w:sz w:val="28"/>
          <w:szCs w:val="28"/>
        </w:rPr>
        <w:t xml:space="preserve"> </w:t>
      </w:r>
      <w:r>
        <w:rPr>
          <w:sz w:val="28"/>
          <w:szCs w:val="28"/>
        </w:rPr>
        <w:t>строчные.</w:t>
      </w:r>
    </w:p>
    <w:p w:rsidR="00AB26B6" w:rsidRDefault="00AB26B6" w:rsidP="00AE7088">
      <w:pPr>
        <w:spacing w:line="276" w:lineRule="auto"/>
        <w:ind w:firstLine="709"/>
        <w:jc w:val="both"/>
        <w:rPr>
          <w:sz w:val="28"/>
          <w:szCs w:val="28"/>
        </w:rPr>
      </w:pPr>
      <w:r>
        <w:rPr>
          <w:sz w:val="28"/>
          <w:szCs w:val="28"/>
        </w:rPr>
        <w:t>4)</w:t>
      </w:r>
      <w:r w:rsidRPr="00AB26B6">
        <w:rPr>
          <w:sz w:val="28"/>
          <w:szCs w:val="28"/>
        </w:rPr>
        <w:t xml:space="preserve"> </w:t>
      </w:r>
      <w:r>
        <w:rPr>
          <w:sz w:val="28"/>
          <w:szCs w:val="28"/>
        </w:rPr>
        <w:t>Буквы русского языка</w:t>
      </w:r>
      <w:r w:rsidRPr="00AB26B6">
        <w:rPr>
          <w:sz w:val="28"/>
          <w:szCs w:val="28"/>
        </w:rPr>
        <w:t xml:space="preserve"> </w:t>
      </w:r>
      <w:r>
        <w:rPr>
          <w:sz w:val="28"/>
          <w:szCs w:val="28"/>
        </w:rPr>
        <w:t>строчные и прописные.</w:t>
      </w:r>
    </w:p>
    <w:p w:rsidR="00AB26B6" w:rsidRDefault="00AB26B6" w:rsidP="00AE7088">
      <w:pPr>
        <w:spacing w:line="276" w:lineRule="auto"/>
        <w:ind w:firstLine="709"/>
        <w:jc w:val="both"/>
        <w:rPr>
          <w:sz w:val="28"/>
          <w:szCs w:val="28"/>
        </w:rPr>
      </w:pPr>
      <w:r>
        <w:rPr>
          <w:sz w:val="28"/>
          <w:szCs w:val="28"/>
        </w:rPr>
        <w:t>5) Арабские цифры.</w:t>
      </w:r>
    </w:p>
    <w:p w:rsidR="00AB26B6" w:rsidRDefault="00AB26B6" w:rsidP="00AE7088">
      <w:pPr>
        <w:spacing w:line="276" w:lineRule="auto"/>
        <w:ind w:firstLine="709"/>
        <w:jc w:val="both"/>
        <w:rPr>
          <w:sz w:val="28"/>
          <w:szCs w:val="28"/>
        </w:rPr>
      </w:pPr>
      <w:r>
        <w:rPr>
          <w:sz w:val="28"/>
          <w:szCs w:val="28"/>
        </w:rPr>
        <w:t>6) Латиница, строчные и арабские цифры.</w:t>
      </w:r>
    </w:p>
    <w:p w:rsidR="00AB26B6" w:rsidRDefault="00AB26B6" w:rsidP="00AE7088">
      <w:pPr>
        <w:spacing w:line="276" w:lineRule="auto"/>
        <w:ind w:firstLine="709"/>
        <w:jc w:val="both"/>
        <w:rPr>
          <w:sz w:val="28"/>
          <w:szCs w:val="28"/>
        </w:rPr>
      </w:pPr>
      <w:r>
        <w:rPr>
          <w:sz w:val="28"/>
          <w:szCs w:val="28"/>
        </w:rPr>
        <w:t>7) Латиница строчные, прописные</w:t>
      </w:r>
      <w:r w:rsidRPr="00AB26B6">
        <w:rPr>
          <w:sz w:val="28"/>
          <w:szCs w:val="28"/>
        </w:rPr>
        <w:t xml:space="preserve"> </w:t>
      </w:r>
      <w:r>
        <w:rPr>
          <w:sz w:val="28"/>
          <w:szCs w:val="28"/>
        </w:rPr>
        <w:t>и арабские цифры.</w:t>
      </w:r>
    </w:p>
    <w:p w:rsidR="00AB26B6" w:rsidRDefault="00AB26B6" w:rsidP="00AE7088">
      <w:pPr>
        <w:spacing w:line="276" w:lineRule="auto"/>
        <w:ind w:firstLine="709"/>
        <w:jc w:val="both"/>
        <w:rPr>
          <w:sz w:val="28"/>
          <w:szCs w:val="28"/>
        </w:rPr>
      </w:pPr>
      <w:r>
        <w:rPr>
          <w:sz w:val="28"/>
          <w:szCs w:val="28"/>
        </w:rPr>
        <w:t>8) Буквы русского языка</w:t>
      </w:r>
      <w:r w:rsidRPr="00AB26B6">
        <w:rPr>
          <w:sz w:val="28"/>
          <w:szCs w:val="28"/>
        </w:rPr>
        <w:t xml:space="preserve"> </w:t>
      </w:r>
      <w:r>
        <w:rPr>
          <w:sz w:val="28"/>
          <w:szCs w:val="28"/>
        </w:rPr>
        <w:t>строчные</w:t>
      </w:r>
      <w:r w:rsidRPr="00AB26B6">
        <w:rPr>
          <w:sz w:val="28"/>
          <w:szCs w:val="28"/>
        </w:rPr>
        <w:t xml:space="preserve"> </w:t>
      </w:r>
      <w:r>
        <w:rPr>
          <w:sz w:val="28"/>
          <w:szCs w:val="28"/>
        </w:rPr>
        <w:t>и арабские цифры.</w:t>
      </w:r>
    </w:p>
    <w:p w:rsidR="00AB26B6" w:rsidRDefault="00AB26B6" w:rsidP="00AE7088">
      <w:pPr>
        <w:spacing w:line="276" w:lineRule="auto"/>
        <w:ind w:firstLine="709"/>
        <w:jc w:val="both"/>
        <w:rPr>
          <w:sz w:val="28"/>
          <w:szCs w:val="28"/>
        </w:rPr>
      </w:pPr>
      <w:r>
        <w:rPr>
          <w:sz w:val="28"/>
          <w:szCs w:val="28"/>
        </w:rPr>
        <w:t>9)</w:t>
      </w:r>
      <w:r w:rsidRPr="00AB26B6">
        <w:rPr>
          <w:sz w:val="28"/>
          <w:szCs w:val="28"/>
        </w:rPr>
        <w:t xml:space="preserve"> </w:t>
      </w:r>
      <w:r>
        <w:rPr>
          <w:sz w:val="28"/>
          <w:szCs w:val="28"/>
        </w:rPr>
        <w:t>Буквы русского языка</w:t>
      </w:r>
      <w:r w:rsidRPr="00AB26B6">
        <w:rPr>
          <w:sz w:val="28"/>
          <w:szCs w:val="28"/>
        </w:rPr>
        <w:t xml:space="preserve"> </w:t>
      </w:r>
      <w:r>
        <w:rPr>
          <w:sz w:val="28"/>
          <w:szCs w:val="28"/>
        </w:rPr>
        <w:t>строчные, прописные</w:t>
      </w:r>
      <w:r w:rsidRPr="00AB26B6">
        <w:rPr>
          <w:sz w:val="28"/>
          <w:szCs w:val="28"/>
        </w:rPr>
        <w:t xml:space="preserve"> </w:t>
      </w:r>
      <w:r>
        <w:rPr>
          <w:sz w:val="28"/>
          <w:szCs w:val="28"/>
        </w:rPr>
        <w:t>и арабские цифры.</w:t>
      </w:r>
    </w:p>
    <w:p w:rsidR="00AB26B6" w:rsidRDefault="00D44555" w:rsidP="00AE7088">
      <w:pPr>
        <w:spacing w:line="276" w:lineRule="auto"/>
        <w:ind w:firstLine="709"/>
        <w:jc w:val="both"/>
        <w:rPr>
          <w:sz w:val="28"/>
          <w:szCs w:val="28"/>
        </w:rPr>
      </w:pPr>
      <w:r>
        <w:rPr>
          <w:sz w:val="28"/>
          <w:szCs w:val="28"/>
        </w:rPr>
        <w:t>10) Все символы таблицы</w:t>
      </w:r>
      <w:r w:rsidR="00AB26B6">
        <w:rPr>
          <w:sz w:val="28"/>
          <w:szCs w:val="28"/>
        </w:rPr>
        <w:t xml:space="preserve"> </w:t>
      </w:r>
      <w:r w:rsidR="00AB26B6">
        <w:rPr>
          <w:sz w:val="28"/>
          <w:szCs w:val="28"/>
          <w:lang w:val="en-US"/>
        </w:rPr>
        <w:t>ASCII</w:t>
      </w:r>
      <w:r w:rsidR="00AB26B6">
        <w:rPr>
          <w:sz w:val="28"/>
          <w:szCs w:val="28"/>
        </w:rPr>
        <w:t>.</w:t>
      </w:r>
    </w:p>
    <w:p w:rsidR="009A47BF" w:rsidRDefault="003A653F" w:rsidP="00AE7088">
      <w:pPr>
        <w:spacing w:line="276" w:lineRule="auto"/>
        <w:ind w:firstLine="709"/>
        <w:jc w:val="both"/>
        <w:rPr>
          <w:sz w:val="28"/>
          <w:szCs w:val="28"/>
        </w:rPr>
      </w:pPr>
      <w:r w:rsidRPr="003A653F">
        <w:rPr>
          <w:sz w:val="28"/>
          <w:szCs w:val="28"/>
        </w:rPr>
        <w:t>Вариант выбирается в соответствии с номером студента в рамках группы. Если студентов в группе больше, чем вариантов в списке, то варианты снова повторяются начиная с единицы.</w:t>
      </w:r>
    </w:p>
    <w:p w:rsidR="009A47BF" w:rsidRDefault="009A47BF" w:rsidP="00AE7088">
      <w:pPr>
        <w:spacing w:line="276" w:lineRule="auto"/>
        <w:ind w:firstLine="709"/>
        <w:jc w:val="both"/>
        <w:rPr>
          <w:sz w:val="28"/>
          <w:szCs w:val="28"/>
        </w:rPr>
      </w:pPr>
      <w:r>
        <w:rPr>
          <w:sz w:val="28"/>
          <w:szCs w:val="28"/>
        </w:rPr>
        <w:br w:type="page"/>
      </w:r>
    </w:p>
    <w:p w:rsidR="000F5141" w:rsidRPr="00B43859" w:rsidRDefault="007D0239" w:rsidP="0072765E">
      <w:pPr>
        <w:pStyle w:val="10"/>
        <w:spacing w:before="0" w:after="0" w:line="276" w:lineRule="auto"/>
        <w:ind w:firstLine="709"/>
        <w:rPr>
          <w:rFonts w:ascii="Times New Roman" w:hAnsi="Times New Roman"/>
          <w:sz w:val="28"/>
          <w:szCs w:val="28"/>
        </w:rPr>
      </w:pPr>
      <w:bookmarkStart w:id="4" w:name="_Toc14343120"/>
      <w:r>
        <w:rPr>
          <w:rFonts w:ascii="Times New Roman" w:hAnsi="Times New Roman"/>
          <w:sz w:val="28"/>
          <w:szCs w:val="28"/>
        </w:rPr>
        <w:lastRenderedPageBreak/>
        <w:t>2</w:t>
      </w:r>
      <w:r w:rsidR="0072765E">
        <w:rPr>
          <w:rFonts w:ascii="Times New Roman" w:hAnsi="Times New Roman"/>
          <w:sz w:val="28"/>
          <w:szCs w:val="28"/>
          <w:lang w:val="ru-RU"/>
        </w:rPr>
        <w:t>.</w:t>
      </w:r>
      <w:r w:rsidR="0083360B" w:rsidRPr="00B43859">
        <w:rPr>
          <w:rFonts w:ascii="Times New Roman" w:hAnsi="Times New Roman"/>
          <w:sz w:val="28"/>
          <w:szCs w:val="28"/>
        </w:rPr>
        <w:t xml:space="preserve"> </w:t>
      </w:r>
      <w:bookmarkEnd w:id="0"/>
      <w:r w:rsidR="00F25896" w:rsidRPr="00F25896">
        <w:rPr>
          <w:rFonts w:ascii="Times New Roman" w:hAnsi="Times New Roman"/>
          <w:caps/>
          <w:sz w:val="28"/>
          <w:szCs w:val="28"/>
        </w:rPr>
        <w:t>Простейшие криптографические преобразования</w:t>
      </w:r>
      <w:bookmarkEnd w:id="4"/>
    </w:p>
    <w:p w:rsidR="008524A3" w:rsidRPr="00B43859" w:rsidRDefault="008524A3" w:rsidP="00AE7088">
      <w:pPr>
        <w:spacing w:line="276" w:lineRule="auto"/>
        <w:ind w:firstLine="709"/>
        <w:jc w:val="both"/>
        <w:rPr>
          <w:sz w:val="28"/>
          <w:szCs w:val="28"/>
        </w:rPr>
      </w:pPr>
      <w:bookmarkStart w:id="5" w:name="_Toc355126669"/>
    </w:p>
    <w:p w:rsidR="007D433A" w:rsidRPr="00B43859" w:rsidRDefault="007D0239" w:rsidP="00AE7088">
      <w:pPr>
        <w:spacing w:line="276" w:lineRule="auto"/>
        <w:ind w:firstLine="709"/>
        <w:outlineLvl w:val="0"/>
        <w:rPr>
          <w:b/>
          <w:sz w:val="28"/>
          <w:szCs w:val="28"/>
        </w:rPr>
      </w:pPr>
      <w:bookmarkStart w:id="6" w:name="_Toc382527987"/>
      <w:bookmarkStart w:id="7" w:name="_Toc14343121"/>
      <w:r>
        <w:rPr>
          <w:b/>
          <w:sz w:val="28"/>
          <w:szCs w:val="28"/>
        </w:rPr>
        <w:t>2</w:t>
      </w:r>
      <w:r w:rsidR="00271133" w:rsidRPr="00B43859">
        <w:rPr>
          <w:b/>
          <w:sz w:val="28"/>
          <w:szCs w:val="28"/>
        </w:rPr>
        <w:t>.1</w:t>
      </w:r>
      <w:r w:rsidR="00D92B2F" w:rsidRPr="00B43859">
        <w:rPr>
          <w:b/>
          <w:sz w:val="28"/>
          <w:szCs w:val="28"/>
        </w:rPr>
        <w:t>.</w:t>
      </w:r>
      <w:r w:rsidR="00271133" w:rsidRPr="00B43859">
        <w:rPr>
          <w:b/>
          <w:sz w:val="28"/>
          <w:szCs w:val="28"/>
        </w:rPr>
        <w:t xml:space="preserve"> </w:t>
      </w:r>
      <w:bookmarkEnd w:id="5"/>
      <w:bookmarkEnd w:id="6"/>
      <w:r w:rsidR="00C22BF8" w:rsidRPr="00B43859">
        <w:rPr>
          <w:b/>
          <w:sz w:val="28"/>
          <w:szCs w:val="28"/>
        </w:rPr>
        <w:t>Теоретические сведения</w:t>
      </w:r>
      <w:bookmarkEnd w:id="7"/>
    </w:p>
    <w:p w:rsidR="003B795B" w:rsidRDefault="003B795B" w:rsidP="00AE7088">
      <w:pPr>
        <w:spacing w:line="276" w:lineRule="auto"/>
        <w:ind w:firstLine="709"/>
        <w:jc w:val="both"/>
        <w:rPr>
          <w:sz w:val="28"/>
          <w:szCs w:val="28"/>
        </w:rPr>
      </w:pPr>
      <w:r>
        <w:rPr>
          <w:sz w:val="28"/>
          <w:szCs w:val="28"/>
        </w:rPr>
        <w:t>С древнейших времен</w:t>
      </w:r>
      <w:r w:rsidRPr="004A2928">
        <w:rPr>
          <w:sz w:val="28"/>
          <w:szCs w:val="28"/>
        </w:rPr>
        <w:t xml:space="preserve"> криптография использовалась для защиты военной и дипломатической связи. </w:t>
      </w:r>
      <w:r>
        <w:rPr>
          <w:sz w:val="28"/>
          <w:szCs w:val="28"/>
        </w:rPr>
        <w:t>Н</w:t>
      </w:r>
      <w:r w:rsidRPr="004A2928">
        <w:rPr>
          <w:sz w:val="28"/>
          <w:szCs w:val="28"/>
        </w:rPr>
        <w:t xml:space="preserve">еобходимость защиты правительственной связи вполне очевидна, и до недавнего времени </w:t>
      </w:r>
      <w:r>
        <w:rPr>
          <w:sz w:val="28"/>
          <w:szCs w:val="28"/>
        </w:rPr>
        <w:t xml:space="preserve">широкое </w:t>
      </w:r>
      <w:r w:rsidRPr="004A2928">
        <w:rPr>
          <w:sz w:val="28"/>
          <w:szCs w:val="28"/>
        </w:rPr>
        <w:t>применение криптографии было</w:t>
      </w:r>
      <w:r>
        <w:rPr>
          <w:sz w:val="28"/>
          <w:szCs w:val="28"/>
        </w:rPr>
        <w:t xml:space="preserve"> почти</w:t>
      </w:r>
      <w:r w:rsidRPr="004A2928">
        <w:rPr>
          <w:sz w:val="28"/>
          <w:szCs w:val="28"/>
        </w:rPr>
        <w:t xml:space="preserve"> исключительно правом государства. </w:t>
      </w:r>
      <w:r>
        <w:rPr>
          <w:sz w:val="28"/>
          <w:szCs w:val="28"/>
        </w:rPr>
        <w:t>В настоящее время</w:t>
      </w:r>
      <w:r w:rsidRPr="004A2928">
        <w:rPr>
          <w:sz w:val="28"/>
          <w:szCs w:val="28"/>
        </w:rPr>
        <w:t xml:space="preserve"> большинство правительств контролирует </w:t>
      </w:r>
      <w:r>
        <w:rPr>
          <w:sz w:val="28"/>
          <w:szCs w:val="28"/>
        </w:rPr>
        <w:t>или</w:t>
      </w:r>
      <w:r w:rsidRPr="004A2928">
        <w:rPr>
          <w:sz w:val="28"/>
          <w:szCs w:val="28"/>
        </w:rPr>
        <w:t xml:space="preserve"> сами исследования в этой области, </w:t>
      </w:r>
      <w:r>
        <w:rPr>
          <w:sz w:val="28"/>
          <w:szCs w:val="28"/>
        </w:rPr>
        <w:t>или</w:t>
      </w:r>
      <w:r w:rsidRPr="004A2928">
        <w:rPr>
          <w:sz w:val="28"/>
          <w:szCs w:val="28"/>
        </w:rPr>
        <w:t xml:space="preserve"> по крайней мере производство криптографического оборудования</w:t>
      </w:r>
      <w:r>
        <w:rPr>
          <w:sz w:val="28"/>
          <w:szCs w:val="28"/>
        </w:rPr>
        <w:t xml:space="preserve"> и программного обеспечения</w:t>
      </w:r>
      <w:r w:rsidRPr="004A2928">
        <w:rPr>
          <w:sz w:val="28"/>
          <w:szCs w:val="28"/>
        </w:rPr>
        <w:t xml:space="preserve">. </w:t>
      </w:r>
      <w:r>
        <w:rPr>
          <w:sz w:val="28"/>
          <w:szCs w:val="28"/>
        </w:rPr>
        <w:t xml:space="preserve">В Республике Беларусь деятельность </w:t>
      </w:r>
      <w:r w:rsidRPr="003B795B">
        <w:rPr>
          <w:sz w:val="28"/>
          <w:szCs w:val="28"/>
        </w:rPr>
        <w:t>по технической и (или) криптографической защите информации</w:t>
      </w:r>
      <w:r>
        <w:rPr>
          <w:sz w:val="28"/>
          <w:szCs w:val="28"/>
        </w:rPr>
        <w:t xml:space="preserve"> является лицензируемой.</w:t>
      </w:r>
      <w:r w:rsidRPr="004A2928">
        <w:rPr>
          <w:sz w:val="28"/>
          <w:szCs w:val="28"/>
        </w:rPr>
        <w:t xml:space="preserve"> </w:t>
      </w:r>
      <w:r>
        <w:rPr>
          <w:sz w:val="28"/>
          <w:szCs w:val="28"/>
        </w:rPr>
        <w:t>С</w:t>
      </w:r>
      <w:r w:rsidRPr="004A2928">
        <w:rPr>
          <w:sz w:val="28"/>
          <w:szCs w:val="28"/>
        </w:rPr>
        <w:t xml:space="preserve"> началом информационного века </w:t>
      </w:r>
      <w:r>
        <w:rPr>
          <w:sz w:val="28"/>
          <w:szCs w:val="28"/>
        </w:rPr>
        <w:t>возникла</w:t>
      </w:r>
      <w:r w:rsidRPr="004A2928">
        <w:rPr>
          <w:sz w:val="28"/>
          <w:szCs w:val="28"/>
        </w:rPr>
        <w:t xml:space="preserve"> срочная необходимость использования криптографии в частном секторе. Сегодня огромное количество конфиденциальной информаци</w:t>
      </w:r>
      <w:r>
        <w:rPr>
          <w:sz w:val="28"/>
          <w:szCs w:val="28"/>
        </w:rPr>
        <w:t>и</w:t>
      </w:r>
      <w:r w:rsidRPr="004A2928">
        <w:rPr>
          <w:sz w:val="28"/>
          <w:szCs w:val="28"/>
        </w:rPr>
        <w:t xml:space="preserve"> (такой, например,</w:t>
      </w:r>
      <w:r>
        <w:rPr>
          <w:sz w:val="28"/>
          <w:szCs w:val="28"/>
        </w:rPr>
        <w:t xml:space="preserve"> как</w:t>
      </w:r>
      <w:r w:rsidRPr="004A2928">
        <w:rPr>
          <w:sz w:val="28"/>
          <w:szCs w:val="28"/>
        </w:rPr>
        <w:t xml:space="preserve"> </w:t>
      </w:r>
      <w:r>
        <w:rPr>
          <w:sz w:val="28"/>
          <w:szCs w:val="28"/>
        </w:rPr>
        <w:t>персональные данные,</w:t>
      </w:r>
      <w:r w:rsidRPr="004A2928">
        <w:rPr>
          <w:sz w:val="28"/>
          <w:szCs w:val="28"/>
        </w:rPr>
        <w:t xml:space="preserve"> истории болезней, юридические документы, данные о финансовых </w:t>
      </w:r>
      <w:r>
        <w:rPr>
          <w:sz w:val="28"/>
          <w:szCs w:val="28"/>
        </w:rPr>
        <w:t>операциях</w:t>
      </w:r>
      <w:r w:rsidRPr="004A2928">
        <w:rPr>
          <w:sz w:val="28"/>
          <w:szCs w:val="28"/>
        </w:rPr>
        <w:t xml:space="preserve">) передается между ЭВМ по обычным линиям связи. </w:t>
      </w:r>
      <w:r>
        <w:rPr>
          <w:sz w:val="28"/>
          <w:szCs w:val="28"/>
        </w:rPr>
        <w:t>Поэтому возникает необходимость обеспечения</w:t>
      </w:r>
      <w:r w:rsidRPr="004A2928">
        <w:rPr>
          <w:sz w:val="28"/>
          <w:szCs w:val="28"/>
        </w:rPr>
        <w:t xml:space="preserve"> секретности и подлинности подобной информации.</w:t>
      </w:r>
    </w:p>
    <w:p w:rsidR="00A80509" w:rsidRDefault="00A80509" w:rsidP="00AE7088">
      <w:pPr>
        <w:spacing w:line="276" w:lineRule="auto"/>
        <w:ind w:firstLine="709"/>
        <w:jc w:val="both"/>
        <w:rPr>
          <w:sz w:val="28"/>
          <w:szCs w:val="28"/>
        </w:rPr>
      </w:pPr>
      <w:r>
        <w:rPr>
          <w:sz w:val="28"/>
          <w:szCs w:val="28"/>
        </w:rPr>
        <w:t>Криптология</w:t>
      </w:r>
      <w:r w:rsidRPr="00A80509">
        <w:rPr>
          <w:sz w:val="28"/>
          <w:szCs w:val="28"/>
        </w:rPr>
        <w:t xml:space="preserve"> </w:t>
      </w:r>
      <w:r>
        <w:rPr>
          <w:sz w:val="28"/>
          <w:szCs w:val="28"/>
        </w:rPr>
        <w:t>(</w:t>
      </w:r>
      <w:r w:rsidRPr="00A80509">
        <w:rPr>
          <w:sz w:val="28"/>
          <w:szCs w:val="28"/>
        </w:rPr>
        <w:t>происходит от греч</w:t>
      </w:r>
      <w:r w:rsidR="003F3804">
        <w:rPr>
          <w:sz w:val="28"/>
          <w:szCs w:val="28"/>
        </w:rPr>
        <w:t xml:space="preserve">. </w:t>
      </w:r>
      <w:r w:rsidR="003F3804">
        <w:rPr>
          <w:sz w:val="28"/>
          <w:szCs w:val="28"/>
          <w:lang w:val="en-US"/>
        </w:rPr>
        <w:t>kryptos</w:t>
      </w:r>
      <w:r w:rsidRPr="00A80509">
        <w:rPr>
          <w:sz w:val="28"/>
          <w:szCs w:val="28"/>
        </w:rPr>
        <w:t xml:space="preserve"> </w:t>
      </w:r>
      <w:r w:rsidR="003F3804" w:rsidRPr="00A80509">
        <w:rPr>
          <w:sz w:val="28"/>
          <w:szCs w:val="28"/>
        </w:rPr>
        <w:t>–</w:t>
      </w:r>
      <w:r w:rsidRPr="00A80509">
        <w:rPr>
          <w:sz w:val="28"/>
          <w:szCs w:val="28"/>
        </w:rPr>
        <w:t>тайный</w:t>
      </w:r>
      <w:r w:rsidR="003F3804">
        <w:rPr>
          <w:sz w:val="28"/>
          <w:szCs w:val="28"/>
        </w:rPr>
        <w:t xml:space="preserve"> и </w:t>
      </w:r>
      <w:r w:rsidR="003F3804">
        <w:rPr>
          <w:sz w:val="28"/>
          <w:szCs w:val="28"/>
          <w:lang w:val="en-US"/>
        </w:rPr>
        <w:t>logos</w:t>
      </w:r>
      <w:r w:rsidR="003F3804" w:rsidRPr="003F3804">
        <w:rPr>
          <w:sz w:val="28"/>
          <w:szCs w:val="28"/>
        </w:rPr>
        <w:t xml:space="preserve"> </w:t>
      </w:r>
      <w:r w:rsidR="003F3804" w:rsidRPr="00A80509">
        <w:rPr>
          <w:sz w:val="28"/>
          <w:szCs w:val="28"/>
        </w:rPr>
        <w:t>–</w:t>
      </w:r>
      <w:r w:rsidR="003F3804" w:rsidRPr="003F3804">
        <w:rPr>
          <w:sz w:val="28"/>
          <w:szCs w:val="28"/>
        </w:rPr>
        <w:t xml:space="preserve"> </w:t>
      </w:r>
      <w:r w:rsidRPr="00A80509">
        <w:rPr>
          <w:sz w:val="28"/>
          <w:szCs w:val="28"/>
        </w:rPr>
        <w:t>слово</w:t>
      </w:r>
      <w:r>
        <w:rPr>
          <w:sz w:val="28"/>
          <w:szCs w:val="28"/>
        </w:rPr>
        <w:t>) – наука о шифров</w:t>
      </w:r>
      <w:r w:rsidR="004A2928">
        <w:rPr>
          <w:sz w:val="28"/>
          <w:szCs w:val="28"/>
        </w:rPr>
        <w:t>а</w:t>
      </w:r>
      <w:r>
        <w:rPr>
          <w:sz w:val="28"/>
          <w:szCs w:val="28"/>
        </w:rPr>
        <w:t>нии и дешифровании.</w:t>
      </w:r>
    </w:p>
    <w:p w:rsidR="00A80509" w:rsidRDefault="00A80509" w:rsidP="00AE7088">
      <w:pPr>
        <w:spacing w:line="276" w:lineRule="auto"/>
        <w:ind w:firstLine="709"/>
        <w:jc w:val="both"/>
        <w:rPr>
          <w:sz w:val="28"/>
          <w:szCs w:val="28"/>
        </w:rPr>
      </w:pPr>
      <w:r w:rsidRPr="00A80509">
        <w:rPr>
          <w:sz w:val="28"/>
          <w:szCs w:val="28"/>
        </w:rPr>
        <w:t xml:space="preserve">Шифрование – метод, используемый для преобразования </w:t>
      </w:r>
      <w:r>
        <w:rPr>
          <w:sz w:val="28"/>
          <w:szCs w:val="28"/>
        </w:rPr>
        <w:t xml:space="preserve">исходных </w:t>
      </w:r>
      <w:r w:rsidRPr="00A80509">
        <w:rPr>
          <w:sz w:val="28"/>
          <w:szCs w:val="28"/>
        </w:rPr>
        <w:t xml:space="preserve">данных в </w:t>
      </w:r>
      <w:r>
        <w:rPr>
          <w:sz w:val="28"/>
          <w:szCs w:val="28"/>
        </w:rPr>
        <w:t>за</w:t>
      </w:r>
      <w:r w:rsidRPr="00A80509">
        <w:rPr>
          <w:sz w:val="28"/>
          <w:szCs w:val="28"/>
        </w:rPr>
        <w:t>шифрованный текст</w:t>
      </w:r>
      <w:r>
        <w:rPr>
          <w:sz w:val="28"/>
          <w:szCs w:val="28"/>
        </w:rPr>
        <w:t xml:space="preserve"> (криптограмму)</w:t>
      </w:r>
      <w:r w:rsidRPr="00A80509">
        <w:rPr>
          <w:sz w:val="28"/>
          <w:szCs w:val="28"/>
        </w:rPr>
        <w:t xml:space="preserve"> для того, чтобы они </w:t>
      </w:r>
      <w:r>
        <w:rPr>
          <w:sz w:val="28"/>
          <w:szCs w:val="28"/>
        </w:rPr>
        <w:t>могли быть прочитаны</w:t>
      </w:r>
      <w:r w:rsidRPr="00A80509">
        <w:rPr>
          <w:sz w:val="28"/>
          <w:szCs w:val="28"/>
        </w:rPr>
        <w:t xml:space="preserve"> только пользователем, обладающим соответствующим ключом шифрования для расшифров</w:t>
      </w:r>
      <w:r w:rsidR="00145FD8">
        <w:rPr>
          <w:sz w:val="28"/>
          <w:szCs w:val="28"/>
        </w:rPr>
        <w:t>ания</w:t>
      </w:r>
      <w:r w:rsidRPr="00A80509">
        <w:rPr>
          <w:sz w:val="28"/>
          <w:szCs w:val="28"/>
        </w:rPr>
        <w:t xml:space="preserve"> содержимого.</w:t>
      </w:r>
    </w:p>
    <w:p w:rsidR="00145FD8" w:rsidRDefault="00A80509" w:rsidP="00AE7088">
      <w:pPr>
        <w:spacing w:line="276" w:lineRule="auto"/>
        <w:ind w:firstLine="709"/>
        <w:jc w:val="both"/>
        <w:rPr>
          <w:sz w:val="28"/>
          <w:szCs w:val="28"/>
        </w:rPr>
      </w:pPr>
      <w:r w:rsidRPr="00A80509">
        <w:rPr>
          <w:sz w:val="28"/>
          <w:szCs w:val="28"/>
        </w:rPr>
        <w:t>Криптология делится на две части: криптографию (шифрование) и криптоанализ. Киптограф</w:t>
      </w:r>
      <w:r w:rsidR="00145FD8">
        <w:rPr>
          <w:sz w:val="28"/>
          <w:szCs w:val="28"/>
        </w:rPr>
        <w:t>ия</w:t>
      </w:r>
      <w:r w:rsidRPr="00A80509">
        <w:rPr>
          <w:sz w:val="28"/>
          <w:szCs w:val="28"/>
        </w:rPr>
        <w:t xml:space="preserve"> </w:t>
      </w:r>
      <w:r w:rsidR="00145FD8">
        <w:rPr>
          <w:sz w:val="28"/>
          <w:szCs w:val="28"/>
        </w:rPr>
        <w:t>занимается разработкой</w:t>
      </w:r>
      <w:r w:rsidRPr="00A80509">
        <w:rPr>
          <w:sz w:val="28"/>
          <w:szCs w:val="28"/>
        </w:rPr>
        <w:t xml:space="preserve"> метод</w:t>
      </w:r>
      <w:r w:rsidR="00145FD8">
        <w:rPr>
          <w:sz w:val="28"/>
          <w:szCs w:val="28"/>
        </w:rPr>
        <w:t>ов</w:t>
      </w:r>
      <w:r w:rsidRPr="00A80509">
        <w:rPr>
          <w:sz w:val="28"/>
          <w:szCs w:val="28"/>
        </w:rPr>
        <w:t xml:space="preserve"> обеспечения секретности и (или) аутентичности (подлинности) сообщений. Криптоанали</w:t>
      </w:r>
      <w:r w:rsidR="00145FD8">
        <w:rPr>
          <w:sz w:val="28"/>
          <w:szCs w:val="28"/>
        </w:rPr>
        <w:t>з</w:t>
      </w:r>
      <w:r w:rsidRPr="00A80509">
        <w:rPr>
          <w:sz w:val="28"/>
          <w:szCs w:val="28"/>
        </w:rPr>
        <w:t xml:space="preserve"> </w:t>
      </w:r>
      <w:r w:rsidR="00145FD8">
        <w:rPr>
          <w:sz w:val="28"/>
          <w:szCs w:val="28"/>
        </w:rPr>
        <w:t>предназначен для решения</w:t>
      </w:r>
      <w:r w:rsidRPr="00A80509">
        <w:rPr>
          <w:sz w:val="28"/>
          <w:szCs w:val="28"/>
        </w:rPr>
        <w:t xml:space="preserve"> обратн</w:t>
      </w:r>
      <w:r w:rsidR="00145FD8">
        <w:rPr>
          <w:sz w:val="28"/>
          <w:szCs w:val="28"/>
        </w:rPr>
        <w:t>ой</w:t>
      </w:r>
      <w:r w:rsidRPr="00A80509">
        <w:rPr>
          <w:sz w:val="28"/>
          <w:szCs w:val="28"/>
        </w:rPr>
        <w:t xml:space="preserve"> задач</w:t>
      </w:r>
      <w:r w:rsidR="00145FD8">
        <w:rPr>
          <w:sz w:val="28"/>
          <w:szCs w:val="28"/>
        </w:rPr>
        <w:t>и –</w:t>
      </w:r>
      <w:r w:rsidRPr="00A80509">
        <w:rPr>
          <w:sz w:val="28"/>
          <w:szCs w:val="28"/>
        </w:rPr>
        <w:t xml:space="preserve"> раскры</w:t>
      </w:r>
      <w:r w:rsidR="00145FD8">
        <w:rPr>
          <w:sz w:val="28"/>
          <w:szCs w:val="28"/>
        </w:rPr>
        <w:t>тия (взлома)</w:t>
      </w:r>
      <w:r w:rsidRPr="00A80509">
        <w:rPr>
          <w:sz w:val="28"/>
          <w:szCs w:val="28"/>
        </w:rPr>
        <w:t xml:space="preserve"> шифр</w:t>
      </w:r>
      <w:r w:rsidR="00145FD8">
        <w:rPr>
          <w:sz w:val="28"/>
          <w:szCs w:val="28"/>
        </w:rPr>
        <w:t>а с целью получения возможности несанкционированного чтения зашифрованного сообщения или осмысленной подделки такого сообщения</w:t>
      </w:r>
      <w:r w:rsidRPr="00A80509">
        <w:rPr>
          <w:sz w:val="28"/>
          <w:szCs w:val="28"/>
        </w:rPr>
        <w:t>.</w:t>
      </w:r>
      <w:r w:rsidR="00B21426">
        <w:rPr>
          <w:sz w:val="28"/>
          <w:szCs w:val="28"/>
        </w:rPr>
        <w:t xml:space="preserve"> Кроме того, криптоанализ применяют при исследовании шифров с целью улучшения их свойств, например криптографической стойкости.</w:t>
      </w:r>
    </w:p>
    <w:p w:rsidR="00B21426" w:rsidRDefault="00A80509" w:rsidP="00AE7088">
      <w:pPr>
        <w:spacing w:line="276" w:lineRule="auto"/>
        <w:ind w:firstLine="709"/>
        <w:jc w:val="both"/>
        <w:rPr>
          <w:sz w:val="28"/>
          <w:szCs w:val="28"/>
        </w:rPr>
      </w:pPr>
      <w:r w:rsidRPr="00A80509">
        <w:rPr>
          <w:sz w:val="28"/>
          <w:szCs w:val="28"/>
        </w:rPr>
        <w:t xml:space="preserve">Исходное сообщение, </w:t>
      </w:r>
      <w:r w:rsidR="00B21426">
        <w:rPr>
          <w:sz w:val="28"/>
          <w:szCs w:val="28"/>
        </w:rPr>
        <w:t>подлежащее зашифрованию,</w:t>
      </w:r>
      <w:r w:rsidRPr="00A80509">
        <w:rPr>
          <w:sz w:val="28"/>
          <w:szCs w:val="28"/>
        </w:rPr>
        <w:t xml:space="preserve"> называется открытым текстом сообщения или просто открытым текстом, а результат </w:t>
      </w:r>
      <w:r w:rsidR="00B21426">
        <w:rPr>
          <w:sz w:val="28"/>
          <w:szCs w:val="28"/>
        </w:rPr>
        <w:t>зашифрования</w:t>
      </w:r>
      <w:r w:rsidRPr="00A80509">
        <w:rPr>
          <w:sz w:val="28"/>
          <w:szCs w:val="28"/>
        </w:rPr>
        <w:t xml:space="preserve"> </w:t>
      </w:r>
      <w:r w:rsidR="00B21426" w:rsidRPr="00A80509">
        <w:rPr>
          <w:sz w:val="28"/>
          <w:szCs w:val="28"/>
        </w:rPr>
        <w:t>–</w:t>
      </w:r>
      <w:r w:rsidRPr="00A80509">
        <w:rPr>
          <w:sz w:val="28"/>
          <w:szCs w:val="28"/>
        </w:rPr>
        <w:t xml:space="preserve"> шифрованным текстом сообщения </w:t>
      </w:r>
      <w:r w:rsidR="00E932B7" w:rsidRPr="00A80509">
        <w:rPr>
          <w:sz w:val="28"/>
          <w:szCs w:val="28"/>
        </w:rPr>
        <w:t xml:space="preserve">– </w:t>
      </w:r>
      <w:r w:rsidR="008062AF">
        <w:rPr>
          <w:sz w:val="28"/>
          <w:szCs w:val="28"/>
        </w:rPr>
        <w:t xml:space="preserve">зашифрованным текстом, </w:t>
      </w:r>
      <w:r w:rsidRPr="00A80509">
        <w:rPr>
          <w:sz w:val="28"/>
          <w:szCs w:val="28"/>
        </w:rPr>
        <w:t>шифртекстом, или криптограммой.</w:t>
      </w:r>
    </w:p>
    <w:p w:rsidR="00B21426" w:rsidRDefault="00B21426" w:rsidP="00AE7088">
      <w:pPr>
        <w:spacing w:line="276" w:lineRule="auto"/>
        <w:ind w:firstLine="709"/>
        <w:jc w:val="both"/>
        <w:rPr>
          <w:sz w:val="28"/>
          <w:szCs w:val="28"/>
        </w:rPr>
      </w:pPr>
      <w:r>
        <w:rPr>
          <w:sz w:val="28"/>
          <w:szCs w:val="28"/>
        </w:rPr>
        <w:t xml:space="preserve">Текстом называют упорядоченный набор элементов алфавита. </w:t>
      </w:r>
    </w:p>
    <w:p w:rsidR="00B21426" w:rsidRDefault="00B21426" w:rsidP="00AE7088">
      <w:pPr>
        <w:spacing w:line="276" w:lineRule="auto"/>
        <w:ind w:firstLine="709"/>
        <w:jc w:val="both"/>
        <w:rPr>
          <w:sz w:val="28"/>
          <w:szCs w:val="28"/>
        </w:rPr>
      </w:pPr>
      <w:r w:rsidRPr="00B21426">
        <w:rPr>
          <w:sz w:val="28"/>
          <w:szCs w:val="28"/>
        </w:rPr>
        <w:lastRenderedPageBreak/>
        <w:t xml:space="preserve">Алфавит </w:t>
      </w:r>
      <w:r w:rsidRPr="00A80509">
        <w:rPr>
          <w:sz w:val="28"/>
          <w:szCs w:val="28"/>
        </w:rPr>
        <w:t>–</w:t>
      </w:r>
      <w:r w:rsidRPr="00B21426">
        <w:rPr>
          <w:sz w:val="28"/>
          <w:szCs w:val="28"/>
        </w:rPr>
        <w:t xml:space="preserve"> конечное множество</w:t>
      </w:r>
      <w:r w:rsidR="005A57BE">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n</m:t>
            </m:r>
          </m:sub>
        </m:sSub>
      </m:oMath>
      <w:r w:rsidR="005A57BE">
        <w:rPr>
          <w:sz w:val="28"/>
          <w:szCs w:val="28"/>
        </w:rPr>
        <w:t>,</w:t>
      </w:r>
      <w:r w:rsidRPr="00B21426">
        <w:rPr>
          <w:sz w:val="28"/>
          <w:szCs w:val="28"/>
        </w:rPr>
        <w:t xml:space="preserve"> используемых для кодирования информации знаков</w:t>
      </w:r>
      <w:r w:rsidR="005A57BE">
        <w:rPr>
          <w:sz w:val="28"/>
          <w:szCs w:val="28"/>
        </w:rPr>
        <w:t xml:space="preserve">, где </w:t>
      </w:r>
      <w:r w:rsidR="005A57BE" w:rsidRPr="003F3804">
        <w:rPr>
          <w:sz w:val="28"/>
          <w:szCs w:val="28"/>
          <w:lang w:val="en-US"/>
        </w:rPr>
        <w:t>n</w:t>
      </w:r>
      <w:r w:rsidR="005A57BE">
        <w:rPr>
          <w:sz w:val="28"/>
          <w:szCs w:val="28"/>
        </w:rPr>
        <w:t xml:space="preserve"> </w:t>
      </w:r>
      <w:r w:rsidR="005A57BE" w:rsidRPr="00A80509">
        <w:rPr>
          <w:sz w:val="28"/>
          <w:szCs w:val="28"/>
        </w:rPr>
        <w:t>–</w:t>
      </w:r>
      <w:r w:rsidR="005A57BE" w:rsidRPr="005A57BE">
        <w:rPr>
          <w:sz w:val="28"/>
          <w:szCs w:val="28"/>
        </w:rPr>
        <w:t xml:space="preserve"> </w:t>
      </w:r>
      <w:r w:rsidR="005A57BE">
        <w:rPr>
          <w:sz w:val="28"/>
          <w:szCs w:val="28"/>
        </w:rPr>
        <w:t>мощность алфавита</w:t>
      </w:r>
      <w:r w:rsidRPr="00B21426">
        <w:rPr>
          <w:sz w:val="28"/>
          <w:szCs w:val="28"/>
        </w:rPr>
        <w:t>.</w:t>
      </w:r>
    </w:p>
    <w:p w:rsidR="00B21426" w:rsidRDefault="00B21426" w:rsidP="00AE7088">
      <w:pPr>
        <w:spacing w:line="276" w:lineRule="auto"/>
        <w:ind w:firstLine="709"/>
        <w:jc w:val="both"/>
        <w:rPr>
          <w:sz w:val="28"/>
          <w:szCs w:val="28"/>
        </w:rPr>
      </w:pPr>
      <w:r>
        <w:rPr>
          <w:sz w:val="28"/>
          <w:szCs w:val="28"/>
        </w:rPr>
        <w:t>В современных информационных системах используют большое разнообразие алфавитов, например:</w:t>
      </w:r>
    </w:p>
    <w:p w:rsidR="005A57BE" w:rsidRPr="005A57BE" w:rsidRDefault="005A57BE" w:rsidP="00AE7088">
      <w:pPr>
        <w:spacing w:line="276" w:lineRule="auto"/>
        <w:ind w:firstLine="709"/>
        <w:jc w:val="both"/>
        <w:rPr>
          <w:sz w:val="28"/>
          <w:szCs w:val="28"/>
        </w:rPr>
      </w:pPr>
      <w:r w:rsidRPr="00A80509">
        <w:rPr>
          <w:sz w:val="28"/>
          <w:szCs w:val="28"/>
        </w:rPr>
        <w:t>–</w:t>
      </w:r>
      <w:r>
        <w:rPr>
          <w:sz w:val="28"/>
          <w:szCs w:val="28"/>
        </w:rPr>
        <w:t xml:space="preserve"> алфавит </w:t>
      </w: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26</m:t>
            </m:r>
          </m:sub>
        </m:sSub>
      </m:oMath>
      <w:r>
        <w:rPr>
          <w:sz w:val="28"/>
          <w:szCs w:val="28"/>
        </w:rPr>
        <w:t xml:space="preserve"> </w:t>
      </w:r>
      <w:r w:rsidRPr="00A80509">
        <w:rPr>
          <w:sz w:val="28"/>
          <w:szCs w:val="28"/>
        </w:rPr>
        <w:t>–</w:t>
      </w:r>
      <w:r>
        <w:rPr>
          <w:sz w:val="28"/>
          <w:szCs w:val="28"/>
        </w:rPr>
        <w:t xml:space="preserve"> 26 буквы латинского алфавита;</w:t>
      </w:r>
    </w:p>
    <w:p w:rsidR="00B21426" w:rsidRPr="005A57BE" w:rsidRDefault="005A57BE" w:rsidP="00AE7088">
      <w:pPr>
        <w:spacing w:line="276" w:lineRule="auto"/>
        <w:ind w:firstLine="709"/>
        <w:jc w:val="both"/>
        <w:rPr>
          <w:sz w:val="28"/>
          <w:szCs w:val="28"/>
        </w:rPr>
      </w:pPr>
      <w:r w:rsidRPr="00A80509">
        <w:rPr>
          <w:sz w:val="28"/>
          <w:szCs w:val="28"/>
        </w:rPr>
        <w:t>–</w:t>
      </w:r>
      <w:r>
        <w:rPr>
          <w:sz w:val="28"/>
          <w:szCs w:val="28"/>
        </w:rPr>
        <w:t xml:space="preserve"> алфавит </w:t>
      </w: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32</m:t>
            </m:r>
          </m:sub>
        </m:sSub>
      </m:oMath>
      <w:r>
        <w:rPr>
          <w:sz w:val="28"/>
          <w:szCs w:val="28"/>
        </w:rPr>
        <w:t xml:space="preserve"> </w:t>
      </w:r>
      <w:r w:rsidRPr="00A80509">
        <w:rPr>
          <w:sz w:val="28"/>
          <w:szCs w:val="28"/>
        </w:rPr>
        <w:t>–</w:t>
      </w:r>
      <w:r>
        <w:rPr>
          <w:sz w:val="28"/>
          <w:szCs w:val="28"/>
        </w:rPr>
        <w:t xml:space="preserve"> 32 буквы алфавита русского языка;</w:t>
      </w:r>
    </w:p>
    <w:p w:rsidR="005A57BE" w:rsidRDefault="00904455" w:rsidP="00AE7088">
      <w:pPr>
        <w:spacing w:line="276" w:lineRule="auto"/>
        <w:ind w:firstLine="709"/>
        <w:jc w:val="both"/>
        <w:rPr>
          <w:sz w:val="28"/>
          <w:szCs w:val="28"/>
        </w:rPr>
      </w:pPr>
      <w:r w:rsidRPr="00A80509">
        <w:rPr>
          <w:sz w:val="28"/>
          <w:szCs w:val="28"/>
        </w:rPr>
        <w:t>–</w:t>
      </w:r>
      <w:r>
        <w:rPr>
          <w:sz w:val="28"/>
          <w:szCs w:val="28"/>
        </w:rPr>
        <w:t xml:space="preserve"> алфавит </w:t>
      </w: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44</m:t>
            </m:r>
          </m:sub>
        </m:sSub>
      </m:oMath>
      <w:r>
        <w:rPr>
          <w:sz w:val="28"/>
          <w:szCs w:val="28"/>
        </w:rPr>
        <w:t xml:space="preserve"> </w:t>
      </w:r>
      <w:r w:rsidRPr="00A80509">
        <w:rPr>
          <w:sz w:val="28"/>
          <w:szCs w:val="28"/>
        </w:rPr>
        <w:t>–</w:t>
      </w:r>
      <w:r>
        <w:rPr>
          <w:sz w:val="28"/>
          <w:szCs w:val="28"/>
        </w:rPr>
        <w:t xml:space="preserve"> </w:t>
      </w:r>
      <w:r w:rsidRPr="00904455">
        <w:rPr>
          <w:sz w:val="28"/>
          <w:szCs w:val="28"/>
        </w:rPr>
        <w:t>43 буквы алфавита русского</w:t>
      </w:r>
      <w:r>
        <w:rPr>
          <w:sz w:val="28"/>
          <w:szCs w:val="28"/>
        </w:rPr>
        <w:t xml:space="preserve"> языка</w:t>
      </w:r>
      <w:r w:rsidRPr="00904455">
        <w:rPr>
          <w:sz w:val="28"/>
          <w:szCs w:val="28"/>
        </w:rPr>
        <w:t>, знаки препинания и пробела</w:t>
      </w:r>
      <w:r>
        <w:rPr>
          <w:sz w:val="28"/>
          <w:szCs w:val="28"/>
        </w:rPr>
        <w:t>;</w:t>
      </w:r>
    </w:p>
    <w:p w:rsidR="00904455" w:rsidRDefault="00904455" w:rsidP="00AE7088">
      <w:pPr>
        <w:spacing w:line="276" w:lineRule="auto"/>
        <w:ind w:firstLine="709"/>
        <w:jc w:val="both"/>
        <w:rPr>
          <w:sz w:val="28"/>
          <w:szCs w:val="28"/>
        </w:rPr>
      </w:pPr>
      <w:r w:rsidRPr="00A80509">
        <w:rPr>
          <w:sz w:val="28"/>
          <w:szCs w:val="28"/>
        </w:rPr>
        <w:t>–</w:t>
      </w:r>
      <w:r>
        <w:rPr>
          <w:sz w:val="28"/>
          <w:szCs w:val="28"/>
        </w:rPr>
        <w:t xml:space="preserve"> алфавит </w:t>
      </w: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256</m:t>
            </m:r>
          </m:sub>
        </m:sSub>
      </m:oMath>
      <w:r>
        <w:rPr>
          <w:sz w:val="28"/>
          <w:szCs w:val="28"/>
        </w:rPr>
        <w:t xml:space="preserve"> </w:t>
      </w:r>
      <w:r w:rsidRPr="00A80509">
        <w:rPr>
          <w:sz w:val="28"/>
          <w:szCs w:val="28"/>
        </w:rPr>
        <w:t>–</w:t>
      </w:r>
      <w:r>
        <w:rPr>
          <w:sz w:val="28"/>
          <w:szCs w:val="28"/>
        </w:rPr>
        <w:t xml:space="preserve"> </w:t>
      </w:r>
      <w:r w:rsidRPr="00904455">
        <w:rPr>
          <w:sz w:val="28"/>
          <w:szCs w:val="28"/>
        </w:rPr>
        <w:t>символы стандартны</w:t>
      </w:r>
      <w:r>
        <w:rPr>
          <w:sz w:val="28"/>
          <w:szCs w:val="28"/>
        </w:rPr>
        <w:t>х</w:t>
      </w:r>
      <w:r w:rsidRPr="00904455">
        <w:rPr>
          <w:sz w:val="28"/>
          <w:szCs w:val="28"/>
        </w:rPr>
        <w:t xml:space="preserve"> код</w:t>
      </w:r>
      <w:r>
        <w:rPr>
          <w:sz w:val="28"/>
          <w:szCs w:val="28"/>
        </w:rPr>
        <w:t>ов</w:t>
      </w:r>
      <w:r w:rsidRPr="00904455">
        <w:rPr>
          <w:sz w:val="28"/>
          <w:szCs w:val="28"/>
        </w:rPr>
        <w:t xml:space="preserve"> ASCII и КОИ-8;</w:t>
      </w:r>
    </w:p>
    <w:p w:rsidR="00904455" w:rsidRDefault="00904455" w:rsidP="00AE7088">
      <w:pPr>
        <w:spacing w:line="276" w:lineRule="auto"/>
        <w:ind w:firstLine="709"/>
        <w:jc w:val="both"/>
        <w:rPr>
          <w:sz w:val="28"/>
          <w:szCs w:val="28"/>
        </w:rPr>
      </w:pPr>
      <w:r w:rsidRPr="00A80509">
        <w:rPr>
          <w:sz w:val="28"/>
          <w:szCs w:val="28"/>
        </w:rPr>
        <w:t>–</w:t>
      </w:r>
      <w:r>
        <w:rPr>
          <w:sz w:val="28"/>
          <w:szCs w:val="28"/>
        </w:rPr>
        <w:t xml:space="preserve"> алфавит </w:t>
      </w: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2</m:t>
            </m:r>
          </m:sub>
        </m:sSub>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0,1</m:t>
            </m:r>
          </m:e>
        </m:d>
      </m:oMath>
      <w:r>
        <w:rPr>
          <w:sz w:val="28"/>
          <w:szCs w:val="28"/>
        </w:rPr>
        <w:t xml:space="preserve"> </w:t>
      </w:r>
      <w:r w:rsidRPr="00A80509">
        <w:rPr>
          <w:sz w:val="28"/>
          <w:szCs w:val="28"/>
        </w:rPr>
        <w:t>–</w:t>
      </w:r>
      <w:r>
        <w:rPr>
          <w:sz w:val="28"/>
          <w:szCs w:val="28"/>
        </w:rPr>
        <w:t xml:space="preserve"> двоичный алфавит;</w:t>
      </w:r>
    </w:p>
    <w:p w:rsidR="00904455" w:rsidRDefault="00904455" w:rsidP="00AE7088">
      <w:pPr>
        <w:spacing w:line="276" w:lineRule="auto"/>
        <w:ind w:firstLine="709"/>
        <w:jc w:val="both"/>
        <w:rPr>
          <w:sz w:val="28"/>
          <w:szCs w:val="28"/>
        </w:rPr>
      </w:pPr>
      <w:r w:rsidRPr="00A80509">
        <w:rPr>
          <w:sz w:val="28"/>
          <w:szCs w:val="28"/>
        </w:rPr>
        <w:t>–</w:t>
      </w:r>
      <w:r>
        <w:rPr>
          <w:sz w:val="28"/>
          <w:szCs w:val="28"/>
        </w:rPr>
        <w:t xml:space="preserve"> шестнадцатеричный алфавит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16</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0,1,2,3,4,5,6,7,8,9,</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E</m:t>
            </m:r>
            <m:r>
              <w:rPr>
                <w:rFonts w:ascii="Cambria Math" w:hAnsi="Cambria Math"/>
                <w:sz w:val="28"/>
                <w:szCs w:val="28"/>
              </w:rPr>
              <m:t>,</m:t>
            </m:r>
            <m:r>
              <w:rPr>
                <w:rFonts w:ascii="Cambria Math" w:hAnsi="Cambria Math"/>
                <w:sz w:val="28"/>
                <w:szCs w:val="28"/>
                <w:lang w:val="en-US"/>
              </w:rPr>
              <m:t>F</m:t>
            </m:r>
          </m:e>
        </m:d>
      </m:oMath>
      <w:r>
        <w:rPr>
          <w:sz w:val="28"/>
          <w:szCs w:val="28"/>
        </w:rPr>
        <w:t>, и т.</w:t>
      </w:r>
      <w:r w:rsidR="003F3804" w:rsidRPr="003F3804">
        <w:rPr>
          <w:sz w:val="28"/>
          <w:szCs w:val="28"/>
        </w:rPr>
        <w:t xml:space="preserve"> </w:t>
      </w:r>
      <w:r>
        <w:rPr>
          <w:sz w:val="28"/>
          <w:szCs w:val="28"/>
        </w:rPr>
        <w:t>д.</w:t>
      </w:r>
    </w:p>
    <w:p w:rsidR="008062AF" w:rsidRDefault="00A80509" w:rsidP="00AE7088">
      <w:pPr>
        <w:spacing w:line="276" w:lineRule="auto"/>
        <w:ind w:firstLine="709"/>
        <w:jc w:val="both"/>
        <w:rPr>
          <w:sz w:val="28"/>
          <w:szCs w:val="28"/>
        </w:rPr>
      </w:pPr>
      <w:r w:rsidRPr="00A80509">
        <w:rPr>
          <w:sz w:val="28"/>
          <w:szCs w:val="28"/>
        </w:rPr>
        <w:t xml:space="preserve">Для </w:t>
      </w:r>
      <w:r w:rsidR="008062AF">
        <w:rPr>
          <w:sz w:val="28"/>
          <w:szCs w:val="28"/>
        </w:rPr>
        <w:t xml:space="preserve">обеспечения </w:t>
      </w:r>
      <w:r w:rsidRPr="00A80509">
        <w:rPr>
          <w:sz w:val="28"/>
          <w:szCs w:val="28"/>
        </w:rPr>
        <w:t>процессо</w:t>
      </w:r>
      <w:r w:rsidR="008062AF">
        <w:rPr>
          <w:sz w:val="28"/>
          <w:szCs w:val="28"/>
        </w:rPr>
        <w:t>в</w:t>
      </w:r>
      <w:r w:rsidRPr="00A80509">
        <w:rPr>
          <w:sz w:val="28"/>
          <w:szCs w:val="28"/>
        </w:rPr>
        <w:t xml:space="preserve"> </w:t>
      </w:r>
      <w:r w:rsidR="008062AF">
        <w:rPr>
          <w:sz w:val="28"/>
          <w:szCs w:val="28"/>
        </w:rPr>
        <w:t>за</w:t>
      </w:r>
      <w:r w:rsidRPr="00A80509">
        <w:rPr>
          <w:sz w:val="28"/>
          <w:szCs w:val="28"/>
        </w:rPr>
        <w:t>шифрования</w:t>
      </w:r>
      <w:r w:rsidR="008062AF">
        <w:rPr>
          <w:sz w:val="28"/>
          <w:szCs w:val="28"/>
        </w:rPr>
        <w:t xml:space="preserve"> и расшифрования</w:t>
      </w:r>
      <w:r w:rsidRPr="00A80509">
        <w:rPr>
          <w:sz w:val="28"/>
          <w:szCs w:val="28"/>
        </w:rPr>
        <w:t xml:space="preserve"> </w:t>
      </w:r>
      <w:r w:rsidR="008062AF">
        <w:rPr>
          <w:sz w:val="28"/>
          <w:szCs w:val="28"/>
        </w:rPr>
        <w:t>в симметричных системах шифрования использую</w:t>
      </w:r>
      <w:r w:rsidRPr="00A80509">
        <w:rPr>
          <w:sz w:val="28"/>
          <w:szCs w:val="28"/>
        </w:rPr>
        <w:t xml:space="preserve">т </w:t>
      </w:r>
      <w:r w:rsidR="008062AF">
        <w:rPr>
          <w:sz w:val="28"/>
          <w:szCs w:val="28"/>
        </w:rPr>
        <w:t>некоторую секретную информацию, называемую</w:t>
      </w:r>
      <w:r w:rsidRPr="00A80509">
        <w:rPr>
          <w:sz w:val="28"/>
          <w:szCs w:val="28"/>
        </w:rPr>
        <w:t xml:space="preserve"> </w:t>
      </w:r>
      <w:r w:rsidR="008062AF" w:rsidRPr="00A80509">
        <w:rPr>
          <w:sz w:val="28"/>
          <w:szCs w:val="28"/>
        </w:rPr>
        <w:t>ключ</w:t>
      </w:r>
      <w:r w:rsidR="008062AF">
        <w:rPr>
          <w:sz w:val="28"/>
          <w:szCs w:val="28"/>
        </w:rPr>
        <w:t>ом</w:t>
      </w:r>
      <w:r w:rsidRPr="00A80509">
        <w:rPr>
          <w:sz w:val="28"/>
          <w:szCs w:val="28"/>
        </w:rPr>
        <w:t>.</w:t>
      </w:r>
    </w:p>
    <w:p w:rsidR="00900A71" w:rsidRDefault="00900A71" w:rsidP="00AE7088">
      <w:pPr>
        <w:spacing w:line="276" w:lineRule="auto"/>
        <w:ind w:firstLine="709"/>
        <w:jc w:val="both"/>
        <w:rPr>
          <w:sz w:val="28"/>
          <w:szCs w:val="28"/>
        </w:rPr>
      </w:pPr>
      <w:r>
        <w:rPr>
          <w:sz w:val="28"/>
          <w:szCs w:val="28"/>
        </w:rPr>
        <w:t>Процедур</w:t>
      </w:r>
      <w:r w:rsidR="003F3804">
        <w:rPr>
          <w:sz w:val="28"/>
          <w:szCs w:val="28"/>
        </w:rPr>
        <w:t>у,</w:t>
      </w:r>
      <w:r>
        <w:rPr>
          <w:sz w:val="28"/>
          <w:szCs w:val="28"/>
        </w:rPr>
        <w:t xml:space="preserve"> с помощью которой из открытого текста получают криптограмму и наоборот</w:t>
      </w:r>
      <w:r w:rsidR="003F3804">
        <w:rPr>
          <w:sz w:val="28"/>
          <w:szCs w:val="28"/>
        </w:rPr>
        <w:t>,</w:t>
      </w:r>
      <w:r>
        <w:rPr>
          <w:sz w:val="28"/>
          <w:szCs w:val="28"/>
        </w:rPr>
        <w:t xml:space="preserve"> называют криптографическим преобразованием.</w:t>
      </w:r>
    </w:p>
    <w:p w:rsidR="00900A71" w:rsidRPr="003F3804" w:rsidRDefault="00900A71" w:rsidP="00AE7088">
      <w:pPr>
        <w:spacing w:line="276" w:lineRule="auto"/>
        <w:ind w:firstLine="709"/>
        <w:jc w:val="both"/>
        <w:rPr>
          <w:sz w:val="28"/>
          <w:szCs w:val="28"/>
        </w:rPr>
      </w:pPr>
      <w:r w:rsidRPr="003F3804">
        <w:rPr>
          <w:sz w:val="28"/>
          <w:szCs w:val="28"/>
        </w:rPr>
        <w:t xml:space="preserve">Криптографическая система представляет собой семейство </w:t>
      </w:r>
      <w:r w:rsidR="00F53581" w:rsidRPr="003F3804">
        <w:rPr>
          <w:sz w:val="28"/>
          <w:szCs w:val="28"/>
          <w:lang w:val="en-US"/>
        </w:rPr>
        <w:t>T</w:t>
      </w:r>
      <w:r w:rsidRPr="003F3804">
        <w:rPr>
          <w:sz w:val="28"/>
          <w:szCs w:val="28"/>
        </w:rPr>
        <w:t xml:space="preserve"> преобразований текста. Члены этого семейства индексируются каким-нибудь символом, например k. Параметр k является ключом. Пространство ключей K </w:t>
      </w:r>
      <w:r w:rsidR="00F53581" w:rsidRPr="003F3804">
        <w:rPr>
          <w:sz w:val="28"/>
          <w:szCs w:val="28"/>
        </w:rPr>
        <w:t>–</w:t>
      </w:r>
      <w:r w:rsidRPr="003F3804">
        <w:rPr>
          <w:sz w:val="28"/>
          <w:szCs w:val="28"/>
        </w:rPr>
        <w:t xml:space="preserve"> это набор возможных значений ключа.</w:t>
      </w:r>
    </w:p>
    <w:p w:rsidR="008062AF" w:rsidRDefault="008062AF" w:rsidP="00AE7088">
      <w:pPr>
        <w:spacing w:line="276" w:lineRule="auto"/>
        <w:ind w:firstLine="709"/>
        <w:jc w:val="both"/>
        <w:rPr>
          <w:sz w:val="28"/>
          <w:szCs w:val="28"/>
        </w:rPr>
      </w:pPr>
      <w:r>
        <w:rPr>
          <w:sz w:val="28"/>
          <w:szCs w:val="28"/>
        </w:rPr>
        <w:t>Как правило (но не всегда)</w:t>
      </w:r>
      <w:r w:rsidR="003F3804">
        <w:rPr>
          <w:sz w:val="28"/>
          <w:szCs w:val="28"/>
        </w:rPr>
        <w:t>,</w:t>
      </w:r>
      <w:r>
        <w:rPr>
          <w:sz w:val="28"/>
          <w:szCs w:val="28"/>
        </w:rPr>
        <w:t xml:space="preserve"> создатель зашифрованного сообщения</w:t>
      </w:r>
      <w:r w:rsidR="00A80509" w:rsidRPr="00A80509">
        <w:rPr>
          <w:sz w:val="28"/>
          <w:szCs w:val="28"/>
        </w:rPr>
        <w:t xml:space="preserve"> передает этот секретный ключ </w:t>
      </w:r>
      <w:r>
        <w:rPr>
          <w:sz w:val="28"/>
          <w:szCs w:val="28"/>
        </w:rPr>
        <w:t>по защищенному каналу</w:t>
      </w:r>
      <w:r w:rsidR="00A80509" w:rsidRPr="00A80509">
        <w:rPr>
          <w:sz w:val="28"/>
          <w:szCs w:val="28"/>
        </w:rPr>
        <w:t xml:space="preserve"> человеку (или машине)</w:t>
      </w:r>
      <w:r>
        <w:rPr>
          <w:sz w:val="28"/>
          <w:szCs w:val="28"/>
        </w:rPr>
        <w:t xml:space="preserve"> </w:t>
      </w:r>
      <w:r w:rsidRPr="00A80509">
        <w:rPr>
          <w:sz w:val="28"/>
          <w:szCs w:val="28"/>
        </w:rPr>
        <w:t>–</w:t>
      </w:r>
      <w:r w:rsidR="00A80509" w:rsidRPr="00A80509">
        <w:rPr>
          <w:sz w:val="28"/>
          <w:szCs w:val="28"/>
        </w:rPr>
        <w:t xml:space="preserve"> </w:t>
      </w:r>
      <w:r>
        <w:rPr>
          <w:sz w:val="28"/>
          <w:szCs w:val="28"/>
        </w:rPr>
        <w:t>получателю.</w:t>
      </w:r>
    </w:p>
    <w:p w:rsidR="008062AF" w:rsidRDefault="008062AF" w:rsidP="00AE7088">
      <w:pPr>
        <w:spacing w:line="276" w:lineRule="auto"/>
        <w:ind w:firstLine="709"/>
        <w:jc w:val="both"/>
        <w:rPr>
          <w:sz w:val="28"/>
          <w:szCs w:val="28"/>
        </w:rPr>
      </w:pPr>
      <w:r>
        <w:rPr>
          <w:sz w:val="28"/>
          <w:szCs w:val="28"/>
        </w:rPr>
        <w:t>Под защищенным каналом понимают канал связи не доступный для наблюдения злоумышленнику.</w:t>
      </w:r>
    </w:p>
    <w:p w:rsidR="00900A71" w:rsidRPr="00F53581" w:rsidRDefault="00F53581" w:rsidP="00AE7088">
      <w:pPr>
        <w:spacing w:line="276" w:lineRule="auto"/>
        <w:ind w:firstLine="709"/>
        <w:jc w:val="both"/>
        <w:rPr>
          <w:sz w:val="28"/>
          <w:szCs w:val="28"/>
        </w:rPr>
      </w:pPr>
      <w:r>
        <w:rPr>
          <w:sz w:val="28"/>
          <w:szCs w:val="28"/>
        </w:rPr>
        <w:t xml:space="preserve">В современных информационных системах </w:t>
      </w:r>
      <w:r w:rsidR="00600254">
        <w:rPr>
          <w:sz w:val="28"/>
          <w:szCs w:val="28"/>
        </w:rPr>
        <w:t xml:space="preserve">ключ </w:t>
      </w:r>
      <w:r w:rsidR="00600254" w:rsidRPr="00A80509">
        <w:rPr>
          <w:sz w:val="28"/>
          <w:szCs w:val="28"/>
        </w:rPr>
        <w:t xml:space="preserve">– </w:t>
      </w:r>
      <w:r w:rsidR="00600254">
        <w:rPr>
          <w:sz w:val="28"/>
          <w:szCs w:val="28"/>
        </w:rPr>
        <w:t>это</w:t>
      </w:r>
      <w:r>
        <w:rPr>
          <w:sz w:val="28"/>
          <w:szCs w:val="28"/>
        </w:rPr>
        <w:t xml:space="preserve"> двоичная строка, которая может быть и</w:t>
      </w:r>
      <w:r w:rsidR="003F3804">
        <w:rPr>
          <w:sz w:val="28"/>
          <w:szCs w:val="28"/>
        </w:rPr>
        <w:t>нтерпретирована набором символов</w:t>
      </w:r>
      <w:r>
        <w:rPr>
          <w:sz w:val="28"/>
          <w:szCs w:val="28"/>
        </w:rPr>
        <w:t xml:space="preserve"> другого алфавита.</w:t>
      </w:r>
    </w:p>
    <w:p w:rsidR="00900A71" w:rsidRDefault="00600254" w:rsidP="00AE7088">
      <w:pPr>
        <w:spacing w:line="276" w:lineRule="auto"/>
        <w:ind w:firstLine="709"/>
        <w:jc w:val="both"/>
        <w:rPr>
          <w:sz w:val="28"/>
          <w:szCs w:val="28"/>
        </w:rPr>
      </w:pPr>
      <w:r>
        <w:rPr>
          <w:sz w:val="28"/>
          <w:szCs w:val="28"/>
        </w:rPr>
        <w:t>Ц</w:t>
      </w:r>
      <w:r w:rsidR="00F53581" w:rsidRPr="00F53581">
        <w:rPr>
          <w:sz w:val="28"/>
          <w:szCs w:val="28"/>
        </w:rPr>
        <w:t>ель криптографической системы</w:t>
      </w:r>
      <w:r>
        <w:rPr>
          <w:sz w:val="28"/>
          <w:szCs w:val="28"/>
        </w:rPr>
        <w:t xml:space="preserve"> чаще всего</w:t>
      </w:r>
      <w:r w:rsidR="00F53581" w:rsidRPr="00F53581">
        <w:rPr>
          <w:sz w:val="28"/>
          <w:szCs w:val="28"/>
        </w:rPr>
        <w:t xml:space="preserve"> заключается в том, чтобы зашифровать осмысленный исходный текст, получив в результате </w:t>
      </w:r>
      <w:r>
        <w:rPr>
          <w:sz w:val="28"/>
          <w:szCs w:val="28"/>
        </w:rPr>
        <w:t>за</w:t>
      </w:r>
      <w:r w:rsidR="00F53581" w:rsidRPr="00F53581">
        <w:rPr>
          <w:sz w:val="28"/>
          <w:szCs w:val="28"/>
        </w:rPr>
        <w:t>шифрованный текст</w:t>
      </w:r>
      <w:r w:rsidR="003F3804">
        <w:rPr>
          <w:sz w:val="28"/>
          <w:szCs w:val="28"/>
        </w:rPr>
        <w:t>,</w:t>
      </w:r>
      <w:r>
        <w:rPr>
          <w:sz w:val="28"/>
          <w:szCs w:val="28"/>
        </w:rPr>
        <w:t xml:space="preserve"> бессмысленный с точки зрения постороннего наблюдателя</w:t>
      </w:r>
      <w:r w:rsidR="00F53581" w:rsidRPr="00F53581">
        <w:rPr>
          <w:sz w:val="28"/>
          <w:szCs w:val="28"/>
        </w:rPr>
        <w:t>. Получатель, которому он предназначен, должен быть способен расшифровать эт</w:t>
      </w:r>
      <w:r>
        <w:rPr>
          <w:sz w:val="28"/>
          <w:szCs w:val="28"/>
        </w:rPr>
        <w:t>от</w:t>
      </w:r>
      <w:r w:rsidR="00F53581" w:rsidRPr="00F53581">
        <w:rPr>
          <w:sz w:val="28"/>
          <w:szCs w:val="28"/>
        </w:rPr>
        <w:t xml:space="preserve"> </w:t>
      </w:r>
      <w:r>
        <w:rPr>
          <w:sz w:val="28"/>
          <w:szCs w:val="28"/>
        </w:rPr>
        <w:t>криптотекст</w:t>
      </w:r>
      <w:r w:rsidR="00F53581" w:rsidRPr="00F53581">
        <w:rPr>
          <w:sz w:val="28"/>
          <w:szCs w:val="28"/>
        </w:rPr>
        <w:t xml:space="preserve">, восстановив </w:t>
      </w:r>
      <w:r w:rsidR="00D027BB">
        <w:rPr>
          <w:sz w:val="28"/>
          <w:szCs w:val="28"/>
        </w:rPr>
        <w:t>таким образом соответствующий ему</w:t>
      </w:r>
      <w:r w:rsidR="00F53581" w:rsidRPr="00F53581">
        <w:rPr>
          <w:sz w:val="28"/>
          <w:szCs w:val="28"/>
        </w:rPr>
        <w:t xml:space="preserve"> открытый текст. При этом противник</w:t>
      </w:r>
      <w:r w:rsidR="00C12364">
        <w:rPr>
          <w:sz w:val="28"/>
          <w:szCs w:val="28"/>
        </w:rPr>
        <w:t xml:space="preserve"> (криптоаналитик)</w:t>
      </w:r>
      <w:r w:rsidR="00F53581" w:rsidRPr="00F53581">
        <w:rPr>
          <w:sz w:val="28"/>
          <w:szCs w:val="28"/>
        </w:rPr>
        <w:t xml:space="preserve"> должен быть неспособен раскрыть исходный текст.</w:t>
      </w:r>
    </w:p>
    <w:p w:rsidR="00C12364" w:rsidRDefault="00C12364" w:rsidP="00AE7088">
      <w:pPr>
        <w:spacing w:line="276" w:lineRule="auto"/>
        <w:ind w:firstLine="709"/>
        <w:jc w:val="both"/>
        <w:rPr>
          <w:sz w:val="28"/>
          <w:szCs w:val="28"/>
        </w:rPr>
      </w:pPr>
      <w:r>
        <w:rPr>
          <w:sz w:val="28"/>
          <w:szCs w:val="28"/>
        </w:rPr>
        <w:t>Способность криптосистемы противостоять получению исходного текста из криптограммы без знания ключа называют стойкостью (криптостойкостью).</w:t>
      </w:r>
    </w:p>
    <w:p w:rsidR="00C12364" w:rsidRDefault="00C12364" w:rsidP="00AE7088">
      <w:pPr>
        <w:spacing w:line="276" w:lineRule="auto"/>
        <w:ind w:firstLine="709"/>
        <w:jc w:val="both"/>
        <w:rPr>
          <w:sz w:val="28"/>
          <w:szCs w:val="28"/>
        </w:rPr>
      </w:pPr>
      <w:r>
        <w:rPr>
          <w:sz w:val="28"/>
          <w:szCs w:val="28"/>
        </w:rPr>
        <w:t>Чаще всего в качестве показателей криптостойкости используют:</w:t>
      </w:r>
    </w:p>
    <w:p w:rsidR="00C12364" w:rsidRDefault="00C12364" w:rsidP="00AE7088">
      <w:pPr>
        <w:spacing w:line="276" w:lineRule="auto"/>
        <w:ind w:firstLine="709"/>
        <w:jc w:val="both"/>
        <w:rPr>
          <w:sz w:val="28"/>
          <w:szCs w:val="28"/>
        </w:rPr>
      </w:pPr>
      <w:r w:rsidRPr="00A80509">
        <w:rPr>
          <w:sz w:val="28"/>
          <w:szCs w:val="28"/>
        </w:rPr>
        <w:lastRenderedPageBreak/>
        <w:t>–</w:t>
      </w:r>
      <w:r>
        <w:rPr>
          <w:sz w:val="28"/>
          <w:szCs w:val="28"/>
        </w:rPr>
        <w:t xml:space="preserve"> мощность ключевого поля (количество всех возможных ключей);</w:t>
      </w:r>
    </w:p>
    <w:p w:rsidR="005F5990" w:rsidRDefault="00C12364" w:rsidP="00AE7088">
      <w:pPr>
        <w:spacing w:line="276" w:lineRule="auto"/>
        <w:ind w:firstLine="709"/>
        <w:jc w:val="both"/>
        <w:rPr>
          <w:sz w:val="28"/>
          <w:szCs w:val="28"/>
        </w:rPr>
      </w:pPr>
      <w:r w:rsidRPr="00A80509">
        <w:rPr>
          <w:sz w:val="28"/>
          <w:szCs w:val="28"/>
        </w:rPr>
        <w:t>–</w:t>
      </w:r>
      <w:r>
        <w:rPr>
          <w:sz w:val="28"/>
          <w:szCs w:val="28"/>
        </w:rPr>
        <w:t xml:space="preserve"> среднее время, необходимое для дешифрования криптотекста.</w:t>
      </w:r>
    </w:p>
    <w:p w:rsidR="00B83029" w:rsidRDefault="00B83029" w:rsidP="00AE7088">
      <w:pPr>
        <w:spacing w:line="276" w:lineRule="auto"/>
        <w:ind w:firstLine="709"/>
        <w:jc w:val="both"/>
        <w:rPr>
          <w:sz w:val="28"/>
          <w:szCs w:val="28"/>
        </w:rPr>
      </w:pPr>
      <w:r>
        <w:rPr>
          <w:sz w:val="28"/>
          <w:szCs w:val="28"/>
        </w:rPr>
        <w:t>В системах общего использования, а такими являются большинство реальных информационных систем,</w:t>
      </w:r>
      <w:r w:rsidRPr="00B83029">
        <w:rPr>
          <w:sz w:val="28"/>
          <w:szCs w:val="28"/>
        </w:rPr>
        <w:t xml:space="preserve"> </w:t>
      </w:r>
      <w:r>
        <w:rPr>
          <w:sz w:val="28"/>
          <w:szCs w:val="28"/>
        </w:rPr>
        <w:t>криптоаналитик почти всегда может тем или иным способом получить алгоритм</w:t>
      </w:r>
      <w:r w:rsidRPr="00A80509">
        <w:rPr>
          <w:sz w:val="28"/>
          <w:szCs w:val="28"/>
        </w:rPr>
        <w:t xml:space="preserve"> шифрования</w:t>
      </w:r>
      <w:r>
        <w:rPr>
          <w:sz w:val="28"/>
          <w:szCs w:val="28"/>
        </w:rPr>
        <w:t>.</w:t>
      </w:r>
      <w:r w:rsidRPr="00A80509">
        <w:rPr>
          <w:sz w:val="28"/>
          <w:szCs w:val="28"/>
        </w:rPr>
        <w:t xml:space="preserve"> </w:t>
      </w:r>
      <w:r>
        <w:rPr>
          <w:sz w:val="28"/>
          <w:szCs w:val="28"/>
        </w:rPr>
        <w:t>Поэтому при проектировании современных шифров исходят из предположения, что заведомо криптоаналитику известен алгоритм шифрования за исключением</w:t>
      </w:r>
      <w:r w:rsidRPr="00A80509">
        <w:rPr>
          <w:sz w:val="28"/>
          <w:szCs w:val="28"/>
        </w:rPr>
        <w:t xml:space="preserve"> значения секретного ключа.</w:t>
      </w:r>
    </w:p>
    <w:p w:rsidR="00C12364" w:rsidRDefault="00946003" w:rsidP="00AE7088">
      <w:pPr>
        <w:spacing w:line="276" w:lineRule="auto"/>
        <w:ind w:firstLine="709"/>
        <w:jc w:val="both"/>
        <w:rPr>
          <w:sz w:val="28"/>
          <w:szCs w:val="28"/>
        </w:rPr>
      </w:pPr>
      <w:r>
        <w:rPr>
          <w:sz w:val="28"/>
          <w:szCs w:val="28"/>
        </w:rPr>
        <w:t>О</w:t>
      </w:r>
      <w:r w:rsidR="00A80509" w:rsidRPr="00A80509">
        <w:rPr>
          <w:sz w:val="28"/>
          <w:szCs w:val="28"/>
        </w:rPr>
        <w:t>бщепринят</w:t>
      </w:r>
      <w:r>
        <w:rPr>
          <w:sz w:val="28"/>
          <w:szCs w:val="28"/>
        </w:rPr>
        <w:t>ым</w:t>
      </w:r>
      <w:r w:rsidR="00A80509" w:rsidRPr="00A80509">
        <w:rPr>
          <w:sz w:val="28"/>
          <w:szCs w:val="28"/>
        </w:rPr>
        <w:t xml:space="preserve"> допущение</w:t>
      </w:r>
      <w:r>
        <w:rPr>
          <w:sz w:val="28"/>
          <w:szCs w:val="28"/>
        </w:rPr>
        <w:t>м</w:t>
      </w:r>
      <w:r w:rsidR="00A80509" w:rsidRPr="00A80509">
        <w:rPr>
          <w:sz w:val="28"/>
          <w:szCs w:val="28"/>
        </w:rPr>
        <w:t xml:space="preserve"> в криптографии</w:t>
      </w:r>
      <w:r>
        <w:rPr>
          <w:sz w:val="28"/>
          <w:szCs w:val="28"/>
        </w:rPr>
        <w:t xml:space="preserve"> является наличие у</w:t>
      </w:r>
      <w:r w:rsidR="00A80509" w:rsidRPr="00A80509">
        <w:rPr>
          <w:sz w:val="28"/>
          <w:szCs w:val="28"/>
        </w:rPr>
        <w:t xml:space="preserve"> криптоаналитик</w:t>
      </w:r>
      <w:r>
        <w:rPr>
          <w:sz w:val="28"/>
          <w:szCs w:val="28"/>
        </w:rPr>
        <w:t>а</w:t>
      </w:r>
      <w:r w:rsidR="00A80509" w:rsidRPr="00A80509">
        <w:rPr>
          <w:sz w:val="28"/>
          <w:szCs w:val="28"/>
        </w:rPr>
        <w:t xml:space="preserve"> противника полн</w:t>
      </w:r>
      <w:r>
        <w:rPr>
          <w:sz w:val="28"/>
          <w:szCs w:val="28"/>
        </w:rPr>
        <w:t>ого</w:t>
      </w:r>
      <w:r w:rsidR="00A80509" w:rsidRPr="00A80509">
        <w:rPr>
          <w:sz w:val="28"/>
          <w:szCs w:val="28"/>
        </w:rPr>
        <w:t xml:space="preserve"> текст</w:t>
      </w:r>
      <w:r>
        <w:rPr>
          <w:sz w:val="28"/>
          <w:szCs w:val="28"/>
        </w:rPr>
        <w:t>а</w:t>
      </w:r>
      <w:r w:rsidR="00A80509" w:rsidRPr="00A80509">
        <w:rPr>
          <w:sz w:val="28"/>
          <w:szCs w:val="28"/>
        </w:rPr>
        <w:t xml:space="preserve"> криптогра</w:t>
      </w:r>
      <w:r w:rsidR="004A2928">
        <w:rPr>
          <w:sz w:val="28"/>
          <w:szCs w:val="28"/>
        </w:rPr>
        <w:t>м</w:t>
      </w:r>
      <w:r w:rsidR="005F5990">
        <w:rPr>
          <w:sz w:val="28"/>
          <w:szCs w:val="28"/>
        </w:rPr>
        <w:t>мы. В этом случае говорят, что криптоаналитик может осуществить атаку на основании известного криптотекста</w:t>
      </w:r>
      <w:r w:rsidR="00C12364">
        <w:rPr>
          <w:sz w:val="28"/>
          <w:szCs w:val="28"/>
        </w:rPr>
        <w:t>.</w:t>
      </w:r>
    </w:p>
    <w:p w:rsidR="00C12364" w:rsidRDefault="00A80509" w:rsidP="00AE7088">
      <w:pPr>
        <w:spacing w:line="276" w:lineRule="auto"/>
        <w:ind w:firstLine="709"/>
        <w:jc w:val="both"/>
        <w:rPr>
          <w:sz w:val="28"/>
          <w:szCs w:val="28"/>
        </w:rPr>
      </w:pPr>
      <w:r w:rsidRPr="00A80509">
        <w:rPr>
          <w:sz w:val="28"/>
          <w:szCs w:val="28"/>
        </w:rPr>
        <w:t xml:space="preserve">Если криптоаналитик </w:t>
      </w:r>
      <w:r w:rsidR="005F5990">
        <w:rPr>
          <w:sz w:val="28"/>
          <w:szCs w:val="28"/>
        </w:rPr>
        <w:t>имеет</w:t>
      </w:r>
      <w:r w:rsidR="00C12364">
        <w:rPr>
          <w:sz w:val="28"/>
          <w:szCs w:val="28"/>
        </w:rPr>
        <w:t xml:space="preserve"> некоторое количество</w:t>
      </w:r>
      <w:r w:rsidRPr="00A80509">
        <w:rPr>
          <w:sz w:val="28"/>
          <w:szCs w:val="28"/>
        </w:rPr>
        <w:t xml:space="preserve"> открытого текста и соответствующего ему </w:t>
      </w:r>
      <w:r w:rsidR="005F5990">
        <w:rPr>
          <w:sz w:val="28"/>
          <w:szCs w:val="28"/>
        </w:rPr>
        <w:t>за</w:t>
      </w:r>
      <w:r w:rsidRPr="00A80509">
        <w:rPr>
          <w:sz w:val="28"/>
          <w:szCs w:val="28"/>
        </w:rPr>
        <w:t xml:space="preserve">шифрованного текста, образованного с использованием секретного ключа, то </w:t>
      </w:r>
      <w:r w:rsidR="005F5990">
        <w:rPr>
          <w:sz w:val="28"/>
          <w:szCs w:val="28"/>
        </w:rPr>
        <w:t>он может предпринять атаку</w:t>
      </w:r>
      <w:r w:rsidRPr="00A80509">
        <w:rPr>
          <w:sz w:val="28"/>
          <w:szCs w:val="28"/>
        </w:rPr>
        <w:t xml:space="preserve"> на основе открытого текста.</w:t>
      </w:r>
    </w:p>
    <w:p w:rsidR="00B83029" w:rsidRDefault="00C12364" w:rsidP="00AE7088">
      <w:pPr>
        <w:spacing w:line="276" w:lineRule="auto"/>
        <w:ind w:firstLine="709"/>
        <w:jc w:val="both"/>
        <w:rPr>
          <w:sz w:val="28"/>
          <w:szCs w:val="28"/>
        </w:rPr>
      </w:pPr>
      <w:r>
        <w:rPr>
          <w:sz w:val="28"/>
          <w:szCs w:val="28"/>
        </w:rPr>
        <w:t>Если</w:t>
      </w:r>
      <w:r w:rsidR="00A80509" w:rsidRPr="00A80509">
        <w:rPr>
          <w:sz w:val="28"/>
          <w:szCs w:val="28"/>
        </w:rPr>
        <w:t xml:space="preserve"> криптоаналитик способен ввести свой открытый текст и получить криптограмму, образованную с помощью сек</w:t>
      </w:r>
      <w:r w:rsidR="00D027BB">
        <w:rPr>
          <w:sz w:val="28"/>
          <w:szCs w:val="28"/>
        </w:rPr>
        <w:t>ретного ключа, то он может произвести</w:t>
      </w:r>
      <w:r w:rsidR="00D027BB" w:rsidRPr="00A80509">
        <w:rPr>
          <w:sz w:val="28"/>
          <w:szCs w:val="28"/>
        </w:rPr>
        <w:t xml:space="preserve"> </w:t>
      </w:r>
      <w:r w:rsidR="00A80509" w:rsidRPr="00A80509">
        <w:rPr>
          <w:sz w:val="28"/>
          <w:szCs w:val="28"/>
        </w:rPr>
        <w:t>анализ на основе выбранного открытого текста</w:t>
      </w:r>
      <w:r w:rsidR="00B83029">
        <w:rPr>
          <w:sz w:val="28"/>
          <w:szCs w:val="28"/>
        </w:rPr>
        <w:t>.</w:t>
      </w:r>
    </w:p>
    <w:p w:rsidR="00B83029" w:rsidRDefault="00B83029" w:rsidP="00AE7088">
      <w:pPr>
        <w:spacing w:line="276" w:lineRule="auto"/>
        <w:ind w:firstLine="709"/>
        <w:jc w:val="both"/>
        <w:rPr>
          <w:sz w:val="28"/>
          <w:szCs w:val="28"/>
        </w:rPr>
      </w:pPr>
      <w:r>
        <w:rPr>
          <w:sz w:val="28"/>
          <w:szCs w:val="28"/>
        </w:rPr>
        <w:t>Ес</w:t>
      </w:r>
      <w:r w:rsidR="00A80509" w:rsidRPr="00A80509">
        <w:rPr>
          <w:sz w:val="28"/>
          <w:szCs w:val="28"/>
        </w:rPr>
        <w:t>ли предположить, что криптоаналитик противн</w:t>
      </w:r>
      <w:r w:rsidR="00D027BB">
        <w:rPr>
          <w:sz w:val="28"/>
          <w:szCs w:val="28"/>
        </w:rPr>
        <w:t xml:space="preserve">ика может подставить фиктивные </w:t>
      </w:r>
      <w:r w:rsidR="00A80509" w:rsidRPr="00A80509">
        <w:rPr>
          <w:sz w:val="28"/>
          <w:szCs w:val="28"/>
        </w:rPr>
        <w:t>криптограммы и получить текст, в который они превращаются при шифровании</w:t>
      </w:r>
      <w:r>
        <w:rPr>
          <w:sz w:val="28"/>
          <w:szCs w:val="28"/>
        </w:rPr>
        <w:t xml:space="preserve">, то он может </w:t>
      </w:r>
      <w:r w:rsidR="00D027BB">
        <w:rPr>
          <w:sz w:val="28"/>
          <w:szCs w:val="28"/>
        </w:rPr>
        <w:t>произвести</w:t>
      </w:r>
      <w:r w:rsidR="00A80509" w:rsidRPr="00A80509">
        <w:rPr>
          <w:sz w:val="28"/>
          <w:szCs w:val="28"/>
        </w:rPr>
        <w:t xml:space="preserve"> анализ </w:t>
      </w:r>
      <w:r>
        <w:rPr>
          <w:sz w:val="28"/>
          <w:szCs w:val="28"/>
        </w:rPr>
        <w:t>на основе выбранного шифртекста.</w:t>
      </w:r>
    </w:p>
    <w:p w:rsidR="00B83029" w:rsidRDefault="00B83029" w:rsidP="00AE7088">
      <w:pPr>
        <w:spacing w:line="276" w:lineRule="auto"/>
        <w:ind w:firstLine="709"/>
        <w:jc w:val="both"/>
        <w:rPr>
          <w:sz w:val="28"/>
          <w:szCs w:val="28"/>
        </w:rPr>
      </w:pPr>
      <w:r>
        <w:rPr>
          <w:sz w:val="28"/>
          <w:szCs w:val="28"/>
        </w:rPr>
        <w:t>Если</w:t>
      </w:r>
      <w:r w:rsidR="00A80509" w:rsidRPr="00A80509">
        <w:rPr>
          <w:sz w:val="28"/>
          <w:szCs w:val="28"/>
        </w:rPr>
        <w:t xml:space="preserve"> </w:t>
      </w:r>
      <w:r>
        <w:rPr>
          <w:sz w:val="28"/>
          <w:szCs w:val="28"/>
        </w:rPr>
        <w:t>принять</w:t>
      </w:r>
      <w:r w:rsidR="00A80509" w:rsidRPr="00A80509">
        <w:rPr>
          <w:sz w:val="28"/>
          <w:szCs w:val="28"/>
        </w:rPr>
        <w:t xml:space="preserve"> об</w:t>
      </w:r>
      <w:r>
        <w:rPr>
          <w:sz w:val="28"/>
          <w:szCs w:val="28"/>
        </w:rPr>
        <w:t>а</w:t>
      </w:r>
      <w:r w:rsidR="00A80509" w:rsidRPr="00A80509">
        <w:rPr>
          <w:sz w:val="28"/>
          <w:szCs w:val="28"/>
        </w:rPr>
        <w:t xml:space="preserve"> </w:t>
      </w:r>
      <w:r>
        <w:rPr>
          <w:sz w:val="28"/>
          <w:szCs w:val="28"/>
        </w:rPr>
        <w:t>последних</w:t>
      </w:r>
      <w:r w:rsidR="00A80509" w:rsidRPr="00A80509">
        <w:rPr>
          <w:sz w:val="28"/>
          <w:szCs w:val="28"/>
        </w:rPr>
        <w:t xml:space="preserve"> </w:t>
      </w:r>
      <w:r>
        <w:rPr>
          <w:sz w:val="28"/>
          <w:szCs w:val="28"/>
        </w:rPr>
        <w:t>допущения, то</w:t>
      </w:r>
      <w:r w:rsidR="00A80509" w:rsidRPr="00A80509">
        <w:rPr>
          <w:sz w:val="28"/>
          <w:szCs w:val="28"/>
        </w:rPr>
        <w:t xml:space="preserve"> </w:t>
      </w:r>
      <w:r>
        <w:rPr>
          <w:sz w:val="28"/>
          <w:szCs w:val="28"/>
        </w:rPr>
        <w:t xml:space="preserve">возможен </w:t>
      </w:r>
      <w:r w:rsidR="00A80509" w:rsidRPr="00A80509">
        <w:rPr>
          <w:sz w:val="28"/>
          <w:szCs w:val="28"/>
        </w:rPr>
        <w:t>анализ на основе выбранного текста.</w:t>
      </w:r>
    </w:p>
    <w:p w:rsidR="002E02B3" w:rsidRDefault="00A80509" w:rsidP="00AE7088">
      <w:pPr>
        <w:spacing w:line="276" w:lineRule="auto"/>
        <w:ind w:firstLine="709"/>
        <w:jc w:val="both"/>
        <w:rPr>
          <w:sz w:val="28"/>
          <w:szCs w:val="28"/>
        </w:rPr>
      </w:pPr>
      <w:r w:rsidRPr="00A80509">
        <w:rPr>
          <w:sz w:val="28"/>
          <w:szCs w:val="28"/>
        </w:rPr>
        <w:t>Разработчики большинства современных шифров обеспечивают их стойкость к анализу на основе выбранного открытого текста даже в том случае, когда предполагается, что криптоаналитик противника сможет прибегнуть к анализу только на основе шифртекста.</w:t>
      </w:r>
    </w:p>
    <w:p w:rsidR="00EC1C9F" w:rsidRDefault="008143F1" w:rsidP="00AE7088">
      <w:pPr>
        <w:spacing w:line="276" w:lineRule="auto"/>
        <w:ind w:firstLine="709"/>
        <w:jc w:val="both"/>
        <w:rPr>
          <w:sz w:val="28"/>
          <w:szCs w:val="28"/>
        </w:rPr>
      </w:pPr>
      <w:r>
        <w:rPr>
          <w:sz w:val="28"/>
          <w:szCs w:val="28"/>
        </w:rPr>
        <w:t>Многие приемы</w:t>
      </w:r>
      <w:r w:rsidR="006042CD">
        <w:rPr>
          <w:sz w:val="28"/>
          <w:szCs w:val="28"/>
        </w:rPr>
        <w:t>,</w:t>
      </w:r>
      <w:r>
        <w:rPr>
          <w:sz w:val="28"/>
          <w:szCs w:val="28"/>
        </w:rPr>
        <w:t xml:space="preserve"> используемые в качестве элементов современных шифров</w:t>
      </w:r>
      <w:r w:rsidR="006042CD">
        <w:rPr>
          <w:sz w:val="28"/>
          <w:szCs w:val="28"/>
        </w:rPr>
        <w:t>,</w:t>
      </w:r>
      <w:r>
        <w:rPr>
          <w:sz w:val="28"/>
          <w:szCs w:val="28"/>
        </w:rPr>
        <w:t xml:space="preserve"> </w:t>
      </w:r>
      <w:r w:rsidR="006042CD">
        <w:rPr>
          <w:sz w:val="28"/>
          <w:szCs w:val="28"/>
        </w:rPr>
        <w:t>были разработаны сотни лет назад. Такими приемами являются простейшие криптографические преобразования подстановки</w:t>
      </w:r>
      <w:r w:rsidR="00943BB3">
        <w:rPr>
          <w:sz w:val="28"/>
          <w:szCs w:val="28"/>
        </w:rPr>
        <w:t xml:space="preserve"> (или замены)</w:t>
      </w:r>
      <w:r w:rsidR="006042CD">
        <w:rPr>
          <w:sz w:val="28"/>
          <w:szCs w:val="28"/>
        </w:rPr>
        <w:t xml:space="preserve"> и перестановки.</w:t>
      </w:r>
    </w:p>
    <w:p w:rsidR="00EC1C9F" w:rsidRDefault="003B795B" w:rsidP="00AE7088">
      <w:pPr>
        <w:spacing w:line="276" w:lineRule="auto"/>
        <w:ind w:firstLine="709"/>
        <w:jc w:val="both"/>
        <w:rPr>
          <w:sz w:val="28"/>
          <w:szCs w:val="28"/>
        </w:rPr>
      </w:pPr>
      <w:r>
        <w:rPr>
          <w:sz w:val="28"/>
          <w:szCs w:val="28"/>
        </w:rPr>
        <w:t>Далее рассмотрим эти приемы на примерах наиболее известных исторических шифров.</w:t>
      </w:r>
    </w:p>
    <w:p w:rsidR="00B5198E" w:rsidRPr="00A80509" w:rsidRDefault="00B5198E" w:rsidP="00AE7088">
      <w:pPr>
        <w:spacing w:line="276" w:lineRule="auto"/>
        <w:ind w:firstLine="709"/>
        <w:jc w:val="both"/>
        <w:rPr>
          <w:sz w:val="28"/>
          <w:szCs w:val="28"/>
        </w:rPr>
      </w:pPr>
      <w:r>
        <w:rPr>
          <w:sz w:val="28"/>
          <w:szCs w:val="28"/>
        </w:rPr>
        <w:t xml:space="preserve">Первым шагом в криптографии, были моноалфавитные шифры, использующие простые подстановки. </w:t>
      </w:r>
      <w:r w:rsidR="00B63DA3">
        <w:rPr>
          <w:sz w:val="28"/>
          <w:szCs w:val="28"/>
        </w:rPr>
        <w:t>Ярким историческим примером шифров</w:t>
      </w:r>
      <w:r>
        <w:rPr>
          <w:sz w:val="28"/>
          <w:szCs w:val="28"/>
        </w:rPr>
        <w:t xml:space="preserve"> этого семейства является шифр Цезаря</w:t>
      </w:r>
      <w:r w:rsidR="00D027BB">
        <w:rPr>
          <w:sz w:val="28"/>
          <w:szCs w:val="28"/>
        </w:rPr>
        <w:t>.</w:t>
      </w:r>
    </w:p>
    <w:p w:rsidR="00943BB3" w:rsidRDefault="003D75E5" w:rsidP="00D027BB">
      <w:pPr>
        <w:shd w:val="clear" w:color="auto" w:fill="FFFFFF"/>
        <w:spacing w:line="276" w:lineRule="auto"/>
        <w:ind w:firstLine="709"/>
        <w:jc w:val="both"/>
        <w:rPr>
          <w:bCs/>
          <w:sz w:val="28"/>
          <w:szCs w:val="28"/>
        </w:rPr>
      </w:pPr>
      <w:r>
        <w:rPr>
          <w:b/>
          <w:bCs/>
          <w:sz w:val="28"/>
          <w:szCs w:val="28"/>
        </w:rPr>
        <w:t>Шифр Цезаря</w:t>
      </w:r>
      <w:r w:rsidR="00943BB3">
        <w:rPr>
          <w:bCs/>
          <w:sz w:val="28"/>
          <w:szCs w:val="28"/>
        </w:rPr>
        <w:t xml:space="preserve"> </w:t>
      </w:r>
      <w:r w:rsidR="00943BB3" w:rsidRPr="00A80509">
        <w:rPr>
          <w:sz w:val="28"/>
          <w:szCs w:val="28"/>
        </w:rPr>
        <w:t>–</w:t>
      </w:r>
      <w:r w:rsidR="00943BB3">
        <w:rPr>
          <w:sz w:val="28"/>
          <w:szCs w:val="28"/>
        </w:rPr>
        <w:t xml:space="preserve"> один из наиболее известных и простых методов шифрования, использованный Гаем Юлием Цезарем для секретной переписки.</w:t>
      </w:r>
    </w:p>
    <w:p w:rsidR="00943BB3" w:rsidRDefault="00943BB3" w:rsidP="00AE7088">
      <w:pPr>
        <w:shd w:val="clear" w:color="auto" w:fill="FFFFFF"/>
        <w:spacing w:line="276" w:lineRule="auto"/>
        <w:ind w:firstLine="709"/>
        <w:jc w:val="both"/>
        <w:rPr>
          <w:sz w:val="28"/>
          <w:szCs w:val="28"/>
        </w:rPr>
      </w:pPr>
      <w:r>
        <w:rPr>
          <w:bCs/>
          <w:sz w:val="28"/>
          <w:szCs w:val="28"/>
        </w:rPr>
        <w:lastRenderedPageBreak/>
        <w:t xml:space="preserve">Шифр Цезаря </w:t>
      </w:r>
      <w:r w:rsidRPr="00A80509">
        <w:rPr>
          <w:sz w:val="28"/>
          <w:szCs w:val="28"/>
        </w:rPr>
        <w:t>–</w:t>
      </w:r>
      <w:r>
        <w:rPr>
          <w:sz w:val="28"/>
          <w:szCs w:val="28"/>
        </w:rPr>
        <w:t xml:space="preserve"> </w:t>
      </w:r>
      <w:r w:rsidRPr="00943BB3">
        <w:rPr>
          <w:sz w:val="28"/>
          <w:szCs w:val="28"/>
        </w:rPr>
        <w:t xml:space="preserve">это </w:t>
      </w:r>
      <w:r>
        <w:rPr>
          <w:sz w:val="28"/>
          <w:szCs w:val="28"/>
        </w:rPr>
        <w:t xml:space="preserve">один из </w:t>
      </w:r>
      <w:r w:rsidRPr="00943BB3">
        <w:rPr>
          <w:sz w:val="28"/>
          <w:szCs w:val="28"/>
        </w:rPr>
        <w:t>шифр</w:t>
      </w:r>
      <w:r>
        <w:rPr>
          <w:sz w:val="28"/>
          <w:szCs w:val="28"/>
        </w:rPr>
        <w:t>ов</w:t>
      </w:r>
      <w:r w:rsidRPr="00943BB3">
        <w:rPr>
          <w:sz w:val="28"/>
          <w:szCs w:val="28"/>
        </w:rPr>
        <w:t xml:space="preserve"> подстановки, в котором каждый символ открыто</w:t>
      </w:r>
      <w:r>
        <w:rPr>
          <w:sz w:val="28"/>
          <w:szCs w:val="28"/>
        </w:rPr>
        <w:t>го</w:t>
      </w:r>
      <w:r w:rsidRPr="00943BB3">
        <w:rPr>
          <w:sz w:val="28"/>
          <w:szCs w:val="28"/>
        </w:rPr>
        <w:t xml:space="preserve"> текст</w:t>
      </w:r>
      <w:r>
        <w:rPr>
          <w:sz w:val="28"/>
          <w:szCs w:val="28"/>
        </w:rPr>
        <w:t>а</w:t>
      </w:r>
      <w:r w:rsidRPr="00943BB3">
        <w:rPr>
          <w:sz w:val="28"/>
          <w:szCs w:val="28"/>
        </w:rPr>
        <w:t xml:space="preserve"> заменяется символом, находящимся на некотором</w:t>
      </w:r>
      <w:r>
        <w:rPr>
          <w:sz w:val="28"/>
          <w:szCs w:val="28"/>
        </w:rPr>
        <w:t>, определяемом ключом,</w:t>
      </w:r>
      <w:r w:rsidRPr="00943BB3">
        <w:rPr>
          <w:sz w:val="28"/>
          <w:szCs w:val="28"/>
        </w:rPr>
        <w:t xml:space="preserve"> постоянном числе позиций левее или правее него в алфавите. Например</w:t>
      </w:r>
      <w:r w:rsidR="00332A8A">
        <w:rPr>
          <w:sz w:val="28"/>
          <w:szCs w:val="28"/>
        </w:rPr>
        <w:t>, в шифре со сдвигом вправо на 3</w:t>
      </w:r>
      <w:r w:rsidRPr="00943BB3">
        <w:rPr>
          <w:sz w:val="28"/>
          <w:szCs w:val="28"/>
        </w:rPr>
        <w:t xml:space="preserve"> А </w:t>
      </w:r>
      <w:r>
        <w:rPr>
          <w:sz w:val="28"/>
          <w:szCs w:val="28"/>
        </w:rPr>
        <w:t>заменяют</w:t>
      </w:r>
      <w:r w:rsidRPr="00943BB3">
        <w:rPr>
          <w:sz w:val="28"/>
          <w:szCs w:val="28"/>
        </w:rPr>
        <w:t xml:space="preserve"> на </w:t>
      </w:r>
      <w:r w:rsidR="00332A8A">
        <w:rPr>
          <w:sz w:val="28"/>
          <w:szCs w:val="28"/>
        </w:rPr>
        <w:t>Г</w:t>
      </w:r>
      <w:r w:rsidRPr="00943BB3">
        <w:rPr>
          <w:sz w:val="28"/>
          <w:szCs w:val="28"/>
        </w:rPr>
        <w:t xml:space="preserve">, </w:t>
      </w:r>
      <w:r>
        <w:rPr>
          <w:sz w:val="28"/>
          <w:szCs w:val="28"/>
        </w:rPr>
        <w:t>Б</w:t>
      </w:r>
      <w:r w:rsidR="00ED1F61">
        <w:rPr>
          <w:sz w:val="28"/>
          <w:szCs w:val="28"/>
        </w:rPr>
        <w:t xml:space="preserve"> станет Д</w:t>
      </w:r>
      <w:r w:rsidRPr="00943BB3">
        <w:rPr>
          <w:sz w:val="28"/>
          <w:szCs w:val="28"/>
        </w:rPr>
        <w:t>, и т</w:t>
      </w:r>
      <w:r w:rsidR="00D027BB">
        <w:rPr>
          <w:sz w:val="28"/>
          <w:szCs w:val="28"/>
        </w:rPr>
        <w:t>.</w:t>
      </w:r>
      <w:r w:rsidRPr="00943BB3">
        <w:rPr>
          <w:sz w:val="28"/>
          <w:szCs w:val="28"/>
        </w:rPr>
        <w:t xml:space="preserve"> д.</w:t>
      </w:r>
      <w:r w:rsidR="00A41050">
        <w:rPr>
          <w:sz w:val="28"/>
          <w:szCs w:val="28"/>
        </w:rPr>
        <w:t xml:space="preserve"> В табл</w:t>
      </w:r>
      <w:r w:rsidR="00D027BB">
        <w:rPr>
          <w:sz w:val="28"/>
          <w:szCs w:val="28"/>
        </w:rPr>
        <w:t>.</w:t>
      </w:r>
      <w:r w:rsidR="00A41050">
        <w:rPr>
          <w:sz w:val="28"/>
          <w:szCs w:val="28"/>
        </w:rPr>
        <w:t xml:space="preserve"> 2.1 приведен алфавит подстановки.</w:t>
      </w:r>
    </w:p>
    <w:p w:rsidR="00B00EA4" w:rsidRDefault="00B00EA4" w:rsidP="00AE7088">
      <w:pPr>
        <w:shd w:val="clear" w:color="auto" w:fill="FFFFFF"/>
        <w:spacing w:line="276" w:lineRule="auto"/>
        <w:ind w:firstLine="709"/>
        <w:jc w:val="both"/>
        <w:rPr>
          <w:sz w:val="28"/>
          <w:szCs w:val="28"/>
        </w:rPr>
      </w:pPr>
    </w:p>
    <w:p w:rsidR="00B00EA4" w:rsidRDefault="00D027BB" w:rsidP="00D027BB">
      <w:pPr>
        <w:shd w:val="clear" w:color="auto" w:fill="FFFFFF"/>
        <w:spacing w:line="276" w:lineRule="auto"/>
        <w:ind w:firstLine="709"/>
        <w:jc w:val="right"/>
        <w:rPr>
          <w:sz w:val="28"/>
          <w:szCs w:val="28"/>
        </w:rPr>
      </w:pPr>
      <w:r>
        <w:rPr>
          <w:sz w:val="28"/>
          <w:szCs w:val="28"/>
        </w:rPr>
        <w:t>Таблица 2.1</w:t>
      </w:r>
    </w:p>
    <w:tbl>
      <w:tblPr>
        <w:tblStyle w:val="afc"/>
        <w:tblW w:w="0" w:type="auto"/>
        <w:tblLook w:val="04A0" w:firstRow="1" w:lastRow="0" w:firstColumn="1" w:lastColumn="0" w:noHBand="0" w:noVBand="1"/>
      </w:tblPr>
      <w:tblGrid>
        <w:gridCol w:w="3397"/>
        <w:gridCol w:w="6231"/>
      </w:tblGrid>
      <w:tr w:rsidR="00B00EA4" w:rsidTr="00FC3BD2">
        <w:tc>
          <w:tcPr>
            <w:tcW w:w="3397" w:type="dxa"/>
          </w:tcPr>
          <w:p w:rsidR="00B00EA4" w:rsidRDefault="00B00EA4" w:rsidP="00FC3BD2">
            <w:pPr>
              <w:spacing w:line="276" w:lineRule="auto"/>
              <w:jc w:val="both"/>
              <w:rPr>
                <w:sz w:val="28"/>
                <w:szCs w:val="28"/>
              </w:rPr>
            </w:pPr>
            <w:r>
              <w:rPr>
                <w:sz w:val="28"/>
                <w:szCs w:val="28"/>
              </w:rPr>
              <w:t>Исходный алфавит</w:t>
            </w:r>
          </w:p>
        </w:tc>
        <w:tc>
          <w:tcPr>
            <w:tcW w:w="6231" w:type="dxa"/>
          </w:tcPr>
          <w:p w:rsidR="00B00EA4" w:rsidRDefault="00332A8A" w:rsidP="00FC3BD2">
            <w:pPr>
              <w:spacing w:line="276" w:lineRule="auto"/>
              <w:jc w:val="both"/>
              <w:rPr>
                <w:sz w:val="28"/>
                <w:szCs w:val="28"/>
              </w:rPr>
            </w:pPr>
            <w:r>
              <w:rPr>
                <w:sz w:val="28"/>
                <w:szCs w:val="28"/>
              </w:rPr>
              <w:t>а</w:t>
            </w:r>
            <w:r w:rsidRPr="00AC228B">
              <w:rPr>
                <w:sz w:val="28"/>
                <w:szCs w:val="28"/>
              </w:rPr>
              <w:t>бвгдеёжзийклмнопрстуфхцчшщъыьэюя</w:t>
            </w:r>
          </w:p>
        </w:tc>
      </w:tr>
      <w:tr w:rsidR="00B00EA4" w:rsidTr="00FC3BD2">
        <w:tc>
          <w:tcPr>
            <w:tcW w:w="3397" w:type="dxa"/>
          </w:tcPr>
          <w:p w:rsidR="00B00EA4" w:rsidRDefault="00B00EA4" w:rsidP="00FC3BD2">
            <w:pPr>
              <w:spacing w:line="276" w:lineRule="auto"/>
              <w:jc w:val="both"/>
              <w:rPr>
                <w:sz w:val="28"/>
                <w:szCs w:val="28"/>
              </w:rPr>
            </w:pPr>
            <w:r>
              <w:rPr>
                <w:sz w:val="28"/>
                <w:szCs w:val="28"/>
              </w:rPr>
              <w:t>Зашифрованный алфавит</w:t>
            </w:r>
          </w:p>
        </w:tc>
        <w:tc>
          <w:tcPr>
            <w:tcW w:w="6231" w:type="dxa"/>
          </w:tcPr>
          <w:p w:rsidR="00B00EA4" w:rsidRDefault="00332A8A" w:rsidP="00FC3BD2">
            <w:pPr>
              <w:spacing w:line="276" w:lineRule="auto"/>
              <w:jc w:val="both"/>
              <w:rPr>
                <w:sz w:val="28"/>
                <w:szCs w:val="28"/>
              </w:rPr>
            </w:pPr>
            <w:r w:rsidRPr="00AC228B">
              <w:rPr>
                <w:sz w:val="28"/>
                <w:szCs w:val="28"/>
              </w:rPr>
              <w:t>гдеёжзийклмнопрстуфхцчшщъыьэюя</w:t>
            </w:r>
            <w:r>
              <w:rPr>
                <w:sz w:val="28"/>
                <w:szCs w:val="28"/>
              </w:rPr>
              <w:t>а</w:t>
            </w:r>
            <w:r w:rsidRPr="00AC228B">
              <w:rPr>
                <w:sz w:val="28"/>
                <w:szCs w:val="28"/>
              </w:rPr>
              <w:t>б</w:t>
            </w:r>
            <w:r>
              <w:rPr>
                <w:sz w:val="28"/>
                <w:szCs w:val="28"/>
              </w:rPr>
              <w:t>в</w:t>
            </w:r>
          </w:p>
        </w:tc>
      </w:tr>
    </w:tbl>
    <w:p w:rsidR="00A41050" w:rsidRDefault="00A41050" w:rsidP="00AE7088">
      <w:pPr>
        <w:shd w:val="clear" w:color="auto" w:fill="FFFFFF"/>
        <w:spacing w:line="276" w:lineRule="auto"/>
        <w:ind w:firstLine="709"/>
        <w:jc w:val="both"/>
        <w:rPr>
          <w:sz w:val="28"/>
          <w:szCs w:val="28"/>
        </w:rPr>
      </w:pPr>
    </w:p>
    <w:p w:rsidR="00B00EA4" w:rsidRDefault="00332A8A" w:rsidP="00AE7088">
      <w:pPr>
        <w:shd w:val="clear" w:color="auto" w:fill="FFFFFF"/>
        <w:spacing w:line="276" w:lineRule="auto"/>
        <w:ind w:firstLine="709"/>
        <w:jc w:val="both"/>
        <w:rPr>
          <w:sz w:val="28"/>
          <w:szCs w:val="28"/>
        </w:rPr>
      </w:pPr>
      <w:r>
        <w:rPr>
          <w:sz w:val="28"/>
          <w:szCs w:val="28"/>
        </w:rPr>
        <w:t>При использовании простейших шифров подобного типа, как правило, перед зашифрованием из текста удаляли пробелы, знаки препинания и использовали только строчные или прописные буквы. Пример шифрования приведен в табл</w:t>
      </w:r>
      <w:r w:rsidR="00FC3BD2">
        <w:rPr>
          <w:sz w:val="28"/>
          <w:szCs w:val="28"/>
        </w:rPr>
        <w:t>.</w:t>
      </w:r>
      <w:r>
        <w:rPr>
          <w:sz w:val="28"/>
          <w:szCs w:val="28"/>
        </w:rPr>
        <w:t xml:space="preserve"> 2.2.</w:t>
      </w:r>
    </w:p>
    <w:p w:rsidR="00594E1F" w:rsidRDefault="00594E1F" w:rsidP="00AE7088">
      <w:pPr>
        <w:shd w:val="clear" w:color="auto" w:fill="FFFFFF"/>
        <w:spacing w:line="276" w:lineRule="auto"/>
        <w:ind w:firstLine="709"/>
        <w:jc w:val="both"/>
        <w:rPr>
          <w:sz w:val="28"/>
          <w:szCs w:val="28"/>
        </w:rPr>
      </w:pPr>
    </w:p>
    <w:p w:rsidR="00332A8A" w:rsidRDefault="00332A8A" w:rsidP="00FC3BD2">
      <w:pPr>
        <w:shd w:val="clear" w:color="auto" w:fill="FFFFFF"/>
        <w:spacing w:line="276" w:lineRule="auto"/>
        <w:ind w:firstLine="709"/>
        <w:jc w:val="right"/>
        <w:rPr>
          <w:sz w:val="28"/>
          <w:szCs w:val="28"/>
        </w:rPr>
      </w:pPr>
      <w:r>
        <w:rPr>
          <w:sz w:val="28"/>
          <w:szCs w:val="28"/>
        </w:rPr>
        <w:t>Таблица 2.2</w:t>
      </w:r>
    </w:p>
    <w:tbl>
      <w:tblPr>
        <w:tblStyle w:val="afc"/>
        <w:tblW w:w="0" w:type="auto"/>
        <w:tblLayout w:type="fixed"/>
        <w:tblLook w:val="04A0" w:firstRow="1" w:lastRow="0" w:firstColumn="1" w:lastColumn="0" w:noHBand="0" w:noVBand="1"/>
      </w:tblPr>
      <w:tblGrid>
        <w:gridCol w:w="2405"/>
        <w:gridCol w:w="7223"/>
      </w:tblGrid>
      <w:tr w:rsidR="00332A8A" w:rsidTr="00FC3BD2">
        <w:tc>
          <w:tcPr>
            <w:tcW w:w="2405" w:type="dxa"/>
          </w:tcPr>
          <w:p w:rsidR="00332A8A" w:rsidRDefault="00332A8A" w:rsidP="00FC3BD2">
            <w:pPr>
              <w:spacing w:line="276" w:lineRule="auto"/>
              <w:jc w:val="both"/>
              <w:rPr>
                <w:sz w:val="28"/>
                <w:szCs w:val="28"/>
              </w:rPr>
            </w:pPr>
            <w:r>
              <w:rPr>
                <w:sz w:val="28"/>
                <w:szCs w:val="28"/>
              </w:rPr>
              <w:t>Исходный текст</w:t>
            </w:r>
          </w:p>
        </w:tc>
        <w:tc>
          <w:tcPr>
            <w:tcW w:w="7223" w:type="dxa"/>
          </w:tcPr>
          <w:p w:rsidR="00332A8A" w:rsidRDefault="00332A8A" w:rsidP="00FC3BD2">
            <w:pPr>
              <w:spacing w:line="276" w:lineRule="auto"/>
              <w:jc w:val="both"/>
              <w:rPr>
                <w:sz w:val="28"/>
                <w:szCs w:val="28"/>
              </w:rPr>
            </w:pPr>
            <w:r w:rsidRPr="00332A8A">
              <w:rPr>
                <w:sz w:val="28"/>
                <w:szCs w:val="28"/>
              </w:rPr>
              <w:t>съешьжеещёэтихмягкихфранцузскихбулокдавыпейчаю</w:t>
            </w:r>
          </w:p>
        </w:tc>
      </w:tr>
      <w:tr w:rsidR="00332A8A" w:rsidTr="00FC3BD2">
        <w:tc>
          <w:tcPr>
            <w:tcW w:w="2405" w:type="dxa"/>
          </w:tcPr>
          <w:p w:rsidR="00332A8A" w:rsidRDefault="00332A8A" w:rsidP="00FC3BD2">
            <w:pPr>
              <w:spacing w:line="276" w:lineRule="auto"/>
              <w:jc w:val="both"/>
              <w:rPr>
                <w:sz w:val="28"/>
                <w:szCs w:val="28"/>
              </w:rPr>
            </w:pPr>
            <w:r>
              <w:rPr>
                <w:sz w:val="28"/>
                <w:szCs w:val="28"/>
              </w:rPr>
              <w:t>Зашифрованный текст</w:t>
            </w:r>
          </w:p>
        </w:tc>
        <w:tc>
          <w:tcPr>
            <w:tcW w:w="7223" w:type="dxa"/>
          </w:tcPr>
          <w:p w:rsidR="00332A8A" w:rsidRDefault="00ED1F61" w:rsidP="00FC3BD2">
            <w:pPr>
              <w:spacing w:before="240" w:line="276" w:lineRule="auto"/>
              <w:jc w:val="both"/>
              <w:rPr>
                <w:sz w:val="28"/>
                <w:szCs w:val="28"/>
              </w:rPr>
            </w:pPr>
            <w:r w:rsidRPr="00ED1F61">
              <w:rPr>
                <w:sz w:val="28"/>
                <w:szCs w:val="28"/>
              </w:rPr>
              <w:t>фэзыяйззьиахлшпвёнлшчугрщцкфнлшдцоснжгеютзмъгб</w:t>
            </w:r>
          </w:p>
        </w:tc>
      </w:tr>
    </w:tbl>
    <w:p w:rsidR="00332A8A" w:rsidRDefault="00332A8A" w:rsidP="00AE7088">
      <w:pPr>
        <w:shd w:val="clear" w:color="auto" w:fill="FFFFFF"/>
        <w:spacing w:line="276" w:lineRule="auto"/>
        <w:ind w:firstLine="709"/>
        <w:jc w:val="both"/>
        <w:rPr>
          <w:sz w:val="28"/>
          <w:szCs w:val="28"/>
        </w:rPr>
      </w:pPr>
    </w:p>
    <w:p w:rsidR="009112FA" w:rsidRPr="008D1CD8" w:rsidRDefault="009112FA" w:rsidP="00AE7088">
      <w:pPr>
        <w:shd w:val="clear" w:color="auto" w:fill="FFFFFF"/>
        <w:spacing w:line="276" w:lineRule="auto"/>
        <w:ind w:firstLine="709"/>
        <w:jc w:val="both"/>
        <w:rPr>
          <w:i/>
          <w:sz w:val="28"/>
          <w:szCs w:val="28"/>
        </w:rPr>
      </w:pPr>
      <w:r w:rsidRPr="008D1CD8">
        <w:rPr>
          <w:i/>
          <w:sz w:val="28"/>
          <w:szCs w:val="28"/>
        </w:rPr>
        <w:t>Мат</w:t>
      </w:r>
      <w:r w:rsidR="007C08AA" w:rsidRPr="008D1CD8">
        <w:rPr>
          <w:i/>
          <w:sz w:val="28"/>
          <w:szCs w:val="28"/>
        </w:rPr>
        <w:t>ематическая модель шифра Цезаря</w:t>
      </w:r>
    </w:p>
    <w:p w:rsidR="009112FA" w:rsidRPr="007C08AA" w:rsidRDefault="009112FA" w:rsidP="00AE7088">
      <w:pPr>
        <w:shd w:val="clear" w:color="auto" w:fill="FFFFFF"/>
        <w:spacing w:line="276" w:lineRule="auto"/>
        <w:ind w:firstLine="709"/>
        <w:jc w:val="both"/>
        <w:rPr>
          <w:sz w:val="28"/>
          <w:szCs w:val="28"/>
        </w:rPr>
      </w:pPr>
      <w:r w:rsidRPr="007C08AA">
        <w:rPr>
          <w:sz w:val="28"/>
          <w:szCs w:val="28"/>
        </w:rPr>
        <w:t>Каждой букве алфавита сопоставляют его порядковый номер, начиная с 0. Тогда процедур</w:t>
      </w:r>
      <w:r w:rsidR="007C08AA" w:rsidRPr="007C08AA">
        <w:rPr>
          <w:sz w:val="28"/>
          <w:szCs w:val="28"/>
        </w:rPr>
        <w:t>ы</w:t>
      </w:r>
      <w:r w:rsidRPr="007C08AA">
        <w:rPr>
          <w:sz w:val="28"/>
          <w:szCs w:val="28"/>
        </w:rPr>
        <w:t xml:space="preserve"> зашифрования и расшифрования описываются следующими выражениями:</w:t>
      </w:r>
    </w:p>
    <w:p w:rsidR="009112FA" w:rsidRPr="007C08AA" w:rsidRDefault="007C08AA" w:rsidP="00AE7088">
      <w:pPr>
        <w:shd w:val="clear" w:color="auto" w:fill="FFFFFF"/>
        <w:spacing w:line="276" w:lineRule="auto"/>
        <w:ind w:firstLine="709"/>
        <w:jc w:val="both"/>
        <w:rPr>
          <w:sz w:val="28"/>
          <w:szCs w:val="28"/>
        </w:rPr>
      </w:pPr>
      <m:oMath>
        <m:r>
          <m:rPr>
            <m:sty m:val="p"/>
          </m:rPr>
          <w:rPr>
            <w:rFonts w:ascii="Cambria Math" w:hAnsi="Cambria Math"/>
            <w:sz w:val="28"/>
            <w:szCs w:val="28"/>
          </w:rPr>
          <m:t>y=</m:t>
        </m:r>
        <m:d>
          <m:dPr>
            <m:ctrlPr>
              <w:rPr>
                <w:rFonts w:ascii="Cambria Math" w:hAnsi="Cambria Math"/>
                <w:sz w:val="28"/>
                <w:szCs w:val="28"/>
              </w:rPr>
            </m:ctrlPr>
          </m:dPr>
          <m:e>
            <m:r>
              <m:rPr>
                <m:sty m:val="p"/>
              </m:rPr>
              <w:rPr>
                <w:rFonts w:ascii="Cambria Math" w:hAnsi="Cambria Math"/>
                <w:sz w:val="28"/>
                <w:szCs w:val="28"/>
              </w:rPr>
              <m:t>x+k</m:t>
            </m:r>
          </m:e>
        </m:d>
        <m:r>
          <m:rPr>
            <m:sty m:val="p"/>
          </m:rPr>
          <w:rPr>
            <w:rFonts w:ascii="Cambria Math" w:hAnsi="Cambria Math"/>
            <w:sz w:val="28"/>
            <w:szCs w:val="28"/>
          </w:rPr>
          <m:t xml:space="preserve"> mod n</m:t>
        </m:r>
      </m:oMath>
      <w:r>
        <w:rPr>
          <w:sz w:val="28"/>
          <w:szCs w:val="28"/>
        </w:rPr>
        <w:t>;</w:t>
      </w:r>
    </w:p>
    <w:p w:rsidR="009112FA" w:rsidRPr="007C08AA" w:rsidRDefault="007C08AA" w:rsidP="00AE7088">
      <w:pPr>
        <w:shd w:val="clear" w:color="auto" w:fill="FFFFFF"/>
        <w:spacing w:line="276" w:lineRule="auto"/>
        <w:ind w:firstLine="709"/>
        <w:jc w:val="both"/>
        <w:rPr>
          <w:sz w:val="28"/>
          <w:szCs w:val="28"/>
        </w:rPr>
      </w:pPr>
      <m:oMath>
        <m:r>
          <m:rPr>
            <m:sty m:val="p"/>
          </m:rPr>
          <w:rPr>
            <w:rFonts w:ascii="Cambria Math" w:hAnsi="Cambria Math"/>
            <w:sz w:val="28"/>
            <w:szCs w:val="28"/>
          </w:rPr>
          <m:t>x=</m:t>
        </m:r>
        <m:d>
          <m:dPr>
            <m:ctrlPr>
              <w:rPr>
                <w:rFonts w:ascii="Cambria Math" w:hAnsi="Cambria Math"/>
                <w:sz w:val="28"/>
                <w:szCs w:val="28"/>
              </w:rPr>
            </m:ctrlPr>
          </m:dPr>
          <m:e>
            <m:r>
              <m:rPr>
                <m:sty m:val="p"/>
              </m:rPr>
              <w:rPr>
                <w:rFonts w:ascii="Cambria Math" w:hAnsi="Cambria Math"/>
                <w:sz w:val="28"/>
                <w:szCs w:val="28"/>
              </w:rPr>
              <m:t>y-k+n</m:t>
            </m:r>
          </m:e>
        </m:d>
        <m:r>
          <m:rPr>
            <m:sty m:val="p"/>
          </m:rPr>
          <w:rPr>
            <w:rFonts w:ascii="Cambria Math" w:hAnsi="Cambria Math"/>
            <w:sz w:val="28"/>
            <w:szCs w:val="28"/>
          </w:rPr>
          <m:t xml:space="preserve"> mod n</m:t>
        </m:r>
      </m:oMath>
      <w:r>
        <w:rPr>
          <w:sz w:val="28"/>
          <w:szCs w:val="28"/>
        </w:rPr>
        <w:t>;</w:t>
      </w:r>
    </w:p>
    <w:p w:rsidR="00C40EE7" w:rsidRPr="007C08AA" w:rsidRDefault="00C40EE7" w:rsidP="00AE7088">
      <w:pPr>
        <w:shd w:val="clear" w:color="auto" w:fill="FFFFFF"/>
        <w:spacing w:line="276" w:lineRule="auto"/>
        <w:ind w:firstLine="709"/>
        <w:jc w:val="both"/>
        <w:rPr>
          <w:sz w:val="28"/>
          <w:szCs w:val="28"/>
        </w:rPr>
      </w:pPr>
      <w:r w:rsidRPr="007C08AA">
        <w:rPr>
          <w:sz w:val="28"/>
          <w:szCs w:val="28"/>
        </w:rPr>
        <w:t xml:space="preserve">где </w:t>
      </w:r>
      <w:r w:rsidRPr="007C08AA">
        <w:rPr>
          <w:sz w:val="28"/>
          <w:szCs w:val="28"/>
          <w:lang w:val="en-US"/>
        </w:rPr>
        <w:t>x</w:t>
      </w:r>
      <w:r w:rsidRPr="007C08AA">
        <w:rPr>
          <w:sz w:val="28"/>
          <w:szCs w:val="28"/>
        </w:rPr>
        <w:t xml:space="preserve"> –</w:t>
      </w:r>
      <w:r w:rsidR="007C08AA">
        <w:rPr>
          <w:sz w:val="28"/>
          <w:szCs w:val="28"/>
        </w:rPr>
        <w:t xml:space="preserve"> символ открытого текста;</w:t>
      </w:r>
    </w:p>
    <w:p w:rsidR="00C40EE7" w:rsidRPr="007C08AA" w:rsidRDefault="00C40EE7" w:rsidP="00AE7088">
      <w:pPr>
        <w:shd w:val="clear" w:color="auto" w:fill="FFFFFF"/>
        <w:spacing w:line="276" w:lineRule="auto"/>
        <w:ind w:firstLine="709"/>
        <w:jc w:val="both"/>
        <w:rPr>
          <w:sz w:val="28"/>
          <w:szCs w:val="28"/>
        </w:rPr>
      </w:pPr>
      <w:r w:rsidRPr="007C08AA">
        <w:rPr>
          <w:sz w:val="28"/>
          <w:szCs w:val="28"/>
          <w:lang w:val="en-US"/>
        </w:rPr>
        <w:t>y</w:t>
      </w:r>
      <w:r w:rsidRPr="007C08AA">
        <w:rPr>
          <w:sz w:val="28"/>
          <w:szCs w:val="28"/>
        </w:rPr>
        <w:t xml:space="preserve"> –</w:t>
      </w:r>
      <w:r w:rsidR="007C08AA">
        <w:rPr>
          <w:sz w:val="28"/>
          <w:szCs w:val="28"/>
        </w:rPr>
        <w:t xml:space="preserve"> символ зашифрованного текста;</w:t>
      </w:r>
    </w:p>
    <w:p w:rsidR="00C40EE7" w:rsidRPr="007C08AA" w:rsidRDefault="00C40EE7" w:rsidP="00AE7088">
      <w:pPr>
        <w:shd w:val="clear" w:color="auto" w:fill="FFFFFF"/>
        <w:spacing w:line="276" w:lineRule="auto"/>
        <w:ind w:firstLine="709"/>
        <w:jc w:val="both"/>
        <w:rPr>
          <w:sz w:val="28"/>
          <w:szCs w:val="28"/>
        </w:rPr>
      </w:pPr>
      <w:r w:rsidRPr="007C08AA">
        <w:rPr>
          <w:sz w:val="28"/>
          <w:szCs w:val="28"/>
          <w:lang w:val="en-US"/>
        </w:rPr>
        <w:t>n</w:t>
      </w:r>
      <w:r w:rsidRPr="007C08AA">
        <w:rPr>
          <w:sz w:val="28"/>
          <w:szCs w:val="28"/>
        </w:rPr>
        <w:t xml:space="preserve"> – </w:t>
      </w:r>
      <w:r w:rsidR="007C08AA">
        <w:rPr>
          <w:sz w:val="28"/>
          <w:szCs w:val="28"/>
        </w:rPr>
        <w:t>мощность алфавита;</w:t>
      </w:r>
    </w:p>
    <w:p w:rsidR="00DC0049" w:rsidRPr="007C08AA" w:rsidRDefault="00C40EE7" w:rsidP="00AE7088">
      <w:pPr>
        <w:shd w:val="clear" w:color="auto" w:fill="FFFFFF"/>
        <w:spacing w:line="276" w:lineRule="auto"/>
        <w:ind w:firstLine="709"/>
        <w:jc w:val="both"/>
        <w:rPr>
          <w:sz w:val="28"/>
          <w:szCs w:val="28"/>
        </w:rPr>
      </w:pPr>
      <w:r w:rsidRPr="007C08AA">
        <w:rPr>
          <w:sz w:val="28"/>
          <w:szCs w:val="28"/>
          <w:lang w:val="en-US"/>
        </w:rPr>
        <w:t>k</w:t>
      </w:r>
      <w:r w:rsidRPr="007C08AA">
        <w:rPr>
          <w:sz w:val="28"/>
          <w:szCs w:val="28"/>
        </w:rPr>
        <w:t xml:space="preserve"> – ключ</w:t>
      </w:r>
      <w:r w:rsidR="007C08AA">
        <w:rPr>
          <w:sz w:val="28"/>
          <w:szCs w:val="28"/>
        </w:rPr>
        <w:t>;</w:t>
      </w:r>
    </w:p>
    <w:p w:rsidR="00C40EE7" w:rsidRPr="007C08AA" w:rsidRDefault="00DC0049" w:rsidP="00AE7088">
      <w:pPr>
        <w:shd w:val="clear" w:color="auto" w:fill="FFFFFF"/>
        <w:spacing w:line="276" w:lineRule="auto"/>
        <w:ind w:firstLine="709"/>
        <w:jc w:val="both"/>
        <w:rPr>
          <w:sz w:val="28"/>
          <w:szCs w:val="28"/>
        </w:rPr>
      </w:pPr>
      <w:r w:rsidRPr="007C08AA">
        <w:rPr>
          <w:sz w:val="28"/>
          <w:szCs w:val="28"/>
        </w:rPr>
        <w:t xml:space="preserve">(*) </w:t>
      </w:r>
      <w:r w:rsidRPr="007C08AA">
        <w:rPr>
          <w:sz w:val="28"/>
          <w:szCs w:val="28"/>
          <w:lang w:val="en-US"/>
        </w:rPr>
        <w:t>mod</w:t>
      </w:r>
      <w:r w:rsidRPr="007C08AA">
        <w:rPr>
          <w:sz w:val="28"/>
          <w:szCs w:val="28"/>
        </w:rPr>
        <w:t xml:space="preserve"> </w:t>
      </w:r>
      <w:r w:rsidRPr="007C08AA">
        <w:rPr>
          <w:sz w:val="28"/>
          <w:szCs w:val="28"/>
          <w:lang w:val="en-US"/>
        </w:rPr>
        <w:t>n</w:t>
      </w:r>
      <w:r w:rsidRPr="007C08AA">
        <w:rPr>
          <w:sz w:val="28"/>
          <w:szCs w:val="28"/>
        </w:rPr>
        <w:t xml:space="preserve"> – остаток от деления * на </w:t>
      </w:r>
      <w:r w:rsidRPr="007C08AA">
        <w:rPr>
          <w:sz w:val="28"/>
          <w:szCs w:val="28"/>
          <w:lang w:val="en-US"/>
        </w:rPr>
        <w:t>n</w:t>
      </w:r>
      <w:r w:rsidR="00C40EE7" w:rsidRPr="007C08AA">
        <w:rPr>
          <w:sz w:val="28"/>
          <w:szCs w:val="28"/>
        </w:rPr>
        <w:t>.</w:t>
      </w:r>
    </w:p>
    <w:p w:rsidR="00C40EE7" w:rsidRPr="007C08AA" w:rsidRDefault="00C40EE7" w:rsidP="00AE7088">
      <w:pPr>
        <w:shd w:val="clear" w:color="auto" w:fill="FFFFFF"/>
        <w:spacing w:line="276" w:lineRule="auto"/>
        <w:ind w:firstLine="709"/>
        <w:jc w:val="both"/>
        <w:rPr>
          <w:sz w:val="28"/>
          <w:szCs w:val="28"/>
        </w:rPr>
      </w:pPr>
      <w:r w:rsidRPr="007C08AA">
        <w:rPr>
          <w:sz w:val="28"/>
          <w:szCs w:val="28"/>
        </w:rPr>
        <w:t xml:space="preserve">Важно отметить, что суперпозиция двух шифрований на ключах </w:t>
      </w:r>
      <w:r w:rsidRPr="007C08AA">
        <w:rPr>
          <w:sz w:val="28"/>
          <w:szCs w:val="28"/>
          <w:lang w:val="en-US"/>
        </w:rPr>
        <w:t>k</w:t>
      </w:r>
      <w:r w:rsidRPr="007C08AA">
        <w:rPr>
          <w:sz w:val="28"/>
          <w:szCs w:val="28"/>
        </w:rPr>
        <w:t xml:space="preserve">1 и </w:t>
      </w:r>
      <w:r w:rsidRPr="007C08AA">
        <w:rPr>
          <w:sz w:val="28"/>
          <w:szCs w:val="28"/>
          <w:lang w:val="en-US"/>
        </w:rPr>
        <w:t>k</w:t>
      </w:r>
      <w:r w:rsidRPr="007C08AA">
        <w:rPr>
          <w:sz w:val="28"/>
          <w:szCs w:val="28"/>
        </w:rPr>
        <w:t xml:space="preserve">2 является шифрованием на ключе </w:t>
      </w:r>
      <w:r w:rsidRPr="007C08AA">
        <w:rPr>
          <w:sz w:val="28"/>
          <w:szCs w:val="28"/>
          <w:lang w:val="en-US"/>
        </w:rPr>
        <w:t>k</w:t>
      </w:r>
      <w:r w:rsidRPr="007C08AA">
        <w:rPr>
          <w:sz w:val="28"/>
          <w:szCs w:val="28"/>
        </w:rPr>
        <w:t>3=</w:t>
      </w:r>
      <w:r w:rsidR="00206F4C" w:rsidRPr="007C08AA">
        <w:rPr>
          <w:sz w:val="28"/>
          <w:szCs w:val="28"/>
          <w:lang w:val="en-US"/>
        </w:rPr>
        <w:t>k</w:t>
      </w:r>
      <w:r w:rsidRPr="007C08AA">
        <w:rPr>
          <w:sz w:val="28"/>
          <w:szCs w:val="28"/>
        </w:rPr>
        <w:t>1+</w:t>
      </w:r>
      <w:r w:rsidRPr="007C08AA">
        <w:rPr>
          <w:sz w:val="28"/>
          <w:szCs w:val="28"/>
          <w:lang w:val="en-US"/>
        </w:rPr>
        <w:t>k</w:t>
      </w:r>
      <w:r w:rsidRPr="007C08AA">
        <w:rPr>
          <w:sz w:val="28"/>
          <w:szCs w:val="28"/>
        </w:rPr>
        <w:t>2</w:t>
      </w:r>
      <w:r w:rsidR="00EF3273" w:rsidRPr="007C08AA">
        <w:rPr>
          <w:sz w:val="28"/>
          <w:szCs w:val="28"/>
        </w:rPr>
        <w:t>. Множество шифрующих преобразований шифра Цезаря образует группу</w:t>
      </w:r>
      <w:r w:rsidR="0003359E" w:rsidRPr="007C08AA">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lang w:val="en-US"/>
              </w:rPr>
              <m:t>Z</m:t>
            </m:r>
          </m:e>
          <m:sub>
            <m:r>
              <m:rPr>
                <m:sty m:val="p"/>
              </m:rPr>
              <w:rPr>
                <w:rFonts w:ascii="Cambria Math" w:hAnsi="Cambria Math"/>
                <w:sz w:val="28"/>
                <w:szCs w:val="28"/>
              </w:rPr>
              <m:t>n</m:t>
            </m:r>
          </m:sub>
        </m:sSub>
      </m:oMath>
      <w:r w:rsidR="00EF3273" w:rsidRPr="007C08AA">
        <w:rPr>
          <w:sz w:val="28"/>
          <w:szCs w:val="28"/>
        </w:rPr>
        <w:t>.</w:t>
      </w:r>
    </w:p>
    <w:p w:rsidR="00EF3273" w:rsidRPr="007C08AA" w:rsidRDefault="00EF3273" w:rsidP="00AE7088">
      <w:pPr>
        <w:shd w:val="clear" w:color="auto" w:fill="FFFFFF"/>
        <w:spacing w:line="276" w:lineRule="auto"/>
        <w:ind w:firstLine="709"/>
        <w:jc w:val="both"/>
        <w:rPr>
          <w:sz w:val="28"/>
          <w:szCs w:val="28"/>
        </w:rPr>
      </w:pPr>
      <w:r w:rsidRPr="007C08AA">
        <w:rPr>
          <w:sz w:val="28"/>
          <w:szCs w:val="28"/>
        </w:rPr>
        <w:t>Шифр Цезаря может быть легко взломан даже в случае, когда взломщик знает только зашифрованный текст. Рассмотрим две ситуации:</w:t>
      </w:r>
    </w:p>
    <w:p w:rsidR="00EF3273" w:rsidRPr="007C08AA" w:rsidRDefault="00EF3273" w:rsidP="00AE7088">
      <w:pPr>
        <w:shd w:val="clear" w:color="auto" w:fill="FFFFFF"/>
        <w:spacing w:line="276" w:lineRule="auto"/>
        <w:ind w:firstLine="709"/>
        <w:jc w:val="both"/>
        <w:rPr>
          <w:sz w:val="28"/>
          <w:szCs w:val="28"/>
        </w:rPr>
      </w:pPr>
      <w:r w:rsidRPr="007C08AA">
        <w:rPr>
          <w:sz w:val="28"/>
          <w:szCs w:val="28"/>
        </w:rPr>
        <w:t>1</w:t>
      </w:r>
      <w:r w:rsidR="007C08AA">
        <w:rPr>
          <w:sz w:val="28"/>
          <w:szCs w:val="28"/>
        </w:rPr>
        <w:t>)</w:t>
      </w:r>
      <w:r w:rsidRPr="007C08AA">
        <w:rPr>
          <w:sz w:val="28"/>
          <w:szCs w:val="28"/>
        </w:rPr>
        <w:t xml:space="preserve"> Взломщик знает (или предполагает), что использовался простой шифр подстановки, но не знает, что это схема Цезаря.</w:t>
      </w:r>
    </w:p>
    <w:p w:rsidR="00EF3273" w:rsidRPr="00EF3273" w:rsidRDefault="00EF3273" w:rsidP="00AE7088">
      <w:pPr>
        <w:shd w:val="clear" w:color="auto" w:fill="FFFFFF"/>
        <w:spacing w:line="276" w:lineRule="auto"/>
        <w:ind w:firstLine="709"/>
        <w:jc w:val="both"/>
        <w:rPr>
          <w:sz w:val="28"/>
          <w:szCs w:val="28"/>
        </w:rPr>
      </w:pPr>
      <w:r>
        <w:rPr>
          <w:sz w:val="28"/>
          <w:szCs w:val="28"/>
        </w:rPr>
        <w:lastRenderedPageBreak/>
        <w:t>2</w:t>
      </w:r>
      <w:r w:rsidR="007C08AA">
        <w:rPr>
          <w:sz w:val="28"/>
          <w:szCs w:val="28"/>
        </w:rPr>
        <w:t>)</w:t>
      </w:r>
      <w:r>
        <w:rPr>
          <w:sz w:val="28"/>
          <w:szCs w:val="28"/>
        </w:rPr>
        <w:t xml:space="preserve"> </w:t>
      </w:r>
      <w:r w:rsidRPr="00EF3273">
        <w:rPr>
          <w:sz w:val="28"/>
          <w:szCs w:val="28"/>
        </w:rPr>
        <w:t>Взломщик знает, что использовался шифр Цезаря, но не знает значение сдвига.</w:t>
      </w:r>
    </w:p>
    <w:p w:rsidR="00EF3273" w:rsidRPr="00EF3273" w:rsidRDefault="00EF3273" w:rsidP="00AE7088">
      <w:pPr>
        <w:shd w:val="clear" w:color="auto" w:fill="FFFFFF"/>
        <w:spacing w:line="276" w:lineRule="auto"/>
        <w:ind w:firstLine="709"/>
        <w:jc w:val="both"/>
        <w:rPr>
          <w:sz w:val="28"/>
          <w:szCs w:val="28"/>
        </w:rPr>
      </w:pPr>
      <w:r w:rsidRPr="00EF3273">
        <w:rPr>
          <w:sz w:val="28"/>
          <w:szCs w:val="28"/>
        </w:rPr>
        <w:t>В первом</w:t>
      </w:r>
      <w:r w:rsidR="001F0C65">
        <w:rPr>
          <w:sz w:val="28"/>
          <w:szCs w:val="28"/>
        </w:rPr>
        <w:t xml:space="preserve"> случае шифр может быть взломан</w:t>
      </w:r>
      <w:r w:rsidRPr="00EF3273">
        <w:rPr>
          <w:sz w:val="28"/>
          <w:szCs w:val="28"/>
        </w:rPr>
        <w:t xml:space="preserve"> </w:t>
      </w:r>
      <w:r w:rsidR="001F0C65">
        <w:rPr>
          <w:sz w:val="28"/>
          <w:szCs w:val="28"/>
        </w:rPr>
        <w:t>теми же</w:t>
      </w:r>
      <w:r w:rsidRPr="00EF3273">
        <w:rPr>
          <w:sz w:val="28"/>
          <w:szCs w:val="28"/>
        </w:rPr>
        <w:t xml:space="preserve"> метод</w:t>
      </w:r>
      <w:r w:rsidR="001F0C65">
        <w:rPr>
          <w:sz w:val="28"/>
          <w:szCs w:val="28"/>
        </w:rPr>
        <w:t>ами</w:t>
      </w:r>
      <w:r w:rsidRPr="00EF3273">
        <w:rPr>
          <w:sz w:val="28"/>
          <w:szCs w:val="28"/>
        </w:rPr>
        <w:t xml:space="preserve"> что и для простого шифра подстановки, таки</w:t>
      </w:r>
      <w:r w:rsidR="001F0C65">
        <w:rPr>
          <w:sz w:val="28"/>
          <w:szCs w:val="28"/>
        </w:rPr>
        <w:t>ми</w:t>
      </w:r>
      <w:r w:rsidRPr="00EF3273">
        <w:rPr>
          <w:sz w:val="28"/>
          <w:szCs w:val="28"/>
        </w:rPr>
        <w:t xml:space="preserve"> как частотный анализ и т. д. Используя эти методы, взломщик, вероятно, быстро замети</w:t>
      </w:r>
      <w:r w:rsidR="001F0C65">
        <w:rPr>
          <w:sz w:val="28"/>
          <w:szCs w:val="28"/>
        </w:rPr>
        <w:t>т регулярность в решении и пойме</w:t>
      </w:r>
      <w:r w:rsidRPr="00EF3273">
        <w:rPr>
          <w:sz w:val="28"/>
          <w:szCs w:val="28"/>
        </w:rPr>
        <w:t xml:space="preserve">т, что используемый шифр </w:t>
      </w:r>
      <w:r w:rsidR="00577D76" w:rsidRPr="00A80509">
        <w:rPr>
          <w:sz w:val="28"/>
          <w:szCs w:val="28"/>
        </w:rPr>
        <w:t>–</w:t>
      </w:r>
      <w:r w:rsidR="00577D76">
        <w:rPr>
          <w:sz w:val="28"/>
          <w:szCs w:val="28"/>
        </w:rPr>
        <w:t xml:space="preserve"> </w:t>
      </w:r>
      <w:r w:rsidRPr="00EF3273">
        <w:rPr>
          <w:sz w:val="28"/>
          <w:szCs w:val="28"/>
        </w:rPr>
        <w:t>это шифр Цезаря.</w:t>
      </w:r>
    </w:p>
    <w:p w:rsidR="00EF3273" w:rsidRDefault="00EF3273" w:rsidP="00AE7088">
      <w:pPr>
        <w:shd w:val="clear" w:color="auto" w:fill="FFFFFF"/>
        <w:spacing w:line="276" w:lineRule="auto"/>
        <w:ind w:firstLine="709"/>
        <w:jc w:val="both"/>
        <w:rPr>
          <w:sz w:val="28"/>
          <w:szCs w:val="28"/>
        </w:rPr>
      </w:pPr>
      <w:r w:rsidRPr="00EF3273">
        <w:rPr>
          <w:sz w:val="28"/>
          <w:szCs w:val="28"/>
        </w:rPr>
        <w:t xml:space="preserve">Во втором случае взлом шифра является более простым. Существует </w:t>
      </w:r>
      <w:r w:rsidR="0003359E">
        <w:rPr>
          <w:sz w:val="28"/>
          <w:szCs w:val="28"/>
        </w:rPr>
        <w:t xml:space="preserve">ровно </w:t>
      </w:r>
      <w:r w:rsidR="0003359E" w:rsidRPr="001F0C65">
        <w:rPr>
          <w:sz w:val="28"/>
          <w:szCs w:val="28"/>
          <w:lang w:val="en-US"/>
        </w:rPr>
        <w:t>n</w:t>
      </w:r>
      <w:r w:rsidRPr="00EF3273">
        <w:rPr>
          <w:sz w:val="28"/>
          <w:szCs w:val="28"/>
        </w:rPr>
        <w:t xml:space="preserve"> вариантов значений сдвига</w:t>
      </w:r>
      <w:r w:rsidR="0003359E" w:rsidRPr="0003359E">
        <w:rPr>
          <w:sz w:val="28"/>
          <w:szCs w:val="28"/>
        </w:rPr>
        <w:t xml:space="preserve"> (</w:t>
      </w:r>
      <w:r w:rsidR="001F0C65">
        <w:rPr>
          <w:sz w:val="28"/>
          <w:szCs w:val="28"/>
        </w:rPr>
        <w:t>для английского языка</w:t>
      </w:r>
      <w:r w:rsidR="001F0C65" w:rsidRPr="00EF3273">
        <w:rPr>
          <w:sz w:val="28"/>
          <w:szCs w:val="28"/>
        </w:rPr>
        <w:t xml:space="preserve"> </w:t>
      </w:r>
      <w:r w:rsidR="001F0C65" w:rsidRPr="00A80509">
        <w:rPr>
          <w:sz w:val="28"/>
          <w:szCs w:val="28"/>
        </w:rPr>
        <w:t>–</w:t>
      </w:r>
      <w:r w:rsidR="001F0C65">
        <w:rPr>
          <w:sz w:val="28"/>
          <w:szCs w:val="28"/>
        </w:rPr>
        <w:t xml:space="preserve"> </w:t>
      </w:r>
      <w:r w:rsidR="0003359E">
        <w:rPr>
          <w:sz w:val="28"/>
          <w:szCs w:val="28"/>
        </w:rPr>
        <w:t xml:space="preserve">26, для русского </w:t>
      </w:r>
      <w:r w:rsidR="001F0C65" w:rsidRPr="00A80509">
        <w:rPr>
          <w:sz w:val="28"/>
          <w:szCs w:val="28"/>
        </w:rPr>
        <w:t>–</w:t>
      </w:r>
      <w:r w:rsidR="001F0C65">
        <w:rPr>
          <w:sz w:val="28"/>
          <w:szCs w:val="28"/>
        </w:rPr>
        <w:t xml:space="preserve"> </w:t>
      </w:r>
      <w:r w:rsidR="0003359E">
        <w:rPr>
          <w:sz w:val="28"/>
          <w:szCs w:val="28"/>
        </w:rPr>
        <w:t>33</w:t>
      </w:r>
      <w:r w:rsidR="0003359E" w:rsidRPr="0003359E">
        <w:rPr>
          <w:sz w:val="28"/>
          <w:szCs w:val="28"/>
        </w:rPr>
        <w:t>)</w:t>
      </w:r>
      <w:r w:rsidR="0003359E">
        <w:rPr>
          <w:sz w:val="28"/>
          <w:szCs w:val="28"/>
        </w:rPr>
        <w:t>.</w:t>
      </w:r>
      <w:r w:rsidRPr="00EF3273">
        <w:rPr>
          <w:sz w:val="28"/>
          <w:szCs w:val="28"/>
        </w:rPr>
        <w:t xml:space="preserve"> </w:t>
      </w:r>
      <w:r w:rsidR="0003359E">
        <w:rPr>
          <w:sz w:val="28"/>
          <w:szCs w:val="28"/>
        </w:rPr>
        <w:t>О</w:t>
      </w:r>
      <w:r w:rsidRPr="00EF3273">
        <w:rPr>
          <w:sz w:val="28"/>
          <w:szCs w:val="28"/>
        </w:rPr>
        <w:t xml:space="preserve">ни </w:t>
      </w:r>
      <w:r w:rsidR="0003359E">
        <w:rPr>
          <w:sz w:val="28"/>
          <w:szCs w:val="28"/>
        </w:rPr>
        <w:t xml:space="preserve">легко </w:t>
      </w:r>
      <w:r w:rsidRPr="00EF3273">
        <w:rPr>
          <w:sz w:val="28"/>
          <w:szCs w:val="28"/>
        </w:rPr>
        <w:t xml:space="preserve">могут быть проверены методом </w:t>
      </w:r>
      <w:r w:rsidR="001F0C65">
        <w:rPr>
          <w:sz w:val="28"/>
          <w:szCs w:val="28"/>
        </w:rPr>
        <w:t>«</w:t>
      </w:r>
      <w:r w:rsidRPr="00EF3273">
        <w:rPr>
          <w:sz w:val="28"/>
          <w:szCs w:val="28"/>
        </w:rPr>
        <w:t>грубой силы</w:t>
      </w:r>
      <w:r w:rsidR="001F0C65">
        <w:rPr>
          <w:sz w:val="28"/>
          <w:szCs w:val="28"/>
        </w:rPr>
        <w:t>»</w:t>
      </w:r>
      <w:r w:rsidRPr="00EF3273">
        <w:rPr>
          <w:sz w:val="28"/>
          <w:szCs w:val="28"/>
        </w:rPr>
        <w:t xml:space="preserve">. </w:t>
      </w:r>
      <w:r w:rsidR="00577D76">
        <w:rPr>
          <w:sz w:val="28"/>
          <w:szCs w:val="28"/>
        </w:rPr>
        <w:t>В табл</w:t>
      </w:r>
      <w:r w:rsidR="001F0C65">
        <w:rPr>
          <w:sz w:val="28"/>
          <w:szCs w:val="28"/>
        </w:rPr>
        <w:t>.</w:t>
      </w:r>
      <w:r w:rsidR="00577D76">
        <w:rPr>
          <w:sz w:val="28"/>
          <w:szCs w:val="28"/>
        </w:rPr>
        <w:t xml:space="preserve"> 2.3 приведен</w:t>
      </w:r>
      <w:r w:rsidRPr="00EF3273">
        <w:rPr>
          <w:sz w:val="28"/>
          <w:szCs w:val="28"/>
        </w:rPr>
        <w:t xml:space="preserve"> пример для зашифрованного текста «EXXEGOEXSRGI»; открытый текст немедленно опознается </w:t>
      </w:r>
      <w:r w:rsidR="0003359E">
        <w:rPr>
          <w:sz w:val="28"/>
          <w:szCs w:val="28"/>
        </w:rPr>
        <w:t>визуально</w:t>
      </w:r>
      <w:r w:rsidRPr="00EF3273">
        <w:rPr>
          <w:sz w:val="28"/>
          <w:szCs w:val="28"/>
        </w:rPr>
        <w:t xml:space="preserve"> в четвертой строке.</w:t>
      </w:r>
    </w:p>
    <w:p w:rsidR="00594E1F" w:rsidRDefault="00594E1F" w:rsidP="00AE7088">
      <w:pPr>
        <w:shd w:val="clear" w:color="auto" w:fill="FFFFFF"/>
        <w:spacing w:line="276" w:lineRule="auto"/>
        <w:ind w:firstLine="709"/>
        <w:jc w:val="both"/>
        <w:rPr>
          <w:sz w:val="28"/>
          <w:szCs w:val="28"/>
        </w:rPr>
      </w:pPr>
    </w:p>
    <w:p w:rsidR="00577D76" w:rsidRPr="00EF3273" w:rsidRDefault="00577D76" w:rsidP="001F0C65">
      <w:pPr>
        <w:shd w:val="clear" w:color="auto" w:fill="FFFFFF"/>
        <w:spacing w:line="276" w:lineRule="auto"/>
        <w:ind w:firstLine="709"/>
        <w:jc w:val="right"/>
        <w:rPr>
          <w:sz w:val="28"/>
          <w:szCs w:val="28"/>
        </w:rPr>
      </w:pPr>
      <w:r>
        <w:rPr>
          <w:sz w:val="28"/>
          <w:szCs w:val="28"/>
        </w:rPr>
        <w:t>Таблица 2.3</w:t>
      </w:r>
    </w:p>
    <w:tbl>
      <w:tblPr>
        <w:tblStyle w:val="afc"/>
        <w:tblW w:w="0" w:type="auto"/>
        <w:tblLook w:val="04A0" w:firstRow="1" w:lastRow="0" w:firstColumn="1" w:lastColumn="0" w:noHBand="0" w:noVBand="1"/>
      </w:tblPr>
      <w:tblGrid>
        <w:gridCol w:w="1696"/>
        <w:gridCol w:w="7932"/>
      </w:tblGrid>
      <w:tr w:rsidR="00577D76" w:rsidTr="00577D76">
        <w:tc>
          <w:tcPr>
            <w:tcW w:w="1696" w:type="dxa"/>
          </w:tcPr>
          <w:p w:rsidR="00577D76" w:rsidRDefault="00577D76" w:rsidP="001F0C65">
            <w:pPr>
              <w:spacing w:line="276" w:lineRule="auto"/>
              <w:jc w:val="center"/>
              <w:rPr>
                <w:sz w:val="28"/>
                <w:szCs w:val="28"/>
              </w:rPr>
            </w:pPr>
            <w:r>
              <w:rPr>
                <w:sz w:val="28"/>
                <w:szCs w:val="28"/>
              </w:rPr>
              <w:t>Сдвиг</w:t>
            </w:r>
          </w:p>
        </w:tc>
        <w:tc>
          <w:tcPr>
            <w:tcW w:w="7932" w:type="dxa"/>
          </w:tcPr>
          <w:p w:rsidR="00577D76" w:rsidRDefault="00577D76" w:rsidP="001F0C65">
            <w:pPr>
              <w:spacing w:line="276" w:lineRule="auto"/>
              <w:jc w:val="center"/>
              <w:rPr>
                <w:sz w:val="28"/>
                <w:szCs w:val="28"/>
              </w:rPr>
            </w:pPr>
            <w:r>
              <w:rPr>
                <w:sz w:val="28"/>
                <w:szCs w:val="28"/>
              </w:rPr>
              <w:t>Открытый текст</w:t>
            </w:r>
          </w:p>
        </w:tc>
      </w:tr>
      <w:tr w:rsidR="00577D76" w:rsidTr="00577D76">
        <w:tc>
          <w:tcPr>
            <w:tcW w:w="1696" w:type="dxa"/>
          </w:tcPr>
          <w:p w:rsidR="00577D76" w:rsidRDefault="00577D76" w:rsidP="001F0C65">
            <w:pPr>
              <w:spacing w:line="276" w:lineRule="auto"/>
              <w:jc w:val="center"/>
              <w:rPr>
                <w:sz w:val="28"/>
                <w:szCs w:val="28"/>
              </w:rPr>
            </w:pPr>
            <w:r>
              <w:rPr>
                <w:sz w:val="28"/>
                <w:szCs w:val="28"/>
              </w:rPr>
              <w:t>0</w:t>
            </w:r>
          </w:p>
        </w:tc>
        <w:tc>
          <w:tcPr>
            <w:tcW w:w="7932" w:type="dxa"/>
          </w:tcPr>
          <w:p w:rsidR="00577D76" w:rsidRPr="00577D76" w:rsidRDefault="00577D76" w:rsidP="001F0C65">
            <w:pPr>
              <w:spacing w:line="276" w:lineRule="auto"/>
              <w:jc w:val="center"/>
              <w:rPr>
                <w:sz w:val="28"/>
                <w:szCs w:val="28"/>
              </w:rPr>
            </w:pPr>
            <w:r w:rsidRPr="00577D76">
              <w:rPr>
                <w:sz w:val="28"/>
                <w:szCs w:val="28"/>
              </w:rPr>
              <w:t>exxegoexsrgi</w:t>
            </w:r>
          </w:p>
        </w:tc>
      </w:tr>
      <w:tr w:rsidR="00577D76" w:rsidTr="00577D76">
        <w:tc>
          <w:tcPr>
            <w:tcW w:w="1696" w:type="dxa"/>
          </w:tcPr>
          <w:p w:rsidR="00577D76" w:rsidRDefault="00577D76" w:rsidP="001F0C65">
            <w:pPr>
              <w:spacing w:line="276" w:lineRule="auto"/>
              <w:jc w:val="center"/>
              <w:rPr>
                <w:sz w:val="28"/>
                <w:szCs w:val="28"/>
              </w:rPr>
            </w:pPr>
            <w:r>
              <w:rPr>
                <w:sz w:val="28"/>
                <w:szCs w:val="28"/>
              </w:rPr>
              <w:t>1</w:t>
            </w:r>
          </w:p>
        </w:tc>
        <w:tc>
          <w:tcPr>
            <w:tcW w:w="7932" w:type="dxa"/>
          </w:tcPr>
          <w:p w:rsidR="00577D76" w:rsidRPr="00577D76" w:rsidRDefault="00577D76" w:rsidP="001F0C65">
            <w:pPr>
              <w:spacing w:line="276" w:lineRule="auto"/>
              <w:jc w:val="center"/>
              <w:rPr>
                <w:sz w:val="28"/>
                <w:szCs w:val="28"/>
              </w:rPr>
            </w:pPr>
            <w:r w:rsidRPr="00577D76">
              <w:rPr>
                <w:sz w:val="28"/>
                <w:szCs w:val="28"/>
              </w:rPr>
              <w:t>dwwdfndwrqfh</w:t>
            </w:r>
          </w:p>
        </w:tc>
      </w:tr>
      <w:tr w:rsidR="00577D76" w:rsidTr="00577D76">
        <w:tc>
          <w:tcPr>
            <w:tcW w:w="1696" w:type="dxa"/>
          </w:tcPr>
          <w:p w:rsidR="00577D76" w:rsidRDefault="00577D76" w:rsidP="001F0C65">
            <w:pPr>
              <w:spacing w:line="276" w:lineRule="auto"/>
              <w:jc w:val="center"/>
              <w:rPr>
                <w:sz w:val="28"/>
                <w:szCs w:val="28"/>
              </w:rPr>
            </w:pPr>
            <w:r>
              <w:rPr>
                <w:sz w:val="28"/>
                <w:szCs w:val="28"/>
              </w:rPr>
              <w:t>2</w:t>
            </w:r>
          </w:p>
        </w:tc>
        <w:tc>
          <w:tcPr>
            <w:tcW w:w="7932" w:type="dxa"/>
          </w:tcPr>
          <w:p w:rsidR="00577D76" w:rsidRPr="00577D76" w:rsidRDefault="00577D76" w:rsidP="001F0C65">
            <w:pPr>
              <w:spacing w:line="276" w:lineRule="auto"/>
              <w:jc w:val="center"/>
              <w:rPr>
                <w:sz w:val="28"/>
                <w:szCs w:val="28"/>
              </w:rPr>
            </w:pPr>
            <w:r w:rsidRPr="00577D76">
              <w:rPr>
                <w:sz w:val="28"/>
                <w:szCs w:val="28"/>
              </w:rPr>
              <w:t>cvvcemcvqpeg</w:t>
            </w:r>
          </w:p>
        </w:tc>
      </w:tr>
      <w:tr w:rsidR="00577D76" w:rsidTr="00577D76">
        <w:tc>
          <w:tcPr>
            <w:tcW w:w="1696" w:type="dxa"/>
          </w:tcPr>
          <w:p w:rsidR="00577D76" w:rsidRDefault="00577D76" w:rsidP="001F0C65">
            <w:pPr>
              <w:spacing w:line="276" w:lineRule="auto"/>
              <w:jc w:val="center"/>
              <w:rPr>
                <w:sz w:val="28"/>
                <w:szCs w:val="28"/>
              </w:rPr>
            </w:pPr>
            <w:r>
              <w:rPr>
                <w:sz w:val="28"/>
                <w:szCs w:val="28"/>
              </w:rPr>
              <w:t>3</w:t>
            </w:r>
          </w:p>
        </w:tc>
        <w:tc>
          <w:tcPr>
            <w:tcW w:w="7932" w:type="dxa"/>
          </w:tcPr>
          <w:p w:rsidR="00577D76" w:rsidRPr="00577D76" w:rsidRDefault="00577D76" w:rsidP="001F0C65">
            <w:pPr>
              <w:spacing w:line="276" w:lineRule="auto"/>
              <w:jc w:val="center"/>
              <w:rPr>
                <w:sz w:val="28"/>
                <w:szCs w:val="28"/>
              </w:rPr>
            </w:pPr>
            <w:r w:rsidRPr="00577D76">
              <w:rPr>
                <w:sz w:val="28"/>
                <w:szCs w:val="28"/>
              </w:rPr>
              <w:t>buubdlbupodf</w:t>
            </w:r>
          </w:p>
        </w:tc>
      </w:tr>
      <w:tr w:rsidR="00577D76" w:rsidTr="00577D76">
        <w:tc>
          <w:tcPr>
            <w:tcW w:w="1696" w:type="dxa"/>
          </w:tcPr>
          <w:p w:rsidR="00577D76" w:rsidRDefault="00577D76" w:rsidP="001F0C65">
            <w:pPr>
              <w:spacing w:line="276" w:lineRule="auto"/>
              <w:jc w:val="center"/>
              <w:rPr>
                <w:sz w:val="28"/>
                <w:szCs w:val="28"/>
              </w:rPr>
            </w:pPr>
            <w:r>
              <w:rPr>
                <w:sz w:val="28"/>
                <w:szCs w:val="28"/>
              </w:rPr>
              <w:t>4</w:t>
            </w:r>
          </w:p>
        </w:tc>
        <w:tc>
          <w:tcPr>
            <w:tcW w:w="7932" w:type="dxa"/>
          </w:tcPr>
          <w:p w:rsidR="00577D76" w:rsidRPr="00577D76" w:rsidRDefault="00577D76" w:rsidP="001F0C65">
            <w:pPr>
              <w:spacing w:line="276" w:lineRule="auto"/>
              <w:jc w:val="center"/>
              <w:rPr>
                <w:sz w:val="28"/>
                <w:szCs w:val="28"/>
              </w:rPr>
            </w:pPr>
            <w:r w:rsidRPr="00577D76">
              <w:rPr>
                <w:sz w:val="28"/>
                <w:szCs w:val="28"/>
              </w:rPr>
              <w:t>attackatonce</w:t>
            </w:r>
          </w:p>
        </w:tc>
      </w:tr>
      <w:tr w:rsidR="00577D76" w:rsidTr="00577D76">
        <w:tc>
          <w:tcPr>
            <w:tcW w:w="1696" w:type="dxa"/>
          </w:tcPr>
          <w:p w:rsidR="00577D76" w:rsidRDefault="00577D76" w:rsidP="001F0C65">
            <w:pPr>
              <w:spacing w:line="276" w:lineRule="auto"/>
              <w:jc w:val="center"/>
              <w:rPr>
                <w:sz w:val="28"/>
                <w:szCs w:val="28"/>
              </w:rPr>
            </w:pPr>
            <w:r>
              <w:rPr>
                <w:sz w:val="28"/>
                <w:szCs w:val="28"/>
              </w:rPr>
              <w:t>5</w:t>
            </w:r>
          </w:p>
        </w:tc>
        <w:tc>
          <w:tcPr>
            <w:tcW w:w="7932" w:type="dxa"/>
          </w:tcPr>
          <w:p w:rsidR="00577D76" w:rsidRPr="00577D76" w:rsidRDefault="00577D76" w:rsidP="001F0C65">
            <w:pPr>
              <w:spacing w:line="276" w:lineRule="auto"/>
              <w:jc w:val="center"/>
              <w:rPr>
                <w:sz w:val="28"/>
                <w:szCs w:val="28"/>
              </w:rPr>
            </w:pPr>
            <w:r w:rsidRPr="00577D76">
              <w:rPr>
                <w:sz w:val="28"/>
                <w:szCs w:val="28"/>
              </w:rPr>
              <w:t>zsszbjzsnmbd</w:t>
            </w:r>
          </w:p>
        </w:tc>
      </w:tr>
      <w:tr w:rsidR="001F0C65" w:rsidTr="00577D76">
        <w:tc>
          <w:tcPr>
            <w:tcW w:w="1696" w:type="dxa"/>
          </w:tcPr>
          <w:p w:rsidR="001F0C65" w:rsidRDefault="001F0C65" w:rsidP="001F0C65">
            <w:pPr>
              <w:spacing w:line="276" w:lineRule="auto"/>
              <w:jc w:val="center"/>
              <w:rPr>
                <w:sz w:val="28"/>
                <w:szCs w:val="28"/>
              </w:rPr>
            </w:pPr>
            <w:r w:rsidRPr="00577D76">
              <w:rPr>
                <w:sz w:val="28"/>
                <w:szCs w:val="28"/>
              </w:rPr>
              <w:t>…</w:t>
            </w:r>
          </w:p>
        </w:tc>
        <w:tc>
          <w:tcPr>
            <w:tcW w:w="7932" w:type="dxa"/>
          </w:tcPr>
          <w:p w:rsidR="001F0C65" w:rsidRPr="00577D76" w:rsidRDefault="001F0C65" w:rsidP="001F0C65">
            <w:pPr>
              <w:spacing w:line="276" w:lineRule="auto"/>
              <w:jc w:val="center"/>
              <w:rPr>
                <w:sz w:val="28"/>
                <w:szCs w:val="28"/>
              </w:rPr>
            </w:pPr>
            <w:r w:rsidRPr="00577D76">
              <w:rPr>
                <w:sz w:val="28"/>
                <w:szCs w:val="28"/>
              </w:rPr>
              <w:t>…</w:t>
            </w:r>
          </w:p>
        </w:tc>
      </w:tr>
      <w:tr w:rsidR="001F0C65" w:rsidTr="00577D76">
        <w:tc>
          <w:tcPr>
            <w:tcW w:w="1696" w:type="dxa"/>
          </w:tcPr>
          <w:p w:rsidR="001F0C65" w:rsidRDefault="001F0C65" w:rsidP="001F0C65">
            <w:pPr>
              <w:spacing w:line="276" w:lineRule="auto"/>
              <w:jc w:val="center"/>
              <w:rPr>
                <w:sz w:val="28"/>
                <w:szCs w:val="28"/>
              </w:rPr>
            </w:pPr>
            <w:r>
              <w:rPr>
                <w:sz w:val="28"/>
                <w:szCs w:val="28"/>
              </w:rPr>
              <w:t>25</w:t>
            </w:r>
          </w:p>
        </w:tc>
        <w:tc>
          <w:tcPr>
            <w:tcW w:w="7932" w:type="dxa"/>
          </w:tcPr>
          <w:p w:rsidR="001F0C65" w:rsidRPr="00577D76" w:rsidRDefault="001F0C65" w:rsidP="001F0C65">
            <w:pPr>
              <w:spacing w:line="276" w:lineRule="auto"/>
              <w:jc w:val="center"/>
              <w:rPr>
                <w:sz w:val="28"/>
                <w:szCs w:val="28"/>
              </w:rPr>
            </w:pPr>
            <w:r w:rsidRPr="00577D76">
              <w:rPr>
                <w:sz w:val="28"/>
                <w:szCs w:val="28"/>
              </w:rPr>
              <w:t>fyyfhpfytshj</w:t>
            </w:r>
          </w:p>
        </w:tc>
      </w:tr>
    </w:tbl>
    <w:p w:rsidR="00EF3273" w:rsidRDefault="00EF3273" w:rsidP="00AE7088">
      <w:pPr>
        <w:shd w:val="clear" w:color="auto" w:fill="FFFFFF"/>
        <w:spacing w:line="276" w:lineRule="auto"/>
        <w:ind w:firstLine="709"/>
        <w:jc w:val="both"/>
        <w:rPr>
          <w:sz w:val="28"/>
          <w:szCs w:val="28"/>
        </w:rPr>
      </w:pPr>
    </w:p>
    <w:p w:rsidR="00577D76" w:rsidRDefault="00577D76" w:rsidP="00AE7088">
      <w:pPr>
        <w:shd w:val="clear" w:color="auto" w:fill="FFFFFF"/>
        <w:spacing w:line="276" w:lineRule="auto"/>
        <w:ind w:firstLine="709"/>
        <w:jc w:val="both"/>
        <w:rPr>
          <w:sz w:val="28"/>
          <w:szCs w:val="28"/>
        </w:rPr>
      </w:pPr>
      <w:r w:rsidRPr="00577D76">
        <w:rPr>
          <w:sz w:val="28"/>
          <w:szCs w:val="28"/>
        </w:rPr>
        <w:t xml:space="preserve">Другой подход к применению метода </w:t>
      </w:r>
      <w:r w:rsidR="00A86BA2">
        <w:rPr>
          <w:sz w:val="28"/>
          <w:szCs w:val="28"/>
        </w:rPr>
        <w:t>«</w:t>
      </w:r>
      <w:r w:rsidRPr="00577D76">
        <w:rPr>
          <w:sz w:val="28"/>
          <w:szCs w:val="28"/>
        </w:rPr>
        <w:t>грубой силы</w:t>
      </w:r>
      <w:r w:rsidR="00A86BA2">
        <w:rPr>
          <w:sz w:val="28"/>
          <w:szCs w:val="28"/>
        </w:rPr>
        <w:t>»</w:t>
      </w:r>
      <w:r w:rsidRPr="00577D76">
        <w:rPr>
          <w:sz w:val="28"/>
          <w:szCs w:val="28"/>
        </w:rPr>
        <w:t xml:space="preserve"> для взлома </w:t>
      </w:r>
      <w:r w:rsidR="007D35EE" w:rsidRPr="00A80509">
        <w:rPr>
          <w:sz w:val="28"/>
          <w:szCs w:val="28"/>
        </w:rPr>
        <w:t>–</w:t>
      </w:r>
      <w:r w:rsidRPr="00577D76">
        <w:rPr>
          <w:sz w:val="28"/>
          <w:szCs w:val="28"/>
        </w:rPr>
        <w:t xml:space="preserve"> </w:t>
      </w:r>
      <w:r>
        <w:rPr>
          <w:sz w:val="28"/>
          <w:szCs w:val="28"/>
        </w:rPr>
        <w:t>частотный анализ</w:t>
      </w:r>
      <w:r w:rsidRPr="00577D76">
        <w:rPr>
          <w:sz w:val="28"/>
          <w:szCs w:val="28"/>
        </w:rPr>
        <w:t>. Изобразив диаграммой частоты встр</w:t>
      </w:r>
      <w:r w:rsidR="00A86BA2">
        <w:rPr>
          <w:sz w:val="28"/>
          <w:szCs w:val="28"/>
        </w:rPr>
        <w:t>ечи букв в зашифрованном тексте</w:t>
      </w:r>
      <w:r w:rsidRPr="00577D76">
        <w:rPr>
          <w:sz w:val="28"/>
          <w:szCs w:val="28"/>
        </w:rPr>
        <w:t xml:space="preserve"> и зная ожидаемое распределение букв для обычного текста на рассматриваемом языке, можно легко определить сдвиг, взглянув на смещение некоторых характерных черт на диаграмме. Например, в тексте на анг</w:t>
      </w:r>
      <w:r w:rsidR="00A86BA2">
        <w:rPr>
          <w:sz w:val="28"/>
          <w:szCs w:val="28"/>
        </w:rPr>
        <w:t>лийском языке частот букв E, T (наиболее частых)</w:t>
      </w:r>
      <w:r w:rsidRPr="00577D76">
        <w:rPr>
          <w:sz w:val="28"/>
          <w:szCs w:val="28"/>
        </w:rPr>
        <w:t xml:space="preserve"> и Q, Z </w:t>
      </w:r>
      <w:r w:rsidR="00A86BA2">
        <w:rPr>
          <w:sz w:val="28"/>
          <w:szCs w:val="28"/>
        </w:rPr>
        <w:t>(более редких) особенно различае</w:t>
      </w:r>
      <w:r w:rsidRPr="00577D76">
        <w:rPr>
          <w:sz w:val="28"/>
          <w:szCs w:val="28"/>
        </w:rPr>
        <w:t>тся.</w:t>
      </w:r>
    </w:p>
    <w:p w:rsidR="00DA6835" w:rsidRPr="00DA6835" w:rsidRDefault="00DA6835" w:rsidP="00AE7088">
      <w:pPr>
        <w:shd w:val="clear" w:color="auto" w:fill="FFFFFF"/>
        <w:spacing w:line="276" w:lineRule="auto"/>
        <w:ind w:firstLine="709"/>
        <w:jc w:val="both"/>
        <w:rPr>
          <w:b/>
          <w:sz w:val="28"/>
          <w:szCs w:val="28"/>
        </w:rPr>
      </w:pPr>
      <w:r w:rsidRPr="00DA6835">
        <w:rPr>
          <w:b/>
          <w:sz w:val="28"/>
          <w:szCs w:val="28"/>
        </w:rPr>
        <w:t>Полиалфавитные шифры</w:t>
      </w:r>
    </w:p>
    <w:p w:rsidR="00B5198E" w:rsidRPr="00B63DA3" w:rsidRDefault="00B63DA3" w:rsidP="00AE7088">
      <w:pPr>
        <w:shd w:val="clear" w:color="auto" w:fill="FFFFFF"/>
        <w:spacing w:line="276" w:lineRule="auto"/>
        <w:ind w:firstLine="709"/>
        <w:jc w:val="both"/>
        <w:rPr>
          <w:sz w:val="28"/>
          <w:szCs w:val="28"/>
        </w:rPr>
      </w:pPr>
      <w:r>
        <w:rPr>
          <w:sz w:val="28"/>
          <w:szCs w:val="28"/>
        </w:rPr>
        <w:t xml:space="preserve">Поскольку шифр моноалфавитной замены оказался легко взламываемым, особенно в связи с открытием частотного анализа, то возникла потребность в его совершенствовании. Следующим шагом в развитии стали шифры полиалфавитной замены. В середине </w:t>
      </w:r>
      <w:r>
        <w:rPr>
          <w:sz w:val="28"/>
          <w:szCs w:val="28"/>
          <w:lang w:val="en-US"/>
        </w:rPr>
        <w:t>XV</w:t>
      </w:r>
      <w:r w:rsidRPr="00B63DA3">
        <w:rPr>
          <w:sz w:val="28"/>
          <w:szCs w:val="28"/>
        </w:rPr>
        <w:t xml:space="preserve"> </w:t>
      </w:r>
      <w:r>
        <w:rPr>
          <w:sz w:val="28"/>
          <w:szCs w:val="28"/>
        </w:rPr>
        <w:t>века итальянский ученый Леон Баттиста Альберти предложил использовать вместо одного алфавита несколько</w:t>
      </w:r>
      <w:r w:rsidR="00DA6835">
        <w:rPr>
          <w:sz w:val="28"/>
          <w:szCs w:val="28"/>
        </w:rPr>
        <w:t xml:space="preserve">, меняя алфавит при зашифровании каждого последующего символа исходного текста по некоторому правилу. Однако сделать свой шифр достаточно </w:t>
      </w:r>
      <w:r w:rsidR="00A86BA2">
        <w:rPr>
          <w:sz w:val="28"/>
          <w:szCs w:val="28"/>
        </w:rPr>
        <w:lastRenderedPageBreak/>
        <w:t>совершенным он не смог. Дальней</w:t>
      </w:r>
      <w:r w:rsidR="00DA6835">
        <w:rPr>
          <w:sz w:val="28"/>
          <w:szCs w:val="28"/>
        </w:rPr>
        <w:t>шее развитие полиалфавитные шифры получили в работе францу</w:t>
      </w:r>
      <w:r w:rsidR="00A86BA2">
        <w:rPr>
          <w:sz w:val="28"/>
          <w:szCs w:val="28"/>
        </w:rPr>
        <w:t>зского криптографа Блеза де Виже</w:t>
      </w:r>
      <w:r w:rsidR="00DA6835">
        <w:rPr>
          <w:sz w:val="28"/>
          <w:szCs w:val="28"/>
        </w:rPr>
        <w:t xml:space="preserve">нера «Трактат о шифрах». </w:t>
      </w:r>
      <w:r w:rsidR="00DA6835" w:rsidRPr="00DA6835">
        <w:rPr>
          <w:sz w:val="28"/>
          <w:szCs w:val="28"/>
        </w:rPr>
        <w:t>Основное отличие</w:t>
      </w:r>
      <w:r w:rsidR="00DA6835">
        <w:rPr>
          <w:sz w:val="28"/>
          <w:szCs w:val="28"/>
        </w:rPr>
        <w:t xml:space="preserve"> от предшественников </w:t>
      </w:r>
      <w:r w:rsidR="00DA6835" w:rsidRPr="00DA6835">
        <w:rPr>
          <w:sz w:val="28"/>
          <w:szCs w:val="28"/>
        </w:rPr>
        <w:t xml:space="preserve">заключалось в </w:t>
      </w:r>
      <w:r w:rsidR="00DA6835">
        <w:rPr>
          <w:sz w:val="28"/>
          <w:szCs w:val="28"/>
        </w:rPr>
        <w:t>правиле</w:t>
      </w:r>
      <w:r w:rsidR="00DA6835" w:rsidRPr="00DA6835">
        <w:rPr>
          <w:sz w:val="28"/>
          <w:szCs w:val="28"/>
        </w:rPr>
        <w:t xml:space="preserve"> выб</w:t>
      </w:r>
      <w:r w:rsidR="00DA6835">
        <w:rPr>
          <w:sz w:val="28"/>
          <w:szCs w:val="28"/>
        </w:rPr>
        <w:t>ора</w:t>
      </w:r>
      <w:r w:rsidR="00DA6835" w:rsidRPr="00DA6835">
        <w:rPr>
          <w:sz w:val="28"/>
          <w:szCs w:val="28"/>
        </w:rPr>
        <w:t xml:space="preserve"> </w:t>
      </w:r>
      <w:r w:rsidR="00DA6835">
        <w:rPr>
          <w:sz w:val="28"/>
          <w:szCs w:val="28"/>
        </w:rPr>
        <w:t>алфавита подстановки</w:t>
      </w:r>
      <w:r w:rsidR="00DA6835" w:rsidRPr="00DA6835">
        <w:rPr>
          <w:sz w:val="28"/>
          <w:szCs w:val="28"/>
        </w:rPr>
        <w:t xml:space="preserve"> для очередной буквы. </w:t>
      </w:r>
      <w:r w:rsidR="00DA6835">
        <w:rPr>
          <w:sz w:val="28"/>
          <w:szCs w:val="28"/>
        </w:rPr>
        <w:t>Было предложено</w:t>
      </w:r>
      <w:r w:rsidR="00DA6835" w:rsidRPr="00DA6835">
        <w:rPr>
          <w:sz w:val="28"/>
          <w:szCs w:val="28"/>
        </w:rPr>
        <w:t xml:space="preserve"> использовать в качестве ключа другой открытый текст.</w:t>
      </w:r>
    </w:p>
    <w:p w:rsidR="00EF3273" w:rsidRDefault="0003359E" w:rsidP="00AE7088">
      <w:pPr>
        <w:shd w:val="clear" w:color="auto" w:fill="FFFFFF"/>
        <w:spacing w:line="276" w:lineRule="auto"/>
        <w:ind w:firstLine="709"/>
        <w:jc w:val="both"/>
        <w:rPr>
          <w:sz w:val="28"/>
          <w:szCs w:val="28"/>
        </w:rPr>
      </w:pPr>
      <w:r w:rsidRPr="0003359E">
        <w:rPr>
          <w:b/>
          <w:sz w:val="28"/>
          <w:szCs w:val="28"/>
        </w:rPr>
        <w:t>Шифр Вижи</w:t>
      </w:r>
      <w:r w:rsidR="001C6CBF">
        <w:rPr>
          <w:b/>
          <w:sz w:val="28"/>
          <w:szCs w:val="28"/>
        </w:rPr>
        <w:t>н</w:t>
      </w:r>
      <w:r w:rsidR="003D75E5">
        <w:rPr>
          <w:b/>
          <w:sz w:val="28"/>
          <w:szCs w:val="28"/>
        </w:rPr>
        <w:t>ера</w:t>
      </w:r>
      <w:r w:rsidR="00A86BA2">
        <w:rPr>
          <w:b/>
          <w:sz w:val="28"/>
          <w:szCs w:val="28"/>
        </w:rPr>
        <w:t xml:space="preserve">. </w:t>
      </w:r>
      <w:r>
        <w:rPr>
          <w:sz w:val="28"/>
          <w:szCs w:val="28"/>
        </w:rPr>
        <w:t>М</w:t>
      </w:r>
      <w:r w:rsidRPr="0003359E">
        <w:rPr>
          <w:sz w:val="28"/>
          <w:szCs w:val="28"/>
        </w:rPr>
        <w:t>етод является простой формой многоалфавитной</w:t>
      </w:r>
      <w:r w:rsidR="00092372">
        <w:rPr>
          <w:sz w:val="28"/>
          <w:szCs w:val="28"/>
        </w:rPr>
        <w:t xml:space="preserve"> (полиалфавитной)</w:t>
      </w:r>
      <w:r w:rsidRPr="0003359E">
        <w:rPr>
          <w:sz w:val="28"/>
          <w:szCs w:val="28"/>
        </w:rPr>
        <w:t xml:space="preserve"> замены.</w:t>
      </w:r>
      <w:r w:rsidR="00092372">
        <w:rPr>
          <w:sz w:val="28"/>
          <w:szCs w:val="28"/>
        </w:rPr>
        <w:t xml:space="preserve"> Многоалфавитная замена определяется ключом, содержащим не менее двух вариантов замен.</w:t>
      </w:r>
    </w:p>
    <w:p w:rsidR="00092372" w:rsidRDefault="00092372" w:rsidP="00AE7088">
      <w:pPr>
        <w:shd w:val="clear" w:color="auto" w:fill="FFFFFF"/>
        <w:spacing w:line="276" w:lineRule="auto"/>
        <w:ind w:firstLine="709"/>
        <w:jc w:val="both"/>
        <w:rPr>
          <w:sz w:val="28"/>
          <w:szCs w:val="28"/>
        </w:rPr>
      </w:pPr>
      <w:r>
        <w:rPr>
          <w:sz w:val="28"/>
          <w:szCs w:val="28"/>
        </w:rPr>
        <w:t>В ш</w:t>
      </w:r>
      <w:r w:rsidRPr="0003359E">
        <w:rPr>
          <w:sz w:val="28"/>
          <w:szCs w:val="28"/>
        </w:rPr>
        <w:t>ифр</w:t>
      </w:r>
      <w:r>
        <w:rPr>
          <w:sz w:val="28"/>
          <w:szCs w:val="28"/>
        </w:rPr>
        <w:t>е</w:t>
      </w:r>
      <w:r w:rsidRPr="0003359E">
        <w:rPr>
          <w:sz w:val="28"/>
          <w:szCs w:val="28"/>
        </w:rPr>
        <w:t xml:space="preserve"> Виженера </w:t>
      </w:r>
      <w:r>
        <w:rPr>
          <w:sz w:val="28"/>
          <w:szCs w:val="28"/>
        </w:rPr>
        <w:t>в качестве ключа используется</w:t>
      </w:r>
      <w:r w:rsidRPr="0003359E">
        <w:rPr>
          <w:sz w:val="28"/>
          <w:szCs w:val="28"/>
        </w:rPr>
        <w:t xml:space="preserve"> </w:t>
      </w:r>
      <w:r>
        <w:rPr>
          <w:sz w:val="28"/>
          <w:szCs w:val="28"/>
        </w:rPr>
        <w:t>секретное</w:t>
      </w:r>
      <w:r w:rsidRPr="0003359E">
        <w:rPr>
          <w:sz w:val="28"/>
          <w:szCs w:val="28"/>
        </w:rPr>
        <w:t xml:space="preserve"> слов</w:t>
      </w:r>
      <w:r>
        <w:rPr>
          <w:sz w:val="28"/>
          <w:szCs w:val="28"/>
        </w:rPr>
        <w:t>о</w:t>
      </w:r>
      <w:r w:rsidRPr="0003359E">
        <w:rPr>
          <w:sz w:val="28"/>
          <w:szCs w:val="28"/>
        </w:rPr>
        <w:t>.</w:t>
      </w:r>
    </w:p>
    <w:p w:rsidR="00EF3273" w:rsidRDefault="00092372" w:rsidP="00AE7088">
      <w:pPr>
        <w:shd w:val="clear" w:color="auto" w:fill="FFFFFF"/>
        <w:spacing w:line="276" w:lineRule="auto"/>
        <w:ind w:firstLine="709"/>
        <w:jc w:val="both"/>
        <w:rPr>
          <w:sz w:val="28"/>
          <w:szCs w:val="28"/>
        </w:rPr>
      </w:pPr>
      <w:r>
        <w:rPr>
          <w:sz w:val="28"/>
          <w:szCs w:val="28"/>
        </w:rPr>
        <w:t>В полиалфавитном шифре несколько одноалфавитных шифров применяются циклически.</w:t>
      </w:r>
    </w:p>
    <w:p w:rsidR="00092372" w:rsidRDefault="00401973" w:rsidP="00AE7088">
      <w:pPr>
        <w:shd w:val="clear" w:color="auto" w:fill="FFFFFF"/>
        <w:spacing w:line="276" w:lineRule="auto"/>
        <w:ind w:firstLine="709"/>
        <w:jc w:val="both"/>
        <w:rPr>
          <w:sz w:val="28"/>
          <w:szCs w:val="28"/>
        </w:rPr>
      </w:pPr>
      <w:r>
        <w:rPr>
          <w:sz w:val="28"/>
          <w:szCs w:val="28"/>
        </w:rPr>
        <w:t>При</w:t>
      </w:r>
      <w:r w:rsidR="00092372" w:rsidRPr="00092372">
        <w:rPr>
          <w:sz w:val="28"/>
          <w:szCs w:val="28"/>
        </w:rPr>
        <w:t xml:space="preserve"> зашифровани</w:t>
      </w:r>
      <w:r w:rsidR="00A86BA2">
        <w:rPr>
          <w:sz w:val="28"/>
          <w:szCs w:val="28"/>
        </w:rPr>
        <w:t>и</w:t>
      </w:r>
      <w:r w:rsidR="00092372" w:rsidRPr="00092372">
        <w:rPr>
          <w:sz w:val="28"/>
          <w:szCs w:val="28"/>
        </w:rPr>
        <w:t xml:space="preserve"> </w:t>
      </w:r>
      <w:r>
        <w:rPr>
          <w:sz w:val="28"/>
          <w:szCs w:val="28"/>
        </w:rPr>
        <w:t xml:space="preserve">вручную </w:t>
      </w:r>
      <w:r w:rsidR="00092372" w:rsidRPr="00092372">
        <w:rPr>
          <w:sz w:val="28"/>
          <w:szCs w:val="28"/>
        </w:rPr>
        <w:t xml:space="preserve">может использоваться таблица алфавитов, называемая квадрат Виженера. </w:t>
      </w:r>
      <w:r>
        <w:rPr>
          <w:sz w:val="28"/>
          <w:szCs w:val="28"/>
        </w:rPr>
        <w:t>Для латинского</w:t>
      </w:r>
      <w:r w:rsidR="00092372" w:rsidRPr="00092372">
        <w:rPr>
          <w:sz w:val="28"/>
          <w:szCs w:val="28"/>
        </w:rPr>
        <w:t xml:space="preserve"> алфавит</w:t>
      </w:r>
      <w:r>
        <w:rPr>
          <w:sz w:val="28"/>
          <w:szCs w:val="28"/>
        </w:rPr>
        <w:t>а</w:t>
      </w:r>
      <w:r w:rsidR="00092372" w:rsidRPr="00092372">
        <w:rPr>
          <w:sz w:val="28"/>
          <w:szCs w:val="28"/>
        </w:rPr>
        <w:t xml:space="preserve"> </w:t>
      </w:r>
      <w:r>
        <w:rPr>
          <w:sz w:val="28"/>
          <w:szCs w:val="28"/>
        </w:rPr>
        <w:t>квадрат</w:t>
      </w:r>
      <w:r w:rsidR="00092372" w:rsidRPr="00092372">
        <w:rPr>
          <w:sz w:val="28"/>
          <w:szCs w:val="28"/>
        </w:rPr>
        <w:t xml:space="preserve"> Виженера сост</w:t>
      </w:r>
      <w:r>
        <w:rPr>
          <w:sz w:val="28"/>
          <w:szCs w:val="28"/>
        </w:rPr>
        <w:t>оит</w:t>
      </w:r>
      <w:r w:rsidR="00092372" w:rsidRPr="00092372">
        <w:rPr>
          <w:sz w:val="28"/>
          <w:szCs w:val="28"/>
        </w:rPr>
        <w:t xml:space="preserve"> из</w:t>
      </w:r>
      <w:r>
        <w:rPr>
          <w:sz w:val="28"/>
          <w:szCs w:val="28"/>
        </w:rPr>
        <w:t xml:space="preserve"> 26</w:t>
      </w:r>
      <w:r w:rsidR="00092372" w:rsidRPr="00092372">
        <w:rPr>
          <w:sz w:val="28"/>
          <w:szCs w:val="28"/>
        </w:rPr>
        <w:t xml:space="preserve"> строк по 26 символов</w:t>
      </w:r>
      <w:r w:rsidR="00787F66">
        <w:rPr>
          <w:sz w:val="28"/>
          <w:szCs w:val="28"/>
        </w:rPr>
        <w:t xml:space="preserve"> (рис</w:t>
      </w:r>
      <w:r w:rsidR="00A86BA2">
        <w:rPr>
          <w:sz w:val="28"/>
          <w:szCs w:val="28"/>
        </w:rPr>
        <w:t>.</w:t>
      </w:r>
      <w:r w:rsidR="00787F66">
        <w:rPr>
          <w:sz w:val="28"/>
          <w:szCs w:val="28"/>
        </w:rPr>
        <w:t xml:space="preserve"> 2.1)</w:t>
      </w:r>
      <w:r>
        <w:rPr>
          <w:sz w:val="28"/>
          <w:szCs w:val="28"/>
        </w:rPr>
        <w:t>. К</w:t>
      </w:r>
      <w:r w:rsidR="00092372" w:rsidRPr="00092372">
        <w:rPr>
          <w:sz w:val="28"/>
          <w:szCs w:val="28"/>
        </w:rPr>
        <w:t xml:space="preserve">аждая следующая строка </w:t>
      </w:r>
      <w:r>
        <w:rPr>
          <w:sz w:val="28"/>
          <w:szCs w:val="28"/>
        </w:rPr>
        <w:t>образуется сдвигом предыдущей на одну</w:t>
      </w:r>
      <w:r w:rsidR="00092372" w:rsidRPr="00092372">
        <w:rPr>
          <w:sz w:val="28"/>
          <w:szCs w:val="28"/>
        </w:rPr>
        <w:t xml:space="preserve"> позици</w:t>
      </w:r>
      <w:r>
        <w:rPr>
          <w:sz w:val="28"/>
          <w:szCs w:val="28"/>
        </w:rPr>
        <w:t>ю</w:t>
      </w:r>
      <w:r w:rsidR="00092372" w:rsidRPr="00092372">
        <w:rPr>
          <w:sz w:val="28"/>
          <w:szCs w:val="28"/>
        </w:rPr>
        <w:t xml:space="preserve">. Таким образом, в таблице получается 26 </w:t>
      </w:r>
      <w:r>
        <w:rPr>
          <w:sz w:val="28"/>
          <w:szCs w:val="28"/>
        </w:rPr>
        <w:t>алфавитов</w:t>
      </w:r>
      <w:r w:rsidR="00092372" w:rsidRPr="00092372">
        <w:rPr>
          <w:sz w:val="28"/>
          <w:szCs w:val="28"/>
        </w:rPr>
        <w:t xml:space="preserve">. </w:t>
      </w:r>
      <w:r>
        <w:rPr>
          <w:sz w:val="28"/>
          <w:szCs w:val="28"/>
        </w:rPr>
        <w:t>Для зашифрования каждой последующей буквы</w:t>
      </w:r>
      <w:r w:rsidR="00092372" w:rsidRPr="00092372">
        <w:rPr>
          <w:sz w:val="28"/>
          <w:szCs w:val="28"/>
        </w:rPr>
        <w:t xml:space="preserve"> </w:t>
      </w:r>
      <w:r>
        <w:rPr>
          <w:sz w:val="28"/>
          <w:szCs w:val="28"/>
        </w:rPr>
        <w:t xml:space="preserve">циклически </w:t>
      </w:r>
      <w:r w:rsidR="00092372" w:rsidRPr="00092372">
        <w:rPr>
          <w:sz w:val="28"/>
          <w:szCs w:val="28"/>
        </w:rPr>
        <w:t>используются различные алфавиты, выбираемые в зависимости от символа ключевого слова.</w:t>
      </w:r>
    </w:p>
    <w:p w:rsidR="00A55BF7" w:rsidRPr="00092372" w:rsidRDefault="00A55BF7" w:rsidP="00AE7088">
      <w:pPr>
        <w:shd w:val="clear" w:color="auto" w:fill="FFFFFF"/>
        <w:spacing w:line="276" w:lineRule="auto"/>
        <w:ind w:firstLine="709"/>
        <w:jc w:val="both"/>
        <w:rPr>
          <w:sz w:val="28"/>
          <w:szCs w:val="28"/>
        </w:rPr>
      </w:pPr>
    </w:p>
    <w:tbl>
      <w:tblPr>
        <w:tblStyle w:val="afc"/>
        <w:tblW w:w="0" w:type="auto"/>
        <w:jc w:val="center"/>
        <w:tblLook w:val="04A0" w:firstRow="1" w:lastRow="0" w:firstColumn="1" w:lastColumn="0" w:noHBand="0" w:noVBand="1"/>
      </w:tblPr>
      <w:tblGrid>
        <w:gridCol w:w="5098"/>
      </w:tblGrid>
      <w:tr w:rsidR="002F1590" w:rsidRPr="001A4ACF" w:rsidTr="001A4ACF">
        <w:trPr>
          <w:jc w:val="center"/>
        </w:trPr>
        <w:tc>
          <w:tcPr>
            <w:tcW w:w="5098" w:type="dxa"/>
          </w:tcPr>
          <w:p w:rsidR="002F1590" w:rsidRPr="009609A0" w:rsidRDefault="002F1590" w:rsidP="00A86BA2">
            <w:pPr>
              <w:spacing w:line="276" w:lineRule="auto"/>
              <w:rPr>
                <w:sz w:val="28"/>
                <w:szCs w:val="28"/>
              </w:rPr>
            </w:pPr>
            <w:r>
              <w:rPr>
                <w:sz w:val="28"/>
                <w:szCs w:val="28"/>
                <w:lang w:val="en-US"/>
              </w:rPr>
              <w:t>ABCDEFGHIJKLMNOPQRSTUVWXYZ</w:t>
            </w:r>
          </w:p>
          <w:p w:rsidR="001A4ACF" w:rsidRPr="009609A0" w:rsidRDefault="001A4ACF" w:rsidP="00A86BA2">
            <w:pPr>
              <w:spacing w:line="276" w:lineRule="auto"/>
              <w:rPr>
                <w:sz w:val="28"/>
                <w:szCs w:val="28"/>
              </w:rPr>
            </w:pPr>
            <w:r>
              <w:rPr>
                <w:sz w:val="28"/>
                <w:szCs w:val="28"/>
                <w:lang w:val="en-US"/>
              </w:rPr>
              <w:t>BCDEFGHIJKLMNOPQRSTUVWXYZA</w:t>
            </w:r>
          </w:p>
          <w:p w:rsidR="001A4ACF" w:rsidRPr="009609A0" w:rsidRDefault="001A4ACF" w:rsidP="00A86BA2">
            <w:pPr>
              <w:spacing w:line="276" w:lineRule="auto"/>
              <w:rPr>
                <w:sz w:val="28"/>
                <w:szCs w:val="28"/>
              </w:rPr>
            </w:pPr>
            <w:r>
              <w:rPr>
                <w:sz w:val="28"/>
                <w:szCs w:val="28"/>
                <w:lang w:val="en-US"/>
              </w:rPr>
              <w:t>CDEFGHIJKLMNOPQRSTUVWXYZAB</w:t>
            </w:r>
          </w:p>
          <w:p w:rsidR="001A4ACF" w:rsidRPr="009609A0" w:rsidRDefault="001A4ACF" w:rsidP="00A86BA2">
            <w:pPr>
              <w:spacing w:line="276" w:lineRule="auto"/>
              <w:rPr>
                <w:sz w:val="28"/>
                <w:szCs w:val="28"/>
              </w:rPr>
            </w:pPr>
            <w:r>
              <w:rPr>
                <w:sz w:val="28"/>
                <w:szCs w:val="28"/>
                <w:lang w:val="en-US"/>
              </w:rPr>
              <w:t>DEFGHIJKLMNOPQRSTUVWXYZABC</w:t>
            </w:r>
          </w:p>
          <w:p w:rsidR="001A4ACF" w:rsidRPr="009609A0" w:rsidRDefault="001A4ACF" w:rsidP="00A86BA2">
            <w:pPr>
              <w:spacing w:line="276" w:lineRule="auto"/>
              <w:rPr>
                <w:sz w:val="28"/>
                <w:szCs w:val="28"/>
              </w:rPr>
            </w:pPr>
            <w:r>
              <w:rPr>
                <w:sz w:val="28"/>
                <w:szCs w:val="28"/>
                <w:lang w:val="en-US"/>
              </w:rPr>
              <w:t>EFGHIJKLMNOPQRSTUVWXYZABCD</w:t>
            </w:r>
          </w:p>
          <w:p w:rsidR="001A4ACF" w:rsidRPr="009609A0" w:rsidRDefault="001A4ACF" w:rsidP="00A86BA2">
            <w:pPr>
              <w:spacing w:line="276" w:lineRule="auto"/>
              <w:rPr>
                <w:sz w:val="28"/>
                <w:szCs w:val="28"/>
              </w:rPr>
            </w:pPr>
            <w:r>
              <w:rPr>
                <w:sz w:val="28"/>
                <w:szCs w:val="28"/>
                <w:lang w:val="en-US"/>
              </w:rPr>
              <w:t>FGHIJKLMNOPQRSTUVWXYZABCDE</w:t>
            </w:r>
          </w:p>
          <w:p w:rsidR="001A4ACF" w:rsidRDefault="001A4ACF" w:rsidP="00A86BA2">
            <w:pPr>
              <w:spacing w:line="276" w:lineRule="auto"/>
              <w:rPr>
                <w:sz w:val="28"/>
                <w:szCs w:val="28"/>
                <w:lang w:val="en-US"/>
              </w:rPr>
            </w:pPr>
            <w:r>
              <w:rPr>
                <w:sz w:val="28"/>
                <w:szCs w:val="28"/>
                <w:lang w:val="en-US"/>
              </w:rPr>
              <w:t>GHIJKLMNOPQRSTUVWXYZABCDEF</w:t>
            </w:r>
          </w:p>
          <w:p w:rsidR="001A4ACF" w:rsidRDefault="001A4ACF" w:rsidP="00A86BA2">
            <w:pPr>
              <w:spacing w:line="276" w:lineRule="auto"/>
              <w:rPr>
                <w:sz w:val="28"/>
                <w:szCs w:val="28"/>
                <w:lang w:val="en-US"/>
              </w:rPr>
            </w:pPr>
            <w:r>
              <w:rPr>
                <w:sz w:val="28"/>
                <w:szCs w:val="28"/>
                <w:lang w:val="en-US"/>
              </w:rPr>
              <w:t>HIJKLMNOPQRSTUVWXYZABCDEFG</w:t>
            </w:r>
          </w:p>
          <w:p w:rsidR="002F1590" w:rsidRPr="001A4ACF" w:rsidRDefault="001A4ACF" w:rsidP="00A86BA2">
            <w:pPr>
              <w:spacing w:line="276" w:lineRule="auto"/>
              <w:jc w:val="center"/>
              <w:rPr>
                <w:sz w:val="28"/>
                <w:szCs w:val="28"/>
                <w:lang w:val="en-US"/>
              </w:rPr>
            </w:pPr>
            <w:r>
              <w:rPr>
                <w:sz w:val="28"/>
                <w:szCs w:val="28"/>
                <w:lang w:val="en-US"/>
              </w:rPr>
              <w:t>…</w:t>
            </w:r>
          </w:p>
          <w:p w:rsidR="001A4ACF" w:rsidRDefault="001A4ACF" w:rsidP="00A86BA2">
            <w:pPr>
              <w:spacing w:line="276" w:lineRule="auto"/>
              <w:rPr>
                <w:sz w:val="28"/>
                <w:szCs w:val="28"/>
                <w:lang w:val="en-US"/>
              </w:rPr>
            </w:pPr>
            <w:r>
              <w:rPr>
                <w:sz w:val="28"/>
                <w:szCs w:val="28"/>
                <w:lang w:val="en-US"/>
              </w:rPr>
              <w:t>YZABCDEFGHIJKLMNOPQRSTUVWX</w:t>
            </w:r>
          </w:p>
          <w:p w:rsidR="002F1590" w:rsidRPr="001A4ACF" w:rsidRDefault="001A4ACF" w:rsidP="00A86BA2">
            <w:pPr>
              <w:spacing w:line="276" w:lineRule="auto"/>
              <w:rPr>
                <w:sz w:val="28"/>
                <w:szCs w:val="28"/>
                <w:lang w:val="en-US"/>
              </w:rPr>
            </w:pPr>
            <w:r>
              <w:rPr>
                <w:sz w:val="28"/>
                <w:szCs w:val="28"/>
                <w:lang w:val="en-US"/>
              </w:rPr>
              <w:t>ZABCDEFGHIJKLMNOPQRSTUVWXY</w:t>
            </w:r>
          </w:p>
        </w:tc>
      </w:tr>
    </w:tbl>
    <w:p w:rsidR="00092372" w:rsidRPr="001A4ACF" w:rsidRDefault="001A4ACF" w:rsidP="00A86BA2">
      <w:pPr>
        <w:shd w:val="clear" w:color="auto" w:fill="FFFFFF"/>
        <w:spacing w:line="276" w:lineRule="auto"/>
        <w:jc w:val="center"/>
        <w:rPr>
          <w:sz w:val="28"/>
          <w:szCs w:val="28"/>
        </w:rPr>
      </w:pPr>
      <w:r>
        <w:rPr>
          <w:sz w:val="28"/>
          <w:szCs w:val="28"/>
        </w:rPr>
        <w:t>Рис</w:t>
      </w:r>
      <w:r w:rsidR="00A86BA2">
        <w:rPr>
          <w:sz w:val="28"/>
          <w:szCs w:val="28"/>
        </w:rPr>
        <w:t>.</w:t>
      </w:r>
      <w:r>
        <w:rPr>
          <w:sz w:val="28"/>
          <w:szCs w:val="28"/>
        </w:rPr>
        <w:t xml:space="preserve"> 2.1</w:t>
      </w:r>
      <w:r w:rsidR="00A86BA2">
        <w:rPr>
          <w:sz w:val="28"/>
          <w:szCs w:val="28"/>
        </w:rPr>
        <w:t>.</w:t>
      </w:r>
      <w:r>
        <w:rPr>
          <w:sz w:val="28"/>
          <w:szCs w:val="28"/>
        </w:rPr>
        <w:t xml:space="preserve"> Квадрат Виж</w:t>
      </w:r>
      <w:r w:rsidR="007D35EE">
        <w:rPr>
          <w:sz w:val="28"/>
          <w:szCs w:val="28"/>
        </w:rPr>
        <w:t>е</w:t>
      </w:r>
      <w:r>
        <w:rPr>
          <w:sz w:val="28"/>
          <w:szCs w:val="28"/>
        </w:rPr>
        <w:t>нера</w:t>
      </w:r>
    </w:p>
    <w:p w:rsidR="00A55BF7" w:rsidRDefault="00A55BF7" w:rsidP="00AE7088">
      <w:pPr>
        <w:shd w:val="clear" w:color="auto" w:fill="FFFFFF"/>
        <w:spacing w:line="276" w:lineRule="auto"/>
        <w:ind w:firstLine="709"/>
        <w:jc w:val="both"/>
        <w:rPr>
          <w:sz w:val="28"/>
          <w:szCs w:val="28"/>
        </w:rPr>
      </w:pPr>
    </w:p>
    <w:p w:rsidR="00092372" w:rsidRDefault="00A55BF7" w:rsidP="00AE7088">
      <w:pPr>
        <w:shd w:val="clear" w:color="auto" w:fill="FFFFFF"/>
        <w:spacing w:line="276" w:lineRule="auto"/>
        <w:ind w:firstLine="709"/>
        <w:jc w:val="both"/>
        <w:rPr>
          <w:sz w:val="28"/>
          <w:szCs w:val="28"/>
        </w:rPr>
      </w:pPr>
      <w:r>
        <w:rPr>
          <w:sz w:val="28"/>
          <w:szCs w:val="28"/>
        </w:rPr>
        <w:t xml:space="preserve">Пусть имеется исходный текст: </w:t>
      </w:r>
      <w:r w:rsidRPr="00021268">
        <w:rPr>
          <w:sz w:val="28"/>
          <w:szCs w:val="28"/>
          <w:lang w:val="en-US"/>
        </w:rPr>
        <w:t>SECRETLETTER</w:t>
      </w:r>
      <w:r>
        <w:rPr>
          <w:sz w:val="28"/>
          <w:szCs w:val="28"/>
          <w:lang w:val="en-US"/>
        </w:rPr>
        <w:t>FORYOU</w:t>
      </w:r>
      <w:r>
        <w:rPr>
          <w:sz w:val="28"/>
          <w:szCs w:val="28"/>
        </w:rPr>
        <w:t>.</w:t>
      </w:r>
    </w:p>
    <w:p w:rsidR="00A55BF7" w:rsidRDefault="00A55BF7" w:rsidP="00AE7088">
      <w:pPr>
        <w:shd w:val="clear" w:color="auto" w:fill="FFFFFF"/>
        <w:spacing w:line="276" w:lineRule="auto"/>
        <w:ind w:firstLine="709"/>
        <w:jc w:val="both"/>
        <w:rPr>
          <w:sz w:val="28"/>
          <w:szCs w:val="28"/>
        </w:rPr>
      </w:pPr>
      <w:r>
        <w:rPr>
          <w:sz w:val="28"/>
          <w:szCs w:val="28"/>
        </w:rPr>
        <w:t>Шифровальщик записывает ключевое слово (например</w:t>
      </w:r>
      <w:r w:rsidR="00376CF9">
        <w:rPr>
          <w:sz w:val="28"/>
          <w:szCs w:val="28"/>
        </w:rPr>
        <w:t>,</w:t>
      </w:r>
      <w:r>
        <w:rPr>
          <w:sz w:val="28"/>
          <w:szCs w:val="28"/>
        </w:rPr>
        <w:t xml:space="preserve"> </w:t>
      </w:r>
      <w:r w:rsidRPr="00021268">
        <w:rPr>
          <w:sz w:val="28"/>
          <w:szCs w:val="28"/>
          <w:lang w:val="en-US"/>
        </w:rPr>
        <w:t>PRIVATE</w:t>
      </w:r>
      <w:r>
        <w:rPr>
          <w:sz w:val="28"/>
          <w:szCs w:val="28"/>
        </w:rPr>
        <w:t xml:space="preserve">) циклически до тех пор, пока его длина не сравняется с длиной исходного текста: </w:t>
      </w:r>
      <w:r w:rsidRPr="00021268">
        <w:rPr>
          <w:sz w:val="28"/>
          <w:szCs w:val="28"/>
          <w:lang w:val="en-US"/>
        </w:rPr>
        <w:t>PRIVATEPRIVATEPRIVA</w:t>
      </w:r>
      <w:r>
        <w:rPr>
          <w:sz w:val="28"/>
          <w:szCs w:val="28"/>
        </w:rPr>
        <w:t>.</w:t>
      </w:r>
    </w:p>
    <w:p w:rsidR="00A55BF7" w:rsidRPr="00323FA7" w:rsidRDefault="00A55BF7" w:rsidP="00AE7088">
      <w:pPr>
        <w:shd w:val="clear" w:color="auto" w:fill="FFFFFF"/>
        <w:spacing w:line="276" w:lineRule="auto"/>
        <w:ind w:firstLine="709"/>
        <w:jc w:val="both"/>
        <w:rPr>
          <w:sz w:val="28"/>
          <w:szCs w:val="28"/>
        </w:rPr>
      </w:pPr>
      <w:r w:rsidRPr="00A55BF7">
        <w:rPr>
          <w:sz w:val="28"/>
          <w:szCs w:val="28"/>
        </w:rPr>
        <w:t>Перв</w:t>
      </w:r>
      <w:r>
        <w:rPr>
          <w:sz w:val="28"/>
          <w:szCs w:val="28"/>
        </w:rPr>
        <w:t>ая</w:t>
      </w:r>
      <w:r w:rsidRPr="00A55BF7">
        <w:rPr>
          <w:sz w:val="28"/>
          <w:szCs w:val="28"/>
        </w:rPr>
        <w:t xml:space="preserve"> </w:t>
      </w:r>
      <w:r>
        <w:rPr>
          <w:sz w:val="28"/>
          <w:szCs w:val="28"/>
        </w:rPr>
        <w:t>буква исходного текста S</w:t>
      </w:r>
      <w:r w:rsidRPr="00A55BF7">
        <w:rPr>
          <w:sz w:val="28"/>
          <w:szCs w:val="28"/>
        </w:rPr>
        <w:t xml:space="preserve"> зашифров</w:t>
      </w:r>
      <w:r>
        <w:rPr>
          <w:sz w:val="28"/>
          <w:szCs w:val="28"/>
        </w:rPr>
        <w:t xml:space="preserve">ывается последовательностью </w:t>
      </w:r>
      <w:r>
        <w:rPr>
          <w:sz w:val="28"/>
          <w:szCs w:val="28"/>
          <w:lang w:val="en-US"/>
        </w:rPr>
        <w:t>P</w:t>
      </w:r>
      <w:r w:rsidRPr="00A55BF7">
        <w:rPr>
          <w:sz w:val="28"/>
          <w:szCs w:val="28"/>
        </w:rPr>
        <w:t>, задаваемой перв</w:t>
      </w:r>
      <w:r>
        <w:rPr>
          <w:sz w:val="28"/>
          <w:szCs w:val="28"/>
        </w:rPr>
        <w:t>ой</w:t>
      </w:r>
      <w:r w:rsidRPr="00A55BF7">
        <w:rPr>
          <w:sz w:val="28"/>
          <w:szCs w:val="28"/>
        </w:rPr>
        <w:t xml:space="preserve"> </w:t>
      </w:r>
      <w:r>
        <w:rPr>
          <w:sz w:val="28"/>
          <w:szCs w:val="28"/>
        </w:rPr>
        <w:t xml:space="preserve">буквой ключа. Первая буква </w:t>
      </w:r>
      <w:r>
        <w:rPr>
          <w:sz w:val="28"/>
          <w:szCs w:val="28"/>
          <w:lang w:val="en-US"/>
        </w:rPr>
        <w:t>H</w:t>
      </w:r>
      <w:r w:rsidRPr="00A55BF7">
        <w:rPr>
          <w:sz w:val="28"/>
          <w:szCs w:val="28"/>
        </w:rPr>
        <w:t xml:space="preserve"> </w:t>
      </w:r>
      <w:r>
        <w:rPr>
          <w:sz w:val="28"/>
          <w:szCs w:val="28"/>
        </w:rPr>
        <w:t>за</w:t>
      </w:r>
      <w:r w:rsidRPr="00A55BF7">
        <w:rPr>
          <w:sz w:val="28"/>
          <w:szCs w:val="28"/>
        </w:rPr>
        <w:t xml:space="preserve">шифрованного текста </w:t>
      </w:r>
      <w:r w:rsidRPr="00A55BF7">
        <w:rPr>
          <w:sz w:val="28"/>
          <w:szCs w:val="28"/>
        </w:rPr>
        <w:lastRenderedPageBreak/>
        <w:t xml:space="preserve">находится на пересечении строки </w:t>
      </w:r>
      <w:r>
        <w:rPr>
          <w:sz w:val="28"/>
          <w:szCs w:val="28"/>
          <w:lang w:val="en-US"/>
        </w:rPr>
        <w:t>P</w:t>
      </w:r>
      <w:r>
        <w:rPr>
          <w:sz w:val="28"/>
          <w:szCs w:val="28"/>
        </w:rPr>
        <w:t xml:space="preserve"> и столбца </w:t>
      </w:r>
      <w:r>
        <w:rPr>
          <w:sz w:val="28"/>
          <w:szCs w:val="28"/>
          <w:lang w:val="en-US"/>
        </w:rPr>
        <w:t>S</w:t>
      </w:r>
      <w:r w:rsidRPr="00A55BF7">
        <w:rPr>
          <w:sz w:val="28"/>
          <w:szCs w:val="28"/>
        </w:rPr>
        <w:t xml:space="preserve"> в таблице Виженера. Точно так же для второго символа исходного текста используется второй символ ключа; то есть вто</w:t>
      </w:r>
      <w:r w:rsidR="00323FA7">
        <w:rPr>
          <w:sz w:val="28"/>
          <w:szCs w:val="28"/>
        </w:rPr>
        <w:t xml:space="preserve">рой символ шифрованного текста </w:t>
      </w:r>
      <w:r w:rsidR="00323FA7">
        <w:rPr>
          <w:sz w:val="28"/>
          <w:szCs w:val="28"/>
          <w:lang w:val="en-US"/>
        </w:rPr>
        <w:t>V</w:t>
      </w:r>
      <w:r w:rsidRPr="00A55BF7">
        <w:rPr>
          <w:sz w:val="28"/>
          <w:szCs w:val="28"/>
        </w:rPr>
        <w:t xml:space="preserve"> по</w:t>
      </w:r>
      <w:r w:rsidR="00323FA7">
        <w:rPr>
          <w:sz w:val="28"/>
          <w:szCs w:val="28"/>
        </w:rPr>
        <w:t xml:space="preserve">лучается на пересечении строки </w:t>
      </w:r>
      <w:r w:rsidR="00323FA7">
        <w:rPr>
          <w:sz w:val="28"/>
          <w:szCs w:val="28"/>
          <w:lang w:val="en-US"/>
        </w:rPr>
        <w:t>R</w:t>
      </w:r>
      <w:r w:rsidRPr="00A55BF7">
        <w:rPr>
          <w:sz w:val="28"/>
          <w:szCs w:val="28"/>
        </w:rPr>
        <w:t xml:space="preserve"> и столбца </w:t>
      </w:r>
      <w:r w:rsidR="00323FA7">
        <w:rPr>
          <w:sz w:val="28"/>
          <w:szCs w:val="28"/>
          <w:lang w:val="en-US"/>
        </w:rPr>
        <w:t>E</w:t>
      </w:r>
      <w:r w:rsidRPr="00A55BF7">
        <w:rPr>
          <w:sz w:val="28"/>
          <w:szCs w:val="28"/>
        </w:rPr>
        <w:t>. Остальная часть</w:t>
      </w:r>
      <w:r>
        <w:rPr>
          <w:rFonts w:ascii="Courier New CYR" w:hAnsi="Courier New CYR" w:cs="Courier New CYR"/>
          <w:sz w:val="22"/>
          <w:szCs w:val="22"/>
        </w:rPr>
        <w:t xml:space="preserve"> </w:t>
      </w:r>
      <w:r w:rsidRPr="00323FA7">
        <w:rPr>
          <w:sz w:val="28"/>
          <w:szCs w:val="28"/>
        </w:rPr>
        <w:t xml:space="preserve">исходного текста </w:t>
      </w:r>
      <w:r w:rsidR="00323FA7">
        <w:rPr>
          <w:sz w:val="28"/>
          <w:szCs w:val="28"/>
        </w:rPr>
        <w:t>за</w:t>
      </w:r>
      <w:r w:rsidRPr="00323FA7">
        <w:rPr>
          <w:sz w:val="28"/>
          <w:szCs w:val="28"/>
        </w:rPr>
        <w:t>шифр</w:t>
      </w:r>
      <w:r w:rsidR="00323FA7">
        <w:rPr>
          <w:sz w:val="28"/>
          <w:szCs w:val="28"/>
        </w:rPr>
        <w:t>овыва</w:t>
      </w:r>
      <w:r w:rsidRPr="00323FA7">
        <w:rPr>
          <w:sz w:val="28"/>
          <w:szCs w:val="28"/>
        </w:rPr>
        <w:t xml:space="preserve">ется </w:t>
      </w:r>
      <w:r w:rsidR="00323FA7">
        <w:rPr>
          <w:sz w:val="28"/>
          <w:szCs w:val="28"/>
        </w:rPr>
        <w:t>аналогично</w:t>
      </w:r>
      <w:r w:rsidRPr="00323FA7">
        <w:rPr>
          <w:sz w:val="28"/>
          <w:szCs w:val="28"/>
        </w:rPr>
        <w:t>.</w:t>
      </w:r>
    </w:p>
    <w:p w:rsidR="00021268" w:rsidRPr="00A55BF7" w:rsidRDefault="00021268" w:rsidP="00AE7088">
      <w:pPr>
        <w:shd w:val="clear" w:color="auto" w:fill="FFFFFF"/>
        <w:spacing w:line="276" w:lineRule="auto"/>
        <w:ind w:firstLine="709"/>
        <w:jc w:val="both"/>
        <w:rPr>
          <w:sz w:val="28"/>
          <w:szCs w:val="28"/>
        </w:rPr>
      </w:pPr>
      <w:r>
        <w:rPr>
          <w:sz w:val="28"/>
          <w:szCs w:val="28"/>
        </w:rPr>
        <w:t>Исходный</w:t>
      </w:r>
      <w:r w:rsidRPr="00A55BF7">
        <w:rPr>
          <w:sz w:val="28"/>
          <w:szCs w:val="28"/>
        </w:rPr>
        <w:t xml:space="preserve"> </w:t>
      </w:r>
      <w:r>
        <w:rPr>
          <w:sz w:val="28"/>
          <w:szCs w:val="28"/>
        </w:rPr>
        <w:t>текст</w:t>
      </w:r>
      <w:r w:rsidRPr="00A55BF7">
        <w:rPr>
          <w:sz w:val="28"/>
          <w:szCs w:val="28"/>
        </w:rPr>
        <w:t>:</w:t>
      </w:r>
      <w:r w:rsidRPr="00A55BF7">
        <w:rPr>
          <w:sz w:val="28"/>
          <w:szCs w:val="28"/>
        </w:rPr>
        <w:tab/>
      </w:r>
      <w:r w:rsidRPr="00A55BF7">
        <w:rPr>
          <w:sz w:val="28"/>
          <w:szCs w:val="28"/>
        </w:rPr>
        <w:tab/>
      </w:r>
      <w:r w:rsidR="00A55BF7" w:rsidRPr="00021268">
        <w:rPr>
          <w:sz w:val="28"/>
          <w:szCs w:val="28"/>
          <w:lang w:val="en-US"/>
        </w:rPr>
        <w:t>SECRETLETTER</w:t>
      </w:r>
      <w:r w:rsidR="00A55BF7">
        <w:rPr>
          <w:sz w:val="28"/>
          <w:szCs w:val="28"/>
          <w:lang w:val="en-US"/>
        </w:rPr>
        <w:t>FORYOU</w:t>
      </w:r>
    </w:p>
    <w:p w:rsidR="00021268" w:rsidRPr="00A55BF7" w:rsidRDefault="00021268" w:rsidP="00AE7088">
      <w:pPr>
        <w:shd w:val="clear" w:color="auto" w:fill="FFFFFF"/>
        <w:spacing w:line="276" w:lineRule="auto"/>
        <w:ind w:firstLine="709"/>
        <w:jc w:val="both"/>
        <w:rPr>
          <w:sz w:val="28"/>
          <w:szCs w:val="28"/>
        </w:rPr>
      </w:pPr>
      <w:r>
        <w:rPr>
          <w:sz w:val="28"/>
          <w:szCs w:val="28"/>
        </w:rPr>
        <w:t>Ключ</w:t>
      </w:r>
      <w:r w:rsidRPr="00A55BF7">
        <w:rPr>
          <w:sz w:val="28"/>
          <w:szCs w:val="28"/>
        </w:rPr>
        <w:t>:</w:t>
      </w:r>
      <w:r w:rsidRPr="00A55BF7">
        <w:rPr>
          <w:sz w:val="28"/>
          <w:szCs w:val="28"/>
        </w:rPr>
        <w:tab/>
      </w:r>
      <w:r w:rsidRPr="00A55BF7">
        <w:rPr>
          <w:sz w:val="28"/>
          <w:szCs w:val="28"/>
        </w:rPr>
        <w:tab/>
      </w:r>
      <w:r w:rsidRPr="00A55BF7">
        <w:rPr>
          <w:sz w:val="28"/>
          <w:szCs w:val="28"/>
        </w:rPr>
        <w:tab/>
      </w:r>
      <w:r w:rsidR="00A55BF7" w:rsidRPr="00021268">
        <w:rPr>
          <w:sz w:val="28"/>
          <w:szCs w:val="28"/>
          <w:lang w:val="en-US"/>
        </w:rPr>
        <w:t>PRIVATEPRIVATEPRIVA</w:t>
      </w:r>
    </w:p>
    <w:p w:rsidR="00021268" w:rsidRPr="007D35EE" w:rsidRDefault="00021268" w:rsidP="00AE7088">
      <w:pPr>
        <w:shd w:val="clear" w:color="auto" w:fill="FFFFFF"/>
        <w:spacing w:line="276" w:lineRule="auto"/>
        <w:ind w:firstLine="709"/>
        <w:jc w:val="both"/>
        <w:rPr>
          <w:sz w:val="28"/>
          <w:szCs w:val="28"/>
        </w:rPr>
      </w:pPr>
      <w:r>
        <w:rPr>
          <w:sz w:val="28"/>
          <w:szCs w:val="28"/>
        </w:rPr>
        <w:t>Зашифрованный</w:t>
      </w:r>
      <w:r w:rsidRPr="007D35EE">
        <w:rPr>
          <w:sz w:val="28"/>
          <w:szCs w:val="28"/>
        </w:rPr>
        <w:t xml:space="preserve"> </w:t>
      </w:r>
      <w:r>
        <w:rPr>
          <w:sz w:val="28"/>
          <w:szCs w:val="28"/>
        </w:rPr>
        <w:t>текст</w:t>
      </w:r>
      <w:r w:rsidRPr="007D35EE">
        <w:rPr>
          <w:sz w:val="28"/>
          <w:szCs w:val="28"/>
        </w:rPr>
        <w:t>:</w:t>
      </w:r>
      <w:r w:rsidR="00A55BF7" w:rsidRPr="007D35EE">
        <w:rPr>
          <w:sz w:val="28"/>
          <w:szCs w:val="28"/>
        </w:rPr>
        <w:tab/>
      </w:r>
      <w:r w:rsidR="00A55BF7" w:rsidRPr="00A55BF7">
        <w:rPr>
          <w:color w:val="000000"/>
          <w:sz w:val="28"/>
          <w:szCs w:val="28"/>
          <w:lang w:val="en-US"/>
        </w:rPr>
        <w:t>HVKMEMPTKBZRYSGPWP</w:t>
      </w:r>
    </w:p>
    <w:p w:rsidR="007D35EE" w:rsidRPr="00376CF9" w:rsidRDefault="007D35EE" w:rsidP="00AE7088">
      <w:pPr>
        <w:shd w:val="clear" w:color="auto" w:fill="FFFFFF"/>
        <w:spacing w:line="276" w:lineRule="auto"/>
        <w:ind w:firstLine="709"/>
        <w:jc w:val="both"/>
        <w:rPr>
          <w:sz w:val="28"/>
          <w:szCs w:val="28"/>
        </w:rPr>
      </w:pPr>
      <w:r w:rsidRPr="00376CF9">
        <w:rPr>
          <w:sz w:val="28"/>
          <w:szCs w:val="28"/>
        </w:rPr>
        <w:t>Расшифрование. Находим в таблице Виженера строку, соответствующую первой букве ключевого слова. В этой строке находим первую букву зашифрованного текста. Столбец, в котором находится эта буква, соответствует первой букве исходного текста. Следующие буквы зашифрованного текста расшифровываются аналогично.</w:t>
      </w:r>
    </w:p>
    <w:p w:rsidR="00021268" w:rsidRPr="00376CF9" w:rsidRDefault="007D35EE" w:rsidP="00AE7088">
      <w:pPr>
        <w:shd w:val="clear" w:color="auto" w:fill="FFFFFF"/>
        <w:spacing w:line="276" w:lineRule="auto"/>
        <w:ind w:firstLine="709"/>
        <w:jc w:val="both"/>
        <w:rPr>
          <w:sz w:val="28"/>
          <w:szCs w:val="28"/>
        </w:rPr>
      </w:pPr>
      <w:r w:rsidRPr="00376CF9">
        <w:rPr>
          <w:sz w:val="28"/>
          <w:szCs w:val="28"/>
        </w:rPr>
        <w:t xml:space="preserve">Пусть </w:t>
      </w:r>
      <w:r w:rsidRPr="00376CF9">
        <w:rPr>
          <w:sz w:val="28"/>
          <w:szCs w:val="28"/>
          <w:lang w:val="en-US"/>
        </w:rPr>
        <w:t>n</w:t>
      </w:r>
      <w:r w:rsidRPr="00376CF9">
        <w:rPr>
          <w:sz w:val="28"/>
          <w:szCs w:val="28"/>
        </w:rPr>
        <w:t xml:space="preserve"> – мощность алфавита исходного текста, </w:t>
      </w:r>
      <m:oMath>
        <m:sSub>
          <m:sSubPr>
            <m:ctrlPr>
              <w:rPr>
                <w:rFonts w:ascii="Cambria Math" w:hAnsi="Cambria Math"/>
                <w:sz w:val="28"/>
                <w:szCs w:val="28"/>
              </w:rPr>
            </m:ctrlPr>
          </m:sSubPr>
          <m:e>
            <m:r>
              <m:rPr>
                <m:sty m:val="p"/>
              </m:rPr>
              <w:rPr>
                <w:rFonts w:ascii="Cambria Math" w:hAnsi="Cambria Math"/>
                <w:sz w:val="28"/>
                <w:szCs w:val="28"/>
                <w:lang w:val="en-US"/>
              </w:rPr>
              <m:t>x</m:t>
            </m:r>
          </m:e>
          <m:sub>
            <m:r>
              <m:rPr>
                <m:sty m:val="p"/>
              </m:rPr>
              <w:rPr>
                <w:rFonts w:ascii="Cambria Math" w:hAnsi="Cambria Math"/>
                <w:sz w:val="28"/>
                <w:szCs w:val="28"/>
              </w:rPr>
              <m:t>i</m:t>
            </m:r>
          </m:sub>
        </m:sSub>
      </m:oMath>
      <w:r w:rsidRPr="00376CF9">
        <w:rPr>
          <w:sz w:val="28"/>
          <w:szCs w:val="28"/>
        </w:rPr>
        <w:t xml:space="preserve"> – буквы исходного текста, </w:t>
      </w:r>
      <m:oMath>
        <m:sSub>
          <m:sSubPr>
            <m:ctrlPr>
              <w:rPr>
                <w:rFonts w:ascii="Cambria Math" w:hAnsi="Cambria Math"/>
                <w:sz w:val="28"/>
                <w:szCs w:val="28"/>
              </w:rPr>
            </m:ctrlPr>
          </m:sSubPr>
          <m:e>
            <m:r>
              <m:rPr>
                <m:sty m:val="p"/>
              </m:rPr>
              <w:rPr>
                <w:rFonts w:ascii="Cambria Math" w:hAnsi="Cambria Math"/>
                <w:sz w:val="28"/>
                <w:szCs w:val="28"/>
                <w:lang w:val="en-US"/>
              </w:rPr>
              <m:t>k</m:t>
            </m:r>
          </m:e>
          <m:sub>
            <m:r>
              <m:rPr>
                <m:sty m:val="p"/>
              </m:rPr>
              <w:rPr>
                <w:rFonts w:ascii="Cambria Math" w:hAnsi="Cambria Math"/>
                <w:sz w:val="28"/>
                <w:szCs w:val="28"/>
              </w:rPr>
              <m:t>i</m:t>
            </m:r>
          </m:sub>
        </m:sSub>
      </m:oMath>
      <w:r w:rsidRPr="00376CF9">
        <w:rPr>
          <w:sz w:val="28"/>
          <w:szCs w:val="28"/>
        </w:rPr>
        <w:t xml:space="preserve"> – буквы ключа, тогда шифрование Виженера может быть описано следующим образом:</w:t>
      </w:r>
    </w:p>
    <w:p w:rsidR="007D35EE" w:rsidRPr="00376CF9" w:rsidRDefault="00AF28BB" w:rsidP="00376CF9">
      <w:pPr>
        <w:shd w:val="clear" w:color="auto" w:fill="FFFFFF"/>
        <w:spacing w:line="276" w:lineRule="auto"/>
        <w:ind w:firstLine="709"/>
        <w:jc w:val="center"/>
        <w:rPr>
          <w:sz w:val="28"/>
          <w:szCs w:val="28"/>
        </w:rPr>
      </w:pPr>
      <m:oMath>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i</m:t>
            </m:r>
          </m:sub>
        </m:sSub>
        <m:r>
          <m:rPr>
            <m:sty m:val="p"/>
          </m:rPr>
          <w:rPr>
            <w:rFonts w:ascii="Cambria Math" w:hAnsi="Cambria Math"/>
            <w:sz w:val="28"/>
            <w:szCs w:val="28"/>
          </w:rPr>
          <m:t xml:space="preserve"> </m:t>
        </m:r>
        <m:d>
          <m:dPr>
            <m:ctrlPr>
              <w:rPr>
                <w:rFonts w:ascii="Cambria Math" w:hAnsi="Cambria Math"/>
                <w:sz w:val="28"/>
                <w:szCs w:val="28"/>
              </w:rPr>
            </m:ctrlPr>
          </m:dPr>
          <m:e>
            <m:r>
              <m:rPr>
                <m:sty m:val="p"/>
              </m:rPr>
              <w:rPr>
                <w:rFonts w:ascii="Cambria Math" w:hAnsi="Cambria Math"/>
                <w:sz w:val="28"/>
                <w:szCs w:val="28"/>
              </w:rPr>
              <m:t>mod n</m:t>
            </m:r>
          </m:e>
        </m:d>
      </m:oMath>
      <w:r w:rsidR="00376CF9">
        <w:rPr>
          <w:sz w:val="28"/>
          <w:szCs w:val="28"/>
        </w:rPr>
        <w:t>.</w:t>
      </w:r>
    </w:p>
    <w:p w:rsidR="007D35EE" w:rsidRPr="00376CF9" w:rsidRDefault="001C67A7" w:rsidP="00AE7088">
      <w:pPr>
        <w:shd w:val="clear" w:color="auto" w:fill="FFFFFF"/>
        <w:spacing w:line="276" w:lineRule="auto"/>
        <w:ind w:firstLine="709"/>
        <w:jc w:val="both"/>
        <w:rPr>
          <w:sz w:val="28"/>
          <w:szCs w:val="28"/>
        </w:rPr>
      </w:pPr>
      <w:r w:rsidRPr="00376CF9">
        <w:rPr>
          <w:sz w:val="28"/>
          <w:szCs w:val="28"/>
        </w:rPr>
        <w:t>Расшифрование:</w:t>
      </w:r>
    </w:p>
    <w:p w:rsidR="001C67A7" w:rsidRPr="00376CF9" w:rsidRDefault="00AF28BB" w:rsidP="00376CF9">
      <w:pPr>
        <w:shd w:val="clear" w:color="auto" w:fill="FFFFFF"/>
        <w:spacing w:line="276" w:lineRule="auto"/>
        <w:ind w:firstLine="709"/>
        <w:jc w:val="center"/>
        <w:rPr>
          <w:sz w:val="28"/>
          <w:szCs w:val="28"/>
        </w:rPr>
      </w:pPr>
      <m:oMath>
        <m:sSub>
          <m:sSubPr>
            <m:ctrlPr>
              <w:rPr>
                <w:rFonts w:ascii="Cambria Math" w:hAnsi="Cambria Math"/>
                <w:sz w:val="28"/>
                <w:szCs w:val="28"/>
              </w:rPr>
            </m:ctrlPr>
          </m:sSubPr>
          <m:e>
            <m:r>
              <m:rPr>
                <m:sty m:val="p"/>
              </m:rPr>
              <w:rPr>
                <w:rFonts w:ascii="Cambria Math" w:hAnsi="Cambria Math"/>
                <w:sz w:val="28"/>
                <w:szCs w:val="28"/>
                <w:lang w:val="en-US"/>
              </w:rPr>
              <m:t>x</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i</m:t>
            </m:r>
          </m:sub>
        </m:sSub>
        <m:r>
          <m:rPr>
            <m:sty m:val="p"/>
          </m:rPr>
          <w:rPr>
            <w:rFonts w:ascii="Cambria Math" w:hAnsi="Cambria Math"/>
            <w:sz w:val="28"/>
            <w:szCs w:val="28"/>
          </w:rPr>
          <m:t xml:space="preserve"> </m:t>
        </m:r>
        <m:d>
          <m:dPr>
            <m:ctrlPr>
              <w:rPr>
                <w:rFonts w:ascii="Cambria Math" w:hAnsi="Cambria Math"/>
                <w:sz w:val="28"/>
                <w:szCs w:val="28"/>
              </w:rPr>
            </m:ctrlPr>
          </m:dPr>
          <m:e>
            <m:r>
              <m:rPr>
                <m:sty m:val="p"/>
              </m:rPr>
              <w:rPr>
                <w:rFonts w:ascii="Cambria Math" w:hAnsi="Cambria Math"/>
                <w:sz w:val="28"/>
                <w:szCs w:val="28"/>
              </w:rPr>
              <m:t>mod n</m:t>
            </m:r>
          </m:e>
        </m:d>
      </m:oMath>
      <w:r w:rsidR="00376CF9">
        <w:rPr>
          <w:sz w:val="28"/>
          <w:szCs w:val="28"/>
        </w:rPr>
        <w:t>.</w:t>
      </w:r>
    </w:p>
    <w:p w:rsidR="009F5A48" w:rsidRPr="00376CF9" w:rsidRDefault="001C67A7" w:rsidP="00AE7088">
      <w:pPr>
        <w:shd w:val="clear" w:color="auto" w:fill="FFFFFF"/>
        <w:spacing w:line="276" w:lineRule="auto"/>
        <w:ind w:firstLine="709"/>
        <w:jc w:val="both"/>
        <w:rPr>
          <w:sz w:val="28"/>
          <w:szCs w:val="28"/>
        </w:rPr>
      </w:pPr>
      <w:r w:rsidRPr="00376CF9">
        <w:rPr>
          <w:sz w:val="28"/>
          <w:szCs w:val="28"/>
        </w:rPr>
        <w:t>Шифр Виженера позволяет скрыть частотные характеристики букв исходного текста, однако не полностью. Главная проблема шифра Виженера заключается в циклическом повторении ключа.</w:t>
      </w:r>
    </w:p>
    <w:p w:rsidR="009F5A48" w:rsidRPr="00376CF9" w:rsidRDefault="009F5A48" w:rsidP="00AE7088">
      <w:pPr>
        <w:shd w:val="clear" w:color="auto" w:fill="FFFFFF"/>
        <w:spacing w:line="276" w:lineRule="auto"/>
        <w:ind w:firstLine="709"/>
        <w:jc w:val="both"/>
        <w:rPr>
          <w:sz w:val="28"/>
          <w:szCs w:val="28"/>
        </w:rPr>
      </w:pPr>
      <w:r w:rsidRPr="00376CF9">
        <w:rPr>
          <w:sz w:val="28"/>
          <w:szCs w:val="28"/>
        </w:rPr>
        <w:t>В 1863 году Фридрих Касиски нашел способ вскрытия шифра Виженера с коротким кодовым словом. А именно короткие кодовые слова, как правило, и использовали. В случае, когда шифрование производилось с помощью соразмерного с открытым текстом ключа, кодовая фраза может быть подобрана при условии, что она состоит из осмысленных слов.</w:t>
      </w:r>
    </w:p>
    <w:p w:rsidR="001C67A7" w:rsidRPr="00376CF9" w:rsidRDefault="009F5A48" w:rsidP="00AE7088">
      <w:pPr>
        <w:shd w:val="clear" w:color="auto" w:fill="FFFFFF"/>
        <w:spacing w:line="276" w:lineRule="auto"/>
        <w:ind w:firstLine="709"/>
        <w:jc w:val="both"/>
        <w:rPr>
          <w:sz w:val="28"/>
          <w:szCs w:val="28"/>
        </w:rPr>
      </w:pPr>
      <w:r w:rsidRPr="00376CF9">
        <w:rPr>
          <w:sz w:val="28"/>
          <w:szCs w:val="28"/>
        </w:rPr>
        <w:t>К</w:t>
      </w:r>
      <w:r w:rsidR="001C67A7" w:rsidRPr="00376CF9">
        <w:rPr>
          <w:sz w:val="28"/>
          <w:szCs w:val="28"/>
        </w:rPr>
        <w:t>риптоанализ шифра включа</w:t>
      </w:r>
      <w:r w:rsidRPr="00376CF9">
        <w:rPr>
          <w:sz w:val="28"/>
          <w:szCs w:val="28"/>
        </w:rPr>
        <w:t>е</w:t>
      </w:r>
      <w:r w:rsidR="001C67A7" w:rsidRPr="00376CF9">
        <w:rPr>
          <w:sz w:val="28"/>
          <w:szCs w:val="28"/>
        </w:rPr>
        <w:t>т два этапа:</w:t>
      </w:r>
    </w:p>
    <w:p w:rsidR="001C67A7" w:rsidRPr="00376CF9" w:rsidRDefault="001C67A7" w:rsidP="00AE7088">
      <w:pPr>
        <w:shd w:val="clear" w:color="auto" w:fill="FFFFFF"/>
        <w:ind w:firstLine="709"/>
        <w:jc w:val="both"/>
        <w:rPr>
          <w:sz w:val="28"/>
          <w:szCs w:val="28"/>
        </w:rPr>
      </w:pPr>
      <w:r w:rsidRPr="00376CF9">
        <w:rPr>
          <w:sz w:val="28"/>
          <w:szCs w:val="28"/>
        </w:rPr>
        <w:t>1</w:t>
      </w:r>
      <w:r w:rsidR="00376CF9">
        <w:rPr>
          <w:sz w:val="28"/>
          <w:szCs w:val="28"/>
        </w:rPr>
        <w:t>)</w:t>
      </w:r>
      <w:r w:rsidRPr="00376CF9">
        <w:rPr>
          <w:sz w:val="28"/>
          <w:szCs w:val="28"/>
        </w:rPr>
        <w:t xml:space="preserve"> Определение длины ключа, например, методом прореживания. Для этого берут текст, содержащий каждую вторую букву криптограммы, затем каждую третью и т.</w:t>
      </w:r>
      <w:r w:rsidR="00376CF9">
        <w:rPr>
          <w:sz w:val="28"/>
          <w:szCs w:val="28"/>
        </w:rPr>
        <w:t xml:space="preserve"> </w:t>
      </w:r>
      <w:r w:rsidRPr="00376CF9">
        <w:rPr>
          <w:sz w:val="28"/>
          <w:szCs w:val="28"/>
        </w:rPr>
        <w:t>д. Для каждого из прореженных текстов определяют частотное распределение букв. Эту процедуру выполняют до тех пор, пока не получат частотное распределение</w:t>
      </w:r>
      <w:r w:rsidR="00A0208C" w:rsidRPr="00376CF9">
        <w:rPr>
          <w:sz w:val="28"/>
          <w:szCs w:val="28"/>
        </w:rPr>
        <w:t>,</w:t>
      </w:r>
      <w:r w:rsidRPr="00376CF9">
        <w:rPr>
          <w:sz w:val="28"/>
          <w:szCs w:val="28"/>
        </w:rPr>
        <w:t xml:space="preserve"> существенно отличающееся от равномерного</w:t>
      </w:r>
      <w:r w:rsidR="00A0208C" w:rsidRPr="00376CF9">
        <w:rPr>
          <w:sz w:val="28"/>
          <w:szCs w:val="28"/>
        </w:rPr>
        <w:t>. В этом случае можно с высокой степенью вероятности говорить о найденной длине ключа.</w:t>
      </w:r>
    </w:p>
    <w:p w:rsidR="007D35EE" w:rsidRPr="00376CF9" w:rsidRDefault="00A0208C" w:rsidP="00AE7088">
      <w:pPr>
        <w:shd w:val="clear" w:color="auto" w:fill="FFFFFF"/>
        <w:spacing w:line="276" w:lineRule="auto"/>
        <w:ind w:firstLine="709"/>
        <w:jc w:val="both"/>
        <w:rPr>
          <w:sz w:val="28"/>
          <w:szCs w:val="28"/>
        </w:rPr>
      </w:pPr>
      <w:r w:rsidRPr="00376CF9">
        <w:rPr>
          <w:sz w:val="28"/>
          <w:szCs w:val="28"/>
        </w:rPr>
        <w:t>2</w:t>
      </w:r>
      <w:r w:rsidR="00376CF9">
        <w:rPr>
          <w:sz w:val="28"/>
          <w:szCs w:val="28"/>
        </w:rPr>
        <w:t>)</w:t>
      </w:r>
      <w:r w:rsidRPr="00376CF9">
        <w:rPr>
          <w:sz w:val="28"/>
          <w:szCs w:val="28"/>
        </w:rPr>
        <w:t xml:space="preserve"> Криптоанализ совокупности из </w:t>
      </w:r>
      <w:r w:rsidRPr="00376CF9">
        <w:rPr>
          <w:sz w:val="28"/>
          <w:szCs w:val="28"/>
          <w:lang w:val="en-US"/>
        </w:rPr>
        <w:t>j</w:t>
      </w:r>
      <w:r w:rsidRPr="00376CF9">
        <w:rPr>
          <w:sz w:val="28"/>
          <w:szCs w:val="28"/>
        </w:rPr>
        <w:t xml:space="preserve"> шифров Цезаря, где </w:t>
      </w:r>
      <w:r w:rsidRPr="00376CF9">
        <w:rPr>
          <w:sz w:val="28"/>
          <w:szCs w:val="28"/>
          <w:lang w:val="en-US"/>
        </w:rPr>
        <w:t>j</w:t>
      </w:r>
      <w:r w:rsidRPr="00376CF9">
        <w:rPr>
          <w:sz w:val="28"/>
          <w:szCs w:val="28"/>
        </w:rPr>
        <w:t xml:space="preserve"> – найденная длина ключа.</w:t>
      </w:r>
    </w:p>
    <w:p w:rsidR="00C22107" w:rsidRDefault="009F5A48" w:rsidP="00AE7088">
      <w:pPr>
        <w:shd w:val="clear" w:color="auto" w:fill="FFFFFF"/>
        <w:spacing w:line="276" w:lineRule="auto"/>
        <w:ind w:firstLine="709"/>
        <w:jc w:val="both"/>
        <w:rPr>
          <w:sz w:val="28"/>
          <w:szCs w:val="28"/>
        </w:rPr>
      </w:pPr>
      <w:r w:rsidRPr="00376CF9">
        <w:rPr>
          <w:sz w:val="28"/>
          <w:szCs w:val="28"/>
        </w:rPr>
        <w:t>В ходе первой мировой войны майор армии США Джозеф Моборн предложил использовать одноразовый шифрблокнот. На каждую страницу блокнота наносили последовательность из случайных букв, которая</w:t>
      </w:r>
      <w:r w:rsidRPr="009F5A48">
        <w:rPr>
          <w:sz w:val="28"/>
          <w:szCs w:val="28"/>
        </w:rPr>
        <w:t xml:space="preserve"> </w:t>
      </w:r>
      <w:r w:rsidRPr="009F5A48">
        <w:rPr>
          <w:sz w:val="28"/>
          <w:szCs w:val="28"/>
        </w:rPr>
        <w:lastRenderedPageBreak/>
        <w:t xml:space="preserve">использовалась в качестве одноразового ключа для </w:t>
      </w:r>
      <w:r>
        <w:rPr>
          <w:sz w:val="28"/>
          <w:szCs w:val="28"/>
        </w:rPr>
        <w:t>шифрования</w:t>
      </w:r>
      <w:r w:rsidRPr="009F5A48">
        <w:rPr>
          <w:sz w:val="28"/>
          <w:szCs w:val="28"/>
        </w:rPr>
        <w:t xml:space="preserve"> сообщения. Такой же блокнот создавался для получателя зашифрованного сообщения, чтобы он мог его расшифровать. После использования соответствующая страница обоих блокнотов уничтожалась.</w:t>
      </w:r>
      <w:r>
        <w:rPr>
          <w:sz w:val="28"/>
          <w:szCs w:val="28"/>
        </w:rPr>
        <w:t xml:space="preserve"> Этот шифр достаточно успешно использовался ещ</w:t>
      </w:r>
      <w:r w:rsidR="00376CF9">
        <w:rPr>
          <w:sz w:val="28"/>
          <w:szCs w:val="28"/>
        </w:rPr>
        <w:t>е</w:t>
      </w:r>
      <w:r>
        <w:rPr>
          <w:sz w:val="28"/>
          <w:szCs w:val="28"/>
        </w:rPr>
        <w:t xml:space="preserve"> более пятидесяти лет. </w:t>
      </w:r>
      <w:r w:rsidR="00F5071E">
        <w:rPr>
          <w:sz w:val="28"/>
          <w:szCs w:val="28"/>
        </w:rPr>
        <w:t>Однако с ростом объемов передаваемой информации он быстро утрачивал широту применения в связи с трудоемкостью, а следовательно, и низкой скоростью процесса шифрования.</w:t>
      </w:r>
    </w:p>
    <w:p w:rsidR="005F5225" w:rsidRDefault="005F5225" w:rsidP="00AE7088">
      <w:pPr>
        <w:shd w:val="clear" w:color="auto" w:fill="FFFFFF"/>
        <w:spacing w:line="276" w:lineRule="auto"/>
        <w:ind w:firstLine="709"/>
        <w:jc w:val="both"/>
        <w:rPr>
          <w:sz w:val="28"/>
          <w:szCs w:val="28"/>
        </w:rPr>
      </w:pPr>
      <w:r>
        <w:rPr>
          <w:sz w:val="28"/>
          <w:szCs w:val="28"/>
        </w:rPr>
        <w:t xml:space="preserve">Возникла потребность в механизации процесса шифрования. В конце </w:t>
      </w:r>
      <w:r>
        <w:rPr>
          <w:sz w:val="28"/>
          <w:szCs w:val="28"/>
          <w:lang w:val="en-US"/>
        </w:rPr>
        <w:t>XIX</w:t>
      </w:r>
      <w:r w:rsidRPr="005F5225">
        <w:rPr>
          <w:sz w:val="28"/>
          <w:szCs w:val="28"/>
        </w:rPr>
        <w:t xml:space="preserve"> </w:t>
      </w:r>
      <w:r>
        <w:rPr>
          <w:sz w:val="28"/>
          <w:szCs w:val="28"/>
        </w:rPr>
        <w:t xml:space="preserve">века Томас Джефферсон предложил одну из первых роторных машин, облегчающую процесс полиалфавитного шифрования. Машина получила название цилиндр Джефферсона. Роторные машины получили широкое распространение </w:t>
      </w:r>
      <w:r w:rsidR="00336462">
        <w:rPr>
          <w:sz w:val="28"/>
          <w:szCs w:val="28"/>
        </w:rPr>
        <w:t xml:space="preserve">в течение </w:t>
      </w:r>
      <w:r w:rsidR="00336462">
        <w:rPr>
          <w:sz w:val="28"/>
          <w:szCs w:val="28"/>
          <w:lang w:val="en-US"/>
        </w:rPr>
        <w:t>XX</w:t>
      </w:r>
      <w:r w:rsidR="00336462" w:rsidRPr="00336462">
        <w:rPr>
          <w:sz w:val="28"/>
          <w:szCs w:val="28"/>
        </w:rPr>
        <w:t xml:space="preserve"> </w:t>
      </w:r>
      <w:r w:rsidR="00376CF9">
        <w:rPr>
          <w:sz w:val="28"/>
          <w:szCs w:val="28"/>
        </w:rPr>
        <w:t>века в связи со В</w:t>
      </w:r>
      <w:r w:rsidR="00336462">
        <w:rPr>
          <w:sz w:val="28"/>
          <w:szCs w:val="28"/>
        </w:rPr>
        <w:t>торой мировой войной. Наиболее извес</w:t>
      </w:r>
      <w:r w:rsidR="007535A2">
        <w:rPr>
          <w:sz w:val="28"/>
          <w:szCs w:val="28"/>
        </w:rPr>
        <w:t>т</w:t>
      </w:r>
      <w:r w:rsidR="00336462">
        <w:rPr>
          <w:sz w:val="28"/>
          <w:szCs w:val="28"/>
        </w:rPr>
        <w:t>ным</w:t>
      </w:r>
      <w:r w:rsidR="007535A2">
        <w:rPr>
          <w:sz w:val="28"/>
          <w:szCs w:val="28"/>
        </w:rPr>
        <w:t>и</w:t>
      </w:r>
      <w:r w:rsidR="00336462">
        <w:rPr>
          <w:sz w:val="28"/>
          <w:szCs w:val="28"/>
        </w:rPr>
        <w:t xml:space="preserve"> </w:t>
      </w:r>
      <w:r w:rsidR="007535A2">
        <w:rPr>
          <w:sz w:val="28"/>
          <w:szCs w:val="28"/>
        </w:rPr>
        <w:t>из</w:t>
      </w:r>
      <w:r w:rsidR="00336462">
        <w:rPr>
          <w:sz w:val="28"/>
          <w:szCs w:val="28"/>
        </w:rPr>
        <w:t xml:space="preserve"> роторных шифровальных машин стали </w:t>
      </w:r>
      <w:r w:rsidR="007535A2" w:rsidRPr="007535A2">
        <w:rPr>
          <w:sz w:val="28"/>
          <w:szCs w:val="28"/>
        </w:rPr>
        <w:t>немецкая «</w:t>
      </w:r>
      <w:r w:rsidR="007535A2" w:rsidRPr="007535A2">
        <w:rPr>
          <w:sz w:val="28"/>
          <w:szCs w:val="28"/>
          <w:lang w:val="en-US"/>
        </w:rPr>
        <w:t>Enigma</w:t>
      </w:r>
      <w:r w:rsidR="007535A2" w:rsidRPr="007535A2">
        <w:rPr>
          <w:sz w:val="28"/>
          <w:szCs w:val="28"/>
        </w:rPr>
        <w:t>», американская «</w:t>
      </w:r>
      <w:r w:rsidR="007535A2" w:rsidRPr="007535A2">
        <w:rPr>
          <w:sz w:val="28"/>
          <w:szCs w:val="28"/>
          <w:lang w:val="en-US"/>
        </w:rPr>
        <w:t>Sigaba</w:t>
      </w:r>
      <w:r w:rsidR="007535A2" w:rsidRPr="007535A2">
        <w:rPr>
          <w:sz w:val="28"/>
          <w:szCs w:val="28"/>
        </w:rPr>
        <w:t>» и английская «Турех».</w:t>
      </w:r>
    </w:p>
    <w:p w:rsidR="007535A2" w:rsidRPr="007535A2" w:rsidRDefault="007535A2" w:rsidP="00AE7088">
      <w:pPr>
        <w:shd w:val="clear" w:color="auto" w:fill="FFFFFF"/>
        <w:spacing w:line="276" w:lineRule="auto"/>
        <w:ind w:firstLine="709"/>
        <w:jc w:val="both"/>
        <w:rPr>
          <w:sz w:val="28"/>
          <w:szCs w:val="28"/>
        </w:rPr>
      </w:pPr>
      <w:r w:rsidRPr="007535A2">
        <w:rPr>
          <w:b/>
          <w:sz w:val="28"/>
          <w:szCs w:val="28"/>
        </w:rPr>
        <w:t>«Энигма»</w:t>
      </w:r>
      <w:r>
        <w:rPr>
          <w:sz w:val="28"/>
          <w:szCs w:val="28"/>
        </w:rPr>
        <w:t xml:space="preserve"> </w:t>
      </w:r>
      <w:r w:rsidRPr="00A80509">
        <w:rPr>
          <w:sz w:val="28"/>
          <w:szCs w:val="28"/>
        </w:rPr>
        <w:t>–</w:t>
      </w:r>
      <w:r w:rsidRPr="007535A2">
        <w:rPr>
          <w:sz w:val="28"/>
          <w:szCs w:val="28"/>
        </w:rPr>
        <w:t xml:space="preserve"> семейство </w:t>
      </w:r>
      <w:r>
        <w:rPr>
          <w:sz w:val="28"/>
          <w:szCs w:val="28"/>
        </w:rPr>
        <w:t xml:space="preserve">переносных </w:t>
      </w:r>
      <w:r w:rsidRPr="007535A2">
        <w:rPr>
          <w:sz w:val="28"/>
          <w:szCs w:val="28"/>
        </w:rPr>
        <w:t>электромеханических роторных машин,</w:t>
      </w:r>
      <w:r>
        <w:rPr>
          <w:sz w:val="28"/>
          <w:szCs w:val="28"/>
        </w:rPr>
        <w:t xml:space="preserve"> разработанных в Германии и</w:t>
      </w:r>
      <w:r w:rsidRPr="007535A2">
        <w:rPr>
          <w:sz w:val="28"/>
          <w:szCs w:val="28"/>
        </w:rPr>
        <w:t xml:space="preserve"> применявшихся с 20-х годов XX века</w:t>
      </w:r>
      <w:r>
        <w:rPr>
          <w:sz w:val="28"/>
          <w:szCs w:val="28"/>
        </w:rPr>
        <w:t xml:space="preserve"> в коммерческих и военных целях</w:t>
      </w:r>
      <w:r w:rsidRPr="007535A2">
        <w:rPr>
          <w:sz w:val="28"/>
          <w:szCs w:val="28"/>
        </w:rPr>
        <w:t>.</w:t>
      </w:r>
      <w:r>
        <w:rPr>
          <w:sz w:val="28"/>
          <w:szCs w:val="28"/>
        </w:rPr>
        <w:t xml:space="preserve"> Наибольшую известность получила военная модель.</w:t>
      </w:r>
    </w:p>
    <w:p w:rsidR="00A441BF" w:rsidRPr="00F92C19" w:rsidRDefault="00A441BF" w:rsidP="00AE7088">
      <w:pPr>
        <w:shd w:val="clear" w:color="auto" w:fill="FFFFFF"/>
        <w:spacing w:line="276" w:lineRule="auto"/>
        <w:ind w:firstLine="709"/>
        <w:jc w:val="both"/>
        <w:rPr>
          <w:sz w:val="28"/>
          <w:szCs w:val="28"/>
        </w:rPr>
      </w:pPr>
      <w:r w:rsidRPr="00A441BF">
        <w:rPr>
          <w:sz w:val="28"/>
          <w:szCs w:val="28"/>
        </w:rPr>
        <w:t>Все роторные машины построены по одному принципу, который мы рассмотрим на примере «Энигмы». «Энигма» состоит из комбинации двух подсистем: механической и электрической. Механическая подсистема включает в себя клавиатуру, набор вращающихся дисков (роторов)</w:t>
      </w:r>
      <w:r w:rsidR="00376CF9">
        <w:rPr>
          <w:sz w:val="28"/>
          <w:szCs w:val="28"/>
        </w:rPr>
        <w:t xml:space="preserve">, </w:t>
      </w:r>
      <w:r w:rsidRPr="00A441BF">
        <w:rPr>
          <w:sz w:val="28"/>
          <w:szCs w:val="28"/>
        </w:rPr>
        <w:t>расположенных на общем валу и прилегающих к нему, и ступенчатый механизм, смещающий один или несколько роторов при нажатии клави</w:t>
      </w:r>
      <w:r w:rsidR="00376CF9">
        <w:rPr>
          <w:sz w:val="28"/>
          <w:szCs w:val="28"/>
        </w:rPr>
        <w:t>ши</w:t>
      </w:r>
      <w:r w:rsidRPr="00A441BF">
        <w:rPr>
          <w:sz w:val="28"/>
          <w:szCs w:val="28"/>
        </w:rPr>
        <w:t>. Электрическая часть состоит из электрической схемы, соединяющей между собой клавиатуру, коммутационную панель, лампочки и роторы. Роторы</w:t>
      </w:r>
      <w:r>
        <w:rPr>
          <w:sz w:val="28"/>
          <w:szCs w:val="28"/>
        </w:rPr>
        <w:t xml:space="preserve"> </w:t>
      </w:r>
      <w:r w:rsidRPr="00A441BF">
        <w:rPr>
          <w:sz w:val="28"/>
          <w:szCs w:val="28"/>
        </w:rPr>
        <w:t>соединяются скользящими контактами.</w:t>
      </w:r>
    </w:p>
    <w:p w:rsidR="00F92C19" w:rsidRDefault="00F92C19" w:rsidP="00AE7088">
      <w:pPr>
        <w:shd w:val="clear" w:color="auto" w:fill="FFFFFF"/>
        <w:spacing w:line="276" w:lineRule="auto"/>
        <w:ind w:firstLine="709"/>
        <w:jc w:val="both"/>
        <w:rPr>
          <w:sz w:val="28"/>
          <w:szCs w:val="28"/>
        </w:rPr>
      </w:pPr>
      <w:r w:rsidRPr="00F92C19">
        <w:rPr>
          <w:sz w:val="28"/>
          <w:szCs w:val="28"/>
        </w:rPr>
        <w:t>Принцип функционирования заключается в следующем: при каждом нажатии клавиш</w:t>
      </w:r>
      <w:r w:rsidR="00376CF9">
        <w:rPr>
          <w:sz w:val="28"/>
          <w:szCs w:val="28"/>
        </w:rPr>
        <w:t>и</w:t>
      </w:r>
      <w:r w:rsidRPr="00F92C19">
        <w:rPr>
          <w:sz w:val="28"/>
          <w:szCs w:val="28"/>
        </w:rPr>
        <w:t xml:space="preserve"> самый правый ротор сдвигается на одну позицию, а при </w:t>
      </w:r>
      <w:r>
        <w:rPr>
          <w:sz w:val="28"/>
          <w:szCs w:val="28"/>
        </w:rPr>
        <w:t>выполнении некоторых</w:t>
      </w:r>
      <w:r w:rsidRPr="00F92C19">
        <w:rPr>
          <w:sz w:val="28"/>
          <w:szCs w:val="28"/>
        </w:rPr>
        <w:t xml:space="preserve"> услови</w:t>
      </w:r>
      <w:r>
        <w:rPr>
          <w:sz w:val="28"/>
          <w:szCs w:val="28"/>
        </w:rPr>
        <w:t>й</w:t>
      </w:r>
      <w:r w:rsidRPr="00F92C19">
        <w:rPr>
          <w:sz w:val="28"/>
          <w:szCs w:val="28"/>
        </w:rPr>
        <w:t xml:space="preserve"> сдвигаются и другие роторы. Движение роторов приводит к различным криптографическим преобразованиям при каждом следующем нажатии </w:t>
      </w:r>
      <w:r w:rsidR="00376CF9">
        <w:rPr>
          <w:sz w:val="28"/>
          <w:szCs w:val="28"/>
        </w:rPr>
        <w:t>к</w:t>
      </w:r>
      <w:r w:rsidRPr="00F92C19">
        <w:rPr>
          <w:sz w:val="28"/>
          <w:szCs w:val="28"/>
        </w:rPr>
        <w:t>лавиш</w:t>
      </w:r>
      <w:r w:rsidR="00376CF9">
        <w:rPr>
          <w:sz w:val="28"/>
          <w:szCs w:val="28"/>
        </w:rPr>
        <w:t>и</w:t>
      </w:r>
      <w:r w:rsidRPr="00F92C19">
        <w:rPr>
          <w:sz w:val="28"/>
          <w:szCs w:val="28"/>
        </w:rPr>
        <w:t xml:space="preserve"> на клавиатуре.</w:t>
      </w:r>
    </w:p>
    <w:p w:rsidR="00F92C19" w:rsidRDefault="00F92C19" w:rsidP="00AE7088">
      <w:pPr>
        <w:shd w:val="clear" w:color="auto" w:fill="FFFFFF"/>
        <w:spacing w:line="276" w:lineRule="auto"/>
        <w:ind w:firstLine="709"/>
        <w:jc w:val="both"/>
        <w:rPr>
          <w:sz w:val="28"/>
          <w:szCs w:val="28"/>
        </w:rPr>
      </w:pPr>
      <w:r w:rsidRPr="00F92C19">
        <w:rPr>
          <w:sz w:val="28"/>
          <w:szCs w:val="28"/>
        </w:rPr>
        <w:t>Механические части двигались, замыкая контакты и образуя меняющийся электрический контур</w:t>
      </w:r>
      <w:r>
        <w:rPr>
          <w:sz w:val="28"/>
          <w:szCs w:val="28"/>
        </w:rPr>
        <w:t xml:space="preserve">, который собственно и реализовывал процесс шифрования. </w:t>
      </w:r>
      <w:r w:rsidRPr="00F92C19">
        <w:rPr>
          <w:sz w:val="28"/>
          <w:szCs w:val="28"/>
        </w:rPr>
        <w:t>При нажатии клавиш</w:t>
      </w:r>
      <w:r w:rsidR="00376CF9">
        <w:rPr>
          <w:sz w:val="28"/>
          <w:szCs w:val="28"/>
        </w:rPr>
        <w:t>и</w:t>
      </w:r>
      <w:r w:rsidRPr="00F92C19">
        <w:rPr>
          <w:sz w:val="28"/>
          <w:szCs w:val="28"/>
        </w:rPr>
        <w:t xml:space="preserve"> </w:t>
      </w:r>
      <w:r w:rsidR="00376CF9">
        <w:rPr>
          <w:sz w:val="28"/>
          <w:szCs w:val="28"/>
        </w:rPr>
        <w:t xml:space="preserve">на </w:t>
      </w:r>
      <w:r w:rsidRPr="00F92C19">
        <w:rPr>
          <w:sz w:val="28"/>
          <w:szCs w:val="28"/>
        </w:rPr>
        <w:t>клавиатур</w:t>
      </w:r>
      <w:r w:rsidR="00376CF9">
        <w:rPr>
          <w:sz w:val="28"/>
          <w:szCs w:val="28"/>
        </w:rPr>
        <w:t>е</w:t>
      </w:r>
      <w:r w:rsidRPr="00F92C19">
        <w:rPr>
          <w:sz w:val="28"/>
          <w:szCs w:val="28"/>
        </w:rPr>
        <w:t xml:space="preserve"> </w:t>
      </w:r>
      <w:r>
        <w:rPr>
          <w:sz w:val="28"/>
          <w:szCs w:val="28"/>
        </w:rPr>
        <w:t xml:space="preserve">происходило замыкание электрического </w:t>
      </w:r>
      <w:r w:rsidRPr="00F92C19">
        <w:rPr>
          <w:sz w:val="28"/>
          <w:szCs w:val="28"/>
        </w:rPr>
        <w:t>контур</w:t>
      </w:r>
      <w:r>
        <w:rPr>
          <w:sz w:val="28"/>
          <w:szCs w:val="28"/>
        </w:rPr>
        <w:t>а</w:t>
      </w:r>
      <w:r w:rsidRPr="00F92C19">
        <w:rPr>
          <w:sz w:val="28"/>
          <w:szCs w:val="28"/>
        </w:rPr>
        <w:t xml:space="preserve">, ток проходил через различные цепи и в результате включал одну </w:t>
      </w:r>
      <w:r w:rsidR="00376CF9">
        <w:rPr>
          <w:sz w:val="28"/>
          <w:szCs w:val="28"/>
        </w:rPr>
        <w:t xml:space="preserve">лампочку </w:t>
      </w:r>
      <w:r w:rsidRPr="00F92C19">
        <w:rPr>
          <w:sz w:val="28"/>
          <w:szCs w:val="28"/>
        </w:rPr>
        <w:t xml:space="preserve">из набора, отображавшую букву </w:t>
      </w:r>
      <w:r w:rsidR="002817BC">
        <w:rPr>
          <w:sz w:val="28"/>
          <w:szCs w:val="28"/>
        </w:rPr>
        <w:t>криптограммы</w:t>
      </w:r>
      <w:r w:rsidR="008D1CD8">
        <w:rPr>
          <w:sz w:val="28"/>
          <w:szCs w:val="28"/>
        </w:rPr>
        <w:t xml:space="preserve">. </w:t>
      </w:r>
      <w:r w:rsidRPr="00F92C19">
        <w:rPr>
          <w:sz w:val="28"/>
          <w:szCs w:val="28"/>
        </w:rPr>
        <w:t>Например</w:t>
      </w:r>
      <w:r w:rsidR="008D1CD8">
        <w:rPr>
          <w:sz w:val="28"/>
          <w:szCs w:val="28"/>
        </w:rPr>
        <w:t>,</w:t>
      </w:r>
      <w:r w:rsidRPr="00F92C19">
        <w:rPr>
          <w:sz w:val="28"/>
          <w:szCs w:val="28"/>
        </w:rPr>
        <w:t xml:space="preserve"> при </w:t>
      </w:r>
      <w:r>
        <w:rPr>
          <w:sz w:val="28"/>
          <w:szCs w:val="28"/>
        </w:rPr>
        <w:t>зашифровании</w:t>
      </w:r>
      <w:r w:rsidRPr="00F92C19">
        <w:rPr>
          <w:sz w:val="28"/>
          <w:szCs w:val="28"/>
        </w:rPr>
        <w:t xml:space="preserve"> сообщения, начинающегося с ANX…, оператор вначале</w:t>
      </w:r>
      <w:r w:rsidR="008D1CD8">
        <w:rPr>
          <w:sz w:val="28"/>
          <w:szCs w:val="28"/>
        </w:rPr>
        <w:t xml:space="preserve"> нажимал</w:t>
      </w:r>
      <w:r w:rsidRPr="00F92C19">
        <w:rPr>
          <w:sz w:val="28"/>
          <w:szCs w:val="28"/>
        </w:rPr>
        <w:t xml:space="preserve"> клавишу A </w:t>
      </w:r>
      <w:r w:rsidR="002817BC" w:rsidRPr="00A80509">
        <w:rPr>
          <w:sz w:val="28"/>
          <w:szCs w:val="28"/>
        </w:rPr>
        <w:t>–</w:t>
      </w:r>
      <w:r w:rsidRPr="00F92C19">
        <w:rPr>
          <w:sz w:val="28"/>
          <w:szCs w:val="28"/>
        </w:rPr>
        <w:t xml:space="preserve"> загоралась лампочка Z</w:t>
      </w:r>
      <w:r w:rsidR="008D1CD8">
        <w:rPr>
          <w:sz w:val="28"/>
          <w:szCs w:val="28"/>
        </w:rPr>
        <w:t>,</w:t>
      </w:r>
      <w:r w:rsidRPr="00F92C19">
        <w:rPr>
          <w:sz w:val="28"/>
          <w:szCs w:val="28"/>
        </w:rPr>
        <w:t xml:space="preserve"> то есть Z и становилась </w:t>
      </w:r>
      <w:r w:rsidRPr="00F92C19">
        <w:rPr>
          <w:sz w:val="28"/>
          <w:szCs w:val="28"/>
        </w:rPr>
        <w:lastRenderedPageBreak/>
        <w:t>первой буквой криптограммы. Далее оператор нажимал N и продолжал шифрование таким же образо</w:t>
      </w:r>
      <w:r w:rsidR="008D1CD8">
        <w:rPr>
          <w:sz w:val="28"/>
          <w:szCs w:val="28"/>
        </w:rPr>
        <w:t>м далее</w:t>
      </w:r>
      <w:r>
        <w:rPr>
          <w:sz w:val="28"/>
          <w:szCs w:val="28"/>
        </w:rPr>
        <w:t>.</w:t>
      </w:r>
      <w:r w:rsidR="002817BC">
        <w:rPr>
          <w:sz w:val="28"/>
          <w:szCs w:val="28"/>
        </w:rPr>
        <w:t xml:space="preserve"> Сф</w:t>
      </w:r>
      <w:r w:rsidR="008D1CD8">
        <w:rPr>
          <w:sz w:val="28"/>
          <w:szCs w:val="28"/>
        </w:rPr>
        <w:t>ормированный таким образом шифртекст</w:t>
      </w:r>
      <w:r w:rsidR="002817BC">
        <w:rPr>
          <w:sz w:val="28"/>
          <w:szCs w:val="28"/>
        </w:rPr>
        <w:t xml:space="preserve"> затем передавали по каналу связи (например, по радио или телеграфу).</w:t>
      </w:r>
    </w:p>
    <w:p w:rsidR="002817BC" w:rsidRDefault="002817BC" w:rsidP="00AE7088">
      <w:pPr>
        <w:shd w:val="clear" w:color="auto" w:fill="FFFFFF"/>
        <w:spacing w:line="276" w:lineRule="auto"/>
        <w:ind w:firstLine="709"/>
        <w:jc w:val="both"/>
        <w:rPr>
          <w:sz w:val="28"/>
          <w:szCs w:val="28"/>
        </w:rPr>
      </w:pPr>
      <w:r>
        <w:rPr>
          <w:sz w:val="28"/>
          <w:szCs w:val="28"/>
        </w:rPr>
        <w:t>Из</w:t>
      </w:r>
      <w:r w:rsidRPr="002817BC">
        <w:rPr>
          <w:sz w:val="28"/>
          <w:szCs w:val="28"/>
        </w:rPr>
        <w:t>менение электрической цепи</w:t>
      </w:r>
      <w:r>
        <w:rPr>
          <w:sz w:val="28"/>
          <w:szCs w:val="28"/>
        </w:rPr>
        <w:t xml:space="preserve"> (при зашифровании каждой очередной буквы исходного текста)</w:t>
      </w:r>
      <w:r w:rsidR="008D1CD8">
        <w:rPr>
          <w:sz w:val="28"/>
          <w:szCs w:val="28"/>
        </w:rPr>
        <w:t>, через которую ше</w:t>
      </w:r>
      <w:r w:rsidRPr="002817BC">
        <w:rPr>
          <w:sz w:val="28"/>
          <w:szCs w:val="28"/>
        </w:rPr>
        <w:t>л ток вследствие вращения роторов, позволяло реализовать многоалфавитный шифр подстановки</w:t>
      </w:r>
      <w:r>
        <w:rPr>
          <w:sz w:val="28"/>
          <w:szCs w:val="28"/>
        </w:rPr>
        <w:t>, достаточно надежный для своего времени.</w:t>
      </w:r>
    </w:p>
    <w:p w:rsidR="00A003DD" w:rsidRPr="00A003DD" w:rsidRDefault="00A003DD" w:rsidP="00AE7088">
      <w:pPr>
        <w:spacing w:line="276" w:lineRule="auto"/>
        <w:ind w:firstLine="709"/>
        <w:jc w:val="both"/>
        <w:rPr>
          <w:sz w:val="28"/>
          <w:szCs w:val="28"/>
        </w:rPr>
      </w:pPr>
      <w:r>
        <w:rPr>
          <w:sz w:val="28"/>
          <w:szCs w:val="28"/>
        </w:rPr>
        <w:t xml:space="preserve">Каждому экземпляру шифровальной машины на определенный интервал времени задавались определенные настройки. </w:t>
      </w:r>
      <w:r w:rsidRPr="00A003DD">
        <w:rPr>
          <w:sz w:val="28"/>
          <w:szCs w:val="28"/>
        </w:rPr>
        <w:t xml:space="preserve">Чтобы сообщение было </w:t>
      </w:r>
      <w:r>
        <w:rPr>
          <w:sz w:val="28"/>
          <w:szCs w:val="28"/>
        </w:rPr>
        <w:t>идентично</w:t>
      </w:r>
      <w:r w:rsidRPr="00A003DD">
        <w:rPr>
          <w:sz w:val="28"/>
          <w:szCs w:val="28"/>
        </w:rPr>
        <w:t xml:space="preserve"> зашифровано и расшифровано, машины отправителя и получателя должн</w:t>
      </w:r>
      <w:r>
        <w:rPr>
          <w:sz w:val="28"/>
          <w:szCs w:val="28"/>
        </w:rPr>
        <w:t>ы были быть одинаково настроены.</w:t>
      </w:r>
      <w:r w:rsidRPr="00A003DD">
        <w:rPr>
          <w:sz w:val="28"/>
          <w:szCs w:val="28"/>
        </w:rPr>
        <w:t xml:space="preserve"> Эти настройки оговаривались заранее и записывались в специальных шифровальных книгах.</w:t>
      </w:r>
    </w:p>
    <w:p w:rsidR="00A003DD" w:rsidRPr="00A003DD" w:rsidRDefault="001F298C" w:rsidP="00AE7088">
      <w:pPr>
        <w:shd w:val="clear" w:color="auto" w:fill="FFFFFF"/>
        <w:spacing w:line="276" w:lineRule="auto"/>
        <w:ind w:firstLine="709"/>
        <w:jc w:val="both"/>
        <w:rPr>
          <w:sz w:val="28"/>
          <w:szCs w:val="28"/>
        </w:rPr>
      </w:pPr>
      <w:r>
        <w:rPr>
          <w:sz w:val="28"/>
          <w:szCs w:val="28"/>
        </w:rPr>
        <w:t xml:space="preserve">Ключ шифрования </w:t>
      </w:r>
      <w:r w:rsidR="00A003DD" w:rsidRPr="00A003DD">
        <w:rPr>
          <w:sz w:val="28"/>
          <w:szCs w:val="28"/>
        </w:rPr>
        <w:t>«Энигмы» включает следующие параметры</w:t>
      </w:r>
      <w:r w:rsidR="008E0AB0">
        <w:rPr>
          <w:sz w:val="28"/>
          <w:szCs w:val="28"/>
        </w:rPr>
        <w:t>:</w:t>
      </w:r>
    </w:p>
    <w:p w:rsidR="00A003DD" w:rsidRPr="00A003DD" w:rsidRDefault="008E0AB0" w:rsidP="00AE7088">
      <w:pPr>
        <w:shd w:val="clear" w:color="auto" w:fill="FFFFFF"/>
        <w:spacing w:line="276" w:lineRule="auto"/>
        <w:ind w:left="360" w:firstLine="709"/>
        <w:jc w:val="both"/>
        <w:rPr>
          <w:sz w:val="28"/>
          <w:szCs w:val="28"/>
        </w:rPr>
      </w:pPr>
      <w:r w:rsidRPr="00A80509">
        <w:rPr>
          <w:sz w:val="28"/>
          <w:szCs w:val="28"/>
        </w:rPr>
        <w:t>–</w:t>
      </w:r>
      <w:r>
        <w:rPr>
          <w:sz w:val="28"/>
          <w:szCs w:val="28"/>
        </w:rPr>
        <w:t xml:space="preserve"> р</w:t>
      </w:r>
      <w:r w:rsidR="00A003DD" w:rsidRPr="00A003DD">
        <w:rPr>
          <w:sz w:val="28"/>
          <w:szCs w:val="28"/>
        </w:rPr>
        <w:t xml:space="preserve">асположение роторов: </w:t>
      </w:r>
      <w:r>
        <w:rPr>
          <w:sz w:val="28"/>
          <w:szCs w:val="28"/>
        </w:rPr>
        <w:t>выбор роторов и их расположение;</w:t>
      </w:r>
    </w:p>
    <w:p w:rsidR="00A003DD" w:rsidRPr="00A003DD" w:rsidRDefault="008E0AB0" w:rsidP="00AE7088">
      <w:pPr>
        <w:shd w:val="clear" w:color="auto" w:fill="FFFFFF"/>
        <w:spacing w:line="276" w:lineRule="auto"/>
        <w:ind w:left="360" w:firstLine="709"/>
        <w:jc w:val="both"/>
        <w:rPr>
          <w:sz w:val="28"/>
          <w:szCs w:val="28"/>
        </w:rPr>
      </w:pPr>
      <w:r w:rsidRPr="00A80509">
        <w:rPr>
          <w:sz w:val="28"/>
          <w:szCs w:val="28"/>
        </w:rPr>
        <w:t>–</w:t>
      </w:r>
      <w:r>
        <w:rPr>
          <w:sz w:val="28"/>
          <w:szCs w:val="28"/>
        </w:rPr>
        <w:t xml:space="preserve"> п</w:t>
      </w:r>
      <w:r w:rsidR="00A003DD" w:rsidRPr="00A003DD">
        <w:rPr>
          <w:sz w:val="28"/>
          <w:szCs w:val="28"/>
        </w:rPr>
        <w:t xml:space="preserve">ервоначальные позиции роторов: выбранные оператором, </w:t>
      </w:r>
      <w:r>
        <w:rPr>
          <w:sz w:val="28"/>
          <w:szCs w:val="28"/>
        </w:rPr>
        <w:t>различные для каждого сообщения;</w:t>
      </w:r>
    </w:p>
    <w:p w:rsidR="00A003DD" w:rsidRPr="00A003DD" w:rsidRDefault="008E0AB0" w:rsidP="00AE7088">
      <w:pPr>
        <w:shd w:val="clear" w:color="auto" w:fill="FFFFFF"/>
        <w:spacing w:line="276" w:lineRule="auto"/>
        <w:ind w:left="360" w:firstLine="709"/>
        <w:jc w:val="both"/>
        <w:rPr>
          <w:sz w:val="28"/>
          <w:szCs w:val="28"/>
        </w:rPr>
      </w:pPr>
      <w:r w:rsidRPr="00A80509">
        <w:rPr>
          <w:sz w:val="28"/>
          <w:szCs w:val="28"/>
        </w:rPr>
        <w:t>–</w:t>
      </w:r>
      <w:r>
        <w:rPr>
          <w:sz w:val="28"/>
          <w:szCs w:val="28"/>
        </w:rPr>
        <w:t xml:space="preserve"> н</w:t>
      </w:r>
      <w:r w:rsidR="00A003DD" w:rsidRPr="00A003DD">
        <w:rPr>
          <w:sz w:val="28"/>
          <w:szCs w:val="28"/>
        </w:rPr>
        <w:t>астройка колец: позиция алфавитного кольца</w:t>
      </w:r>
      <w:r>
        <w:rPr>
          <w:sz w:val="28"/>
          <w:szCs w:val="28"/>
        </w:rPr>
        <w:t>, совпадающая с роторной схемой;</w:t>
      </w:r>
    </w:p>
    <w:p w:rsidR="00A003DD" w:rsidRPr="00A003DD" w:rsidRDefault="008E0AB0" w:rsidP="00AE7088">
      <w:pPr>
        <w:shd w:val="clear" w:color="auto" w:fill="FFFFFF"/>
        <w:spacing w:line="276" w:lineRule="auto"/>
        <w:ind w:left="360" w:firstLine="709"/>
        <w:jc w:val="both"/>
        <w:rPr>
          <w:sz w:val="28"/>
          <w:szCs w:val="28"/>
        </w:rPr>
      </w:pPr>
      <w:r w:rsidRPr="00A80509">
        <w:rPr>
          <w:sz w:val="28"/>
          <w:szCs w:val="28"/>
        </w:rPr>
        <w:t>–</w:t>
      </w:r>
      <w:r>
        <w:rPr>
          <w:sz w:val="28"/>
          <w:szCs w:val="28"/>
        </w:rPr>
        <w:t xml:space="preserve"> н</w:t>
      </w:r>
      <w:r w:rsidR="00A003DD" w:rsidRPr="00A003DD">
        <w:rPr>
          <w:sz w:val="28"/>
          <w:szCs w:val="28"/>
        </w:rPr>
        <w:t>астройки штепселей: соединения штепселей на коммутационной панели.</w:t>
      </w:r>
    </w:p>
    <w:p w:rsidR="00A003DD" w:rsidRDefault="001F298C" w:rsidP="00AE7088">
      <w:pPr>
        <w:shd w:val="clear" w:color="auto" w:fill="FFFFFF"/>
        <w:spacing w:line="276" w:lineRule="auto"/>
        <w:ind w:firstLine="709"/>
        <w:jc w:val="both"/>
        <w:rPr>
          <w:sz w:val="28"/>
          <w:szCs w:val="28"/>
        </w:rPr>
      </w:pPr>
      <w:r>
        <w:rPr>
          <w:sz w:val="28"/>
          <w:szCs w:val="28"/>
        </w:rPr>
        <w:t xml:space="preserve">Система обеспечивала криптостойкость даже в том случае, если к криптоаналитику попадала в руки сама машина. При этом ему становились известны роторы, но все остальные параметры настройки </w:t>
      </w:r>
      <w:r w:rsidR="008D1CD8" w:rsidRPr="00A80509">
        <w:rPr>
          <w:sz w:val="28"/>
          <w:szCs w:val="28"/>
        </w:rPr>
        <w:t>–</w:t>
      </w:r>
      <w:r w:rsidR="008D1CD8">
        <w:rPr>
          <w:sz w:val="28"/>
          <w:szCs w:val="28"/>
        </w:rPr>
        <w:t xml:space="preserve"> </w:t>
      </w:r>
      <w:r>
        <w:rPr>
          <w:sz w:val="28"/>
          <w:szCs w:val="28"/>
        </w:rPr>
        <w:t>неизвестны. Количество вариантов остальных настроек достаточно велико. Разработчики были уверены в неуязвимости системы.</w:t>
      </w:r>
    </w:p>
    <w:p w:rsidR="001F298C" w:rsidRPr="00F92C19" w:rsidRDefault="001F298C" w:rsidP="00AE7088">
      <w:pPr>
        <w:shd w:val="clear" w:color="auto" w:fill="FFFFFF"/>
        <w:spacing w:line="276" w:lineRule="auto"/>
        <w:ind w:firstLine="709"/>
        <w:jc w:val="both"/>
        <w:rPr>
          <w:sz w:val="28"/>
          <w:szCs w:val="28"/>
        </w:rPr>
      </w:pPr>
      <w:r>
        <w:rPr>
          <w:sz w:val="28"/>
          <w:szCs w:val="28"/>
        </w:rPr>
        <w:t xml:space="preserve">Однако уже в 1929 году первые образцы </w:t>
      </w:r>
      <w:r w:rsidR="005D3BA7" w:rsidRPr="00A003DD">
        <w:rPr>
          <w:sz w:val="28"/>
          <w:szCs w:val="28"/>
        </w:rPr>
        <w:t xml:space="preserve">«Энигмы» </w:t>
      </w:r>
      <w:r>
        <w:rPr>
          <w:sz w:val="28"/>
          <w:szCs w:val="28"/>
        </w:rPr>
        <w:t xml:space="preserve">попали к </w:t>
      </w:r>
      <w:r w:rsidR="00567C0B">
        <w:rPr>
          <w:sz w:val="28"/>
          <w:szCs w:val="28"/>
        </w:rPr>
        <w:t xml:space="preserve">польским </w:t>
      </w:r>
      <w:r>
        <w:rPr>
          <w:sz w:val="28"/>
          <w:szCs w:val="28"/>
        </w:rPr>
        <w:t>крипто</w:t>
      </w:r>
      <w:r w:rsidR="005D3BA7">
        <w:rPr>
          <w:sz w:val="28"/>
          <w:szCs w:val="28"/>
        </w:rPr>
        <w:t>аналитикам и атака началась.</w:t>
      </w:r>
    </w:p>
    <w:p w:rsidR="00567C0B" w:rsidRDefault="005D3BA7" w:rsidP="00AE7088">
      <w:pPr>
        <w:shd w:val="clear" w:color="auto" w:fill="FFFFFF"/>
        <w:spacing w:line="276" w:lineRule="auto"/>
        <w:ind w:firstLine="709"/>
        <w:jc w:val="both"/>
        <w:rPr>
          <w:sz w:val="28"/>
          <w:szCs w:val="28"/>
        </w:rPr>
      </w:pPr>
      <w:r>
        <w:rPr>
          <w:sz w:val="28"/>
          <w:szCs w:val="28"/>
        </w:rPr>
        <w:t>Математики сконцентрировали основные усилия на</w:t>
      </w:r>
      <w:r w:rsidRPr="005D3BA7">
        <w:rPr>
          <w:sz w:val="28"/>
          <w:szCs w:val="28"/>
        </w:rPr>
        <w:t xml:space="preserve"> анализе уязвимости протокола обмена сообщениями, а именно</w:t>
      </w:r>
      <w:r>
        <w:rPr>
          <w:sz w:val="28"/>
          <w:szCs w:val="28"/>
        </w:rPr>
        <w:t xml:space="preserve"> </w:t>
      </w:r>
      <w:r w:rsidRPr="00A80509">
        <w:rPr>
          <w:sz w:val="28"/>
          <w:szCs w:val="28"/>
        </w:rPr>
        <w:t>–</w:t>
      </w:r>
      <w:r>
        <w:rPr>
          <w:sz w:val="28"/>
          <w:szCs w:val="28"/>
        </w:rPr>
        <w:t xml:space="preserve"> </w:t>
      </w:r>
      <w:r w:rsidRPr="005D3BA7">
        <w:rPr>
          <w:sz w:val="28"/>
          <w:szCs w:val="28"/>
        </w:rPr>
        <w:t>на повторении ключа сообщения. Из ежедневных сообщений выбирались первые шесть букв и на их основе составлялась таблица соответствия</w:t>
      </w:r>
      <w:r>
        <w:rPr>
          <w:sz w:val="28"/>
          <w:szCs w:val="28"/>
        </w:rPr>
        <w:t xml:space="preserve">. </w:t>
      </w:r>
      <w:r w:rsidRPr="005D3BA7">
        <w:rPr>
          <w:sz w:val="28"/>
          <w:szCs w:val="28"/>
        </w:rPr>
        <w:t xml:space="preserve">Особенность полного варианта таблицы заключалась в </w:t>
      </w:r>
      <w:r w:rsidR="008D1CD8">
        <w:rPr>
          <w:sz w:val="28"/>
          <w:szCs w:val="28"/>
        </w:rPr>
        <w:t>том, что пока дневной ключ остае</w:t>
      </w:r>
      <w:r w:rsidRPr="005D3BA7">
        <w:rPr>
          <w:sz w:val="28"/>
          <w:szCs w:val="28"/>
        </w:rPr>
        <w:t>тся без изменений, содержимое таблицы также не меняется. Можно было бы составить каталог таблиц, однако их количество равно 26!, что в тех условиях (без применения вычислительной техники) было невозможным в обозримое время. Далее криптоаналитики сумели выделить из таблиц некоторые шаблоны или найти некоторые структурные закономерности.</w:t>
      </w:r>
      <w:r w:rsidR="00567C0B">
        <w:rPr>
          <w:sz w:val="28"/>
          <w:szCs w:val="28"/>
        </w:rPr>
        <w:t xml:space="preserve"> </w:t>
      </w:r>
      <w:r w:rsidR="00567C0B" w:rsidRPr="00567C0B">
        <w:rPr>
          <w:sz w:val="28"/>
          <w:szCs w:val="28"/>
        </w:rPr>
        <w:t xml:space="preserve">Конкретные буквы зависели от дневной настройки «Энигмы» </w:t>
      </w:r>
      <w:r w:rsidR="00567C0B" w:rsidRPr="00567C0B">
        <w:rPr>
          <w:sz w:val="28"/>
          <w:szCs w:val="28"/>
        </w:rPr>
        <w:lastRenderedPageBreak/>
        <w:t xml:space="preserve">полностью, количество цепочек и букв в них задавалось только настройками роторов. Так как количество роторов </w:t>
      </w:r>
      <w:r w:rsidR="00567C0B">
        <w:rPr>
          <w:sz w:val="28"/>
          <w:szCs w:val="28"/>
        </w:rPr>
        <w:t xml:space="preserve">первой модели машины </w:t>
      </w:r>
      <w:r w:rsidR="008D1CD8">
        <w:rPr>
          <w:sz w:val="28"/>
          <w:szCs w:val="28"/>
        </w:rPr>
        <w:t>было равно трем</w:t>
      </w:r>
      <w:r w:rsidR="00567C0B" w:rsidRPr="00567C0B">
        <w:rPr>
          <w:sz w:val="28"/>
          <w:szCs w:val="28"/>
        </w:rPr>
        <w:t xml:space="preserve"> (</w:t>
      </w:r>
      <w:r w:rsidR="00567C0B">
        <w:rPr>
          <w:sz w:val="28"/>
          <w:szCs w:val="28"/>
        </w:rPr>
        <w:t>порядок размещения любой</w:t>
      </w:r>
      <w:r w:rsidR="00567C0B" w:rsidRPr="00567C0B">
        <w:rPr>
          <w:sz w:val="28"/>
          <w:szCs w:val="28"/>
        </w:rPr>
        <w:t>), а начальная настройка состояла из трех букв латинского алфавита, то число вариантов было равно 3!*26**3=105456,</w:t>
      </w:r>
      <w:r w:rsidR="00567C0B">
        <w:rPr>
          <w:sz w:val="28"/>
          <w:szCs w:val="28"/>
        </w:rPr>
        <w:t xml:space="preserve"> что значительно меньше чем 26!.</w:t>
      </w:r>
      <w:r w:rsidR="00567C0B" w:rsidRPr="00567C0B">
        <w:rPr>
          <w:sz w:val="28"/>
          <w:szCs w:val="28"/>
        </w:rPr>
        <w:t xml:space="preserve"> </w:t>
      </w:r>
      <w:r w:rsidR="00567C0B">
        <w:rPr>
          <w:sz w:val="28"/>
          <w:szCs w:val="28"/>
        </w:rPr>
        <w:t>Это</w:t>
      </w:r>
      <w:r w:rsidR="00567C0B" w:rsidRPr="00567C0B">
        <w:rPr>
          <w:sz w:val="28"/>
          <w:szCs w:val="28"/>
        </w:rPr>
        <w:t xml:space="preserve"> позволило составить каталог, содержащий все возможные цепочки. </w:t>
      </w:r>
      <w:r w:rsidR="00567C0B">
        <w:rPr>
          <w:sz w:val="28"/>
          <w:szCs w:val="28"/>
        </w:rPr>
        <w:t>Результат годовой работы криптоаналитиков дал</w:t>
      </w:r>
      <w:r w:rsidR="00567C0B" w:rsidRPr="00567C0B">
        <w:rPr>
          <w:sz w:val="28"/>
          <w:szCs w:val="28"/>
        </w:rPr>
        <w:t xml:space="preserve"> </w:t>
      </w:r>
      <w:r w:rsidR="00567C0B">
        <w:rPr>
          <w:sz w:val="28"/>
          <w:szCs w:val="28"/>
        </w:rPr>
        <w:t xml:space="preserve">на короткое время </w:t>
      </w:r>
      <w:r w:rsidR="00567C0B" w:rsidRPr="00567C0B">
        <w:rPr>
          <w:sz w:val="28"/>
          <w:szCs w:val="28"/>
        </w:rPr>
        <w:t>возможность</w:t>
      </w:r>
      <w:r w:rsidR="00567C0B">
        <w:rPr>
          <w:sz w:val="28"/>
          <w:szCs w:val="28"/>
        </w:rPr>
        <w:t xml:space="preserve"> </w:t>
      </w:r>
      <w:r w:rsidR="00567C0B" w:rsidRPr="00567C0B">
        <w:rPr>
          <w:sz w:val="28"/>
          <w:szCs w:val="28"/>
        </w:rPr>
        <w:t xml:space="preserve">читать </w:t>
      </w:r>
      <w:r w:rsidR="00567C0B">
        <w:rPr>
          <w:sz w:val="28"/>
          <w:szCs w:val="28"/>
        </w:rPr>
        <w:t>некоторые сообщения</w:t>
      </w:r>
      <w:r w:rsidR="00567C0B" w:rsidRPr="00567C0B">
        <w:rPr>
          <w:sz w:val="28"/>
          <w:szCs w:val="28"/>
        </w:rPr>
        <w:t>.</w:t>
      </w:r>
    </w:p>
    <w:p w:rsidR="00567C0B" w:rsidRPr="00567C0B" w:rsidRDefault="00567C0B" w:rsidP="00AE7088">
      <w:pPr>
        <w:shd w:val="clear" w:color="auto" w:fill="FFFFFF"/>
        <w:spacing w:line="276" w:lineRule="auto"/>
        <w:ind w:firstLine="709"/>
        <w:jc w:val="both"/>
        <w:rPr>
          <w:sz w:val="28"/>
          <w:szCs w:val="28"/>
        </w:rPr>
      </w:pPr>
      <w:r>
        <w:rPr>
          <w:sz w:val="28"/>
          <w:szCs w:val="28"/>
        </w:rPr>
        <w:t>В свою очередь немецкие криптологи постоянно совершенствовали протоколы смены ключа, повышая частоту смены настроек, увеличивал</w:t>
      </w:r>
      <w:r w:rsidR="008D1CD8">
        <w:rPr>
          <w:sz w:val="28"/>
          <w:szCs w:val="28"/>
        </w:rPr>
        <w:t>и количество роторов вплоть до восьми</w:t>
      </w:r>
      <w:r>
        <w:rPr>
          <w:sz w:val="28"/>
          <w:szCs w:val="28"/>
        </w:rPr>
        <w:t xml:space="preserve"> и на длительное время криптоаналитики </w:t>
      </w:r>
      <w:r w:rsidR="003721AA">
        <w:rPr>
          <w:sz w:val="28"/>
          <w:szCs w:val="28"/>
        </w:rPr>
        <w:t>снова стали перед неразрешимой задачей</w:t>
      </w:r>
      <w:r>
        <w:rPr>
          <w:sz w:val="28"/>
          <w:szCs w:val="28"/>
        </w:rPr>
        <w:t>.</w:t>
      </w:r>
    </w:p>
    <w:p w:rsidR="007535A2" w:rsidRDefault="00567C0B" w:rsidP="00AE7088">
      <w:pPr>
        <w:shd w:val="clear" w:color="auto" w:fill="FFFFFF"/>
        <w:spacing w:line="276" w:lineRule="auto"/>
        <w:ind w:firstLine="709"/>
        <w:jc w:val="both"/>
        <w:rPr>
          <w:sz w:val="28"/>
          <w:szCs w:val="28"/>
        </w:rPr>
      </w:pPr>
      <w:r>
        <w:rPr>
          <w:sz w:val="28"/>
          <w:szCs w:val="28"/>
        </w:rPr>
        <w:t xml:space="preserve">С 1939 года после оккупации Польши Германией </w:t>
      </w:r>
      <w:r w:rsidRPr="00567C0B">
        <w:rPr>
          <w:sz w:val="28"/>
          <w:szCs w:val="28"/>
        </w:rPr>
        <w:t xml:space="preserve">работа по взлому «Энигмы» </w:t>
      </w:r>
      <w:r>
        <w:rPr>
          <w:sz w:val="28"/>
          <w:szCs w:val="28"/>
        </w:rPr>
        <w:t>была передана</w:t>
      </w:r>
      <w:r w:rsidR="008D1CD8">
        <w:rPr>
          <w:sz w:val="28"/>
          <w:szCs w:val="28"/>
        </w:rPr>
        <w:t xml:space="preserve"> в центр британской разведки Station X</w:t>
      </w:r>
      <w:r w:rsidR="003721AA">
        <w:rPr>
          <w:sz w:val="28"/>
          <w:szCs w:val="28"/>
        </w:rPr>
        <w:t xml:space="preserve">. </w:t>
      </w:r>
      <w:r w:rsidR="003721AA" w:rsidRPr="003721AA">
        <w:rPr>
          <w:sz w:val="28"/>
          <w:szCs w:val="28"/>
        </w:rPr>
        <w:t xml:space="preserve">Одним из основных теоретиков группы </w:t>
      </w:r>
      <w:r w:rsidR="003721AA">
        <w:rPr>
          <w:sz w:val="28"/>
          <w:szCs w:val="28"/>
        </w:rPr>
        <w:t xml:space="preserve">криптоаналитиков </w:t>
      </w:r>
      <w:r w:rsidR="003721AA" w:rsidRPr="003721AA">
        <w:rPr>
          <w:sz w:val="28"/>
          <w:szCs w:val="28"/>
        </w:rPr>
        <w:t>был Алан Тьюринг.</w:t>
      </w:r>
      <w:r w:rsidR="003721AA">
        <w:rPr>
          <w:sz w:val="28"/>
          <w:szCs w:val="28"/>
        </w:rPr>
        <w:t xml:space="preserve"> </w:t>
      </w:r>
      <w:r w:rsidR="003721AA" w:rsidRPr="003721AA">
        <w:rPr>
          <w:sz w:val="28"/>
          <w:szCs w:val="28"/>
        </w:rPr>
        <w:t>В августе 1940 года была построена криптоаналитическая машина Bombe. Со временем их работало более 200,</w:t>
      </w:r>
      <w:r w:rsidR="008D1CD8">
        <w:rPr>
          <w:sz w:val="28"/>
          <w:szCs w:val="28"/>
        </w:rPr>
        <w:t xml:space="preserve"> что позволило взламывать до тре</w:t>
      </w:r>
      <w:r w:rsidR="003721AA" w:rsidRPr="003721AA">
        <w:rPr>
          <w:sz w:val="28"/>
          <w:szCs w:val="28"/>
        </w:rPr>
        <w:t>х тысяч зашифрованных сообщений в день.</w:t>
      </w:r>
    </w:p>
    <w:p w:rsidR="002718ED" w:rsidRDefault="002718ED" w:rsidP="00AE7088">
      <w:pPr>
        <w:shd w:val="clear" w:color="auto" w:fill="FFFFFF"/>
        <w:spacing w:line="276" w:lineRule="auto"/>
        <w:ind w:firstLine="709"/>
        <w:jc w:val="both"/>
        <w:rPr>
          <w:sz w:val="28"/>
          <w:szCs w:val="28"/>
        </w:rPr>
      </w:pPr>
      <w:r w:rsidRPr="002718ED">
        <w:rPr>
          <w:b/>
          <w:sz w:val="28"/>
          <w:szCs w:val="28"/>
        </w:rPr>
        <w:t>Шифр Скитала</w:t>
      </w:r>
      <w:r>
        <w:rPr>
          <w:sz w:val="28"/>
          <w:szCs w:val="28"/>
        </w:rPr>
        <w:t xml:space="preserve"> </w:t>
      </w:r>
      <w:r w:rsidRPr="00A80509">
        <w:rPr>
          <w:sz w:val="28"/>
          <w:szCs w:val="28"/>
        </w:rPr>
        <w:t>–</w:t>
      </w:r>
      <w:r w:rsidRPr="007D35EE">
        <w:rPr>
          <w:sz w:val="28"/>
          <w:szCs w:val="28"/>
        </w:rPr>
        <w:t xml:space="preserve"> </w:t>
      </w:r>
      <w:r>
        <w:rPr>
          <w:sz w:val="28"/>
          <w:szCs w:val="28"/>
        </w:rPr>
        <w:t xml:space="preserve">один из первых шифров перестановки, использованный спартанцами и афинянами в </w:t>
      </w:r>
      <w:r w:rsidR="008D1CD8">
        <w:rPr>
          <w:sz w:val="28"/>
          <w:szCs w:val="28"/>
          <w:lang w:val="en-US"/>
        </w:rPr>
        <w:t>III</w:t>
      </w:r>
      <w:r>
        <w:rPr>
          <w:sz w:val="28"/>
          <w:szCs w:val="28"/>
        </w:rPr>
        <w:t xml:space="preserve"> веке до нашей эры.</w:t>
      </w:r>
      <w:r w:rsidR="009447A7">
        <w:rPr>
          <w:sz w:val="28"/>
          <w:szCs w:val="28"/>
        </w:rPr>
        <w:t xml:space="preserve"> Исторически идея шифра заключена в следующем</w:t>
      </w:r>
      <w:r w:rsidR="008D1CD8">
        <w:rPr>
          <w:sz w:val="28"/>
          <w:szCs w:val="28"/>
        </w:rPr>
        <w:t>:</w:t>
      </w:r>
      <w:r w:rsidR="009447A7">
        <w:rPr>
          <w:sz w:val="28"/>
          <w:szCs w:val="28"/>
        </w:rPr>
        <w:t xml:space="preserve"> на некоторый цилиндр наматывается виток к витку узкая лента пергамента, на который поперек витков наносится текст шагом в одну букву. Затем лента отдельно от цилиндра пересылалась с гонцом. Для расшифрования сообщения требовался цилиндр такого же </w:t>
      </w:r>
      <w:r w:rsidR="003439B5">
        <w:rPr>
          <w:sz w:val="28"/>
          <w:szCs w:val="28"/>
        </w:rPr>
        <w:t>д</w:t>
      </w:r>
      <w:r w:rsidR="009447A7">
        <w:rPr>
          <w:sz w:val="28"/>
          <w:szCs w:val="28"/>
        </w:rPr>
        <w:t>иаметра.</w:t>
      </w:r>
    </w:p>
    <w:p w:rsidR="0057383B" w:rsidRDefault="0057383B" w:rsidP="00AE7088">
      <w:pPr>
        <w:shd w:val="clear" w:color="auto" w:fill="FFFFFF"/>
        <w:spacing w:line="276" w:lineRule="auto"/>
        <w:ind w:firstLine="709"/>
        <w:jc w:val="both"/>
        <w:rPr>
          <w:sz w:val="28"/>
          <w:szCs w:val="28"/>
        </w:rPr>
      </w:pPr>
      <w:r w:rsidRPr="003439B5">
        <w:rPr>
          <w:sz w:val="28"/>
          <w:szCs w:val="28"/>
        </w:rPr>
        <w:t>Метод вскрытия этого шифра приписывается Аристотелю. Он предложил заточить конусом длинный брус, оберну</w:t>
      </w:r>
      <w:r>
        <w:rPr>
          <w:sz w:val="28"/>
          <w:szCs w:val="28"/>
        </w:rPr>
        <w:t>ть</w:t>
      </w:r>
      <w:r w:rsidRPr="003439B5">
        <w:rPr>
          <w:sz w:val="28"/>
          <w:szCs w:val="28"/>
        </w:rPr>
        <w:t xml:space="preserve"> вокруг него ленту</w:t>
      </w:r>
      <w:r>
        <w:rPr>
          <w:sz w:val="28"/>
          <w:szCs w:val="28"/>
        </w:rPr>
        <w:t xml:space="preserve"> и</w:t>
      </w:r>
      <w:r w:rsidRPr="003439B5">
        <w:rPr>
          <w:sz w:val="28"/>
          <w:szCs w:val="28"/>
        </w:rPr>
        <w:t xml:space="preserve"> начать сдвигать ее по конусу от малого диаметра до самого большого. В том месте, где диамет</w:t>
      </w:r>
      <w:r>
        <w:rPr>
          <w:sz w:val="28"/>
          <w:szCs w:val="28"/>
        </w:rPr>
        <w:t>р конуса совпадал с диаметром Ск</w:t>
      </w:r>
      <w:r w:rsidRPr="003439B5">
        <w:rPr>
          <w:sz w:val="28"/>
          <w:szCs w:val="28"/>
        </w:rPr>
        <w:t>италы</w:t>
      </w:r>
      <w:r w:rsidR="008D1CD8">
        <w:rPr>
          <w:sz w:val="28"/>
          <w:szCs w:val="28"/>
        </w:rPr>
        <w:t>,</w:t>
      </w:r>
      <w:r w:rsidRPr="003439B5">
        <w:rPr>
          <w:sz w:val="28"/>
          <w:szCs w:val="28"/>
        </w:rPr>
        <w:t xml:space="preserve"> буквы складывались в слоги и слова. После этого </w:t>
      </w:r>
      <w:r>
        <w:rPr>
          <w:sz w:val="28"/>
          <w:szCs w:val="28"/>
        </w:rPr>
        <w:t>требовалось</w:t>
      </w:r>
      <w:r w:rsidRPr="003439B5">
        <w:rPr>
          <w:sz w:val="28"/>
          <w:szCs w:val="28"/>
        </w:rPr>
        <w:t xml:space="preserve"> изготовить жезл нужного диаметра</w:t>
      </w:r>
      <w:r>
        <w:rPr>
          <w:sz w:val="28"/>
          <w:szCs w:val="28"/>
        </w:rPr>
        <w:t xml:space="preserve"> и читать сообщение</w:t>
      </w:r>
      <w:r w:rsidRPr="003439B5">
        <w:rPr>
          <w:sz w:val="28"/>
          <w:szCs w:val="28"/>
        </w:rPr>
        <w:t>.</w:t>
      </w:r>
    </w:p>
    <w:p w:rsidR="0057383B" w:rsidRDefault="0057383B" w:rsidP="00AE7088">
      <w:pPr>
        <w:shd w:val="clear" w:color="auto" w:fill="FFFFFF"/>
        <w:spacing w:line="276" w:lineRule="auto"/>
        <w:ind w:firstLine="709"/>
        <w:jc w:val="both"/>
        <w:rPr>
          <w:sz w:val="28"/>
          <w:szCs w:val="28"/>
        </w:rPr>
      </w:pPr>
      <w:r>
        <w:rPr>
          <w:sz w:val="28"/>
          <w:szCs w:val="28"/>
        </w:rPr>
        <w:t>Дальнейшим развитием шифра Скитала стал метод простых шифрующих таблиц.</w:t>
      </w:r>
    </w:p>
    <w:p w:rsidR="003439B5" w:rsidRDefault="003439B5" w:rsidP="00AE7088">
      <w:pPr>
        <w:shd w:val="clear" w:color="auto" w:fill="FFFFFF"/>
        <w:spacing w:line="276" w:lineRule="auto"/>
        <w:ind w:firstLine="709"/>
        <w:jc w:val="both"/>
        <w:rPr>
          <w:sz w:val="28"/>
          <w:szCs w:val="28"/>
        </w:rPr>
      </w:pPr>
      <w:r w:rsidRPr="00880C1F">
        <w:rPr>
          <w:i/>
          <w:sz w:val="28"/>
          <w:szCs w:val="28"/>
        </w:rPr>
        <w:t>Алгоритм шифрования.</w:t>
      </w:r>
      <w:r w:rsidR="008D1CD8" w:rsidRPr="00880C1F">
        <w:rPr>
          <w:sz w:val="28"/>
          <w:szCs w:val="28"/>
        </w:rPr>
        <w:t xml:space="preserve"> </w:t>
      </w:r>
      <w:r w:rsidRPr="00880C1F">
        <w:rPr>
          <w:sz w:val="28"/>
          <w:szCs w:val="28"/>
        </w:rPr>
        <w:t>Открытый текст построчно</w:t>
      </w:r>
      <w:r w:rsidR="00F17BF9" w:rsidRPr="00880C1F">
        <w:rPr>
          <w:sz w:val="28"/>
          <w:szCs w:val="28"/>
        </w:rPr>
        <w:t>, начиная с верхней строки,</w:t>
      </w:r>
      <w:r w:rsidRPr="00880C1F">
        <w:rPr>
          <w:sz w:val="28"/>
          <w:szCs w:val="28"/>
        </w:rPr>
        <w:t xml:space="preserve"> вписывают в таблицу</w:t>
      </w:r>
      <w:r w:rsidR="00880C1F">
        <w:rPr>
          <w:sz w:val="28"/>
          <w:szCs w:val="28"/>
        </w:rPr>
        <w:t>,</w:t>
      </w:r>
      <w:r w:rsidRPr="00880C1F">
        <w:rPr>
          <w:sz w:val="28"/>
          <w:szCs w:val="28"/>
        </w:rPr>
        <w:t xml:space="preserve"> </w:t>
      </w:r>
      <w:r w:rsidR="00880C1F">
        <w:rPr>
          <w:sz w:val="28"/>
          <w:szCs w:val="28"/>
        </w:rPr>
        <w:t>состоящую из</w:t>
      </w:r>
      <w:r w:rsidRPr="00880C1F">
        <w:rPr>
          <w:sz w:val="28"/>
          <w:szCs w:val="28"/>
        </w:rPr>
        <w:t xml:space="preserve"> </w:t>
      </w:r>
      <w:r w:rsidRPr="00880C1F">
        <w:rPr>
          <w:sz w:val="28"/>
          <w:szCs w:val="28"/>
          <w:lang w:val="en-US"/>
        </w:rPr>
        <w:t>m</w:t>
      </w:r>
      <w:r w:rsidRPr="00880C1F">
        <w:rPr>
          <w:sz w:val="28"/>
          <w:szCs w:val="28"/>
        </w:rPr>
        <w:t xml:space="preserve"> строк и </w:t>
      </w:r>
      <w:r w:rsidRPr="00880C1F">
        <w:rPr>
          <w:sz w:val="28"/>
          <w:szCs w:val="28"/>
          <w:lang w:val="en-US"/>
        </w:rPr>
        <w:t>n</w:t>
      </w:r>
      <w:r w:rsidRPr="00880C1F">
        <w:rPr>
          <w:sz w:val="28"/>
          <w:szCs w:val="28"/>
        </w:rPr>
        <w:t xml:space="preserve"> столбцов. Если открытый текст содержит больше букв, чем произведение </w:t>
      </w:r>
      <w:r w:rsidRPr="00880C1F">
        <w:rPr>
          <w:sz w:val="28"/>
          <w:szCs w:val="28"/>
          <w:lang w:val="en-US"/>
        </w:rPr>
        <w:t>m</w:t>
      </w:r>
      <w:r w:rsidRPr="00880C1F">
        <w:rPr>
          <w:sz w:val="28"/>
          <w:szCs w:val="28"/>
        </w:rPr>
        <w:t xml:space="preserve"> на </w:t>
      </w:r>
      <w:r w:rsidRPr="00880C1F">
        <w:rPr>
          <w:sz w:val="28"/>
          <w:szCs w:val="28"/>
          <w:lang w:val="en-US"/>
        </w:rPr>
        <w:t>n</w:t>
      </w:r>
      <w:r w:rsidRPr="00880C1F">
        <w:rPr>
          <w:sz w:val="28"/>
          <w:szCs w:val="28"/>
        </w:rPr>
        <w:t>, то его предварительно разбивают на блоки соответствующего размера. Если текст меньше размера таблицы, то незаполненные клетки заполняют произвольными символами.</w:t>
      </w:r>
      <w:r w:rsidR="00673179" w:rsidRPr="00880C1F">
        <w:rPr>
          <w:sz w:val="28"/>
          <w:szCs w:val="28"/>
        </w:rPr>
        <w:t xml:space="preserve"> Криптограмму получают путем последовательного считывания букв из таблицы по столбцам. Ключом шифрования является размер таблицы.</w:t>
      </w:r>
      <w:r w:rsidR="0057383B" w:rsidRPr="00880C1F">
        <w:rPr>
          <w:sz w:val="28"/>
          <w:szCs w:val="28"/>
        </w:rPr>
        <w:t xml:space="preserve"> Перед</w:t>
      </w:r>
      <w:r w:rsidR="0057383B">
        <w:rPr>
          <w:sz w:val="28"/>
          <w:szCs w:val="28"/>
        </w:rPr>
        <w:t xml:space="preserve"> </w:t>
      </w:r>
      <w:r w:rsidR="0057383B">
        <w:rPr>
          <w:sz w:val="28"/>
          <w:szCs w:val="28"/>
        </w:rPr>
        <w:lastRenderedPageBreak/>
        <w:t>зашифрованием также полезно удалить из исходного текста пробелы и знаки препинания.</w:t>
      </w:r>
    </w:p>
    <w:p w:rsidR="00D01B9B" w:rsidRDefault="00D01B9B" w:rsidP="00AE7088">
      <w:pPr>
        <w:shd w:val="clear" w:color="auto" w:fill="FFFFFF"/>
        <w:spacing w:line="276" w:lineRule="auto"/>
        <w:ind w:firstLine="709"/>
        <w:jc w:val="both"/>
        <w:rPr>
          <w:sz w:val="28"/>
          <w:szCs w:val="28"/>
        </w:rPr>
      </w:pPr>
      <w:r>
        <w:rPr>
          <w:sz w:val="28"/>
          <w:szCs w:val="28"/>
        </w:rPr>
        <w:t>Пример шифрования. Пусть имеется таблица из 5 столбцов и 4 строк. Исходный текст «ЭТО ШИФР ДЕВНЕЙ СПАРТЫ» вписываем в таблицу по строкам, начиная с верхней, предварительно исключив из текста пробелы.</w:t>
      </w:r>
    </w:p>
    <w:p w:rsidR="00D01B9B" w:rsidRDefault="00D01B9B" w:rsidP="00AE7088">
      <w:pPr>
        <w:shd w:val="clear" w:color="auto" w:fill="FFFFFF"/>
        <w:spacing w:line="276" w:lineRule="auto"/>
        <w:ind w:firstLine="709"/>
        <w:jc w:val="both"/>
        <w:rPr>
          <w:sz w:val="28"/>
          <w:szCs w:val="28"/>
        </w:rPr>
      </w:pPr>
      <w:r>
        <w:rPr>
          <w:sz w:val="28"/>
          <w:szCs w:val="28"/>
        </w:rPr>
        <w:t>ЭТОШИ</w:t>
      </w:r>
    </w:p>
    <w:p w:rsidR="00D01B9B" w:rsidRDefault="00D01B9B" w:rsidP="00AE7088">
      <w:pPr>
        <w:shd w:val="clear" w:color="auto" w:fill="FFFFFF"/>
        <w:spacing w:line="276" w:lineRule="auto"/>
        <w:ind w:firstLine="709"/>
        <w:jc w:val="both"/>
        <w:rPr>
          <w:sz w:val="28"/>
          <w:szCs w:val="28"/>
        </w:rPr>
      </w:pPr>
      <w:r>
        <w:rPr>
          <w:sz w:val="28"/>
          <w:szCs w:val="28"/>
        </w:rPr>
        <w:t>ФРДРЕ</w:t>
      </w:r>
    </w:p>
    <w:p w:rsidR="00D01B9B" w:rsidRDefault="00D01B9B" w:rsidP="00AE7088">
      <w:pPr>
        <w:shd w:val="clear" w:color="auto" w:fill="FFFFFF"/>
        <w:spacing w:line="276" w:lineRule="auto"/>
        <w:ind w:firstLine="709"/>
        <w:jc w:val="both"/>
        <w:rPr>
          <w:sz w:val="28"/>
          <w:szCs w:val="28"/>
        </w:rPr>
      </w:pPr>
      <w:r>
        <w:rPr>
          <w:sz w:val="28"/>
          <w:szCs w:val="28"/>
        </w:rPr>
        <w:t>ВНЕЙС</w:t>
      </w:r>
    </w:p>
    <w:p w:rsidR="00D01B9B" w:rsidRDefault="00D01B9B" w:rsidP="00AE7088">
      <w:pPr>
        <w:shd w:val="clear" w:color="auto" w:fill="FFFFFF"/>
        <w:spacing w:line="276" w:lineRule="auto"/>
        <w:ind w:firstLine="709"/>
        <w:jc w:val="both"/>
        <w:rPr>
          <w:sz w:val="28"/>
          <w:szCs w:val="28"/>
        </w:rPr>
      </w:pPr>
      <w:r>
        <w:rPr>
          <w:sz w:val="28"/>
          <w:szCs w:val="28"/>
        </w:rPr>
        <w:t>ПАРТЫ</w:t>
      </w:r>
    </w:p>
    <w:p w:rsidR="00D01B9B" w:rsidRDefault="00D01B9B" w:rsidP="00AE7088">
      <w:pPr>
        <w:shd w:val="clear" w:color="auto" w:fill="FFFFFF"/>
        <w:spacing w:line="276" w:lineRule="auto"/>
        <w:ind w:firstLine="709"/>
        <w:jc w:val="both"/>
        <w:rPr>
          <w:sz w:val="28"/>
          <w:szCs w:val="28"/>
        </w:rPr>
      </w:pPr>
      <w:r>
        <w:rPr>
          <w:sz w:val="28"/>
          <w:szCs w:val="28"/>
        </w:rPr>
        <w:t>После прочтения по столбцам</w:t>
      </w:r>
      <w:r w:rsidR="00880C1F">
        <w:rPr>
          <w:sz w:val="28"/>
          <w:szCs w:val="28"/>
        </w:rPr>
        <w:t>,</w:t>
      </w:r>
      <w:r>
        <w:rPr>
          <w:sz w:val="28"/>
          <w:szCs w:val="28"/>
        </w:rPr>
        <w:t xml:space="preserve"> начиная с левого</w:t>
      </w:r>
      <w:r w:rsidR="00880C1F">
        <w:rPr>
          <w:sz w:val="28"/>
          <w:szCs w:val="28"/>
        </w:rPr>
        <w:t>,</w:t>
      </w:r>
      <w:r>
        <w:rPr>
          <w:sz w:val="28"/>
          <w:szCs w:val="28"/>
        </w:rPr>
        <w:t xml:space="preserve"> получаем криптотекст «</w:t>
      </w:r>
      <w:r w:rsidRPr="00D01B9B">
        <w:rPr>
          <w:sz w:val="28"/>
          <w:szCs w:val="28"/>
        </w:rPr>
        <w:t>ЭФВПТРНАОДЕРШРЙТИЕСЫ</w:t>
      </w:r>
      <w:r>
        <w:rPr>
          <w:sz w:val="28"/>
          <w:szCs w:val="28"/>
        </w:rPr>
        <w:t>».</w:t>
      </w:r>
    </w:p>
    <w:p w:rsidR="00F17BF9" w:rsidRDefault="00F17BF9" w:rsidP="00AE7088">
      <w:pPr>
        <w:shd w:val="clear" w:color="auto" w:fill="FFFFFF"/>
        <w:spacing w:line="276" w:lineRule="auto"/>
        <w:ind w:firstLine="709"/>
        <w:jc w:val="both"/>
        <w:rPr>
          <w:sz w:val="28"/>
          <w:szCs w:val="28"/>
        </w:rPr>
      </w:pPr>
      <w:r w:rsidRPr="00880C1F">
        <w:rPr>
          <w:i/>
          <w:sz w:val="28"/>
          <w:szCs w:val="28"/>
        </w:rPr>
        <w:t>Алгоритм расшифрования.</w:t>
      </w:r>
      <w:r w:rsidR="00880C1F">
        <w:rPr>
          <w:sz w:val="28"/>
          <w:szCs w:val="28"/>
        </w:rPr>
        <w:t xml:space="preserve"> </w:t>
      </w:r>
      <w:r>
        <w:rPr>
          <w:sz w:val="28"/>
          <w:szCs w:val="28"/>
        </w:rPr>
        <w:t>Зашифров</w:t>
      </w:r>
      <w:r w:rsidR="00880C1F">
        <w:rPr>
          <w:sz w:val="28"/>
          <w:szCs w:val="28"/>
        </w:rPr>
        <w:t xml:space="preserve">анный текст вписывают в таблицу, </w:t>
      </w:r>
      <w:r w:rsidR="00880C1F" w:rsidRPr="00880C1F">
        <w:rPr>
          <w:sz w:val="28"/>
          <w:szCs w:val="28"/>
        </w:rPr>
        <w:t>состоящую из</w:t>
      </w:r>
      <w:r w:rsidRPr="00880C1F">
        <w:rPr>
          <w:sz w:val="28"/>
          <w:szCs w:val="28"/>
        </w:rPr>
        <w:t xml:space="preserve"> </w:t>
      </w:r>
      <w:r w:rsidRPr="00880C1F">
        <w:rPr>
          <w:sz w:val="28"/>
          <w:szCs w:val="28"/>
          <w:lang w:val="en-US"/>
        </w:rPr>
        <w:t>m</w:t>
      </w:r>
      <w:r w:rsidRPr="00880C1F">
        <w:rPr>
          <w:sz w:val="28"/>
          <w:szCs w:val="28"/>
        </w:rPr>
        <w:t xml:space="preserve"> строк и </w:t>
      </w:r>
      <w:r w:rsidRPr="00880C1F">
        <w:rPr>
          <w:sz w:val="28"/>
          <w:szCs w:val="28"/>
          <w:lang w:val="en-US"/>
        </w:rPr>
        <w:t>n</w:t>
      </w:r>
      <w:r w:rsidRPr="00880C1F">
        <w:rPr>
          <w:sz w:val="28"/>
          <w:szCs w:val="28"/>
        </w:rPr>
        <w:t xml:space="preserve"> столбцов по столбцам, начиная с левого. Если открытый текст содержит больше букв, чем произведение </w:t>
      </w:r>
      <w:r w:rsidRPr="00880C1F">
        <w:rPr>
          <w:sz w:val="28"/>
          <w:szCs w:val="28"/>
          <w:lang w:val="en-US"/>
        </w:rPr>
        <w:t>m</w:t>
      </w:r>
      <w:r w:rsidRPr="00880C1F">
        <w:rPr>
          <w:sz w:val="28"/>
          <w:szCs w:val="28"/>
        </w:rPr>
        <w:t xml:space="preserve"> на </w:t>
      </w:r>
      <w:r w:rsidRPr="00880C1F">
        <w:rPr>
          <w:sz w:val="28"/>
          <w:szCs w:val="28"/>
          <w:lang w:val="en-US"/>
        </w:rPr>
        <w:t>n</w:t>
      </w:r>
      <w:r w:rsidRPr="00880C1F">
        <w:rPr>
          <w:sz w:val="28"/>
          <w:szCs w:val="28"/>
        </w:rPr>
        <w:t>, то его предварительно разбивают на блоки соответствующего размера. Считывают</w:t>
      </w:r>
      <w:r>
        <w:rPr>
          <w:sz w:val="28"/>
          <w:szCs w:val="28"/>
        </w:rPr>
        <w:t xml:space="preserve"> текст по строкам, начиная с верхней. Если в конце последнего расшифрованного блока имеется текст, не имеющий смысла, то его отбрасывают.</w:t>
      </w:r>
      <w:r w:rsidR="00880C1F">
        <w:rPr>
          <w:sz w:val="28"/>
          <w:szCs w:val="28"/>
        </w:rPr>
        <w:t xml:space="preserve"> Че</w:t>
      </w:r>
      <w:r w:rsidR="00C8708F">
        <w:rPr>
          <w:sz w:val="28"/>
          <w:szCs w:val="28"/>
        </w:rPr>
        <w:t>ткий критерий наличия смысла отсутствует. Поэтому решение отдается на выбор расшифровывающего человека.</w:t>
      </w:r>
    </w:p>
    <w:p w:rsidR="0057383B" w:rsidRDefault="0057383B" w:rsidP="00AE7088">
      <w:pPr>
        <w:shd w:val="clear" w:color="auto" w:fill="FFFFFF"/>
        <w:spacing w:line="276" w:lineRule="auto"/>
        <w:ind w:firstLine="709"/>
        <w:jc w:val="both"/>
        <w:rPr>
          <w:sz w:val="28"/>
          <w:szCs w:val="28"/>
        </w:rPr>
      </w:pPr>
      <w:r>
        <w:rPr>
          <w:sz w:val="28"/>
          <w:szCs w:val="28"/>
        </w:rPr>
        <w:t xml:space="preserve">В отличие от оригинального шифра Скитала, в котором атакующему неизвестен только один параметр ключа </w:t>
      </w:r>
      <w:r w:rsidRPr="00A80509">
        <w:rPr>
          <w:sz w:val="28"/>
          <w:szCs w:val="28"/>
        </w:rPr>
        <w:t>–</w:t>
      </w:r>
      <w:r w:rsidRPr="007D35EE">
        <w:rPr>
          <w:sz w:val="28"/>
          <w:szCs w:val="28"/>
        </w:rPr>
        <w:t xml:space="preserve"> </w:t>
      </w:r>
      <w:r>
        <w:rPr>
          <w:sz w:val="28"/>
          <w:szCs w:val="28"/>
        </w:rPr>
        <w:t xml:space="preserve">диаметр цилиндра, такой метод </w:t>
      </w:r>
      <w:r w:rsidR="006F1EAD">
        <w:rPr>
          <w:sz w:val="28"/>
          <w:szCs w:val="28"/>
        </w:rPr>
        <w:t>кажется</w:t>
      </w:r>
      <w:r>
        <w:rPr>
          <w:sz w:val="28"/>
          <w:szCs w:val="28"/>
        </w:rPr>
        <w:t xml:space="preserve"> более надежным, т</w:t>
      </w:r>
      <w:r w:rsidR="00880C1F">
        <w:rPr>
          <w:sz w:val="28"/>
          <w:szCs w:val="28"/>
        </w:rPr>
        <w:t xml:space="preserve">ак </w:t>
      </w:r>
      <w:r>
        <w:rPr>
          <w:sz w:val="28"/>
          <w:szCs w:val="28"/>
        </w:rPr>
        <w:t>к</w:t>
      </w:r>
      <w:r w:rsidR="00880C1F">
        <w:rPr>
          <w:sz w:val="28"/>
          <w:szCs w:val="28"/>
        </w:rPr>
        <w:t>ак</w:t>
      </w:r>
      <w:r>
        <w:rPr>
          <w:sz w:val="28"/>
          <w:szCs w:val="28"/>
        </w:rPr>
        <w:t xml:space="preserve"> неизвестны два параметра </w:t>
      </w:r>
      <w:r w:rsidRPr="00A80509">
        <w:rPr>
          <w:sz w:val="28"/>
          <w:szCs w:val="28"/>
        </w:rPr>
        <w:t>–</w:t>
      </w:r>
      <w:r>
        <w:rPr>
          <w:sz w:val="28"/>
          <w:szCs w:val="28"/>
        </w:rPr>
        <w:t xml:space="preserve"> количество строк и столбцов таблицы.</w:t>
      </w:r>
      <w:r w:rsidR="00D01B9B">
        <w:rPr>
          <w:sz w:val="28"/>
          <w:szCs w:val="28"/>
        </w:rPr>
        <w:t xml:space="preserve"> Очевидно, что такой шифр может быть легко взломан простым перебором размеров таблицы, если атакующему известен язык исходного текста.</w:t>
      </w:r>
    </w:p>
    <w:p w:rsidR="00B5198E" w:rsidRDefault="00B5198E" w:rsidP="00AE7088">
      <w:pPr>
        <w:shd w:val="clear" w:color="auto" w:fill="FFFFFF"/>
        <w:spacing w:line="276" w:lineRule="auto"/>
        <w:ind w:firstLine="709"/>
        <w:jc w:val="both"/>
        <w:rPr>
          <w:sz w:val="28"/>
          <w:szCs w:val="28"/>
        </w:rPr>
      </w:pPr>
    </w:p>
    <w:p w:rsidR="00673179" w:rsidRDefault="00673179" w:rsidP="00AE7088">
      <w:pPr>
        <w:shd w:val="clear" w:color="auto" w:fill="FFFFFF"/>
        <w:spacing w:line="276" w:lineRule="auto"/>
        <w:ind w:firstLine="709"/>
        <w:jc w:val="both"/>
        <w:rPr>
          <w:sz w:val="28"/>
          <w:szCs w:val="28"/>
        </w:rPr>
      </w:pPr>
    </w:p>
    <w:p w:rsidR="00673179" w:rsidRPr="001C6CBF" w:rsidRDefault="003D75E5" w:rsidP="00AE7088">
      <w:pPr>
        <w:spacing w:line="276" w:lineRule="auto"/>
        <w:ind w:firstLine="709"/>
        <w:outlineLvl w:val="0"/>
        <w:rPr>
          <w:b/>
          <w:sz w:val="28"/>
          <w:szCs w:val="28"/>
        </w:rPr>
      </w:pPr>
      <w:bookmarkStart w:id="8" w:name="_Toc14343122"/>
      <w:r>
        <w:rPr>
          <w:b/>
          <w:sz w:val="28"/>
          <w:szCs w:val="28"/>
        </w:rPr>
        <w:t xml:space="preserve">2.2. </w:t>
      </w:r>
      <w:r w:rsidR="00B87ADC" w:rsidRPr="003D75E5">
        <w:rPr>
          <w:b/>
          <w:sz w:val="28"/>
          <w:szCs w:val="28"/>
        </w:rPr>
        <w:t xml:space="preserve">Задание для </w:t>
      </w:r>
      <w:r w:rsidR="00B87ADC">
        <w:rPr>
          <w:b/>
          <w:sz w:val="28"/>
          <w:szCs w:val="28"/>
        </w:rPr>
        <w:t xml:space="preserve">самостоятельного </w:t>
      </w:r>
      <w:r w:rsidR="00B87ADC" w:rsidRPr="003D75E5">
        <w:rPr>
          <w:b/>
          <w:sz w:val="28"/>
          <w:szCs w:val="28"/>
        </w:rPr>
        <w:t>выполнения</w:t>
      </w:r>
      <w:bookmarkEnd w:id="8"/>
    </w:p>
    <w:p w:rsidR="001C6CBF" w:rsidRDefault="001C6CBF" w:rsidP="00AE7088">
      <w:pPr>
        <w:shd w:val="clear" w:color="auto" w:fill="FFFFFF"/>
        <w:spacing w:line="276" w:lineRule="auto"/>
        <w:ind w:firstLine="709"/>
        <w:jc w:val="both"/>
        <w:rPr>
          <w:sz w:val="28"/>
          <w:szCs w:val="28"/>
        </w:rPr>
      </w:pPr>
      <w:r>
        <w:rPr>
          <w:sz w:val="28"/>
          <w:szCs w:val="28"/>
        </w:rPr>
        <w:t>1</w:t>
      </w:r>
      <w:r w:rsidR="00880C1F">
        <w:rPr>
          <w:sz w:val="28"/>
          <w:szCs w:val="28"/>
        </w:rPr>
        <w:t>)</w:t>
      </w:r>
      <w:r>
        <w:rPr>
          <w:sz w:val="28"/>
          <w:szCs w:val="28"/>
        </w:rPr>
        <w:t xml:space="preserve"> Реализовать в виде программы шифр (зашифрование и расшифрование) в соответствии с вариантом. Язык исходного текста русский или английский по выбору исполнителя.</w:t>
      </w:r>
    </w:p>
    <w:p w:rsidR="001C6CBF" w:rsidRDefault="00880C1F" w:rsidP="00AE7088">
      <w:pPr>
        <w:shd w:val="clear" w:color="auto" w:fill="FFFFFF"/>
        <w:spacing w:line="276" w:lineRule="auto"/>
        <w:ind w:firstLine="709"/>
        <w:jc w:val="both"/>
        <w:rPr>
          <w:sz w:val="28"/>
          <w:szCs w:val="28"/>
        </w:rPr>
      </w:pPr>
      <w:r>
        <w:rPr>
          <w:sz w:val="28"/>
          <w:szCs w:val="28"/>
        </w:rPr>
        <w:t>2)</w:t>
      </w:r>
      <w:r w:rsidR="001C6CBF">
        <w:rPr>
          <w:sz w:val="28"/>
          <w:szCs w:val="28"/>
        </w:rPr>
        <w:t xml:space="preserve"> Реализовать в виде программы атаку полным перебором ключа</w:t>
      </w:r>
      <w:r w:rsidR="00F17BF9">
        <w:rPr>
          <w:sz w:val="28"/>
          <w:szCs w:val="28"/>
        </w:rPr>
        <w:t>, используя для оценки правильности выбора ключа визуальный метод или исходный текст для автоматического сравнения результата дешифрования</w:t>
      </w:r>
      <w:r w:rsidR="001C6CBF">
        <w:rPr>
          <w:sz w:val="28"/>
          <w:szCs w:val="28"/>
        </w:rPr>
        <w:t>.</w:t>
      </w:r>
    </w:p>
    <w:p w:rsidR="001C6CBF" w:rsidRDefault="001C6CBF" w:rsidP="00AE7088">
      <w:pPr>
        <w:shd w:val="clear" w:color="auto" w:fill="FFFFFF"/>
        <w:spacing w:line="276" w:lineRule="auto"/>
        <w:ind w:firstLine="709"/>
        <w:jc w:val="both"/>
        <w:rPr>
          <w:sz w:val="28"/>
          <w:szCs w:val="28"/>
        </w:rPr>
      </w:pPr>
      <w:r>
        <w:rPr>
          <w:sz w:val="28"/>
          <w:szCs w:val="28"/>
        </w:rPr>
        <w:t>3</w:t>
      </w:r>
      <w:r w:rsidR="00880C1F">
        <w:rPr>
          <w:sz w:val="28"/>
          <w:szCs w:val="28"/>
        </w:rPr>
        <w:t>)</w:t>
      </w:r>
      <w:r>
        <w:rPr>
          <w:sz w:val="28"/>
          <w:szCs w:val="28"/>
        </w:rPr>
        <w:t xml:space="preserve"> Оценить криптографическую стойкость реализованного шифра.</w:t>
      </w:r>
    </w:p>
    <w:p w:rsidR="001C6CBF" w:rsidRPr="003439B5" w:rsidRDefault="001C6CBF" w:rsidP="00AE7088">
      <w:pPr>
        <w:shd w:val="clear" w:color="auto" w:fill="FFFFFF"/>
        <w:spacing w:line="276" w:lineRule="auto"/>
        <w:ind w:firstLine="709"/>
        <w:jc w:val="both"/>
        <w:rPr>
          <w:sz w:val="28"/>
          <w:szCs w:val="28"/>
        </w:rPr>
      </w:pPr>
      <w:r>
        <w:rPr>
          <w:sz w:val="28"/>
          <w:szCs w:val="28"/>
        </w:rPr>
        <w:t>4</w:t>
      </w:r>
      <w:r w:rsidR="00880C1F">
        <w:rPr>
          <w:sz w:val="28"/>
          <w:szCs w:val="28"/>
        </w:rPr>
        <w:t>)</w:t>
      </w:r>
      <w:r>
        <w:rPr>
          <w:sz w:val="28"/>
          <w:szCs w:val="28"/>
        </w:rPr>
        <w:t xml:space="preserve"> Предложить варианты усложнения шифра. Предложенные варианты оформить в виде алгоритма.</w:t>
      </w:r>
    </w:p>
    <w:p w:rsidR="003439B5" w:rsidRDefault="001C6CBF" w:rsidP="00AE7088">
      <w:pPr>
        <w:shd w:val="clear" w:color="auto" w:fill="FFFFFF"/>
        <w:spacing w:line="276" w:lineRule="auto"/>
        <w:ind w:firstLine="709"/>
        <w:jc w:val="both"/>
        <w:rPr>
          <w:sz w:val="28"/>
          <w:szCs w:val="28"/>
        </w:rPr>
      </w:pPr>
      <w:r>
        <w:rPr>
          <w:sz w:val="28"/>
          <w:szCs w:val="28"/>
        </w:rPr>
        <w:t>Варианты для реализации.</w:t>
      </w:r>
    </w:p>
    <w:p w:rsidR="001C6CBF" w:rsidRDefault="001C6CBF" w:rsidP="00AE7088">
      <w:pPr>
        <w:shd w:val="clear" w:color="auto" w:fill="FFFFFF"/>
        <w:spacing w:line="276" w:lineRule="auto"/>
        <w:ind w:firstLine="709"/>
        <w:jc w:val="both"/>
        <w:rPr>
          <w:sz w:val="28"/>
          <w:szCs w:val="28"/>
        </w:rPr>
      </w:pPr>
      <w:r>
        <w:rPr>
          <w:sz w:val="28"/>
          <w:szCs w:val="28"/>
        </w:rPr>
        <w:lastRenderedPageBreak/>
        <w:t>1</w:t>
      </w:r>
      <w:r w:rsidR="00880C1F">
        <w:rPr>
          <w:sz w:val="28"/>
          <w:szCs w:val="28"/>
        </w:rPr>
        <w:t>)</w:t>
      </w:r>
      <w:r>
        <w:rPr>
          <w:sz w:val="28"/>
          <w:szCs w:val="28"/>
        </w:rPr>
        <w:t xml:space="preserve"> Шифр Цезаря.</w:t>
      </w:r>
    </w:p>
    <w:p w:rsidR="001C6CBF" w:rsidRDefault="001C6CBF" w:rsidP="00AE7088">
      <w:pPr>
        <w:shd w:val="clear" w:color="auto" w:fill="FFFFFF"/>
        <w:spacing w:line="276" w:lineRule="auto"/>
        <w:ind w:firstLine="709"/>
        <w:jc w:val="both"/>
        <w:rPr>
          <w:sz w:val="28"/>
          <w:szCs w:val="28"/>
        </w:rPr>
      </w:pPr>
      <w:r>
        <w:rPr>
          <w:sz w:val="28"/>
          <w:szCs w:val="28"/>
        </w:rPr>
        <w:t>2</w:t>
      </w:r>
      <w:r w:rsidR="00880C1F">
        <w:rPr>
          <w:sz w:val="28"/>
          <w:szCs w:val="28"/>
        </w:rPr>
        <w:t>)</w:t>
      </w:r>
      <w:r>
        <w:rPr>
          <w:sz w:val="28"/>
          <w:szCs w:val="28"/>
        </w:rPr>
        <w:t xml:space="preserve"> Шифр Вижинера.</w:t>
      </w:r>
    </w:p>
    <w:p w:rsidR="001C6CBF" w:rsidRDefault="001C6CBF" w:rsidP="00AE7088">
      <w:pPr>
        <w:shd w:val="clear" w:color="auto" w:fill="FFFFFF"/>
        <w:spacing w:line="276" w:lineRule="auto"/>
        <w:ind w:firstLine="709"/>
        <w:jc w:val="both"/>
        <w:rPr>
          <w:sz w:val="28"/>
          <w:szCs w:val="28"/>
        </w:rPr>
      </w:pPr>
      <w:r>
        <w:rPr>
          <w:sz w:val="28"/>
          <w:szCs w:val="28"/>
        </w:rPr>
        <w:t>3</w:t>
      </w:r>
      <w:r w:rsidR="00880C1F">
        <w:rPr>
          <w:sz w:val="28"/>
          <w:szCs w:val="28"/>
        </w:rPr>
        <w:t>)</w:t>
      </w:r>
      <w:r>
        <w:rPr>
          <w:sz w:val="28"/>
          <w:szCs w:val="28"/>
        </w:rPr>
        <w:t xml:space="preserve"> Шифр Скитала.</w:t>
      </w:r>
    </w:p>
    <w:p w:rsidR="001C6CBF" w:rsidRDefault="001C6CBF" w:rsidP="00AE7088">
      <w:pPr>
        <w:shd w:val="clear" w:color="auto" w:fill="FFFFFF"/>
        <w:spacing w:line="276" w:lineRule="auto"/>
        <w:ind w:firstLine="709"/>
        <w:jc w:val="both"/>
        <w:rPr>
          <w:sz w:val="28"/>
          <w:szCs w:val="28"/>
        </w:rPr>
      </w:pPr>
      <w:r>
        <w:rPr>
          <w:sz w:val="28"/>
          <w:szCs w:val="28"/>
        </w:rPr>
        <w:t>4</w:t>
      </w:r>
      <w:r w:rsidR="00880C1F">
        <w:rPr>
          <w:sz w:val="28"/>
          <w:szCs w:val="28"/>
        </w:rPr>
        <w:t>)</w:t>
      </w:r>
      <w:r>
        <w:rPr>
          <w:sz w:val="28"/>
          <w:szCs w:val="28"/>
        </w:rPr>
        <w:t xml:space="preserve"> Шифр перестановки, использующий простые</w:t>
      </w:r>
      <w:r w:rsidR="003E2D90">
        <w:rPr>
          <w:sz w:val="28"/>
          <w:szCs w:val="28"/>
        </w:rPr>
        <w:t xml:space="preserve"> (прямоугольные)</w:t>
      </w:r>
      <w:r>
        <w:rPr>
          <w:sz w:val="28"/>
          <w:szCs w:val="28"/>
        </w:rPr>
        <w:t xml:space="preserve"> таблицы.</w:t>
      </w:r>
    </w:p>
    <w:p w:rsidR="001C6CBF" w:rsidRDefault="003A653F" w:rsidP="00AE7088">
      <w:pPr>
        <w:shd w:val="clear" w:color="auto" w:fill="FFFFFF"/>
        <w:spacing w:line="276" w:lineRule="auto"/>
        <w:ind w:firstLine="709"/>
        <w:jc w:val="both"/>
        <w:rPr>
          <w:sz w:val="28"/>
          <w:szCs w:val="28"/>
        </w:rPr>
      </w:pPr>
      <w:r w:rsidRPr="003A653F">
        <w:rPr>
          <w:sz w:val="28"/>
          <w:szCs w:val="28"/>
        </w:rPr>
        <w:t>Вариант выбирается в соответствии с номером студента в рамках группы. Если студентов в группе больше, чем вариантов в списке, то варианты снова повторяются, начиная с единицы.</w:t>
      </w:r>
    </w:p>
    <w:p w:rsidR="009A47BF" w:rsidRDefault="009A47BF" w:rsidP="00AE7088">
      <w:pPr>
        <w:shd w:val="clear" w:color="auto" w:fill="FFFFFF"/>
        <w:spacing w:line="276" w:lineRule="auto"/>
        <w:ind w:firstLine="709"/>
        <w:jc w:val="both"/>
        <w:rPr>
          <w:sz w:val="28"/>
          <w:szCs w:val="28"/>
        </w:rPr>
      </w:pPr>
      <w:r>
        <w:rPr>
          <w:sz w:val="28"/>
          <w:szCs w:val="28"/>
        </w:rPr>
        <w:br w:type="page"/>
      </w:r>
    </w:p>
    <w:p w:rsidR="003B795B" w:rsidRPr="00325182" w:rsidRDefault="00325182" w:rsidP="00E02859">
      <w:pPr>
        <w:pStyle w:val="10"/>
        <w:spacing w:before="0" w:after="0" w:line="276" w:lineRule="auto"/>
        <w:ind w:firstLine="709"/>
        <w:rPr>
          <w:rFonts w:ascii="Times New Roman" w:hAnsi="Times New Roman"/>
          <w:caps/>
          <w:sz w:val="28"/>
          <w:szCs w:val="28"/>
        </w:rPr>
      </w:pPr>
      <w:bookmarkStart w:id="9" w:name="_Toc14343123"/>
      <w:r w:rsidRPr="00325182">
        <w:rPr>
          <w:rFonts w:ascii="Times New Roman" w:hAnsi="Times New Roman"/>
          <w:caps/>
          <w:sz w:val="28"/>
          <w:szCs w:val="28"/>
          <w:lang w:val="ru-RU"/>
        </w:rPr>
        <w:lastRenderedPageBreak/>
        <w:t>3</w:t>
      </w:r>
      <w:r>
        <w:rPr>
          <w:rFonts w:ascii="Times New Roman" w:hAnsi="Times New Roman"/>
          <w:caps/>
          <w:sz w:val="28"/>
          <w:szCs w:val="28"/>
          <w:lang w:val="ru-RU"/>
        </w:rPr>
        <w:t xml:space="preserve">. </w:t>
      </w:r>
      <w:r w:rsidRPr="00325182">
        <w:rPr>
          <w:rFonts w:ascii="Times New Roman" w:hAnsi="Times New Roman"/>
          <w:caps/>
          <w:sz w:val="28"/>
          <w:szCs w:val="28"/>
        </w:rPr>
        <w:t>Режимы применения блочных шифров</w:t>
      </w:r>
      <w:bookmarkEnd w:id="9"/>
    </w:p>
    <w:p w:rsidR="00C5490B" w:rsidRPr="00B43859" w:rsidRDefault="00C5490B" w:rsidP="00AE7088">
      <w:pPr>
        <w:spacing w:line="276" w:lineRule="auto"/>
        <w:ind w:firstLine="709"/>
        <w:jc w:val="both"/>
        <w:rPr>
          <w:sz w:val="28"/>
          <w:szCs w:val="28"/>
        </w:rPr>
      </w:pPr>
    </w:p>
    <w:p w:rsidR="00C5490B" w:rsidRPr="00B43859" w:rsidRDefault="00C5490B" w:rsidP="00AE7088">
      <w:pPr>
        <w:spacing w:line="276" w:lineRule="auto"/>
        <w:ind w:firstLine="709"/>
        <w:outlineLvl w:val="0"/>
        <w:rPr>
          <w:b/>
          <w:sz w:val="28"/>
          <w:szCs w:val="28"/>
        </w:rPr>
      </w:pPr>
      <w:bookmarkStart w:id="10" w:name="_Toc14343124"/>
      <w:r>
        <w:rPr>
          <w:b/>
          <w:sz w:val="28"/>
          <w:szCs w:val="28"/>
        </w:rPr>
        <w:t>3</w:t>
      </w:r>
      <w:r w:rsidRPr="00B43859">
        <w:rPr>
          <w:b/>
          <w:sz w:val="28"/>
          <w:szCs w:val="28"/>
        </w:rPr>
        <w:t>.1. Теоретические сведения</w:t>
      </w:r>
      <w:bookmarkEnd w:id="10"/>
    </w:p>
    <w:p w:rsidR="003B795B" w:rsidRDefault="00325182" w:rsidP="00AE7088">
      <w:pPr>
        <w:shd w:val="clear" w:color="auto" w:fill="FFFFFF"/>
        <w:spacing w:line="276" w:lineRule="auto"/>
        <w:ind w:firstLine="709"/>
        <w:jc w:val="both"/>
        <w:rPr>
          <w:bCs/>
          <w:sz w:val="28"/>
          <w:szCs w:val="28"/>
        </w:rPr>
      </w:pPr>
      <w:r>
        <w:rPr>
          <w:bCs/>
          <w:sz w:val="28"/>
          <w:szCs w:val="28"/>
        </w:rPr>
        <w:t xml:space="preserve">В настоящее время для обеспечения </w:t>
      </w:r>
      <w:r w:rsidR="00815C95">
        <w:rPr>
          <w:bCs/>
          <w:sz w:val="28"/>
          <w:szCs w:val="28"/>
        </w:rPr>
        <w:t>защиты данных от несанкционированного чтения при передаче, хранении и обработке в информационных системах наиболее широкое применение нашли блочные шифры, обеспечивающие достаточно высокую практическую стойкость при использовании относительно не длинных (по сравнению с совершенно секретными шифрами) ключей.</w:t>
      </w:r>
    </w:p>
    <w:p w:rsidR="00815C95" w:rsidRDefault="00815C95" w:rsidP="00AE7088">
      <w:pPr>
        <w:shd w:val="clear" w:color="auto" w:fill="FFFFFF"/>
        <w:spacing w:line="276" w:lineRule="auto"/>
        <w:ind w:firstLine="709"/>
        <w:jc w:val="both"/>
        <w:rPr>
          <w:bCs/>
          <w:sz w:val="28"/>
          <w:szCs w:val="28"/>
        </w:rPr>
      </w:pPr>
      <w:r>
        <w:rPr>
          <w:bCs/>
          <w:sz w:val="28"/>
          <w:szCs w:val="28"/>
        </w:rPr>
        <w:t>Блочными шифрами называют разновидность симметричных шифров, в которых исходный текст перед зашифрованием разбивают на блоки фиксированной длины (по 64</w:t>
      </w:r>
      <w:r w:rsidR="0023700C" w:rsidRPr="00A80509">
        <w:rPr>
          <w:sz w:val="28"/>
          <w:szCs w:val="28"/>
        </w:rPr>
        <w:t>–</w:t>
      </w:r>
      <w:r>
        <w:rPr>
          <w:bCs/>
          <w:sz w:val="28"/>
          <w:szCs w:val="28"/>
        </w:rPr>
        <w:t>256 бит) и затем зашифровывают их с помощью выбранного алгоритма шифрования и секретного ключа независимо друг от друга.</w:t>
      </w:r>
    </w:p>
    <w:p w:rsidR="003B795B" w:rsidRDefault="00815C95" w:rsidP="00AE7088">
      <w:pPr>
        <w:shd w:val="clear" w:color="auto" w:fill="FFFFFF"/>
        <w:spacing w:line="276" w:lineRule="auto"/>
        <w:ind w:firstLine="709"/>
        <w:jc w:val="both"/>
        <w:rPr>
          <w:bCs/>
          <w:sz w:val="28"/>
          <w:szCs w:val="28"/>
        </w:rPr>
      </w:pPr>
      <w:r>
        <w:rPr>
          <w:bCs/>
          <w:sz w:val="28"/>
          <w:szCs w:val="28"/>
        </w:rPr>
        <w:t xml:space="preserve">Такой шифр является более практичным по сравнению с </w:t>
      </w:r>
      <w:r w:rsidR="006237AD">
        <w:rPr>
          <w:bCs/>
          <w:sz w:val="28"/>
          <w:szCs w:val="28"/>
        </w:rPr>
        <w:t>совершенно секретными шифрами в связи с необходимостью обмена ключами</w:t>
      </w:r>
      <w:r w:rsidR="0023700C">
        <w:rPr>
          <w:bCs/>
          <w:sz w:val="28"/>
          <w:szCs w:val="28"/>
        </w:rPr>
        <w:t>,</w:t>
      </w:r>
      <w:r w:rsidR="006237AD">
        <w:rPr>
          <w:bCs/>
          <w:sz w:val="28"/>
          <w:szCs w:val="28"/>
        </w:rPr>
        <w:t xml:space="preserve"> как правило</w:t>
      </w:r>
      <w:r w:rsidR="0023700C">
        <w:rPr>
          <w:bCs/>
          <w:sz w:val="28"/>
          <w:szCs w:val="28"/>
        </w:rPr>
        <w:t>,</w:t>
      </w:r>
      <w:r w:rsidR="006237AD">
        <w:rPr>
          <w:bCs/>
          <w:sz w:val="28"/>
          <w:szCs w:val="28"/>
        </w:rPr>
        <w:t xml:space="preserve"> значительно более короткими, чем исходное сообщение. В блочных шифрах используют практически одинаковые (за исключением порядка выбора ключа</w:t>
      </w:r>
      <w:r w:rsidR="001E36C0">
        <w:rPr>
          <w:bCs/>
          <w:sz w:val="28"/>
          <w:szCs w:val="28"/>
        </w:rPr>
        <w:t xml:space="preserve"> и порядка действий</w:t>
      </w:r>
      <w:r w:rsidR="006237AD">
        <w:rPr>
          <w:bCs/>
          <w:sz w:val="28"/>
          <w:szCs w:val="28"/>
        </w:rPr>
        <w:t>) алгоритмы для зашифрования и расшифрования, что упрощает их программную и аппаратную реализацию.</w:t>
      </w:r>
    </w:p>
    <w:p w:rsidR="0023700C" w:rsidRDefault="00C5490B" w:rsidP="00AE7088">
      <w:pPr>
        <w:shd w:val="clear" w:color="auto" w:fill="FFFFFF"/>
        <w:spacing w:line="276" w:lineRule="auto"/>
        <w:ind w:firstLine="709"/>
        <w:jc w:val="both"/>
        <w:rPr>
          <w:bCs/>
          <w:sz w:val="28"/>
          <w:szCs w:val="28"/>
        </w:rPr>
      </w:pPr>
      <w:r>
        <w:rPr>
          <w:bCs/>
          <w:sz w:val="28"/>
          <w:szCs w:val="28"/>
        </w:rPr>
        <w:t xml:space="preserve">Функции зашифрования </w:t>
      </w:r>
      <w:r>
        <w:rPr>
          <w:bCs/>
          <w:sz w:val="28"/>
          <w:szCs w:val="28"/>
          <w:lang w:val="en-US"/>
        </w:rPr>
        <w:t>E</w:t>
      </w:r>
      <w:r>
        <w:rPr>
          <w:bCs/>
          <w:sz w:val="28"/>
          <w:szCs w:val="28"/>
        </w:rPr>
        <w:t xml:space="preserve"> и расшифрования </w:t>
      </w:r>
      <w:r>
        <w:rPr>
          <w:bCs/>
          <w:sz w:val="28"/>
          <w:szCs w:val="28"/>
          <w:lang w:val="en-US"/>
        </w:rPr>
        <w:t>D</w:t>
      </w:r>
      <w:r w:rsidRPr="00C5490B">
        <w:rPr>
          <w:bCs/>
          <w:sz w:val="28"/>
          <w:szCs w:val="28"/>
        </w:rPr>
        <w:t xml:space="preserve"> </w:t>
      </w:r>
      <w:r>
        <w:rPr>
          <w:bCs/>
          <w:sz w:val="28"/>
          <w:szCs w:val="28"/>
        </w:rPr>
        <w:t>могут быть представлены в следующем виде:</w:t>
      </w:r>
    </w:p>
    <w:p w:rsidR="00C5490B" w:rsidRPr="0023700C" w:rsidRDefault="00AF28BB" w:rsidP="0023700C">
      <w:pPr>
        <w:shd w:val="clear" w:color="auto" w:fill="FFFFFF"/>
        <w:spacing w:line="276"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lang w:val="en-US"/>
              </w:rPr>
              <m:t>E</m:t>
            </m:r>
          </m:e>
          <m:sub>
            <m:r>
              <m:rPr>
                <m:sty m:val="p"/>
              </m:rPr>
              <w:rPr>
                <w:rFonts w:ascii="Cambria Math" w:hAnsi="Cambria Math"/>
                <w:sz w:val="28"/>
                <w:szCs w:val="28"/>
              </w:rPr>
              <m:t>K</m:t>
            </m:r>
          </m:sub>
        </m:sSub>
        <m:d>
          <m:dPr>
            <m:ctrlPr>
              <w:rPr>
                <w:rFonts w:ascii="Cambria Math" w:hAnsi="Cambria Math"/>
                <w:bCs/>
                <w:sz w:val="28"/>
                <w:szCs w:val="28"/>
              </w:rPr>
            </m:ctrlPr>
          </m:dPr>
          <m:e>
            <m:r>
              <m:rPr>
                <m:sty m:val="p"/>
              </m:rPr>
              <w:rPr>
                <w:rFonts w:ascii="Cambria Math" w:hAnsi="Cambria Math"/>
                <w:sz w:val="28"/>
                <w:szCs w:val="28"/>
              </w:rPr>
              <m:t>M</m:t>
            </m:r>
          </m:e>
        </m:d>
        <m:r>
          <m:rPr>
            <m:sty m:val="p"/>
          </m:rPr>
          <w:rPr>
            <w:rFonts w:ascii="Cambria Math" w:hAnsi="Cambria Math"/>
            <w:sz w:val="28"/>
            <w:szCs w:val="28"/>
          </w:rPr>
          <m:t>≔E</m:t>
        </m:r>
        <m:d>
          <m:dPr>
            <m:ctrlPr>
              <w:rPr>
                <w:rFonts w:ascii="Cambria Math" w:hAnsi="Cambria Math"/>
                <w:bCs/>
                <w:sz w:val="28"/>
                <w:szCs w:val="28"/>
              </w:rPr>
            </m:ctrlPr>
          </m:dPr>
          <m:e>
            <m:r>
              <m:rPr>
                <m:sty m:val="p"/>
              </m:rPr>
              <w:rPr>
                <w:rFonts w:ascii="Cambria Math" w:hAnsi="Cambria Math"/>
                <w:sz w:val="28"/>
                <w:szCs w:val="28"/>
              </w:rPr>
              <m:t>K,M</m:t>
            </m:r>
          </m:e>
        </m:d>
        <m:r>
          <m:rPr>
            <m:sty m:val="p"/>
          </m:rPr>
          <w:rPr>
            <w:rFonts w:ascii="Cambria Math" w:hAnsi="Cambria Math"/>
            <w:sz w:val="28"/>
            <w:szCs w:val="28"/>
          </w:rPr>
          <m:t xml:space="preserve"> : </m:t>
        </m:r>
        <m:sSup>
          <m:sSupPr>
            <m:ctrlPr>
              <w:rPr>
                <w:rFonts w:ascii="Cambria Math" w:hAnsi="Cambria Math"/>
                <w:bCs/>
                <w:sz w:val="28"/>
                <w:szCs w:val="28"/>
              </w:rPr>
            </m:ctrlPr>
          </m:sSupPr>
          <m:e>
            <m:d>
              <m:dPr>
                <m:begChr m:val="{"/>
                <m:endChr m:val="}"/>
                <m:ctrlPr>
                  <w:rPr>
                    <w:rFonts w:ascii="Cambria Math" w:hAnsi="Cambria Math"/>
                    <w:bCs/>
                    <w:sz w:val="28"/>
                    <w:szCs w:val="28"/>
                  </w:rPr>
                </m:ctrlPr>
              </m:dPr>
              <m:e>
                <m:r>
                  <m:rPr>
                    <m:sty m:val="p"/>
                  </m:rPr>
                  <w:rPr>
                    <w:rFonts w:ascii="Cambria Math" w:hAnsi="Cambria Math"/>
                    <w:sz w:val="28"/>
                    <w:szCs w:val="28"/>
                  </w:rPr>
                  <m:t>0,1</m:t>
                </m:r>
              </m:e>
            </m:d>
          </m:e>
          <m:sup>
            <m:r>
              <m:rPr>
                <m:sty m:val="p"/>
              </m:rPr>
              <w:rPr>
                <w:rFonts w:ascii="Cambria Math" w:hAnsi="Cambria Math"/>
                <w:sz w:val="28"/>
                <w:szCs w:val="28"/>
              </w:rPr>
              <m:t>k</m:t>
            </m:r>
          </m:sup>
        </m:sSup>
        <m:r>
          <m:rPr>
            <m:sty m:val="p"/>
          </m:rPr>
          <w:rPr>
            <w:rFonts w:ascii="Cambria Math" w:hAnsi="Cambria Math"/>
            <w:sz w:val="28"/>
            <w:szCs w:val="28"/>
          </w:rPr>
          <m:t>×</m:t>
        </m:r>
        <m:sSup>
          <m:sSupPr>
            <m:ctrlPr>
              <w:rPr>
                <w:rFonts w:ascii="Cambria Math" w:hAnsi="Cambria Math"/>
                <w:bCs/>
                <w:sz w:val="28"/>
                <w:szCs w:val="28"/>
              </w:rPr>
            </m:ctrlPr>
          </m:sSupPr>
          <m:e>
            <m:d>
              <m:dPr>
                <m:begChr m:val="{"/>
                <m:endChr m:val="}"/>
                <m:ctrlPr>
                  <w:rPr>
                    <w:rFonts w:ascii="Cambria Math" w:hAnsi="Cambria Math"/>
                    <w:bCs/>
                    <w:sz w:val="28"/>
                    <w:szCs w:val="28"/>
                  </w:rPr>
                </m:ctrlPr>
              </m:dPr>
              <m:e>
                <m:r>
                  <m:rPr>
                    <m:sty m:val="p"/>
                  </m:rPr>
                  <w:rPr>
                    <w:rFonts w:ascii="Cambria Math" w:hAnsi="Cambria Math"/>
                    <w:sz w:val="28"/>
                    <w:szCs w:val="28"/>
                  </w:rPr>
                  <m:t>0,1</m:t>
                </m:r>
              </m:e>
            </m:d>
          </m:e>
          <m:sup>
            <m:r>
              <m:rPr>
                <m:sty m:val="p"/>
              </m:rPr>
              <w:rPr>
                <w:rFonts w:ascii="Cambria Math" w:hAnsi="Cambria Math"/>
                <w:sz w:val="28"/>
                <w:szCs w:val="28"/>
              </w:rPr>
              <m:t>n</m:t>
            </m:r>
          </m:sup>
        </m:sSup>
        <m:r>
          <m:rPr>
            <m:sty m:val="p"/>
          </m:rPr>
          <w:rPr>
            <w:rFonts w:ascii="Cambria Math" w:hAnsi="Cambria Math"/>
            <w:sz w:val="28"/>
            <w:szCs w:val="28"/>
          </w:rPr>
          <m:t>→</m:t>
        </m:r>
        <m:sSup>
          <m:sSupPr>
            <m:ctrlPr>
              <w:rPr>
                <w:rFonts w:ascii="Cambria Math" w:hAnsi="Cambria Math"/>
                <w:bCs/>
                <w:sz w:val="28"/>
                <w:szCs w:val="28"/>
              </w:rPr>
            </m:ctrlPr>
          </m:sSupPr>
          <m:e>
            <m:d>
              <m:dPr>
                <m:begChr m:val="{"/>
                <m:endChr m:val="}"/>
                <m:ctrlPr>
                  <w:rPr>
                    <w:rFonts w:ascii="Cambria Math" w:hAnsi="Cambria Math"/>
                    <w:bCs/>
                    <w:sz w:val="28"/>
                    <w:szCs w:val="28"/>
                  </w:rPr>
                </m:ctrlPr>
              </m:dPr>
              <m:e>
                <m:r>
                  <m:rPr>
                    <m:sty m:val="p"/>
                  </m:rPr>
                  <w:rPr>
                    <w:rFonts w:ascii="Cambria Math" w:hAnsi="Cambria Math"/>
                    <w:sz w:val="28"/>
                    <w:szCs w:val="28"/>
                  </w:rPr>
                  <m:t>0,1</m:t>
                </m:r>
              </m:e>
            </m:d>
          </m:e>
          <m:sup>
            <m:r>
              <m:rPr>
                <m:sty m:val="p"/>
              </m:rPr>
              <w:rPr>
                <w:rFonts w:ascii="Cambria Math" w:hAnsi="Cambria Math"/>
                <w:sz w:val="28"/>
                <w:szCs w:val="28"/>
              </w:rPr>
              <m:t>n</m:t>
            </m:r>
          </m:sup>
        </m:sSup>
      </m:oMath>
      <w:r w:rsidR="0023700C">
        <w:rPr>
          <w:bCs/>
          <w:sz w:val="28"/>
          <w:szCs w:val="28"/>
        </w:rPr>
        <w:t>;</w:t>
      </w:r>
    </w:p>
    <w:p w:rsidR="00C5490B" w:rsidRPr="0023700C" w:rsidRDefault="00AF28BB" w:rsidP="0023700C">
      <w:pPr>
        <w:shd w:val="clear" w:color="auto" w:fill="FFFFFF"/>
        <w:spacing w:line="276" w:lineRule="auto"/>
        <w:jc w:val="both"/>
        <w:rPr>
          <w:bCs/>
          <w:sz w:val="28"/>
          <w:szCs w:val="28"/>
        </w:rPr>
      </w:pPr>
      <m:oMath>
        <m:sSub>
          <m:sSubPr>
            <m:ctrlPr>
              <w:rPr>
                <w:rFonts w:ascii="Cambria Math" w:hAnsi="Cambria Math"/>
                <w:bCs/>
                <w:sz w:val="28"/>
                <w:szCs w:val="28"/>
                <w:lang w:val="en-US"/>
              </w:rPr>
            </m:ctrlPr>
          </m:sSubPr>
          <m:e>
            <m:r>
              <m:rPr>
                <m:sty m:val="p"/>
              </m:rPr>
              <w:rPr>
                <w:rFonts w:ascii="Cambria Math" w:hAnsi="Cambria Math"/>
                <w:sz w:val="28"/>
                <w:szCs w:val="28"/>
                <w:lang w:val="en-US"/>
              </w:rPr>
              <m:t>D</m:t>
            </m:r>
          </m:e>
          <m:sub>
            <m:r>
              <m:rPr>
                <m:sty m:val="p"/>
              </m:rPr>
              <w:rPr>
                <w:rFonts w:ascii="Cambria Math" w:hAnsi="Cambria Math"/>
                <w:sz w:val="28"/>
                <w:szCs w:val="28"/>
                <w:lang w:val="en-US"/>
              </w:rPr>
              <m:t>K</m:t>
            </m:r>
          </m:sub>
        </m:sSub>
        <m:d>
          <m:dPr>
            <m:ctrlPr>
              <w:rPr>
                <w:rFonts w:ascii="Cambria Math" w:hAnsi="Cambria Math"/>
                <w:bCs/>
                <w:sz w:val="28"/>
                <w:szCs w:val="28"/>
                <w:lang w:val="en-US"/>
              </w:rPr>
            </m:ctrlPr>
          </m:dPr>
          <m:e>
            <m:r>
              <m:rPr>
                <m:sty m:val="p"/>
              </m:rPr>
              <w:rPr>
                <w:rFonts w:ascii="Cambria Math" w:hAnsi="Cambria Math"/>
                <w:sz w:val="28"/>
                <w:szCs w:val="28"/>
                <w:lang w:val="en-US"/>
              </w:rPr>
              <m:t>C</m:t>
            </m:r>
          </m:e>
        </m:d>
        <m:r>
          <m:rPr>
            <m:sty m:val="p"/>
          </m:rPr>
          <w:rPr>
            <w:rFonts w:ascii="Cambria Math" w:hAnsi="Cambria Math"/>
            <w:sz w:val="28"/>
            <w:szCs w:val="28"/>
          </w:rPr>
          <m:t>≔</m:t>
        </m:r>
        <m:r>
          <m:rPr>
            <m:sty m:val="p"/>
          </m:rPr>
          <w:rPr>
            <w:rFonts w:ascii="Cambria Math" w:hAnsi="Cambria Math"/>
            <w:sz w:val="28"/>
            <w:szCs w:val="28"/>
            <w:lang w:val="en-US"/>
          </w:rPr>
          <m:t>D</m:t>
        </m:r>
        <m:d>
          <m:dPr>
            <m:ctrlPr>
              <w:rPr>
                <w:rFonts w:ascii="Cambria Math" w:hAnsi="Cambria Math"/>
                <w:bCs/>
                <w:sz w:val="28"/>
                <w:szCs w:val="28"/>
                <w:lang w:val="en-US"/>
              </w:rPr>
            </m:ctrlPr>
          </m:dPr>
          <m:e>
            <m:r>
              <m:rPr>
                <m:sty m:val="p"/>
              </m:rPr>
              <w:rPr>
                <w:rFonts w:ascii="Cambria Math" w:hAnsi="Cambria Math"/>
                <w:sz w:val="28"/>
                <w:szCs w:val="28"/>
                <w:lang w:val="en-US"/>
              </w:rPr>
              <m:t>K</m:t>
            </m:r>
            <m:r>
              <m:rPr>
                <m:sty m:val="p"/>
              </m:rPr>
              <w:rPr>
                <w:rFonts w:ascii="Cambria Math" w:hAnsi="Cambria Math"/>
                <w:sz w:val="28"/>
                <w:szCs w:val="28"/>
              </w:rPr>
              <m:t>,</m:t>
            </m:r>
            <m:r>
              <m:rPr>
                <m:sty m:val="p"/>
              </m:rPr>
              <w:rPr>
                <w:rFonts w:ascii="Cambria Math" w:hAnsi="Cambria Math"/>
                <w:sz w:val="28"/>
                <w:szCs w:val="28"/>
                <w:lang w:val="en-US"/>
              </w:rPr>
              <m:t>C</m:t>
            </m:r>
          </m:e>
        </m:d>
        <m:r>
          <m:rPr>
            <m:sty m:val="p"/>
          </m:rPr>
          <w:rPr>
            <w:rFonts w:ascii="Cambria Math" w:hAnsi="Cambria Math"/>
            <w:sz w:val="28"/>
            <w:szCs w:val="28"/>
          </w:rPr>
          <m:t xml:space="preserve"> : </m:t>
        </m:r>
        <m:sSup>
          <m:sSupPr>
            <m:ctrlPr>
              <w:rPr>
                <w:rFonts w:ascii="Cambria Math" w:hAnsi="Cambria Math"/>
                <w:bCs/>
                <w:sz w:val="28"/>
                <w:szCs w:val="28"/>
                <w:lang w:val="en-US"/>
              </w:rPr>
            </m:ctrlPr>
          </m:sSupPr>
          <m:e>
            <m:d>
              <m:dPr>
                <m:begChr m:val="{"/>
                <m:endChr m:val="}"/>
                <m:ctrlPr>
                  <w:rPr>
                    <w:rFonts w:ascii="Cambria Math" w:hAnsi="Cambria Math"/>
                    <w:bCs/>
                    <w:sz w:val="28"/>
                    <w:szCs w:val="28"/>
                    <w:lang w:val="en-US"/>
                  </w:rPr>
                </m:ctrlPr>
              </m:dPr>
              <m:e>
                <m:r>
                  <m:rPr>
                    <m:sty m:val="p"/>
                  </m:rPr>
                  <w:rPr>
                    <w:rFonts w:ascii="Cambria Math" w:hAnsi="Cambria Math"/>
                    <w:sz w:val="28"/>
                    <w:szCs w:val="28"/>
                  </w:rPr>
                  <m:t>0,1</m:t>
                </m:r>
              </m:e>
            </m:d>
          </m:e>
          <m:sup>
            <m:r>
              <m:rPr>
                <m:sty m:val="p"/>
              </m:rPr>
              <w:rPr>
                <w:rFonts w:ascii="Cambria Math" w:hAnsi="Cambria Math"/>
                <w:sz w:val="28"/>
                <w:szCs w:val="28"/>
                <w:lang w:val="en-US"/>
              </w:rPr>
              <m:t>k</m:t>
            </m:r>
          </m:sup>
        </m:sSup>
        <m:r>
          <m:rPr>
            <m:sty m:val="p"/>
          </m:rPr>
          <w:rPr>
            <w:rFonts w:ascii="Cambria Math" w:hAnsi="Cambria Math"/>
            <w:sz w:val="28"/>
            <w:szCs w:val="28"/>
          </w:rPr>
          <m:t>×</m:t>
        </m:r>
        <m:sSup>
          <m:sSupPr>
            <m:ctrlPr>
              <w:rPr>
                <w:rFonts w:ascii="Cambria Math" w:hAnsi="Cambria Math"/>
                <w:bCs/>
                <w:sz w:val="28"/>
                <w:szCs w:val="28"/>
                <w:lang w:val="en-US"/>
              </w:rPr>
            </m:ctrlPr>
          </m:sSupPr>
          <m:e>
            <m:d>
              <m:dPr>
                <m:begChr m:val="{"/>
                <m:endChr m:val="}"/>
                <m:ctrlPr>
                  <w:rPr>
                    <w:rFonts w:ascii="Cambria Math" w:hAnsi="Cambria Math"/>
                    <w:bCs/>
                    <w:sz w:val="28"/>
                    <w:szCs w:val="28"/>
                    <w:lang w:val="en-US"/>
                  </w:rPr>
                </m:ctrlPr>
              </m:dPr>
              <m:e>
                <m:r>
                  <m:rPr>
                    <m:sty m:val="p"/>
                  </m:rPr>
                  <w:rPr>
                    <w:rFonts w:ascii="Cambria Math" w:hAnsi="Cambria Math"/>
                    <w:sz w:val="28"/>
                    <w:szCs w:val="28"/>
                  </w:rPr>
                  <m:t>0,1</m:t>
                </m:r>
              </m:e>
            </m:d>
          </m:e>
          <m:sup>
            <m:r>
              <m:rPr>
                <m:sty m:val="p"/>
              </m:rPr>
              <w:rPr>
                <w:rFonts w:ascii="Cambria Math" w:hAnsi="Cambria Math"/>
                <w:sz w:val="28"/>
                <w:szCs w:val="28"/>
                <w:lang w:val="en-US"/>
              </w:rPr>
              <m:t>n</m:t>
            </m:r>
          </m:sup>
        </m:sSup>
        <m:r>
          <m:rPr>
            <m:sty m:val="p"/>
          </m:rPr>
          <w:rPr>
            <w:rFonts w:ascii="Cambria Math" w:hAnsi="Cambria Math"/>
            <w:sz w:val="28"/>
            <w:szCs w:val="28"/>
          </w:rPr>
          <m:t>→</m:t>
        </m:r>
        <m:sSup>
          <m:sSupPr>
            <m:ctrlPr>
              <w:rPr>
                <w:rFonts w:ascii="Cambria Math" w:hAnsi="Cambria Math"/>
                <w:bCs/>
                <w:sz w:val="28"/>
                <w:szCs w:val="28"/>
                <w:lang w:val="en-US"/>
              </w:rPr>
            </m:ctrlPr>
          </m:sSupPr>
          <m:e>
            <m:d>
              <m:dPr>
                <m:ctrlPr>
                  <w:rPr>
                    <w:rFonts w:ascii="Cambria Math" w:hAnsi="Cambria Math"/>
                    <w:bCs/>
                    <w:sz w:val="28"/>
                    <w:szCs w:val="28"/>
                    <w:lang w:val="en-US"/>
                  </w:rPr>
                </m:ctrlPr>
              </m:dPr>
              <m:e>
                <m:r>
                  <m:rPr>
                    <m:sty m:val="p"/>
                  </m:rPr>
                  <w:rPr>
                    <w:rFonts w:ascii="Cambria Math" w:hAnsi="Cambria Math"/>
                    <w:sz w:val="28"/>
                    <w:szCs w:val="28"/>
                  </w:rPr>
                  <m:t>0,1</m:t>
                </m:r>
              </m:e>
            </m:d>
          </m:e>
          <m:sup>
            <m:r>
              <m:rPr>
                <m:sty m:val="p"/>
              </m:rPr>
              <w:rPr>
                <w:rFonts w:ascii="Cambria Math" w:hAnsi="Cambria Math"/>
                <w:sz w:val="28"/>
                <w:szCs w:val="28"/>
                <w:lang w:val="en-US"/>
              </w:rPr>
              <m:t>n</m:t>
            </m:r>
          </m:sup>
        </m:sSup>
      </m:oMath>
      <w:r w:rsidR="0023700C">
        <w:rPr>
          <w:bCs/>
          <w:sz w:val="28"/>
          <w:szCs w:val="28"/>
        </w:rPr>
        <w:t>;</w:t>
      </w:r>
    </w:p>
    <w:p w:rsidR="00C5490B" w:rsidRPr="0023700C" w:rsidRDefault="00C6106B" w:rsidP="0023700C">
      <w:pPr>
        <w:shd w:val="clear" w:color="auto" w:fill="FFFFFF"/>
        <w:spacing w:line="276" w:lineRule="auto"/>
        <w:jc w:val="both"/>
        <w:rPr>
          <w:sz w:val="28"/>
          <w:szCs w:val="28"/>
        </w:rPr>
      </w:pPr>
      <w:r w:rsidRPr="0023700C">
        <w:rPr>
          <w:bCs/>
          <w:sz w:val="28"/>
          <w:szCs w:val="28"/>
        </w:rPr>
        <w:t xml:space="preserve">где </w:t>
      </w:r>
      <w:r w:rsidRPr="0023700C">
        <w:rPr>
          <w:bCs/>
          <w:sz w:val="28"/>
          <w:szCs w:val="28"/>
          <w:lang w:val="en-US"/>
        </w:rPr>
        <w:t>M</w:t>
      </w:r>
      <w:r w:rsidRPr="0023700C">
        <w:rPr>
          <w:bCs/>
          <w:sz w:val="28"/>
          <w:szCs w:val="28"/>
        </w:rPr>
        <w:t xml:space="preserve"> </w:t>
      </w:r>
      <w:r w:rsidRPr="0023700C">
        <w:rPr>
          <w:sz w:val="28"/>
          <w:szCs w:val="28"/>
        </w:rPr>
        <w:t xml:space="preserve">– блок исходных данных размером </w:t>
      </w:r>
      <w:r w:rsidRPr="0023700C">
        <w:rPr>
          <w:sz w:val="28"/>
          <w:szCs w:val="28"/>
          <w:lang w:val="en-US"/>
        </w:rPr>
        <w:t>n</w:t>
      </w:r>
      <w:r w:rsidRPr="0023700C">
        <w:rPr>
          <w:sz w:val="28"/>
          <w:szCs w:val="28"/>
        </w:rPr>
        <w:t xml:space="preserve"> </w:t>
      </w:r>
      <w:r w:rsidR="0023700C">
        <w:rPr>
          <w:sz w:val="28"/>
          <w:szCs w:val="28"/>
        </w:rPr>
        <w:t>бит;</w:t>
      </w:r>
    </w:p>
    <w:p w:rsidR="00C6106B" w:rsidRPr="0023700C" w:rsidRDefault="00C6106B" w:rsidP="0023700C">
      <w:pPr>
        <w:shd w:val="clear" w:color="auto" w:fill="FFFFFF"/>
        <w:spacing w:line="276" w:lineRule="auto"/>
        <w:jc w:val="both"/>
        <w:rPr>
          <w:sz w:val="28"/>
          <w:szCs w:val="28"/>
        </w:rPr>
      </w:pPr>
      <w:r w:rsidRPr="0023700C">
        <w:rPr>
          <w:sz w:val="28"/>
          <w:szCs w:val="28"/>
          <w:lang w:val="en-US"/>
        </w:rPr>
        <w:t>K</w:t>
      </w:r>
      <w:r w:rsidRPr="0023700C">
        <w:rPr>
          <w:sz w:val="28"/>
          <w:szCs w:val="28"/>
        </w:rPr>
        <w:t xml:space="preserve"> – ключ размером </w:t>
      </w:r>
      <w:r w:rsidRPr="0023700C">
        <w:rPr>
          <w:sz w:val="28"/>
          <w:szCs w:val="28"/>
          <w:lang w:val="en-US"/>
        </w:rPr>
        <w:t>k</w:t>
      </w:r>
      <w:r w:rsidRPr="0023700C">
        <w:rPr>
          <w:sz w:val="28"/>
          <w:szCs w:val="28"/>
        </w:rPr>
        <w:t xml:space="preserve"> </w:t>
      </w:r>
      <w:r w:rsidR="0023700C">
        <w:rPr>
          <w:sz w:val="28"/>
          <w:szCs w:val="28"/>
        </w:rPr>
        <w:t>бит;</w:t>
      </w:r>
    </w:p>
    <w:p w:rsidR="00C6106B" w:rsidRPr="0023700C" w:rsidRDefault="00C6106B" w:rsidP="0023700C">
      <w:pPr>
        <w:shd w:val="clear" w:color="auto" w:fill="FFFFFF"/>
        <w:spacing w:line="276" w:lineRule="auto"/>
        <w:jc w:val="both"/>
        <w:rPr>
          <w:sz w:val="28"/>
          <w:szCs w:val="28"/>
        </w:rPr>
      </w:pPr>
      <w:r w:rsidRPr="0023700C">
        <w:rPr>
          <w:sz w:val="28"/>
          <w:szCs w:val="28"/>
          <w:lang w:val="en-US"/>
        </w:rPr>
        <w:t>C</w:t>
      </w:r>
      <w:r w:rsidRPr="0023700C">
        <w:rPr>
          <w:bCs/>
          <w:sz w:val="28"/>
          <w:szCs w:val="28"/>
        </w:rPr>
        <w:t xml:space="preserve"> </w:t>
      </w:r>
      <w:r w:rsidRPr="0023700C">
        <w:rPr>
          <w:sz w:val="28"/>
          <w:szCs w:val="28"/>
        </w:rPr>
        <w:t xml:space="preserve">– блок зашифрованного текста (криптограммы) размером </w:t>
      </w:r>
      <w:r w:rsidRPr="0023700C">
        <w:rPr>
          <w:sz w:val="28"/>
          <w:szCs w:val="28"/>
          <w:lang w:val="en-US"/>
        </w:rPr>
        <w:t>n</w:t>
      </w:r>
      <w:r w:rsidRPr="0023700C">
        <w:rPr>
          <w:sz w:val="28"/>
          <w:szCs w:val="28"/>
        </w:rPr>
        <w:t xml:space="preserve"> бит</w:t>
      </w:r>
      <w:r w:rsidR="009A155C" w:rsidRPr="0023700C">
        <w:rPr>
          <w:sz w:val="28"/>
          <w:szCs w:val="28"/>
        </w:rPr>
        <w:t>.</w:t>
      </w:r>
    </w:p>
    <w:p w:rsidR="0023700C" w:rsidRDefault="009A155C" w:rsidP="00AE7088">
      <w:pPr>
        <w:shd w:val="clear" w:color="auto" w:fill="FFFFFF"/>
        <w:spacing w:line="276" w:lineRule="auto"/>
        <w:ind w:firstLine="709"/>
        <w:jc w:val="both"/>
        <w:rPr>
          <w:bCs/>
          <w:sz w:val="28"/>
          <w:szCs w:val="28"/>
        </w:rPr>
      </w:pPr>
      <w:r w:rsidRPr="0023700C">
        <w:rPr>
          <w:bCs/>
          <w:sz w:val="28"/>
          <w:szCs w:val="28"/>
        </w:rPr>
        <w:t>Функция расшифрования является обратной функцией зашифрования:</w:t>
      </w:r>
    </w:p>
    <w:p w:rsidR="009A155C" w:rsidRPr="0023700C" w:rsidRDefault="0023700C" w:rsidP="0023700C">
      <w:pPr>
        <w:shd w:val="clear" w:color="auto" w:fill="FFFFFF"/>
        <w:spacing w:line="276" w:lineRule="auto"/>
        <w:jc w:val="both"/>
        <w:rPr>
          <w:bCs/>
          <w:sz w:val="28"/>
          <w:szCs w:val="28"/>
        </w:rPr>
      </w:pPr>
      <m:oMath>
        <m:r>
          <m:rPr>
            <m:sty m:val="p"/>
          </m:rPr>
          <w:rPr>
            <w:rFonts w:ascii="Cambria Math" w:hAnsi="Cambria Math"/>
            <w:sz w:val="28"/>
            <w:szCs w:val="28"/>
          </w:rPr>
          <m:t>D=</m:t>
        </m:r>
        <m:sSup>
          <m:sSupPr>
            <m:ctrlPr>
              <w:rPr>
                <w:rFonts w:ascii="Cambria Math" w:hAnsi="Cambria Math"/>
                <w:bCs/>
                <w:sz w:val="28"/>
                <w:szCs w:val="28"/>
              </w:rPr>
            </m:ctrlPr>
          </m:sSupPr>
          <m:e>
            <m:r>
              <m:rPr>
                <m:sty m:val="p"/>
              </m:rPr>
              <w:rPr>
                <w:rFonts w:ascii="Cambria Math" w:hAnsi="Cambria Math"/>
                <w:sz w:val="28"/>
                <w:szCs w:val="28"/>
              </w:rPr>
              <m:t>E</m:t>
            </m:r>
          </m:e>
          <m:sup>
            <m:r>
              <m:rPr>
                <m:sty m:val="p"/>
              </m:rPr>
              <w:rPr>
                <w:rFonts w:ascii="Cambria Math" w:hAnsi="Cambria Math"/>
                <w:sz w:val="28"/>
                <w:szCs w:val="28"/>
              </w:rPr>
              <m:t>-1</m:t>
            </m:r>
          </m:sup>
        </m:sSup>
      </m:oMath>
      <w:r w:rsidR="009A155C" w:rsidRPr="0023700C">
        <w:rPr>
          <w:bCs/>
          <w:sz w:val="28"/>
          <w:szCs w:val="28"/>
        </w:rPr>
        <w:t>,</w:t>
      </w:r>
    </w:p>
    <w:p w:rsidR="009A155C" w:rsidRPr="0023700C" w:rsidRDefault="0023700C" w:rsidP="0023700C">
      <w:pPr>
        <w:shd w:val="clear" w:color="auto" w:fill="FFFFFF"/>
        <w:spacing w:line="276" w:lineRule="auto"/>
        <w:jc w:val="both"/>
        <w:rPr>
          <w:bCs/>
          <w:sz w:val="28"/>
          <w:szCs w:val="28"/>
        </w:rPr>
      </w:pPr>
      <m:oMath>
        <m:r>
          <m:rPr>
            <m:sty m:val="p"/>
          </m:rPr>
          <w:rPr>
            <w:rFonts w:ascii="Cambria Math" w:hAnsi="Cambria Math"/>
            <w:sz w:val="28"/>
            <w:szCs w:val="28"/>
          </w:rPr>
          <m:t>∀</m:t>
        </m:r>
        <m:r>
          <m:rPr>
            <m:sty m:val="p"/>
          </m:rPr>
          <w:rPr>
            <w:rFonts w:ascii="Cambria Math" w:hAnsi="Cambria Math"/>
            <w:sz w:val="28"/>
            <w:szCs w:val="28"/>
            <w:lang w:val="en-US"/>
          </w:rPr>
          <m:t>K</m:t>
        </m:r>
        <m:r>
          <m:rPr>
            <m:sty m:val="p"/>
          </m:rPr>
          <w:rPr>
            <w:rFonts w:ascii="Cambria Math" w:hAnsi="Cambria Math"/>
            <w:sz w:val="28"/>
            <w:szCs w:val="28"/>
          </w:rPr>
          <m:t xml:space="preserve"> : </m:t>
        </m:r>
        <m:sSub>
          <m:sSubPr>
            <m:ctrlPr>
              <w:rPr>
                <w:rFonts w:ascii="Cambria Math" w:hAnsi="Cambria Math"/>
                <w:bCs/>
                <w:sz w:val="28"/>
                <w:szCs w:val="28"/>
                <w:lang w:val="en-US"/>
              </w:rPr>
            </m:ctrlPr>
          </m:sSubPr>
          <m:e>
            <m:r>
              <m:rPr>
                <m:sty m:val="p"/>
              </m:rPr>
              <w:rPr>
                <w:rFonts w:ascii="Cambria Math" w:hAnsi="Cambria Math"/>
                <w:sz w:val="28"/>
                <w:szCs w:val="28"/>
                <w:lang w:val="en-US"/>
              </w:rPr>
              <m:t>D</m:t>
            </m:r>
          </m:e>
          <m:sub>
            <m:r>
              <m:rPr>
                <m:sty m:val="p"/>
              </m:rPr>
              <w:rPr>
                <w:rFonts w:ascii="Cambria Math" w:hAnsi="Cambria Math"/>
                <w:sz w:val="28"/>
                <w:szCs w:val="28"/>
                <w:lang w:val="en-US"/>
              </w:rPr>
              <m:t>K</m:t>
            </m:r>
          </m:sub>
        </m:sSub>
        <m:d>
          <m:dPr>
            <m:ctrlPr>
              <w:rPr>
                <w:rFonts w:ascii="Cambria Math" w:hAnsi="Cambria Math"/>
                <w:bCs/>
                <w:sz w:val="28"/>
                <w:szCs w:val="28"/>
                <w:lang w:val="en-US"/>
              </w:rPr>
            </m:ctrlPr>
          </m:dPr>
          <m:e>
            <m:sSub>
              <m:sSubPr>
                <m:ctrlPr>
                  <w:rPr>
                    <w:rFonts w:ascii="Cambria Math" w:hAnsi="Cambria Math"/>
                    <w:bCs/>
                    <w:sz w:val="28"/>
                    <w:szCs w:val="28"/>
                    <w:lang w:val="en-US"/>
                  </w:rPr>
                </m:ctrlPr>
              </m:sSubPr>
              <m:e>
                <m:r>
                  <m:rPr>
                    <m:sty m:val="p"/>
                  </m:rPr>
                  <w:rPr>
                    <w:rFonts w:ascii="Cambria Math" w:hAnsi="Cambria Math"/>
                    <w:sz w:val="28"/>
                    <w:szCs w:val="28"/>
                    <w:lang w:val="en-US"/>
                  </w:rPr>
                  <m:t>E</m:t>
                </m:r>
              </m:e>
              <m:sub>
                <m:r>
                  <m:rPr>
                    <m:sty m:val="p"/>
                  </m:rPr>
                  <w:rPr>
                    <w:rFonts w:ascii="Cambria Math" w:hAnsi="Cambria Math"/>
                    <w:sz w:val="28"/>
                    <w:szCs w:val="28"/>
                    <w:lang w:val="en-US"/>
                  </w:rPr>
                  <m:t>K</m:t>
                </m:r>
              </m:sub>
            </m:sSub>
            <m:d>
              <m:dPr>
                <m:ctrlPr>
                  <w:rPr>
                    <w:rFonts w:ascii="Cambria Math" w:hAnsi="Cambria Math"/>
                    <w:bCs/>
                    <w:sz w:val="28"/>
                    <w:szCs w:val="28"/>
                    <w:lang w:val="en-US"/>
                  </w:rPr>
                </m:ctrlPr>
              </m:dPr>
              <m:e>
                <m:r>
                  <m:rPr>
                    <m:sty m:val="p"/>
                  </m:rPr>
                  <w:rPr>
                    <w:rFonts w:ascii="Cambria Math" w:hAnsi="Cambria Math"/>
                    <w:sz w:val="28"/>
                    <w:szCs w:val="28"/>
                    <w:lang w:val="en-US"/>
                  </w:rPr>
                  <m:t>M</m:t>
                </m:r>
              </m:e>
            </m:d>
          </m:e>
        </m:d>
        <m:r>
          <m:rPr>
            <m:sty m:val="p"/>
          </m:rPr>
          <w:rPr>
            <w:rFonts w:ascii="Cambria Math" w:hAnsi="Cambria Math"/>
            <w:sz w:val="28"/>
            <w:szCs w:val="28"/>
          </w:rPr>
          <m:t>=</m:t>
        </m:r>
        <m:r>
          <m:rPr>
            <m:sty m:val="p"/>
          </m:rPr>
          <w:rPr>
            <w:rFonts w:ascii="Cambria Math" w:hAnsi="Cambria Math"/>
            <w:sz w:val="28"/>
            <w:szCs w:val="28"/>
            <w:lang w:val="en-US"/>
          </w:rPr>
          <m:t>M</m:t>
        </m:r>
      </m:oMath>
      <w:r w:rsidR="009A155C" w:rsidRPr="0023700C">
        <w:rPr>
          <w:bCs/>
          <w:sz w:val="28"/>
          <w:szCs w:val="28"/>
        </w:rPr>
        <w:t xml:space="preserve"> и</w:t>
      </w:r>
    </w:p>
    <w:p w:rsidR="009A155C" w:rsidRPr="0023700C" w:rsidRDefault="00AF28BB" w:rsidP="0023700C">
      <w:pPr>
        <w:shd w:val="clear" w:color="auto" w:fill="FFFFFF"/>
        <w:spacing w:line="276"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lang w:val="en-US"/>
              </w:rPr>
              <m:t>E</m:t>
            </m:r>
          </m:e>
          <m:sub>
            <m:r>
              <m:rPr>
                <m:sty m:val="p"/>
              </m:rPr>
              <w:rPr>
                <w:rFonts w:ascii="Cambria Math" w:hAnsi="Cambria Math"/>
                <w:sz w:val="28"/>
                <w:szCs w:val="28"/>
              </w:rPr>
              <m:t>K</m:t>
            </m:r>
          </m:sub>
        </m:sSub>
        <m:d>
          <m:dPr>
            <m:ctrlPr>
              <w:rPr>
                <w:rFonts w:ascii="Cambria Math" w:hAnsi="Cambria Math"/>
                <w:bCs/>
                <w:sz w:val="28"/>
                <w:szCs w:val="28"/>
              </w:rPr>
            </m:ctrlPr>
          </m:dPr>
          <m:e>
            <m:sSub>
              <m:sSubPr>
                <m:ctrlPr>
                  <w:rPr>
                    <w:rFonts w:ascii="Cambria Math" w:hAnsi="Cambria Math"/>
                    <w:bCs/>
                    <w:sz w:val="28"/>
                    <w:szCs w:val="28"/>
                  </w:rPr>
                </m:ctrlPr>
              </m:sSubPr>
              <m:e>
                <m:r>
                  <m:rPr>
                    <m:sty m:val="p"/>
                  </m:rPr>
                  <w:rPr>
                    <w:rFonts w:ascii="Cambria Math" w:hAnsi="Cambria Math"/>
                    <w:sz w:val="28"/>
                    <w:szCs w:val="28"/>
                  </w:rPr>
                  <m:t>D</m:t>
                </m:r>
              </m:e>
              <m:sub>
                <m:r>
                  <m:rPr>
                    <m:sty m:val="p"/>
                  </m:rPr>
                  <w:rPr>
                    <w:rFonts w:ascii="Cambria Math" w:hAnsi="Cambria Math"/>
                    <w:sz w:val="28"/>
                    <w:szCs w:val="28"/>
                  </w:rPr>
                  <m:t>K</m:t>
                </m:r>
              </m:sub>
            </m:sSub>
            <m:d>
              <m:dPr>
                <m:ctrlPr>
                  <w:rPr>
                    <w:rFonts w:ascii="Cambria Math" w:hAnsi="Cambria Math"/>
                    <w:bCs/>
                    <w:sz w:val="28"/>
                    <w:szCs w:val="28"/>
                  </w:rPr>
                </m:ctrlPr>
              </m:dPr>
              <m:e>
                <m:r>
                  <m:rPr>
                    <m:sty m:val="p"/>
                  </m:rPr>
                  <w:rPr>
                    <w:rFonts w:ascii="Cambria Math" w:hAnsi="Cambria Math"/>
                    <w:sz w:val="28"/>
                    <w:szCs w:val="28"/>
                  </w:rPr>
                  <m:t>C</m:t>
                </m:r>
              </m:e>
            </m:d>
          </m:e>
        </m:d>
        <m:r>
          <m:rPr>
            <m:sty m:val="p"/>
          </m:rPr>
          <w:rPr>
            <w:rFonts w:ascii="Cambria Math" w:hAnsi="Cambria Math"/>
            <w:sz w:val="28"/>
            <w:szCs w:val="28"/>
          </w:rPr>
          <m:t>=C</m:t>
        </m:r>
      </m:oMath>
      <w:r w:rsidR="009A155C" w:rsidRPr="0023700C">
        <w:rPr>
          <w:bCs/>
          <w:sz w:val="28"/>
          <w:szCs w:val="28"/>
        </w:rPr>
        <w:t>.</w:t>
      </w:r>
    </w:p>
    <w:p w:rsidR="00C5490B" w:rsidRPr="0023700C" w:rsidRDefault="009A155C" w:rsidP="00AE7088">
      <w:pPr>
        <w:shd w:val="clear" w:color="auto" w:fill="FFFFFF"/>
        <w:spacing w:line="276" w:lineRule="auto"/>
        <w:ind w:firstLine="709"/>
        <w:jc w:val="both"/>
        <w:rPr>
          <w:bCs/>
          <w:sz w:val="28"/>
          <w:szCs w:val="28"/>
        </w:rPr>
      </w:pPr>
      <w:r w:rsidRPr="0023700C">
        <w:rPr>
          <w:bCs/>
          <w:sz w:val="28"/>
          <w:szCs w:val="28"/>
        </w:rPr>
        <w:t>Поскольку шифр является симметричным, то для зашифрования и расшифрования используется один и тот же ключ.</w:t>
      </w:r>
    </w:p>
    <w:p w:rsidR="0023700C" w:rsidRDefault="009A155C" w:rsidP="00AE7088">
      <w:pPr>
        <w:shd w:val="clear" w:color="auto" w:fill="FFFFFF"/>
        <w:spacing w:line="276" w:lineRule="auto"/>
        <w:ind w:firstLine="709"/>
        <w:jc w:val="both"/>
        <w:rPr>
          <w:bCs/>
          <w:sz w:val="28"/>
          <w:szCs w:val="28"/>
        </w:rPr>
      </w:pPr>
      <w:r w:rsidRPr="0023700C">
        <w:rPr>
          <w:bCs/>
          <w:sz w:val="28"/>
          <w:szCs w:val="28"/>
        </w:rPr>
        <w:t>Для обеспечения простоты реализации и высокой скорости шифрования блочные</w:t>
      </w:r>
      <w:r w:rsidR="009724C6" w:rsidRPr="0023700C">
        <w:rPr>
          <w:bCs/>
          <w:sz w:val="28"/>
          <w:szCs w:val="28"/>
        </w:rPr>
        <w:t xml:space="preserve"> шифры строятся как итеративные</w:t>
      </w:r>
      <w:r w:rsidR="0023700C">
        <w:rPr>
          <w:bCs/>
          <w:sz w:val="28"/>
          <w:szCs w:val="28"/>
        </w:rPr>
        <w:t>,</w:t>
      </w:r>
      <w:r w:rsidR="009724C6" w:rsidRPr="0023700C">
        <w:rPr>
          <w:bCs/>
          <w:sz w:val="28"/>
          <w:szCs w:val="28"/>
        </w:rPr>
        <w:t xml:space="preserve"> т</w:t>
      </w:r>
      <w:r w:rsidR="0023700C">
        <w:rPr>
          <w:bCs/>
          <w:sz w:val="28"/>
          <w:szCs w:val="28"/>
        </w:rPr>
        <w:t xml:space="preserve">о </w:t>
      </w:r>
      <w:r w:rsidR="009724C6" w:rsidRPr="0023700C">
        <w:rPr>
          <w:bCs/>
          <w:sz w:val="28"/>
          <w:szCs w:val="28"/>
        </w:rPr>
        <w:t>е</w:t>
      </w:r>
      <w:r w:rsidR="0023700C">
        <w:rPr>
          <w:bCs/>
          <w:sz w:val="28"/>
          <w:szCs w:val="28"/>
        </w:rPr>
        <w:t>сть</w:t>
      </w:r>
      <w:r w:rsidR="009724C6" w:rsidRPr="0023700C">
        <w:rPr>
          <w:bCs/>
          <w:sz w:val="28"/>
          <w:szCs w:val="28"/>
        </w:rPr>
        <w:t xml:space="preserve"> блоки исходного текста фиксированной д</w:t>
      </w:r>
      <w:r w:rsidR="0023700C">
        <w:rPr>
          <w:bCs/>
          <w:sz w:val="28"/>
          <w:szCs w:val="28"/>
        </w:rPr>
        <w:t>лины преобразуются в блоки шифр</w:t>
      </w:r>
      <w:r w:rsidR="009724C6" w:rsidRPr="0023700C">
        <w:rPr>
          <w:bCs/>
          <w:sz w:val="28"/>
          <w:szCs w:val="28"/>
        </w:rPr>
        <w:t>текста такой же длины с помощью циклически повторяемых обратимых преобразований, называемых</w:t>
      </w:r>
      <w:r w:rsidR="009724C6">
        <w:rPr>
          <w:bCs/>
          <w:sz w:val="28"/>
          <w:szCs w:val="28"/>
        </w:rPr>
        <w:t xml:space="preserve"> </w:t>
      </w:r>
      <w:r w:rsidR="009724C6">
        <w:rPr>
          <w:bCs/>
          <w:sz w:val="28"/>
          <w:szCs w:val="28"/>
        </w:rPr>
        <w:lastRenderedPageBreak/>
        <w:t>раундовыми преобразован</w:t>
      </w:r>
      <w:r w:rsidR="0023700C">
        <w:rPr>
          <w:bCs/>
          <w:sz w:val="28"/>
          <w:szCs w:val="28"/>
        </w:rPr>
        <w:t>иями. На каждом раунде используе</w:t>
      </w:r>
      <w:r w:rsidR="009724C6">
        <w:rPr>
          <w:bCs/>
          <w:sz w:val="28"/>
          <w:szCs w:val="28"/>
        </w:rPr>
        <w:t>тся ключ раунда, полученный из ключа шифрования с использованием функции расширения ключа:</w:t>
      </w:r>
    </w:p>
    <w:p w:rsidR="009724C6" w:rsidRPr="0023700C" w:rsidRDefault="00AF28BB" w:rsidP="0023700C">
      <w:pPr>
        <w:shd w:val="clear" w:color="auto" w:fill="FFFFFF"/>
        <w:spacing w:line="276"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rPr>
              <m:t>C</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R</m:t>
            </m:r>
          </m:e>
          <m:sub>
            <m:sSub>
              <m:sSubPr>
                <m:ctrlPr>
                  <w:rPr>
                    <w:rFonts w:ascii="Cambria Math" w:hAnsi="Cambria Math"/>
                    <w:bCs/>
                    <w:sz w:val="28"/>
                    <w:szCs w:val="28"/>
                  </w:rPr>
                </m:ctrlPr>
              </m:sSubPr>
              <m:e>
                <m:r>
                  <m:rPr>
                    <m:sty m:val="p"/>
                  </m:rPr>
                  <w:rPr>
                    <w:rFonts w:ascii="Cambria Math" w:hAnsi="Cambria Math"/>
                    <w:sz w:val="28"/>
                    <w:szCs w:val="28"/>
                  </w:rPr>
                  <m:t>K</m:t>
                </m:r>
              </m:e>
              <m:sub>
                <m:r>
                  <m:rPr>
                    <m:sty m:val="p"/>
                  </m:rPr>
                  <w:rPr>
                    <w:rFonts w:ascii="Cambria Math" w:hAnsi="Cambria Math"/>
                    <w:sz w:val="28"/>
                    <w:szCs w:val="28"/>
                  </w:rPr>
                  <m:t>i</m:t>
                </m:r>
              </m:sub>
            </m:sSub>
          </m:sub>
        </m:sSub>
        <m:d>
          <m:dPr>
            <m:ctrlPr>
              <w:rPr>
                <w:rFonts w:ascii="Cambria Math" w:hAnsi="Cambria Math"/>
                <w:bCs/>
                <w:sz w:val="28"/>
                <w:szCs w:val="28"/>
              </w:rPr>
            </m:ctrlPr>
          </m:dPr>
          <m:e>
            <m:sSub>
              <m:sSubPr>
                <m:ctrlPr>
                  <w:rPr>
                    <w:rFonts w:ascii="Cambria Math" w:hAnsi="Cambria Math"/>
                    <w:bCs/>
                    <w:sz w:val="28"/>
                    <w:szCs w:val="28"/>
                  </w:rPr>
                </m:ctrlPr>
              </m:sSubPr>
              <m:e>
                <m:r>
                  <m:rPr>
                    <m:sty m:val="p"/>
                  </m:rPr>
                  <w:rPr>
                    <w:rFonts w:ascii="Cambria Math" w:hAnsi="Cambria Math"/>
                    <w:sz w:val="28"/>
                    <w:szCs w:val="28"/>
                  </w:rPr>
                  <m:t>C</m:t>
                </m:r>
              </m:e>
              <m:sub>
                <m:r>
                  <m:rPr>
                    <m:sty m:val="p"/>
                  </m:rPr>
                  <w:rPr>
                    <w:rFonts w:ascii="Cambria Math" w:hAnsi="Cambria Math"/>
                    <w:sz w:val="28"/>
                    <w:szCs w:val="28"/>
                  </w:rPr>
                  <m:t>i-1</m:t>
                </m:r>
              </m:sub>
            </m:sSub>
          </m:e>
        </m:d>
      </m:oMath>
      <w:r w:rsidR="009724C6" w:rsidRPr="0023700C">
        <w:rPr>
          <w:bCs/>
          <w:sz w:val="28"/>
          <w:szCs w:val="28"/>
        </w:rPr>
        <w:t>,</w:t>
      </w:r>
    </w:p>
    <w:p w:rsidR="009724C6" w:rsidRPr="0023700C" w:rsidRDefault="009724C6" w:rsidP="0023700C">
      <w:pPr>
        <w:shd w:val="clear" w:color="auto" w:fill="FFFFFF"/>
        <w:spacing w:line="276" w:lineRule="auto"/>
        <w:jc w:val="both"/>
        <w:rPr>
          <w:sz w:val="28"/>
          <w:szCs w:val="28"/>
        </w:rPr>
      </w:pPr>
      <w:r w:rsidRPr="0023700C">
        <w:rPr>
          <w:bCs/>
          <w:sz w:val="28"/>
          <w:szCs w:val="28"/>
        </w:rPr>
        <w:t xml:space="preserve">где </w:t>
      </w:r>
      <m:oMath>
        <m:sSub>
          <m:sSubPr>
            <m:ctrlPr>
              <w:rPr>
                <w:rFonts w:ascii="Cambria Math" w:hAnsi="Cambria Math"/>
                <w:bCs/>
                <w:sz w:val="28"/>
                <w:szCs w:val="28"/>
              </w:rPr>
            </m:ctrlPr>
          </m:sSubPr>
          <m:e>
            <m:r>
              <m:rPr>
                <m:sty m:val="p"/>
              </m:rPr>
              <w:rPr>
                <w:rFonts w:ascii="Cambria Math" w:hAnsi="Cambria Math"/>
                <w:sz w:val="28"/>
                <w:szCs w:val="28"/>
                <w:lang w:val="en-US"/>
              </w:rPr>
              <m:t>C</m:t>
            </m:r>
          </m:e>
          <m:sub>
            <m:r>
              <m:rPr>
                <m:sty m:val="p"/>
              </m:rPr>
              <w:rPr>
                <w:rFonts w:ascii="Cambria Math" w:hAnsi="Cambria Math"/>
                <w:sz w:val="28"/>
                <w:szCs w:val="28"/>
              </w:rPr>
              <m:t>i</m:t>
            </m:r>
          </m:sub>
        </m:sSub>
      </m:oMath>
      <w:r w:rsidRPr="0023700C">
        <w:rPr>
          <w:bCs/>
          <w:sz w:val="28"/>
          <w:szCs w:val="28"/>
        </w:rPr>
        <w:t xml:space="preserve"> </w:t>
      </w:r>
      <w:r w:rsidRPr="0023700C">
        <w:rPr>
          <w:sz w:val="28"/>
          <w:szCs w:val="28"/>
        </w:rPr>
        <w:t xml:space="preserve">– выход </w:t>
      </w:r>
      <w:r w:rsidRPr="0023700C">
        <w:rPr>
          <w:sz w:val="28"/>
          <w:szCs w:val="28"/>
          <w:lang w:val="en-US"/>
        </w:rPr>
        <w:t>i</w:t>
      </w:r>
      <w:r w:rsidR="005B4F76" w:rsidRPr="0023700C">
        <w:rPr>
          <w:sz w:val="28"/>
          <w:szCs w:val="28"/>
        </w:rPr>
        <w:t>-го раунда;</w:t>
      </w:r>
    </w:p>
    <w:p w:rsidR="009724C6" w:rsidRPr="0023700C" w:rsidRDefault="00AF28BB" w:rsidP="0023700C">
      <w:pPr>
        <w:shd w:val="clear" w:color="auto" w:fill="FFFFFF"/>
        <w:spacing w:line="276" w:lineRule="auto"/>
        <w:jc w:val="both"/>
        <w:rPr>
          <w:sz w:val="28"/>
          <w:szCs w:val="28"/>
        </w:rPr>
      </w:pPr>
      <m:oMath>
        <m:sSub>
          <m:sSubPr>
            <m:ctrlPr>
              <w:rPr>
                <w:rFonts w:ascii="Cambria Math" w:hAnsi="Cambria Math"/>
                <w:bCs/>
                <w:sz w:val="28"/>
                <w:szCs w:val="28"/>
              </w:rPr>
            </m:ctrlPr>
          </m:sSubPr>
          <m:e>
            <m:r>
              <m:rPr>
                <m:sty m:val="p"/>
              </m:rPr>
              <w:rPr>
                <w:rFonts w:ascii="Cambria Math" w:hAnsi="Cambria Math"/>
                <w:sz w:val="28"/>
                <w:szCs w:val="28"/>
                <w:lang w:val="en-US"/>
              </w:rPr>
              <m:t>C</m:t>
            </m:r>
          </m:e>
          <m:sub>
            <m:r>
              <m:rPr>
                <m:sty m:val="p"/>
              </m:rPr>
              <w:rPr>
                <w:rFonts w:ascii="Cambria Math" w:hAnsi="Cambria Math"/>
                <w:sz w:val="28"/>
                <w:szCs w:val="28"/>
              </w:rPr>
              <m:t>0</m:t>
            </m:r>
          </m:sub>
        </m:sSub>
      </m:oMath>
      <w:r w:rsidR="009724C6" w:rsidRPr="0023700C">
        <w:rPr>
          <w:bCs/>
          <w:sz w:val="28"/>
          <w:szCs w:val="28"/>
        </w:rPr>
        <w:t xml:space="preserve"> </w:t>
      </w:r>
      <w:r w:rsidR="009724C6" w:rsidRPr="0023700C">
        <w:rPr>
          <w:sz w:val="28"/>
          <w:szCs w:val="28"/>
        </w:rPr>
        <w:t>– вход первого раунда, явл</w:t>
      </w:r>
      <w:r w:rsidR="005B4F76" w:rsidRPr="0023700C">
        <w:rPr>
          <w:sz w:val="28"/>
          <w:szCs w:val="28"/>
        </w:rPr>
        <w:t>яющийся блоком исходного текста;</w:t>
      </w:r>
    </w:p>
    <w:p w:rsidR="009724C6" w:rsidRPr="0023700C" w:rsidRDefault="00AF28BB" w:rsidP="0023700C">
      <w:pPr>
        <w:shd w:val="clear" w:color="auto" w:fill="FFFFFF"/>
        <w:spacing w:line="276"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lang w:val="en-US"/>
              </w:rPr>
              <m:t>K</m:t>
            </m:r>
          </m:e>
          <m:sub>
            <m:r>
              <m:rPr>
                <m:sty m:val="p"/>
              </m:rPr>
              <w:rPr>
                <w:rFonts w:ascii="Cambria Math" w:hAnsi="Cambria Math"/>
                <w:sz w:val="28"/>
                <w:szCs w:val="28"/>
              </w:rPr>
              <m:t>i</m:t>
            </m:r>
          </m:sub>
        </m:sSub>
      </m:oMath>
      <w:r w:rsidR="009724C6" w:rsidRPr="0023700C">
        <w:rPr>
          <w:bCs/>
          <w:sz w:val="28"/>
          <w:szCs w:val="28"/>
        </w:rPr>
        <w:t xml:space="preserve"> </w:t>
      </w:r>
      <w:r w:rsidR="009724C6" w:rsidRPr="0023700C">
        <w:rPr>
          <w:sz w:val="28"/>
          <w:szCs w:val="28"/>
        </w:rPr>
        <w:t xml:space="preserve">– ключ </w:t>
      </w:r>
      <w:r w:rsidR="00573066" w:rsidRPr="0023700C">
        <w:rPr>
          <w:sz w:val="28"/>
          <w:szCs w:val="28"/>
          <w:lang w:val="en-US"/>
        </w:rPr>
        <w:t>i</w:t>
      </w:r>
      <w:r w:rsidR="00573066" w:rsidRPr="0023700C">
        <w:rPr>
          <w:sz w:val="28"/>
          <w:szCs w:val="28"/>
        </w:rPr>
        <w:t>-го раунда, полученный из исходного ключа шифрования.</w:t>
      </w:r>
    </w:p>
    <w:p w:rsidR="00C5490B" w:rsidRDefault="00573066" w:rsidP="00AE7088">
      <w:pPr>
        <w:shd w:val="clear" w:color="auto" w:fill="FFFFFF"/>
        <w:spacing w:line="276" w:lineRule="auto"/>
        <w:ind w:firstLine="709"/>
        <w:jc w:val="both"/>
        <w:rPr>
          <w:bCs/>
          <w:sz w:val="28"/>
          <w:szCs w:val="28"/>
        </w:rPr>
      </w:pPr>
      <w:r>
        <w:rPr>
          <w:bCs/>
          <w:sz w:val="28"/>
          <w:szCs w:val="28"/>
        </w:rPr>
        <w:t xml:space="preserve">В случае, если размер исходного текста не </w:t>
      </w:r>
      <w:r w:rsidR="0023700C">
        <w:rPr>
          <w:bCs/>
          <w:sz w:val="28"/>
          <w:szCs w:val="28"/>
        </w:rPr>
        <w:t xml:space="preserve">является </w:t>
      </w:r>
      <w:r>
        <w:rPr>
          <w:bCs/>
          <w:sz w:val="28"/>
          <w:szCs w:val="28"/>
        </w:rPr>
        <w:t>кратн</w:t>
      </w:r>
      <w:r w:rsidR="0023700C">
        <w:rPr>
          <w:bCs/>
          <w:sz w:val="28"/>
          <w:szCs w:val="28"/>
        </w:rPr>
        <w:t>ым</w:t>
      </w:r>
      <w:r>
        <w:rPr>
          <w:bCs/>
          <w:sz w:val="28"/>
          <w:szCs w:val="28"/>
        </w:rPr>
        <w:t xml:space="preserve"> размеру блока, то последний блок дополняется до полного путем добавления произвольной информации, которая после расшифрования просто отбрасывается.</w:t>
      </w:r>
    </w:p>
    <w:p w:rsidR="00C5490B" w:rsidRDefault="00573066" w:rsidP="00AE7088">
      <w:pPr>
        <w:shd w:val="clear" w:color="auto" w:fill="FFFFFF"/>
        <w:spacing w:line="276" w:lineRule="auto"/>
        <w:ind w:firstLine="709"/>
        <w:jc w:val="both"/>
        <w:rPr>
          <w:bCs/>
          <w:sz w:val="28"/>
          <w:szCs w:val="28"/>
        </w:rPr>
      </w:pPr>
      <w:r>
        <w:rPr>
          <w:bCs/>
          <w:sz w:val="28"/>
          <w:szCs w:val="28"/>
        </w:rPr>
        <w:t>Каждый раунд шифрования представляет собой комбинацию преобразований подстановки и перестановки</w:t>
      </w:r>
      <w:r w:rsidR="002404EA">
        <w:rPr>
          <w:bCs/>
          <w:sz w:val="28"/>
          <w:szCs w:val="28"/>
        </w:rPr>
        <w:t>, что позволяет обеспечить выполнение следующих требований:</w:t>
      </w:r>
    </w:p>
    <w:p w:rsidR="002404EA" w:rsidRDefault="002404EA" w:rsidP="00AE7088">
      <w:pPr>
        <w:shd w:val="clear" w:color="auto" w:fill="FFFFFF"/>
        <w:spacing w:line="276" w:lineRule="auto"/>
        <w:ind w:firstLine="709"/>
        <w:jc w:val="both"/>
        <w:rPr>
          <w:sz w:val="28"/>
          <w:szCs w:val="28"/>
        </w:rPr>
      </w:pPr>
      <w:r w:rsidRPr="00A80509">
        <w:rPr>
          <w:sz w:val="28"/>
          <w:szCs w:val="28"/>
        </w:rPr>
        <w:t>–</w:t>
      </w:r>
      <w:r w:rsidRPr="00573066">
        <w:rPr>
          <w:sz w:val="28"/>
          <w:szCs w:val="28"/>
        </w:rPr>
        <w:t xml:space="preserve"> </w:t>
      </w:r>
      <w:r>
        <w:rPr>
          <w:bCs/>
          <w:sz w:val="28"/>
          <w:szCs w:val="28"/>
        </w:rPr>
        <w:t xml:space="preserve">рассеивание информации </w:t>
      </w:r>
      <w:r w:rsidRPr="00A80509">
        <w:rPr>
          <w:sz w:val="28"/>
          <w:szCs w:val="28"/>
        </w:rPr>
        <w:t>–</w:t>
      </w:r>
      <w:r>
        <w:rPr>
          <w:sz w:val="28"/>
          <w:szCs w:val="28"/>
        </w:rPr>
        <w:t xml:space="preserve"> распространение влияния одного бита блока исходного текста и одного бита ключа на все биты блока криптотекста с целью исключения возможности восстановления исходного текста или ключа по частям;</w:t>
      </w:r>
    </w:p>
    <w:p w:rsidR="002404EA" w:rsidRDefault="002404EA" w:rsidP="00AE7088">
      <w:pPr>
        <w:shd w:val="clear" w:color="auto" w:fill="FFFFFF"/>
        <w:spacing w:line="276" w:lineRule="auto"/>
        <w:ind w:firstLine="709"/>
        <w:jc w:val="both"/>
        <w:rPr>
          <w:sz w:val="28"/>
          <w:szCs w:val="28"/>
        </w:rPr>
      </w:pPr>
      <w:r w:rsidRPr="00A80509">
        <w:rPr>
          <w:sz w:val="28"/>
          <w:szCs w:val="28"/>
        </w:rPr>
        <w:t>–</w:t>
      </w:r>
      <w:r>
        <w:rPr>
          <w:sz w:val="28"/>
          <w:szCs w:val="28"/>
        </w:rPr>
        <w:t xml:space="preserve"> перемешивание информации </w:t>
      </w:r>
      <w:r w:rsidRPr="00A80509">
        <w:rPr>
          <w:sz w:val="28"/>
          <w:szCs w:val="28"/>
        </w:rPr>
        <w:t>–</w:t>
      </w:r>
      <w:r>
        <w:rPr>
          <w:sz w:val="28"/>
          <w:szCs w:val="28"/>
        </w:rPr>
        <w:t xml:space="preserve"> усложнение обнаружения зависимости между ключом и блоком криптотекста.</w:t>
      </w:r>
    </w:p>
    <w:p w:rsidR="002404EA" w:rsidRPr="005B4F76" w:rsidRDefault="002404EA" w:rsidP="00AE7088">
      <w:pPr>
        <w:shd w:val="clear" w:color="auto" w:fill="FFFFFF"/>
        <w:spacing w:line="276" w:lineRule="auto"/>
        <w:ind w:firstLine="709"/>
        <w:jc w:val="both"/>
        <w:rPr>
          <w:sz w:val="28"/>
          <w:szCs w:val="28"/>
        </w:rPr>
      </w:pPr>
      <w:r>
        <w:rPr>
          <w:sz w:val="28"/>
          <w:szCs w:val="28"/>
        </w:rPr>
        <w:t xml:space="preserve">Модули, реализующие преобразование подстановки принято называть </w:t>
      </w:r>
      <w:r>
        <w:rPr>
          <w:sz w:val="28"/>
          <w:szCs w:val="28"/>
          <w:lang w:val="en-US"/>
        </w:rPr>
        <w:t>S</w:t>
      </w:r>
      <w:r>
        <w:rPr>
          <w:sz w:val="28"/>
          <w:szCs w:val="28"/>
        </w:rPr>
        <w:t>-бокс (сокращение</w:t>
      </w:r>
      <w:r w:rsidR="0023700C">
        <w:rPr>
          <w:sz w:val="28"/>
          <w:szCs w:val="28"/>
        </w:rPr>
        <w:t xml:space="preserve"> от</w:t>
      </w:r>
      <w:r>
        <w:rPr>
          <w:sz w:val="28"/>
          <w:szCs w:val="28"/>
        </w:rPr>
        <w:t xml:space="preserve"> английского слова </w:t>
      </w:r>
      <w:r w:rsidRPr="002404EA">
        <w:rPr>
          <w:sz w:val="28"/>
          <w:szCs w:val="28"/>
        </w:rPr>
        <w:t>Substitution</w:t>
      </w:r>
      <w:r>
        <w:rPr>
          <w:sz w:val="28"/>
          <w:szCs w:val="28"/>
        </w:rPr>
        <w:t>)</w:t>
      </w:r>
      <w:r w:rsidR="005B4F76">
        <w:rPr>
          <w:sz w:val="28"/>
          <w:szCs w:val="28"/>
        </w:rPr>
        <w:t xml:space="preserve">, модули перестановки называют </w:t>
      </w:r>
      <w:r w:rsidR="005B4F76">
        <w:rPr>
          <w:sz w:val="28"/>
          <w:szCs w:val="28"/>
          <w:lang w:val="en-US"/>
        </w:rPr>
        <w:t>P</w:t>
      </w:r>
      <w:r w:rsidR="005B4F76">
        <w:rPr>
          <w:sz w:val="28"/>
          <w:szCs w:val="28"/>
        </w:rPr>
        <w:t>-бокс (</w:t>
      </w:r>
      <w:r w:rsidR="005B4F76">
        <w:rPr>
          <w:sz w:val="28"/>
          <w:szCs w:val="28"/>
          <w:lang w:val="en-US"/>
        </w:rPr>
        <w:t>P</w:t>
      </w:r>
      <w:r w:rsidR="005B4F76" w:rsidRPr="005B4F76">
        <w:rPr>
          <w:sz w:val="28"/>
          <w:szCs w:val="28"/>
        </w:rPr>
        <w:t xml:space="preserve"> </w:t>
      </w:r>
      <w:r w:rsidR="005B4F76" w:rsidRPr="00A80509">
        <w:rPr>
          <w:sz w:val="28"/>
          <w:szCs w:val="28"/>
        </w:rPr>
        <w:t>–</w:t>
      </w:r>
      <w:r w:rsidR="005B4F76" w:rsidRPr="005B4F76">
        <w:rPr>
          <w:sz w:val="28"/>
          <w:szCs w:val="28"/>
        </w:rPr>
        <w:t xml:space="preserve"> Permutation</w:t>
      </w:r>
      <w:r w:rsidR="005B4F76">
        <w:rPr>
          <w:sz w:val="28"/>
          <w:szCs w:val="28"/>
        </w:rPr>
        <w:t>).</w:t>
      </w:r>
    </w:p>
    <w:p w:rsidR="002404EA" w:rsidRDefault="005B4F76" w:rsidP="00AE7088">
      <w:pPr>
        <w:shd w:val="clear" w:color="auto" w:fill="FFFFFF"/>
        <w:spacing w:line="276" w:lineRule="auto"/>
        <w:ind w:firstLine="709"/>
        <w:jc w:val="both"/>
        <w:rPr>
          <w:sz w:val="28"/>
          <w:szCs w:val="28"/>
        </w:rPr>
      </w:pPr>
      <w:r>
        <w:rPr>
          <w:sz w:val="28"/>
          <w:szCs w:val="28"/>
        </w:rPr>
        <w:t xml:space="preserve">Сочетание этих преобразований образует </w:t>
      </w:r>
      <w:r>
        <w:rPr>
          <w:sz w:val="28"/>
          <w:szCs w:val="28"/>
          <w:lang w:val="en-US"/>
        </w:rPr>
        <w:t>SP</w:t>
      </w:r>
      <w:r>
        <w:rPr>
          <w:sz w:val="28"/>
          <w:szCs w:val="28"/>
        </w:rPr>
        <w:t>-сеть (</w:t>
      </w:r>
      <w:r w:rsidRPr="005B4F76">
        <w:rPr>
          <w:sz w:val="28"/>
          <w:szCs w:val="28"/>
        </w:rPr>
        <w:t>Substitution-Permutation network, подстановочно-перестановочная сеть</w:t>
      </w:r>
      <w:r>
        <w:rPr>
          <w:sz w:val="28"/>
          <w:szCs w:val="28"/>
        </w:rPr>
        <w:t xml:space="preserve">). Пример </w:t>
      </w:r>
      <w:r>
        <w:rPr>
          <w:sz w:val="28"/>
          <w:szCs w:val="28"/>
          <w:lang w:val="en-US"/>
        </w:rPr>
        <w:t>SP</w:t>
      </w:r>
      <w:r w:rsidRPr="00CF35D7">
        <w:rPr>
          <w:sz w:val="28"/>
          <w:szCs w:val="28"/>
        </w:rPr>
        <w:t>-</w:t>
      </w:r>
      <w:r>
        <w:rPr>
          <w:sz w:val="28"/>
          <w:szCs w:val="28"/>
        </w:rPr>
        <w:t>сети для трех раундов приведен на рис</w:t>
      </w:r>
      <w:r w:rsidR="0023700C">
        <w:rPr>
          <w:sz w:val="28"/>
          <w:szCs w:val="28"/>
        </w:rPr>
        <w:t>.</w:t>
      </w:r>
      <w:r>
        <w:rPr>
          <w:sz w:val="28"/>
          <w:szCs w:val="28"/>
        </w:rPr>
        <w:t xml:space="preserve"> 3.1.</w:t>
      </w:r>
    </w:p>
    <w:p w:rsidR="004B0962" w:rsidRDefault="004B0962" w:rsidP="00AE7088">
      <w:pPr>
        <w:shd w:val="clear" w:color="auto" w:fill="FFFFFF"/>
        <w:spacing w:line="276" w:lineRule="auto"/>
        <w:ind w:firstLine="709"/>
        <w:jc w:val="both"/>
        <w:rPr>
          <w:sz w:val="28"/>
          <w:szCs w:val="28"/>
        </w:rPr>
      </w:pPr>
      <w:r>
        <w:rPr>
          <w:sz w:val="28"/>
          <w:szCs w:val="28"/>
          <w:lang w:val="en-US"/>
        </w:rPr>
        <w:t>SP</w:t>
      </w:r>
      <w:r w:rsidRPr="004B0962">
        <w:rPr>
          <w:sz w:val="28"/>
          <w:szCs w:val="28"/>
        </w:rPr>
        <w:t>-</w:t>
      </w:r>
      <w:r>
        <w:rPr>
          <w:sz w:val="28"/>
          <w:szCs w:val="28"/>
        </w:rPr>
        <w:t xml:space="preserve">сеть представляет собой </w:t>
      </w:r>
      <w:r w:rsidR="0023700C">
        <w:rPr>
          <w:sz w:val="28"/>
          <w:szCs w:val="28"/>
        </w:rPr>
        <w:t>«</w:t>
      </w:r>
      <w:r>
        <w:rPr>
          <w:sz w:val="28"/>
          <w:szCs w:val="28"/>
        </w:rPr>
        <w:t>сэндвич</w:t>
      </w:r>
      <w:r w:rsidR="0023700C">
        <w:rPr>
          <w:sz w:val="28"/>
          <w:szCs w:val="28"/>
        </w:rPr>
        <w:t>»</w:t>
      </w:r>
      <w:r>
        <w:rPr>
          <w:sz w:val="28"/>
          <w:szCs w:val="28"/>
        </w:rPr>
        <w:t xml:space="preserve"> из двух типов (</w:t>
      </w:r>
      <w:r>
        <w:rPr>
          <w:sz w:val="28"/>
          <w:szCs w:val="28"/>
          <w:lang w:val="en-US"/>
        </w:rPr>
        <w:t>P</w:t>
      </w:r>
      <w:r w:rsidRPr="004B0962">
        <w:rPr>
          <w:sz w:val="28"/>
          <w:szCs w:val="28"/>
        </w:rPr>
        <w:t xml:space="preserve"> </w:t>
      </w:r>
      <w:r>
        <w:rPr>
          <w:sz w:val="28"/>
          <w:szCs w:val="28"/>
        </w:rPr>
        <w:t xml:space="preserve">и </w:t>
      </w:r>
      <w:r>
        <w:rPr>
          <w:sz w:val="28"/>
          <w:szCs w:val="28"/>
          <w:lang w:val="en-US"/>
        </w:rPr>
        <w:t>S</w:t>
      </w:r>
      <w:r>
        <w:rPr>
          <w:sz w:val="28"/>
          <w:szCs w:val="28"/>
        </w:rPr>
        <w:t>) чередующихся и многократно повторяющихся слоев.</w:t>
      </w:r>
    </w:p>
    <w:p w:rsidR="004B0962" w:rsidRDefault="004B0962" w:rsidP="00AE7088">
      <w:pPr>
        <w:shd w:val="clear" w:color="auto" w:fill="FFFFFF"/>
        <w:spacing w:line="276" w:lineRule="auto"/>
        <w:ind w:firstLine="709"/>
        <w:jc w:val="both"/>
        <w:rPr>
          <w:sz w:val="28"/>
          <w:szCs w:val="28"/>
        </w:rPr>
      </w:pPr>
      <w:r>
        <w:rPr>
          <w:sz w:val="28"/>
          <w:szCs w:val="28"/>
          <w:lang w:val="en-US"/>
        </w:rPr>
        <w:t>P</w:t>
      </w:r>
      <w:r w:rsidRPr="004B0962">
        <w:rPr>
          <w:sz w:val="28"/>
          <w:szCs w:val="28"/>
        </w:rPr>
        <w:t>-</w:t>
      </w:r>
      <w:r>
        <w:rPr>
          <w:sz w:val="28"/>
          <w:szCs w:val="28"/>
        </w:rPr>
        <w:t xml:space="preserve">слой состоит из </w:t>
      </w:r>
      <w:r>
        <w:rPr>
          <w:sz w:val="28"/>
          <w:szCs w:val="28"/>
          <w:lang w:val="en-US"/>
        </w:rPr>
        <w:t>P</w:t>
      </w:r>
      <w:r>
        <w:rPr>
          <w:sz w:val="28"/>
          <w:szCs w:val="28"/>
        </w:rPr>
        <w:t>-блока большой разрядности.</w:t>
      </w:r>
    </w:p>
    <w:p w:rsidR="004B0962" w:rsidRDefault="004B0962" w:rsidP="00AE7088">
      <w:pPr>
        <w:shd w:val="clear" w:color="auto" w:fill="FFFFFF"/>
        <w:spacing w:line="276" w:lineRule="auto"/>
        <w:ind w:firstLine="709"/>
        <w:jc w:val="both"/>
        <w:rPr>
          <w:sz w:val="28"/>
          <w:szCs w:val="28"/>
        </w:rPr>
      </w:pPr>
      <w:r>
        <w:rPr>
          <w:sz w:val="28"/>
          <w:szCs w:val="28"/>
          <w:lang w:val="en-US"/>
        </w:rPr>
        <w:t>S</w:t>
      </w:r>
      <w:r>
        <w:rPr>
          <w:sz w:val="28"/>
          <w:szCs w:val="28"/>
        </w:rPr>
        <w:t xml:space="preserve">-слой состоит из нескольких </w:t>
      </w:r>
      <w:r>
        <w:rPr>
          <w:sz w:val="28"/>
          <w:szCs w:val="28"/>
          <w:lang w:val="en-US"/>
        </w:rPr>
        <w:t>S</w:t>
      </w:r>
      <w:r>
        <w:rPr>
          <w:sz w:val="28"/>
          <w:szCs w:val="28"/>
        </w:rPr>
        <w:t>-блоков меньшей разрядности.</w:t>
      </w:r>
    </w:p>
    <w:p w:rsidR="004B0962" w:rsidRDefault="004B0962" w:rsidP="00AE7088">
      <w:pPr>
        <w:shd w:val="clear" w:color="auto" w:fill="FFFFFF"/>
        <w:spacing w:line="276" w:lineRule="auto"/>
        <w:ind w:firstLine="709"/>
        <w:jc w:val="both"/>
        <w:rPr>
          <w:sz w:val="28"/>
          <w:szCs w:val="28"/>
        </w:rPr>
      </w:pPr>
      <w:r>
        <w:rPr>
          <w:sz w:val="28"/>
          <w:szCs w:val="28"/>
        </w:rPr>
        <w:t xml:space="preserve">Частным случаем </w:t>
      </w:r>
      <w:r>
        <w:rPr>
          <w:sz w:val="28"/>
          <w:szCs w:val="28"/>
          <w:lang w:val="en-US"/>
        </w:rPr>
        <w:t>SP</w:t>
      </w:r>
      <w:r>
        <w:rPr>
          <w:sz w:val="28"/>
          <w:szCs w:val="28"/>
        </w:rPr>
        <w:t>-сети является сеть Ф</w:t>
      </w:r>
      <w:r w:rsidR="00367EC5">
        <w:rPr>
          <w:sz w:val="28"/>
          <w:szCs w:val="28"/>
        </w:rPr>
        <w:t>ейс</w:t>
      </w:r>
      <w:r>
        <w:rPr>
          <w:sz w:val="28"/>
          <w:szCs w:val="28"/>
        </w:rPr>
        <w:t>теля.</w:t>
      </w:r>
    </w:p>
    <w:p w:rsidR="00F70337" w:rsidRDefault="00F70337" w:rsidP="00AE7088">
      <w:pPr>
        <w:shd w:val="clear" w:color="auto" w:fill="FFFFFF"/>
        <w:spacing w:line="276" w:lineRule="auto"/>
        <w:ind w:firstLine="709"/>
        <w:jc w:val="both"/>
        <w:rPr>
          <w:sz w:val="28"/>
          <w:szCs w:val="28"/>
        </w:rPr>
      </w:pPr>
      <w:r w:rsidRPr="00F70337">
        <w:rPr>
          <w:b/>
          <w:sz w:val="28"/>
          <w:szCs w:val="28"/>
          <w:lang w:val="en-US"/>
        </w:rPr>
        <w:t>DES</w:t>
      </w:r>
      <w:r w:rsidR="000622F5" w:rsidRPr="0055798D">
        <w:rPr>
          <w:b/>
          <w:sz w:val="28"/>
          <w:szCs w:val="28"/>
        </w:rPr>
        <w:t xml:space="preserve"> </w:t>
      </w:r>
      <w:r w:rsidR="000622F5" w:rsidRPr="000622F5">
        <w:rPr>
          <w:b/>
          <w:sz w:val="28"/>
          <w:szCs w:val="28"/>
        </w:rPr>
        <w:t xml:space="preserve">– </w:t>
      </w:r>
      <w:r w:rsidRPr="00F70337">
        <w:rPr>
          <w:b/>
          <w:sz w:val="28"/>
          <w:szCs w:val="28"/>
          <w:lang w:val="en-US"/>
        </w:rPr>
        <w:t>Data</w:t>
      </w:r>
      <w:r w:rsidRPr="00F70337">
        <w:rPr>
          <w:b/>
          <w:sz w:val="28"/>
          <w:szCs w:val="28"/>
        </w:rPr>
        <w:t xml:space="preserve"> </w:t>
      </w:r>
      <w:r w:rsidRPr="00F70337">
        <w:rPr>
          <w:b/>
          <w:sz w:val="28"/>
          <w:szCs w:val="28"/>
          <w:lang w:val="en-US"/>
        </w:rPr>
        <w:t>Encryption</w:t>
      </w:r>
      <w:r w:rsidRPr="00F70337">
        <w:rPr>
          <w:b/>
          <w:sz w:val="28"/>
          <w:szCs w:val="28"/>
        </w:rPr>
        <w:t xml:space="preserve"> </w:t>
      </w:r>
      <w:r w:rsidRPr="00F70337">
        <w:rPr>
          <w:b/>
          <w:sz w:val="28"/>
          <w:szCs w:val="28"/>
          <w:lang w:val="en-US"/>
        </w:rPr>
        <w:t>Standard</w:t>
      </w:r>
      <w:r w:rsidR="0023700C">
        <w:rPr>
          <w:b/>
          <w:sz w:val="28"/>
          <w:szCs w:val="28"/>
        </w:rPr>
        <w:t xml:space="preserve">. </w:t>
      </w:r>
      <w:r>
        <w:rPr>
          <w:sz w:val="28"/>
          <w:szCs w:val="28"/>
        </w:rPr>
        <w:t>Первым официальным стандартом симметричного блочного шифра, принятым правительством США в 1977 году</w:t>
      </w:r>
      <w:r w:rsidR="0023700C">
        <w:rPr>
          <w:sz w:val="28"/>
          <w:szCs w:val="28"/>
        </w:rPr>
        <w:t>,</w:t>
      </w:r>
      <w:r>
        <w:rPr>
          <w:sz w:val="28"/>
          <w:szCs w:val="28"/>
        </w:rPr>
        <w:t xml:space="preserve"> стал алгоритм </w:t>
      </w:r>
      <w:r>
        <w:rPr>
          <w:sz w:val="28"/>
          <w:szCs w:val="28"/>
          <w:lang w:val="en-US"/>
        </w:rPr>
        <w:t>DES</w:t>
      </w:r>
      <w:r w:rsidR="0096534A">
        <w:rPr>
          <w:sz w:val="28"/>
          <w:szCs w:val="28"/>
        </w:rPr>
        <w:t>.</w:t>
      </w:r>
    </w:p>
    <w:p w:rsidR="00F70337" w:rsidRPr="00F70337" w:rsidRDefault="00F70337" w:rsidP="00AE7088">
      <w:pPr>
        <w:shd w:val="clear" w:color="auto" w:fill="FFFFFF"/>
        <w:spacing w:line="276" w:lineRule="auto"/>
        <w:ind w:firstLine="709"/>
        <w:jc w:val="both"/>
        <w:rPr>
          <w:bCs/>
          <w:sz w:val="28"/>
          <w:szCs w:val="28"/>
        </w:rPr>
      </w:pPr>
    </w:p>
    <w:p w:rsidR="00C5490B" w:rsidRDefault="00573066" w:rsidP="00AE7088">
      <w:pPr>
        <w:shd w:val="clear" w:color="auto" w:fill="FFFFFF"/>
        <w:spacing w:line="276" w:lineRule="auto"/>
        <w:ind w:firstLine="709"/>
        <w:jc w:val="center"/>
        <w:rPr>
          <w:bCs/>
          <w:sz w:val="28"/>
          <w:szCs w:val="28"/>
        </w:rPr>
      </w:pPr>
      <w:r w:rsidRPr="00573066">
        <w:rPr>
          <w:bCs/>
          <w:noProof/>
          <w:sz w:val="28"/>
          <w:szCs w:val="28"/>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22860</wp:posOffset>
            </wp:positionV>
            <wp:extent cx="4133850" cy="5295900"/>
            <wp:effectExtent l="0" t="0" r="0" b="0"/>
            <wp:wrapTopAndBottom/>
            <wp:docPr id="16" name="Рисунок 16" descr="https://upload.wikimedia.org/wikipedia/commons/c/cd/SubstitutionPermutationNetwork2.png?uselan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c/cd/SubstitutionPermutationNetwork2.png?uselang=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529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4F76">
        <w:rPr>
          <w:bCs/>
          <w:sz w:val="28"/>
          <w:szCs w:val="28"/>
        </w:rPr>
        <w:t>Рис</w:t>
      </w:r>
      <w:r w:rsidR="0023700C">
        <w:rPr>
          <w:bCs/>
          <w:sz w:val="28"/>
          <w:szCs w:val="28"/>
        </w:rPr>
        <w:t>.</w:t>
      </w:r>
      <w:r w:rsidR="005B4F76">
        <w:rPr>
          <w:bCs/>
          <w:sz w:val="28"/>
          <w:szCs w:val="28"/>
        </w:rPr>
        <w:t xml:space="preserve"> 3.1</w:t>
      </w:r>
      <w:r w:rsidR="0023700C">
        <w:rPr>
          <w:bCs/>
          <w:sz w:val="28"/>
          <w:szCs w:val="28"/>
        </w:rPr>
        <w:t>.</w:t>
      </w:r>
      <w:r w:rsidR="005B4F76">
        <w:rPr>
          <w:bCs/>
          <w:sz w:val="28"/>
          <w:szCs w:val="28"/>
        </w:rPr>
        <w:t xml:space="preserve"> </w:t>
      </w:r>
      <w:r w:rsidR="005B4F76">
        <w:rPr>
          <w:sz w:val="28"/>
          <w:szCs w:val="28"/>
        </w:rPr>
        <w:t xml:space="preserve">Пример </w:t>
      </w:r>
      <w:r w:rsidR="005B4F76">
        <w:rPr>
          <w:sz w:val="28"/>
          <w:szCs w:val="28"/>
          <w:lang w:val="en-US"/>
        </w:rPr>
        <w:t>SP</w:t>
      </w:r>
      <w:r w:rsidR="005B4F76" w:rsidRPr="005B4F76">
        <w:rPr>
          <w:sz w:val="28"/>
          <w:szCs w:val="28"/>
        </w:rPr>
        <w:t>-</w:t>
      </w:r>
      <w:r w:rsidR="005B4F76">
        <w:rPr>
          <w:sz w:val="28"/>
          <w:szCs w:val="28"/>
        </w:rPr>
        <w:t>сети для трех раундов</w:t>
      </w:r>
    </w:p>
    <w:p w:rsidR="009A47BF" w:rsidRDefault="009A47BF" w:rsidP="00AE7088">
      <w:pPr>
        <w:shd w:val="clear" w:color="auto" w:fill="FFFFFF"/>
        <w:spacing w:line="276" w:lineRule="auto"/>
        <w:ind w:firstLine="709"/>
        <w:jc w:val="both"/>
        <w:rPr>
          <w:sz w:val="28"/>
          <w:szCs w:val="28"/>
        </w:rPr>
      </w:pPr>
    </w:p>
    <w:p w:rsidR="009A47BF" w:rsidRPr="0096534A" w:rsidRDefault="009A47BF" w:rsidP="00AE7088">
      <w:pPr>
        <w:shd w:val="clear" w:color="auto" w:fill="FFFFFF"/>
        <w:spacing w:line="276" w:lineRule="auto"/>
        <w:ind w:firstLine="709"/>
        <w:jc w:val="both"/>
        <w:rPr>
          <w:sz w:val="28"/>
          <w:szCs w:val="28"/>
        </w:rPr>
      </w:pPr>
      <w:r>
        <w:rPr>
          <w:sz w:val="28"/>
          <w:szCs w:val="28"/>
        </w:rPr>
        <w:t xml:space="preserve">Размер блока равен 64 битам, размер ключа 64 бита, из них собственно ключом, используемым для шифрования, являются только 56 бит, а оставшиеся восемь бит используются для проверки целостности ключа методом контроля четности. Архитектура шифра </w:t>
      </w:r>
      <w:r w:rsidRPr="00A80509">
        <w:rPr>
          <w:sz w:val="28"/>
          <w:szCs w:val="28"/>
        </w:rPr>
        <w:t>–</w:t>
      </w:r>
      <w:r>
        <w:rPr>
          <w:sz w:val="28"/>
          <w:szCs w:val="28"/>
        </w:rPr>
        <w:t xml:space="preserve"> классическая сеть Фейстеля.</w:t>
      </w:r>
    </w:p>
    <w:p w:rsidR="009A47BF" w:rsidRDefault="009A47BF" w:rsidP="00AE7088">
      <w:pPr>
        <w:shd w:val="clear" w:color="auto" w:fill="FFFFFF"/>
        <w:spacing w:line="276" w:lineRule="auto"/>
        <w:ind w:firstLine="709"/>
        <w:jc w:val="both"/>
        <w:rPr>
          <w:sz w:val="28"/>
          <w:szCs w:val="28"/>
        </w:rPr>
      </w:pPr>
      <w:r>
        <w:rPr>
          <w:sz w:val="28"/>
          <w:szCs w:val="28"/>
        </w:rPr>
        <w:t xml:space="preserve">Алгоритм </w:t>
      </w:r>
      <w:r w:rsidR="00380990">
        <w:rPr>
          <w:sz w:val="28"/>
          <w:szCs w:val="28"/>
        </w:rPr>
        <w:t>за</w:t>
      </w:r>
      <w:r>
        <w:rPr>
          <w:sz w:val="28"/>
          <w:szCs w:val="28"/>
        </w:rPr>
        <w:t xml:space="preserve">шифрования </w:t>
      </w:r>
      <w:r>
        <w:rPr>
          <w:sz w:val="28"/>
          <w:szCs w:val="28"/>
          <w:lang w:val="en-US"/>
        </w:rPr>
        <w:t>DES</w:t>
      </w:r>
      <w:r w:rsidRPr="0096534A">
        <w:rPr>
          <w:sz w:val="28"/>
          <w:szCs w:val="28"/>
        </w:rPr>
        <w:t xml:space="preserve"> </w:t>
      </w:r>
      <w:r>
        <w:rPr>
          <w:sz w:val="28"/>
          <w:szCs w:val="28"/>
        </w:rPr>
        <w:t>включает в себя начальную перестановку, 16 раундов шифрования (циклов преобразования Фейстеля) и конечную перестановку.</w:t>
      </w:r>
    </w:p>
    <w:p w:rsidR="007C7A5C" w:rsidRDefault="007C7A5C" w:rsidP="00AE7088">
      <w:pPr>
        <w:shd w:val="clear" w:color="auto" w:fill="FFFFFF"/>
        <w:spacing w:line="276" w:lineRule="auto"/>
        <w:ind w:firstLine="709"/>
        <w:jc w:val="both"/>
        <w:rPr>
          <w:bCs/>
          <w:sz w:val="28"/>
          <w:szCs w:val="28"/>
        </w:rPr>
      </w:pPr>
      <w:r>
        <w:rPr>
          <w:bCs/>
          <w:sz w:val="28"/>
          <w:szCs w:val="28"/>
        </w:rPr>
        <w:t xml:space="preserve">Схема алгоритма шифрования </w:t>
      </w:r>
      <w:r>
        <w:rPr>
          <w:bCs/>
          <w:sz w:val="28"/>
          <w:szCs w:val="28"/>
          <w:lang w:val="en-US"/>
        </w:rPr>
        <w:t>DES</w:t>
      </w:r>
      <w:r>
        <w:rPr>
          <w:bCs/>
          <w:sz w:val="28"/>
          <w:szCs w:val="28"/>
        </w:rPr>
        <w:t xml:space="preserve"> представлена на рис</w:t>
      </w:r>
      <w:r w:rsidR="0023700C">
        <w:rPr>
          <w:bCs/>
          <w:sz w:val="28"/>
          <w:szCs w:val="28"/>
        </w:rPr>
        <w:t>.</w:t>
      </w:r>
      <w:r>
        <w:rPr>
          <w:bCs/>
          <w:sz w:val="28"/>
          <w:szCs w:val="28"/>
        </w:rPr>
        <w:t xml:space="preserve"> 3.2.</w:t>
      </w:r>
    </w:p>
    <w:p w:rsidR="007C7A5C" w:rsidRPr="007C7A5C" w:rsidRDefault="007C7A5C" w:rsidP="00AE7088">
      <w:pPr>
        <w:shd w:val="clear" w:color="auto" w:fill="FFFFFF"/>
        <w:spacing w:line="276" w:lineRule="auto"/>
        <w:ind w:firstLine="709"/>
        <w:jc w:val="center"/>
        <w:rPr>
          <w:sz w:val="28"/>
          <w:szCs w:val="28"/>
        </w:rPr>
      </w:pPr>
      <w:r>
        <w:rPr>
          <w:noProof/>
          <w:sz w:val="28"/>
          <w:szCs w:val="28"/>
        </w:rPr>
        <w:lastRenderedPageBreak/>
        <w:drawing>
          <wp:inline distT="0" distB="0" distL="0" distR="0" wp14:anchorId="54891A7E">
            <wp:extent cx="4316095" cy="7675245"/>
            <wp:effectExtent l="0" t="0" r="8255"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095" cy="7675245"/>
                    </a:xfrm>
                    <a:prstGeom prst="rect">
                      <a:avLst/>
                    </a:prstGeom>
                    <a:noFill/>
                  </pic:spPr>
                </pic:pic>
              </a:graphicData>
            </a:graphic>
          </wp:inline>
        </w:drawing>
      </w:r>
    </w:p>
    <w:p w:rsidR="007C7A5C" w:rsidRPr="007C7A5C" w:rsidRDefault="007C7A5C" w:rsidP="00AE7088">
      <w:pPr>
        <w:shd w:val="clear" w:color="auto" w:fill="FFFFFF"/>
        <w:spacing w:line="276" w:lineRule="auto"/>
        <w:ind w:firstLine="709"/>
        <w:jc w:val="center"/>
        <w:rPr>
          <w:bCs/>
          <w:sz w:val="28"/>
          <w:szCs w:val="28"/>
        </w:rPr>
      </w:pPr>
      <w:r w:rsidRPr="007C7A5C">
        <w:rPr>
          <w:bCs/>
          <w:sz w:val="28"/>
          <w:szCs w:val="28"/>
        </w:rPr>
        <w:t>Рис</w:t>
      </w:r>
      <w:r w:rsidR="0023700C">
        <w:rPr>
          <w:bCs/>
          <w:sz w:val="28"/>
          <w:szCs w:val="28"/>
        </w:rPr>
        <w:t>.</w:t>
      </w:r>
      <w:r w:rsidRPr="007C7A5C">
        <w:rPr>
          <w:bCs/>
          <w:sz w:val="28"/>
          <w:szCs w:val="28"/>
        </w:rPr>
        <w:t xml:space="preserve"> 3.2</w:t>
      </w:r>
      <w:r w:rsidR="0023700C">
        <w:rPr>
          <w:bCs/>
          <w:sz w:val="28"/>
          <w:szCs w:val="28"/>
        </w:rPr>
        <w:t>.</w:t>
      </w:r>
      <w:r w:rsidRPr="007C7A5C">
        <w:rPr>
          <w:bCs/>
          <w:sz w:val="28"/>
          <w:szCs w:val="28"/>
        </w:rPr>
        <w:t xml:space="preserve"> Схема алгоритма шифрования </w:t>
      </w:r>
      <w:r w:rsidRPr="007C7A5C">
        <w:rPr>
          <w:bCs/>
          <w:sz w:val="28"/>
          <w:szCs w:val="28"/>
          <w:lang w:val="en-US"/>
        </w:rPr>
        <w:t>DES</w:t>
      </w:r>
    </w:p>
    <w:p w:rsidR="007C7A5C" w:rsidRDefault="007C7A5C" w:rsidP="00AE7088">
      <w:pPr>
        <w:shd w:val="clear" w:color="auto" w:fill="FFFFFF"/>
        <w:spacing w:line="276" w:lineRule="auto"/>
        <w:ind w:firstLine="709"/>
        <w:jc w:val="both"/>
        <w:rPr>
          <w:sz w:val="28"/>
          <w:szCs w:val="28"/>
        </w:rPr>
      </w:pPr>
    </w:p>
    <w:p w:rsidR="009A47BF" w:rsidRPr="0096534A" w:rsidRDefault="00B43F6B" w:rsidP="00AE7088">
      <w:pPr>
        <w:shd w:val="clear" w:color="auto" w:fill="FFFFFF"/>
        <w:spacing w:line="276" w:lineRule="auto"/>
        <w:ind w:firstLine="709"/>
        <w:jc w:val="both"/>
        <w:rPr>
          <w:sz w:val="28"/>
          <w:szCs w:val="28"/>
        </w:rPr>
      </w:pPr>
      <w:r>
        <w:rPr>
          <w:sz w:val="28"/>
          <w:szCs w:val="28"/>
        </w:rPr>
        <w:t>Рассмотрим далее о</w:t>
      </w:r>
      <w:r w:rsidR="009A47BF">
        <w:rPr>
          <w:sz w:val="28"/>
          <w:szCs w:val="28"/>
        </w:rPr>
        <w:t>дин цикл преобразования Фейстеля</w:t>
      </w:r>
      <w:r>
        <w:rPr>
          <w:sz w:val="28"/>
          <w:szCs w:val="28"/>
        </w:rPr>
        <w:t>.</w:t>
      </w:r>
    </w:p>
    <w:p w:rsidR="009A47BF" w:rsidRPr="0023700C" w:rsidRDefault="00B43F6B" w:rsidP="00AE7088">
      <w:pPr>
        <w:shd w:val="clear" w:color="auto" w:fill="FFFFFF"/>
        <w:spacing w:line="276" w:lineRule="auto"/>
        <w:ind w:firstLine="709"/>
        <w:jc w:val="both"/>
        <w:rPr>
          <w:sz w:val="28"/>
          <w:szCs w:val="28"/>
        </w:rPr>
      </w:pPr>
      <w:r w:rsidRPr="0023700C">
        <w:rPr>
          <w:sz w:val="28"/>
          <w:szCs w:val="28"/>
        </w:rPr>
        <w:t>Б</w:t>
      </w:r>
      <w:r w:rsidR="009A47BF" w:rsidRPr="0023700C">
        <w:rPr>
          <w:sz w:val="28"/>
          <w:szCs w:val="28"/>
        </w:rPr>
        <w:t xml:space="preserve">лок исходного текста </w:t>
      </w:r>
      <m:oMath>
        <m:r>
          <m:rPr>
            <m:sty m:val="p"/>
          </m:rPr>
          <w:rPr>
            <w:rFonts w:ascii="Cambria Math" w:hAnsi="Cambria Math"/>
            <w:sz w:val="28"/>
            <w:szCs w:val="28"/>
          </w:rPr>
          <m:t>IP</m:t>
        </m:r>
        <m:d>
          <m:dPr>
            <m:ctrlPr>
              <w:rPr>
                <w:rFonts w:ascii="Cambria Math" w:hAnsi="Cambria Math"/>
                <w:sz w:val="28"/>
                <w:szCs w:val="28"/>
              </w:rPr>
            </m:ctrlPr>
          </m:dPr>
          <m:e>
            <m:r>
              <m:rPr>
                <m:sty m:val="p"/>
              </m:rPr>
              <w:rPr>
                <w:rFonts w:ascii="Cambria Math" w:hAnsi="Cambria Math"/>
                <w:sz w:val="28"/>
                <w:szCs w:val="28"/>
              </w:rPr>
              <m:t>T</m:t>
            </m:r>
          </m:e>
        </m:d>
      </m:oMath>
      <w:r w:rsidR="009A47BF" w:rsidRPr="0023700C">
        <w:rPr>
          <w:sz w:val="28"/>
          <w:szCs w:val="28"/>
        </w:rPr>
        <w:t xml:space="preserve"> на две части по 32 бита </w:t>
      </w:r>
      <m:oMath>
        <m:sSub>
          <m:sSubPr>
            <m:ctrlPr>
              <w:rPr>
                <w:rFonts w:ascii="Cambria Math" w:hAnsi="Cambria Math"/>
                <w:sz w:val="28"/>
                <w:szCs w:val="28"/>
              </w:rPr>
            </m:ctrlPr>
          </m:sSubPr>
          <m:e>
            <m:r>
              <m:rPr>
                <m:sty m:val="p"/>
              </m:rPr>
              <w:rPr>
                <w:rFonts w:ascii="Cambria Math" w:hAnsi="Cambria Math"/>
                <w:sz w:val="28"/>
                <w:szCs w:val="28"/>
              </w:rPr>
              <m:t>L</m:t>
            </m:r>
          </m:e>
          <m:sub>
            <m:r>
              <m:rPr>
                <m:sty m:val="p"/>
              </m:rPr>
              <w:rPr>
                <w:rFonts w:ascii="Cambria Math" w:hAnsi="Cambria Math"/>
                <w:sz w:val="28"/>
                <w:szCs w:val="28"/>
              </w:rPr>
              <m:t>0</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0</m:t>
            </m:r>
          </m:sub>
        </m:sSub>
      </m:oMath>
      <w:r w:rsidR="009A47BF" w:rsidRPr="0023700C">
        <w:rPr>
          <w:sz w:val="28"/>
          <w:szCs w:val="28"/>
        </w:rPr>
        <w:t xml:space="preserve"> – старшие и младшие биты соответственно</w:t>
      </w:r>
      <w:r w:rsidR="0023700C">
        <w:rPr>
          <w:sz w:val="28"/>
          <w:szCs w:val="28"/>
        </w:rPr>
        <w:t>:</w:t>
      </w:r>
    </w:p>
    <w:p w:rsidR="00CF35D7" w:rsidRPr="0023700C" w:rsidRDefault="00AF28BB" w:rsidP="0023700C">
      <w:pPr>
        <w:shd w:val="clear" w:color="auto" w:fill="FFFFFF"/>
        <w:spacing w:line="276" w:lineRule="auto"/>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0</m:t>
            </m:r>
          </m:sub>
        </m:sSub>
        <m:r>
          <m:rPr>
            <m:sty m:val="p"/>
          </m:rPr>
          <w:rPr>
            <w:rFonts w:ascii="Cambria Math" w:hAnsi="Cambria Math"/>
            <w:sz w:val="28"/>
            <w:szCs w:val="28"/>
          </w:rPr>
          <m:t>=IP</m:t>
        </m:r>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L</m:t>
            </m:r>
          </m:e>
          <m:sub>
            <m:r>
              <m:rPr>
                <m:sty m:val="p"/>
              </m:rPr>
              <w:rPr>
                <w:rFonts w:ascii="Cambria Math" w:hAnsi="Cambria Math"/>
                <w:sz w:val="28"/>
                <w:szCs w:val="28"/>
              </w:rPr>
              <m:t>0</m:t>
            </m:r>
          </m:sub>
        </m:sSub>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0</m:t>
            </m:r>
          </m:sub>
        </m:sSub>
      </m:oMath>
      <w:r w:rsidR="00CF35D7" w:rsidRPr="0023700C">
        <w:rPr>
          <w:sz w:val="28"/>
          <w:szCs w:val="28"/>
        </w:rPr>
        <w:t>;</w:t>
      </w:r>
    </w:p>
    <w:p w:rsidR="00CF35D7" w:rsidRPr="0023700C" w:rsidRDefault="00B43F6B" w:rsidP="00AE7088">
      <w:pPr>
        <w:shd w:val="clear" w:color="auto" w:fill="FFFFFF"/>
        <w:spacing w:line="276" w:lineRule="auto"/>
        <w:ind w:firstLine="709"/>
        <w:jc w:val="both"/>
        <w:rPr>
          <w:sz w:val="28"/>
          <w:szCs w:val="28"/>
        </w:rPr>
      </w:pPr>
      <w:r w:rsidRPr="0023700C">
        <w:rPr>
          <w:sz w:val="28"/>
          <w:szCs w:val="28"/>
        </w:rPr>
        <w:t xml:space="preserve">Пусть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L</m:t>
            </m:r>
          </m:e>
          <m:sub>
            <m:r>
              <m:rPr>
                <m:sty m:val="p"/>
              </m:rPr>
              <w:rPr>
                <w:rFonts w:ascii="Cambria Math" w:hAnsi="Cambria Math"/>
                <w:sz w:val="28"/>
                <w:szCs w:val="28"/>
              </w:rPr>
              <m:t>i-1</m:t>
            </m:r>
          </m:sub>
        </m:sSub>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i-1</m:t>
            </m:r>
          </m:sub>
        </m:sSub>
      </m:oMath>
      <w:r w:rsidRPr="0023700C">
        <w:rPr>
          <w:sz w:val="28"/>
          <w:szCs w:val="28"/>
        </w:rPr>
        <w:t xml:space="preserve"> результат (</w:t>
      </w:r>
      <w:r w:rsidRPr="0023700C">
        <w:rPr>
          <w:sz w:val="28"/>
          <w:szCs w:val="28"/>
          <w:lang w:val="en-US"/>
        </w:rPr>
        <w:t>i</w:t>
      </w:r>
      <w:r w:rsidRPr="0023700C">
        <w:rPr>
          <w:sz w:val="28"/>
          <w:szCs w:val="28"/>
        </w:rPr>
        <w:t xml:space="preserve">-1) итерации, тогда результат </w:t>
      </w:r>
      <w:r w:rsidRPr="0023700C">
        <w:rPr>
          <w:sz w:val="28"/>
          <w:szCs w:val="28"/>
          <w:lang w:val="en-US"/>
        </w:rPr>
        <w:t>i</w:t>
      </w:r>
      <w:r w:rsidRPr="0023700C">
        <w:rPr>
          <w:sz w:val="28"/>
          <w:szCs w:val="28"/>
        </w:rPr>
        <w:t>-й операции</w:t>
      </w:r>
    </w:p>
    <w:p w:rsidR="00B43F6B" w:rsidRPr="0023700C" w:rsidRDefault="00AF28BB" w:rsidP="0023700C">
      <w:pPr>
        <w:shd w:val="clear" w:color="auto" w:fill="FFFFFF"/>
        <w:spacing w:line="276" w:lineRule="auto"/>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lang w:val="en-US"/>
              </w:rPr>
              <m:t>T</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L</m:t>
            </m:r>
          </m:e>
          <m:sub>
            <m:r>
              <m:rPr>
                <m:sty m:val="p"/>
              </m:rPr>
              <w:rPr>
                <w:rFonts w:ascii="Cambria Math" w:hAnsi="Cambria Math"/>
                <w:sz w:val="28"/>
                <w:szCs w:val="28"/>
              </w:rPr>
              <m:t>i</m:t>
            </m:r>
          </m:sub>
        </m:sSub>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i</m:t>
            </m:r>
          </m:sub>
        </m:sSub>
      </m:oMath>
      <w:r w:rsidR="00B43F6B" w:rsidRPr="0023700C">
        <w:rPr>
          <w:sz w:val="28"/>
          <w:szCs w:val="28"/>
        </w:rPr>
        <w:t xml:space="preserve"> вычисляют следующим образом:</w:t>
      </w:r>
    </w:p>
    <w:p w:rsidR="00B43F6B" w:rsidRPr="0023700C" w:rsidRDefault="00AF28BB" w:rsidP="0023700C">
      <w:pPr>
        <w:shd w:val="clear" w:color="auto" w:fill="FFFFFF"/>
        <w:spacing w:line="276" w:lineRule="auto"/>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lang w:val="en-US"/>
              </w:rPr>
              <m:t>L</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i-1</m:t>
            </m:r>
          </m:sub>
        </m:sSub>
      </m:oMath>
      <w:r w:rsidR="00B43F6B" w:rsidRPr="0023700C">
        <w:rPr>
          <w:sz w:val="28"/>
          <w:szCs w:val="28"/>
        </w:rPr>
        <w:t>,</w:t>
      </w:r>
    </w:p>
    <w:p w:rsidR="00B43F6B" w:rsidRPr="0023700C" w:rsidRDefault="00AF28BB" w:rsidP="0023700C">
      <w:pPr>
        <w:shd w:val="clear" w:color="auto" w:fill="FFFFFF"/>
        <w:spacing w:line="276" w:lineRule="auto"/>
        <w:jc w:val="both"/>
        <w:rPr>
          <w:sz w:val="28"/>
          <w:szCs w:val="28"/>
        </w:rPr>
      </w:pPr>
      <m:oMath>
        <m:sSub>
          <m:sSubPr>
            <m:ctrlPr>
              <w:rPr>
                <w:rFonts w:ascii="Cambria Math" w:hAnsi="Cambria Math"/>
                <w:sz w:val="28"/>
                <w:szCs w:val="28"/>
                <w:lang w:val="en-US"/>
              </w:rPr>
            </m:ctrlPr>
          </m:sSubPr>
          <m:e>
            <m:r>
              <m:rPr>
                <m:sty m:val="p"/>
              </m:rPr>
              <w:rPr>
                <w:rFonts w:ascii="Cambria Math" w:hAnsi="Cambria Math"/>
                <w:sz w:val="28"/>
                <w:szCs w:val="28"/>
                <w:lang w:val="en-US"/>
              </w:rPr>
              <m:t>R</m:t>
            </m:r>
          </m:e>
          <m:sub>
            <m:r>
              <m:rPr>
                <m:sty m:val="p"/>
              </m:rPr>
              <w:rPr>
                <w:rFonts w:ascii="Cambria Math" w:hAnsi="Cambria Math"/>
                <w:sz w:val="28"/>
                <w:szCs w:val="28"/>
                <w:lang w:val="en-US"/>
              </w:rPr>
              <m:t>i</m:t>
            </m:r>
          </m:sub>
        </m:sSub>
        <m:r>
          <m:rPr>
            <m:sty m:val="p"/>
          </m:rPr>
          <w:rPr>
            <w:rFonts w:ascii="Cambria Math" w:hAnsi="Cambria Math"/>
            <w:sz w:val="28"/>
            <w:szCs w:val="28"/>
          </w:rPr>
          <m:t>=</m:t>
        </m:r>
        <m:sSub>
          <m:sSubPr>
            <m:ctrlPr>
              <w:rPr>
                <w:rFonts w:ascii="Cambria Math" w:hAnsi="Cambria Math"/>
                <w:sz w:val="28"/>
                <w:szCs w:val="28"/>
                <w:lang w:val="en-US"/>
              </w:rPr>
            </m:ctrlPr>
          </m:sSubPr>
          <m:e>
            <m:r>
              <m:rPr>
                <m:sty m:val="p"/>
              </m:rPr>
              <w:rPr>
                <w:rFonts w:ascii="Cambria Math" w:hAnsi="Cambria Math"/>
                <w:sz w:val="28"/>
                <w:szCs w:val="28"/>
                <w:lang w:val="en-US"/>
              </w:rPr>
              <m:t>L</m:t>
            </m:r>
          </m:e>
          <m:sub>
            <m:r>
              <m:rPr>
                <m:sty m:val="p"/>
              </m:rPr>
              <w:rPr>
                <w:rFonts w:ascii="Cambria Math" w:hAnsi="Cambria Math"/>
                <w:sz w:val="28"/>
                <w:szCs w:val="28"/>
                <w:lang w:val="en-US"/>
              </w:rPr>
              <m:t>i</m:t>
            </m:r>
            <m:r>
              <m:rPr>
                <m:sty m:val="p"/>
              </m:rPr>
              <w:rPr>
                <w:rFonts w:ascii="Cambria Math" w:hAnsi="Cambria Math"/>
                <w:sz w:val="28"/>
                <w:szCs w:val="28"/>
              </w:rPr>
              <m:t>-1</m:t>
            </m:r>
          </m:sub>
        </m:sSub>
        <m:r>
          <m:rPr>
            <m:sty m:val="p"/>
          </m:rPr>
          <w:rPr>
            <w:rFonts w:ascii="Cambria Math" w:hAnsi="Cambria Math"/>
            <w:sz w:val="28"/>
            <w:szCs w:val="28"/>
            <w:lang w:val="en-US"/>
          </w:rPr>
          <m:t>⨁f</m:t>
        </m:r>
        <m:d>
          <m:dPr>
            <m:ctrlPr>
              <w:rPr>
                <w:rFonts w:ascii="Cambria Math" w:hAnsi="Cambria Math"/>
                <w:sz w:val="28"/>
                <w:szCs w:val="28"/>
                <w:lang w:val="en-US"/>
              </w:rPr>
            </m:ctrlPr>
          </m:dPr>
          <m:e>
            <m:sSub>
              <m:sSubPr>
                <m:ctrlPr>
                  <w:rPr>
                    <w:rFonts w:ascii="Cambria Math" w:hAnsi="Cambria Math"/>
                    <w:sz w:val="28"/>
                    <w:szCs w:val="28"/>
                    <w:lang w:val="en-US"/>
                  </w:rPr>
                </m:ctrlPr>
              </m:sSubPr>
              <m:e>
                <m:r>
                  <m:rPr>
                    <m:sty m:val="p"/>
                  </m:rPr>
                  <w:rPr>
                    <w:rFonts w:ascii="Cambria Math" w:hAnsi="Cambria Math"/>
                    <w:sz w:val="28"/>
                    <w:szCs w:val="28"/>
                    <w:lang w:val="en-US"/>
                  </w:rPr>
                  <m:t>R</m:t>
                </m:r>
              </m:e>
              <m:sub>
                <m:r>
                  <m:rPr>
                    <m:sty m:val="p"/>
                  </m:rPr>
                  <w:rPr>
                    <w:rFonts w:ascii="Cambria Math" w:hAnsi="Cambria Math"/>
                    <w:sz w:val="28"/>
                    <w:szCs w:val="28"/>
                    <w:lang w:val="en-US"/>
                  </w:rPr>
                  <m:t>i</m:t>
                </m:r>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lang w:val="en-US"/>
                  </w:rPr>
                </m:ctrlPr>
              </m:sSubPr>
              <m:e>
                <m:r>
                  <m:rPr>
                    <m:sty m:val="p"/>
                  </m:rPr>
                  <w:rPr>
                    <w:rFonts w:ascii="Cambria Math" w:hAnsi="Cambria Math"/>
                    <w:sz w:val="28"/>
                    <w:szCs w:val="28"/>
                    <w:lang w:val="en-US"/>
                  </w:rPr>
                  <m:t>k</m:t>
                </m:r>
              </m:e>
              <m:sub>
                <m:r>
                  <m:rPr>
                    <m:sty m:val="p"/>
                  </m:rPr>
                  <w:rPr>
                    <w:rFonts w:ascii="Cambria Math" w:hAnsi="Cambria Math"/>
                    <w:sz w:val="28"/>
                    <w:szCs w:val="28"/>
                    <w:lang w:val="en-US"/>
                  </w:rPr>
                  <m:t>i</m:t>
                </m:r>
              </m:sub>
            </m:sSub>
          </m:e>
        </m:d>
      </m:oMath>
      <w:r w:rsidR="005B0D6F" w:rsidRPr="0023700C">
        <w:rPr>
          <w:sz w:val="28"/>
          <w:szCs w:val="28"/>
        </w:rPr>
        <w:t>.</w:t>
      </w:r>
    </w:p>
    <w:p w:rsidR="00C5490B" w:rsidRPr="0023700C" w:rsidRDefault="005B0D6F" w:rsidP="00AE7088">
      <w:pPr>
        <w:shd w:val="clear" w:color="auto" w:fill="FFFFFF"/>
        <w:spacing w:line="276" w:lineRule="auto"/>
        <w:ind w:firstLine="709"/>
        <w:jc w:val="both"/>
        <w:rPr>
          <w:bCs/>
          <w:sz w:val="28"/>
          <w:szCs w:val="28"/>
        </w:rPr>
      </w:pPr>
      <w:r w:rsidRPr="0023700C">
        <w:rPr>
          <w:bCs/>
          <w:sz w:val="28"/>
          <w:szCs w:val="28"/>
        </w:rPr>
        <w:t xml:space="preserve">Левой половине присваивают значение правой половины вектора входного значения предыдущего раунда </w:t>
      </w:r>
      <m:oMath>
        <m:sSub>
          <m:sSubPr>
            <m:ctrlPr>
              <w:rPr>
                <w:rFonts w:ascii="Cambria Math" w:hAnsi="Cambria Math"/>
                <w:bCs/>
                <w:sz w:val="28"/>
                <w:szCs w:val="28"/>
              </w:rPr>
            </m:ctrlPr>
          </m:sSubPr>
          <m:e>
            <m:r>
              <m:rPr>
                <m:sty m:val="p"/>
              </m:rPr>
              <w:rPr>
                <w:rFonts w:ascii="Cambria Math" w:hAnsi="Cambria Math"/>
                <w:sz w:val="28"/>
                <w:szCs w:val="28"/>
              </w:rPr>
              <m:t>L</m:t>
            </m:r>
          </m:e>
          <m:sub>
            <m:r>
              <m:rPr>
                <m:sty m:val="p"/>
              </m:rPr>
              <w:rPr>
                <w:rFonts w:ascii="Cambria Math" w:hAnsi="Cambria Math"/>
                <w:sz w:val="28"/>
                <w:szCs w:val="28"/>
              </w:rPr>
              <m:t>i-1</m:t>
            </m:r>
          </m:sub>
        </m:sSub>
        <m:sSub>
          <m:sSubPr>
            <m:ctrlPr>
              <w:rPr>
                <w:rFonts w:ascii="Cambria Math" w:hAnsi="Cambria Math"/>
                <w:bCs/>
                <w:sz w:val="28"/>
                <w:szCs w:val="28"/>
              </w:rPr>
            </m:ctrlPr>
          </m:sSubPr>
          <m:e>
            <m:r>
              <m:rPr>
                <m:sty m:val="p"/>
              </m:rPr>
              <w:rPr>
                <w:rFonts w:ascii="Cambria Math" w:hAnsi="Cambria Math"/>
                <w:sz w:val="28"/>
                <w:szCs w:val="28"/>
              </w:rPr>
              <m:t>R</m:t>
            </m:r>
          </m:e>
          <m:sub>
            <m:r>
              <m:rPr>
                <m:sty m:val="p"/>
              </m:rPr>
              <w:rPr>
                <w:rFonts w:ascii="Cambria Math" w:hAnsi="Cambria Math"/>
                <w:sz w:val="28"/>
                <w:szCs w:val="28"/>
              </w:rPr>
              <m:t>i-1</m:t>
            </m:r>
          </m:sub>
        </m:sSub>
      </m:oMath>
      <w:r w:rsidRPr="0023700C">
        <w:rPr>
          <w:bCs/>
          <w:sz w:val="28"/>
          <w:szCs w:val="28"/>
        </w:rPr>
        <w:t>.</w:t>
      </w:r>
    </w:p>
    <w:p w:rsidR="005B0D6F" w:rsidRPr="0023700C" w:rsidRDefault="005B0D6F" w:rsidP="00AE7088">
      <w:pPr>
        <w:shd w:val="clear" w:color="auto" w:fill="FFFFFF"/>
        <w:spacing w:line="276" w:lineRule="auto"/>
        <w:ind w:firstLine="709"/>
        <w:jc w:val="both"/>
        <w:rPr>
          <w:bCs/>
          <w:sz w:val="28"/>
          <w:szCs w:val="28"/>
        </w:rPr>
      </w:pPr>
      <w:r w:rsidRPr="0023700C">
        <w:rPr>
          <w:bCs/>
          <w:sz w:val="28"/>
          <w:szCs w:val="28"/>
        </w:rPr>
        <w:t xml:space="preserve">Правой половине </w:t>
      </w:r>
      <m:oMath>
        <m:sSub>
          <m:sSubPr>
            <m:ctrlPr>
              <w:rPr>
                <w:rFonts w:ascii="Cambria Math" w:hAnsi="Cambria Math"/>
                <w:bCs/>
                <w:sz w:val="28"/>
                <w:szCs w:val="28"/>
              </w:rPr>
            </m:ctrlPr>
          </m:sSubPr>
          <m:e>
            <m:r>
              <m:rPr>
                <m:sty m:val="p"/>
              </m:rPr>
              <w:rPr>
                <w:rFonts w:ascii="Cambria Math" w:hAnsi="Cambria Math"/>
                <w:sz w:val="28"/>
                <w:szCs w:val="28"/>
              </w:rPr>
              <m:t>R</m:t>
            </m:r>
          </m:e>
          <m:sub>
            <m:r>
              <m:rPr>
                <m:sty m:val="p"/>
              </m:rPr>
              <w:rPr>
                <w:rFonts w:ascii="Cambria Math" w:hAnsi="Cambria Math"/>
                <w:sz w:val="28"/>
                <w:szCs w:val="28"/>
              </w:rPr>
              <m:t>i</m:t>
            </m:r>
          </m:sub>
        </m:sSub>
      </m:oMath>
      <w:r w:rsidRPr="0023700C">
        <w:rPr>
          <w:bCs/>
          <w:sz w:val="28"/>
          <w:szCs w:val="28"/>
        </w:rPr>
        <w:t xml:space="preserve"> присваивают значение результата побитового сложения по модулю 2 (операция </w:t>
      </w:r>
      <w:r w:rsidRPr="0023700C">
        <w:rPr>
          <w:bCs/>
          <w:sz w:val="28"/>
          <w:szCs w:val="28"/>
          <w:lang w:val="en-US"/>
        </w:rPr>
        <w:t>XOR</w:t>
      </w:r>
      <w:r w:rsidRPr="0023700C">
        <w:rPr>
          <w:bCs/>
          <w:sz w:val="28"/>
          <w:szCs w:val="28"/>
        </w:rPr>
        <w:t xml:space="preserve">) </w:t>
      </w:r>
      <m:oMath>
        <m:sSub>
          <m:sSubPr>
            <m:ctrlPr>
              <w:rPr>
                <w:rFonts w:ascii="Cambria Math" w:hAnsi="Cambria Math"/>
                <w:bCs/>
                <w:sz w:val="28"/>
                <w:szCs w:val="28"/>
              </w:rPr>
            </m:ctrlPr>
          </m:sSubPr>
          <m:e>
            <m:r>
              <m:rPr>
                <m:sty m:val="p"/>
              </m:rPr>
              <w:rPr>
                <w:rFonts w:ascii="Cambria Math" w:hAnsi="Cambria Math"/>
                <w:sz w:val="28"/>
                <w:szCs w:val="28"/>
                <w:lang w:val="en-US"/>
              </w:rPr>
              <m:t>L</m:t>
            </m:r>
          </m:e>
          <m:sub>
            <m:r>
              <m:rPr>
                <m:sty m:val="p"/>
              </m:rPr>
              <w:rPr>
                <w:rFonts w:ascii="Cambria Math" w:hAnsi="Cambria Math"/>
                <w:sz w:val="28"/>
                <w:szCs w:val="28"/>
              </w:rPr>
              <m:t>i-1</m:t>
            </m:r>
          </m:sub>
        </m:sSub>
      </m:oMath>
      <w:r w:rsidRPr="0023700C">
        <w:rPr>
          <w:bCs/>
          <w:sz w:val="28"/>
          <w:szCs w:val="28"/>
        </w:rPr>
        <w:t xml:space="preserve"> и </w:t>
      </w:r>
      <m:oMath>
        <m:r>
          <m:rPr>
            <m:sty m:val="p"/>
          </m:rPr>
          <w:rPr>
            <w:rFonts w:ascii="Cambria Math" w:hAnsi="Cambria Math"/>
            <w:sz w:val="28"/>
            <w:szCs w:val="28"/>
          </w:rPr>
          <m:t>f</m:t>
        </m:r>
        <m:d>
          <m:dPr>
            <m:ctrlPr>
              <w:rPr>
                <w:rFonts w:ascii="Cambria Math" w:hAnsi="Cambria Math"/>
                <w:bCs/>
                <w:sz w:val="28"/>
                <w:szCs w:val="28"/>
              </w:rPr>
            </m:ctrlPr>
          </m:dPr>
          <m:e>
            <m:sSub>
              <m:sSubPr>
                <m:ctrlPr>
                  <w:rPr>
                    <w:rFonts w:ascii="Cambria Math" w:hAnsi="Cambria Math"/>
                    <w:bCs/>
                    <w:sz w:val="28"/>
                    <w:szCs w:val="28"/>
                  </w:rPr>
                </m:ctrlPr>
              </m:sSubPr>
              <m:e>
                <m:r>
                  <m:rPr>
                    <m:sty m:val="p"/>
                  </m:rPr>
                  <w:rPr>
                    <w:rFonts w:ascii="Cambria Math" w:hAnsi="Cambria Math"/>
                    <w:sz w:val="28"/>
                    <w:szCs w:val="28"/>
                  </w:rPr>
                  <m:t>R</m:t>
                </m:r>
              </m:e>
              <m:sub>
                <m:r>
                  <m:rPr>
                    <m:sty m:val="p"/>
                  </m:rPr>
                  <w:rPr>
                    <w:rFonts w:ascii="Cambria Math" w:hAnsi="Cambria Math"/>
                    <w:sz w:val="28"/>
                    <w:szCs w:val="28"/>
                  </w:rPr>
                  <m:t>i-1</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k</m:t>
                </m:r>
              </m:e>
              <m:sub>
                <m:r>
                  <m:rPr>
                    <m:sty m:val="p"/>
                  </m:rPr>
                  <w:rPr>
                    <w:rFonts w:ascii="Cambria Math" w:hAnsi="Cambria Math"/>
                    <w:sz w:val="28"/>
                    <w:szCs w:val="28"/>
                  </w:rPr>
                  <m:t>i</m:t>
                </m:r>
              </m:sub>
            </m:sSub>
          </m:e>
        </m:d>
      </m:oMath>
      <w:r w:rsidRPr="0023700C">
        <w:rPr>
          <w:bCs/>
          <w:sz w:val="28"/>
          <w:szCs w:val="28"/>
        </w:rPr>
        <w:t>.</w:t>
      </w:r>
    </w:p>
    <w:p w:rsidR="005B0D6F" w:rsidRPr="0023700C" w:rsidRDefault="005B0D6F" w:rsidP="00AE7088">
      <w:pPr>
        <w:shd w:val="clear" w:color="auto" w:fill="FFFFFF"/>
        <w:spacing w:line="276" w:lineRule="auto"/>
        <w:ind w:firstLine="709"/>
        <w:jc w:val="both"/>
        <w:rPr>
          <w:bCs/>
          <w:sz w:val="28"/>
          <w:szCs w:val="28"/>
        </w:rPr>
      </w:pPr>
      <w:r w:rsidRPr="0023700C">
        <w:rPr>
          <w:bCs/>
          <w:sz w:val="28"/>
          <w:szCs w:val="28"/>
        </w:rPr>
        <w:t xml:space="preserve">Функция </w:t>
      </w:r>
      <w:r w:rsidRPr="0023700C">
        <w:rPr>
          <w:bCs/>
          <w:sz w:val="28"/>
          <w:szCs w:val="28"/>
          <w:lang w:val="en-US"/>
        </w:rPr>
        <w:t>f</w:t>
      </w:r>
      <w:r w:rsidRPr="0023700C">
        <w:rPr>
          <w:bCs/>
          <w:sz w:val="28"/>
          <w:szCs w:val="28"/>
        </w:rPr>
        <w:t xml:space="preserve"> называется основной функцией шифрования сети Фейстеля</w:t>
      </w:r>
      <w:r w:rsidR="000B524F" w:rsidRPr="0023700C">
        <w:rPr>
          <w:bCs/>
          <w:sz w:val="28"/>
          <w:szCs w:val="28"/>
        </w:rPr>
        <w:t xml:space="preserve"> и включает в себя следующие операции:</w:t>
      </w:r>
    </w:p>
    <w:p w:rsidR="004C25DA" w:rsidRPr="0023700C" w:rsidRDefault="000B524F" w:rsidP="00AE7088">
      <w:pPr>
        <w:shd w:val="clear" w:color="auto" w:fill="FFFFFF"/>
        <w:spacing w:line="276" w:lineRule="auto"/>
        <w:ind w:firstLine="709"/>
        <w:jc w:val="both"/>
        <w:rPr>
          <w:bCs/>
          <w:sz w:val="28"/>
          <w:szCs w:val="28"/>
        </w:rPr>
      </w:pPr>
      <w:r w:rsidRPr="0023700C">
        <w:rPr>
          <w:sz w:val="28"/>
          <w:szCs w:val="28"/>
        </w:rPr>
        <w:t xml:space="preserve">– </w:t>
      </w:r>
      <w:r w:rsidRPr="0023700C">
        <w:rPr>
          <w:bCs/>
          <w:sz w:val="28"/>
          <w:szCs w:val="28"/>
        </w:rPr>
        <w:t xml:space="preserve">расширение правой часть блока </w:t>
      </w:r>
      <m:oMath>
        <m:sSub>
          <m:sSubPr>
            <m:ctrlPr>
              <w:rPr>
                <w:rFonts w:ascii="Cambria Math" w:hAnsi="Cambria Math"/>
                <w:bCs/>
                <w:sz w:val="28"/>
                <w:szCs w:val="28"/>
              </w:rPr>
            </m:ctrlPr>
          </m:sSubPr>
          <m:e>
            <m:r>
              <m:rPr>
                <m:sty m:val="p"/>
              </m:rPr>
              <w:rPr>
                <w:rFonts w:ascii="Cambria Math" w:hAnsi="Cambria Math"/>
                <w:sz w:val="28"/>
                <w:szCs w:val="28"/>
                <w:lang w:val="en-US"/>
              </w:rPr>
              <m:t>R</m:t>
            </m:r>
          </m:e>
          <m:sub>
            <m:r>
              <m:rPr>
                <m:sty m:val="p"/>
              </m:rPr>
              <w:rPr>
                <w:rFonts w:ascii="Cambria Math" w:hAnsi="Cambria Math"/>
                <w:sz w:val="28"/>
                <w:szCs w:val="28"/>
              </w:rPr>
              <m:t>i</m:t>
            </m:r>
          </m:sub>
        </m:sSub>
      </m:oMath>
      <w:r w:rsidRPr="0023700C">
        <w:rPr>
          <w:bCs/>
          <w:sz w:val="28"/>
          <w:szCs w:val="28"/>
        </w:rPr>
        <w:t xml:space="preserve"> до 48 бит с помощью таблицы, определяющей перестановку бит и</w:t>
      </w:r>
      <w:r w:rsidR="004C25DA" w:rsidRPr="0023700C">
        <w:rPr>
          <w:bCs/>
          <w:sz w:val="28"/>
          <w:szCs w:val="28"/>
        </w:rPr>
        <w:t xml:space="preserve"> расширение на 16 бит;</w:t>
      </w:r>
    </w:p>
    <w:p w:rsidR="004C25DA" w:rsidRPr="0023700C" w:rsidRDefault="004C25DA" w:rsidP="00AE7088">
      <w:pPr>
        <w:shd w:val="clear" w:color="auto" w:fill="FFFFFF"/>
        <w:spacing w:line="276" w:lineRule="auto"/>
        <w:ind w:firstLine="709"/>
        <w:jc w:val="both"/>
        <w:rPr>
          <w:sz w:val="28"/>
          <w:szCs w:val="28"/>
        </w:rPr>
      </w:pPr>
      <w:r w:rsidRPr="0023700C">
        <w:rPr>
          <w:sz w:val="28"/>
          <w:szCs w:val="28"/>
        </w:rPr>
        <w:t xml:space="preserve">– результат предыдущей операции суммируется по модулю 2 с 48-битным подключом </w:t>
      </w:r>
      <m:oMath>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i</m:t>
            </m:r>
          </m:sub>
        </m:sSub>
      </m:oMath>
      <w:r w:rsidRPr="0023700C">
        <w:rPr>
          <w:sz w:val="28"/>
          <w:szCs w:val="28"/>
        </w:rPr>
        <w:t xml:space="preserve"> раунда;</w:t>
      </w:r>
    </w:p>
    <w:p w:rsidR="00380990" w:rsidRPr="0023700C" w:rsidRDefault="004C25DA" w:rsidP="00AE7088">
      <w:pPr>
        <w:shd w:val="clear" w:color="auto" w:fill="FFFFFF"/>
        <w:spacing w:line="276" w:lineRule="auto"/>
        <w:ind w:firstLine="709"/>
        <w:jc w:val="both"/>
        <w:rPr>
          <w:sz w:val="28"/>
          <w:szCs w:val="28"/>
        </w:rPr>
      </w:pPr>
      <w:r w:rsidRPr="0023700C">
        <w:rPr>
          <w:sz w:val="28"/>
          <w:szCs w:val="28"/>
        </w:rPr>
        <w:t xml:space="preserve">– 48-битный результат предыдущей операции делится на 8 частей по 6 бит, над каждой частью выполняется подстановка с помощью </w:t>
      </w:r>
      <w:r w:rsidRPr="0023700C">
        <w:rPr>
          <w:sz w:val="28"/>
          <w:szCs w:val="28"/>
          <w:lang w:val="en-US"/>
        </w:rPr>
        <w:t>S</w:t>
      </w:r>
      <w:r w:rsidRPr="0023700C">
        <w:rPr>
          <w:sz w:val="28"/>
          <w:szCs w:val="28"/>
        </w:rPr>
        <w:t xml:space="preserve">-боксов, причем </w:t>
      </w:r>
      <w:r w:rsidRPr="0023700C">
        <w:rPr>
          <w:sz w:val="28"/>
          <w:szCs w:val="28"/>
          <w:lang w:val="en-US"/>
        </w:rPr>
        <w:t>S</w:t>
      </w:r>
      <w:r w:rsidR="009C2814">
        <w:rPr>
          <w:sz w:val="28"/>
          <w:szCs w:val="28"/>
        </w:rPr>
        <w:t>-бокс имеет 6-битный вход и 4-</w:t>
      </w:r>
      <w:r w:rsidRPr="0023700C">
        <w:rPr>
          <w:sz w:val="28"/>
          <w:szCs w:val="28"/>
        </w:rPr>
        <w:t xml:space="preserve">битный </w:t>
      </w:r>
      <w:r w:rsidR="00380990" w:rsidRPr="0023700C">
        <w:rPr>
          <w:sz w:val="28"/>
          <w:szCs w:val="28"/>
        </w:rPr>
        <w:t>выход;</w:t>
      </w:r>
    </w:p>
    <w:p w:rsidR="004C25DA" w:rsidRPr="0023700C" w:rsidRDefault="00380990" w:rsidP="00AE7088">
      <w:pPr>
        <w:shd w:val="clear" w:color="auto" w:fill="FFFFFF"/>
        <w:spacing w:line="276" w:lineRule="auto"/>
        <w:ind w:firstLine="709"/>
        <w:jc w:val="both"/>
        <w:rPr>
          <w:bCs/>
          <w:sz w:val="28"/>
          <w:szCs w:val="28"/>
        </w:rPr>
      </w:pPr>
      <w:r w:rsidRPr="0023700C">
        <w:rPr>
          <w:sz w:val="28"/>
          <w:szCs w:val="28"/>
        </w:rPr>
        <w:t>– р</w:t>
      </w:r>
      <w:r w:rsidR="004C25DA" w:rsidRPr="0023700C">
        <w:rPr>
          <w:sz w:val="28"/>
          <w:szCs w:val="28"/>
        </w:rPr>
        <w:t>езультат подстановки – 8 блоков по 4 бита объединяют в 32-бит</w:t>
      </w:r>
      <w:r w:rsidR="009C2814">
        <w:rPr>
          <w:sz w:val="28"/>
          <w:szCs w:val="28"/>
        </w:rPr>
        <w:t>н</w:t>
      </w:r>
      <w:r w:rsidR="004C25DA" w:rsidRPr="0023700C">
        <w:rPr>
          <w:sz w:val="28"/>
          <w:szCs w:val="28"/>
        </w:rPr>
        <w:t>ое значение</w:t>
      </w:r>
      <w:r w:rsidRPr="0023700C">
        <w:rPr>
          <w:sz w:val="28"/>
          <w:szCs w:val="28"/>
        </w:rPr>
        <w:t xml:space="preserve"> и выполняют битовую перестановку </w:t>
      </w:r>
      <w:r w:rsidRPr="0023700C">
        <w:rPr>
          <w:sz w:val="28"/>
          <w:szCs w:val="28"/>
          <w:lang w:val="en-US"/>
        </w:rPr>
        <w:t>P</w:t>
      </w:r>
      <w:r w:rsidRPr="0023700C">
        <w:rPr>
          <w:sz w:val="28"/>
          <w:szCs w:val="28"/>
        </w:rPr>
        <w:t>, не зависящую от ключа.</w:t>
      </w:r>
    </w:p>
    <w:p w:rsidR="004C25DA" w:rsidRPr="0023700C" w:rsidRDefault="00380990" w:rsidP="00AE7088">
      <w:pPr>
        <w:shd w:val="clear" w:color="auto" w:fill="FFFFFF"/>
        <w:spacing w:line="276" w:lineRule="auto"/>
        <w:ind w:firstLine="709"/>
        <w:jc w:val="both"/>
        <w:rPr>
          <w:bCs/>
          <w:sz w:val="28"/>
          <w:szCs w:val="28"/>
        </w:rPr>
      </w:pPr>
      <w:r w:rsidRPr="0023700C">
        <w:rPr>
          <w:bCs/>
          <w:sz w:val="28"/>
          <w:szCs w:val="28"/>
        </w:rPr>
        <w:t>Такой выбор функции шифрования обеспечивает высокую зависимость всех битов результата от битов исходного значения и ключа и максимальное переупорядочивание битов.</w:t>
      </w:r>
    </w:p>
    <w:p w:rsidR="00380990" w:rsidRPr="0023700C" w:rsidRDefault="00380990" w:rsidP="00AE7088">
      <w:pPr>
        <w:shd w:val="clear" w:color="auto" w:fill="FFFFFF"/>
        <w:spacing w:line="276" w:lineRule="auto"/>
        <w:ind w:firstLine="709"/>
        <w:jc w:val="both"/>
        <w:rPr>
          <w:bCs/>
          <w:sz w:val="28"/>
          <w:szCs w:val="28"/>
        </w:rPr>
      </w:pPr>
      <w:r w:rsidRPr="0023700C">
        <w:rPr>
          <w:bCs/>
          <w:sz w:val="28"/>
          <w:szCs w:val="28"/>
        </w:rPr>
        <w:t xml:space="preserve">Алгоритм расшифрования </w:t>
      </w:r>
      <w:r w:rsidRPr="0023700C">
        <w:rPr>
          <w:bCs/>
          <w:sz w:val="28"/>
          <w:szCs w:val="28"/>
          <w:lang w:val="en-US"/>
        </w:rPr>
        <w:t>DES</w:t>
      </w:r>
      <w:r w:rsidRPr="0023700C">
        <w:rPr>
          <w:bCs/>
          <w:sz w:val="28"/>
          <w:szCs w:val="28"/>
        </w:rPr>
        <w:t xml:space="preserve"> заключается в выполнении всех действий зашифрования, но в обратном порядке. Используется обратное преобразование Фейстеля:</w:t>
      </w:r>
    </w:p>
    <w:p w:rsidR="00380990" w:rsidRPr="0023700C" w:rsidRDefault="00AF28BB" w:rsidP="009C2814">
      <w:pPr>
        <w:shd w:val="clear" w:color="auto" w:fill="FFFFFF"/>
        <w:spacing w:line="276"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rPr>
              <m:t>R</m:t>
            </m:r>
          </m:e>
          <m:sub>
            <m:r>
              <m:rPr>
                <m:sty m:val="p"/>
              </m:rPr>
              <w:rPr>
                <w:rFonts w:ascii="Cambria Math" w:hAnsi="Cambria Math"/>
                <w:sz w:val="28"/>
                <w:szCs w:val="28"/>
              </w:rPr>
              <m:t>i-1</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L</m:t>
            </m:r>
          </m:e>
          <m:sub>
            <m:r>
              <m:rPr>
                <m:sty m:val="p"/>
              </m:rPr>
              <w:rPr>
                <w:rFonts w:ascii="Cambria Math" w:hAnsi="Cambria Math"/>
                <w:sz w:val="28"/>
                <w:szCs w:val="28"/>
              </w:rPr>
              <m:t>i</m:t>
            </m:r>
          </m:sub>
        </m:sSub>
      </m:oMath>
      <w:r w:rsidR="000E2907" w:rsidRPr="0023700C">
        <w:rPr>
          <w:bCs/>
          <w:sz w:val="28"/>
          <w:szCs w:val="28"/>
        </w:rPr>
        <w:t>;</w:t>
      </w:r>
    </w:p>
    <w:p w:rsidR="000E2907" w:rsidRPr="0023700C" w:rsidRDefault="00AF28BB" w:rsidP="009C2814">
      <w:pPr>
        <w:shd w:val="clear" w:color="auto" w:fill="FFFFFF"/>
        <w:spacing w:line="276"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rPr>
              <m:t>L</m:t>
            </m:r>
          </m:e>
          <m:sub>
            <m:r>
              <m:rPr>
                <m:sty m:val="p"/>
              </m:rPr>
              <w:rPr>
                <w:rFonts w:ascii="Cambria Math" w:hAnsi="Cambria Math"/>
                <w:sz w:val="28"/>
                <w:szCs w:val="28"/>
              </w:rPr>
              <m:t>i-1</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R</m:t>
            </m:r>
          </m:e>
          <m:sub>
            <m:r>
              <m:rPr>
                <m:sty m:val="p"/>
              </m:rPr>
              <w:rPr>
                <w:rFonts w:ascii="Cambria Math" w:hAnsi="Cambria Math"/>
                <w:sz w:val="28"/>
                <w:szCs w:val="28"/>
              </w:rPr>
              <m:t>i</m:t>
            </m:r>
          </m:sub>
        </m:sSub>
        <m:r>
          <m:rPr>
            <m:sty m:val="p"/>
          </m:rPr>
          <w:rPr>
            <w:rFonts w:ascii="Cambria Math" w:hAnsi="Cambria Math"/>
            <w:sz w:val="28"/>
            <w:szCs w:val="28"/>
          </w:rPr>
          <m:t>⊕f</m:t>
        </m:r>
        <m:d>
          <m:dPr>
            <m:ctrlPr>
              <w:rPr>
                <w:rFonts w:ascii="Cambria Math" w:hAnsi="Cambria Math"/>
                <w:bCs/>
                <w:sz w:val="28"/>
                <w:szCs w:val="28"/>
              </w:rPr>
            </m:ctrlPr>
          </m:dPr>
          <m:e>
            <m:sSub>
              <m:sSubPr>
                <m:ctrlPr>
                  <w:rPr>
                    <w:rFonts w:ascii="Cambria Math" w:hAnsi="Cambria Math"/>
                    <w:bCs/>
                    <w:sz w:val="28"/>
                    <w:szCs w:val="28"/>
                  </w:rPr>
                </m:ctrlPr>
              </m:sSubPr>
              <m:e>
                <m:r>
                  <m:rPr>
                    <m:sty m:val="p"/>
                  </m:rPr>
                  <w:rPr>
                    <w:rFonts w:ascii="Cambria Math" w:hAnsi="Cambria Math"/>
                    <w:sz w:val="28"/>
                    <w:szCs w:val="28"/>
                  </w:rPr>
                  <m:t>L</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k</m:t>
                </m:r>
              </m:e>
              <m:sub>
                <m:r>
                  <m:rPr>
                    <m:sty m:val="p"/>
                  </m:rPr>
                  <w:rPr>
                    <w:rFonts w:ascii="Cambria Math" w:hAnsi="Cambria Math"/>
                    <w:sz w:val="28"/>
                    <w:szCs w:val="28"/>
                  </w:rPr>
                  <m:t>i</m:t>
                </m:r>
              </m:sub>
            </m:sSub>
          </m:e>
        </m:d>
      </m:oMath>
      <w:r w:rsidR="000E2907" w:rsidRPr="0023700C">
        <w:rPr>
          <w:bCs/>
          <w:sz w:val="28"/>
          <w:szCs w:val="28"/>
        </w:rPr>
        <w:t>.</w:t>
      </w:r>
    </w:p>
    <w:p w:rsidR="000E2907" w:rsidRPr="0023700C" w:rsidRDefault="000E2907" w:rsidP="00AE7088">
      <w:pPr>
        <w:shd w:val="clear" w:color="auto" w:fill="FFFFFF"/>
        <w:spacing w:line="276" w:lineRule="auto"/>
        <w:ind w:firstLine="709"/>
        <w:jc w:val="both"/>
        <w:rPr>
          <w:bCs/>
          <w:sz w:val="28"/>
          <w:szCs w:val="28"/>
        </w:rPr>
      </w:pPr>
      <w:r w:rsidRPr="0023700C">
        <w:rPr>
          <w:bCs/>
          <w:sz w:val="28"/>
          <w:szCs w:val="28"/>
        </w:rPr>
        <w:t xml:space="preserve">Алгоритм </w:t>
      </w:r>
      <w:r w:rsidRPr="0023700C">
        <w:rPr>
          <w:bCs/>
          <w:sz w:val="28"/>
          <w:szCs w:val="28"/>
          <w:lang w:val="en-US"/>
        </w:rPr>
        <w:t>DES</w:t>
      </w:r>
      <w:r w:rsidRPr="0023700C">
        <w:rPr>
          <w:bCs/>
          <w:sz w:val="28"/>
          <w:szCs w:val="28"/>
        </w:rPr>
        <w:t xml:space="preserve"> более 20 лет успешно противостоял атакам криптоаналитиков.</w:t>
      </w:r>
    </w:p>
    <w:p w:rsidR="00380990" w:rsidRPr="0023700C" w:rsidRDefault="000E2907" w:rsidP="00AE7088">
      <w:pPr>
        <w:shd w:val="clear" w:color="auto" w:fill="FFFFFF"/>
        <w:spacing w:line="276" w:lineRule="auto"/>
        <w:ind w:firstLine="709"/>
        <w:jc w:val="both"/>
        <w:rPr>
          <w:bCs/>
          <w:sz w:val="28"/>
          <w:szCs w:val="28"/>
        </w:rPr>
      </w:pPr>
      <w:r w:rsidRPr="0023700C">
        <w:rPr>
          <w:bCs/>
          <w:sz w:val="28"/>
          <w:szCs w:val="28"/>
        </w:rPr>
        <w:t xml:space="preserve">Однако уже в 1997 году шифр </w:t>
      </w:r>
      <w:r w:rsidRPr="0023700C">
        <w:rPr>
          <w:bCs/>
          <w:sz w:val="28"/>
          <w:szCs w:val="28"/>
          <w:lang w:val="en-US"/>
        </w:rPr>
        <w:t>DES</w:t>
      </w:r>
      <w:r w:rsidRPr="0023700C">
        <w:rPr>
          <w:bCs/>
          <w:sz w:val="28"/>
          <w:szCs w:val="28"/>
        </w:rPr>
        <w:t xml:space="preserve"> был взломан программистами-добровольцами с помощью сети персональных компьютеров, взаимодействующих через Интернет. Управлял сетью компьютер с процессором </w:t>
      </w:r>
      <w:r w:rsidR="000622F5" w:rsidRPr="0023700C">
        <w:rPr>
          <w:bCs/>
          <w:sz w:val="28"/>
          <w:szCs w:val="28"/>
          <w:lang w:val="en-US"/>
        </w:rPr>
        <w:t>Intel</w:t>
      </w:r>
      <w:r w:rsidR="000622F5" w:rsidRPr="0023700C">
        <w:rPr>
          <w:bCs/>
          <w:sz w:val="28"/>
          <w:szCs w:val="28"/>
        </w:rPr>
        <w:t xml:space="preserve"> </w:t>
      </w:r>
      <w:r w:rsidR="000622F5" w:rsidRPr="0023700C">
        <w:rPr>
          <w:bCs/>
          <w:sz w:val="28"/>
          <w:szCs w:val="28"/>
          <w:lang w:val="en-US"/>
        </w:rPr>
        <w:t>Pentium</w:t>
      </w:r>
      <w:r w:rsidR="000622F5" w:rsidRPr="0023700C">
        <w:rPr>
          <w:bCs/>
          <w:sz w:val="28"/>
          <w:szCs w:val="28"/>
        </w:rPr>
        <w:t xml:space="preserve"> с тактовой частотой 90 МГц  и оперативной памятью 16 Мбайт. </w:t>
      </w:r>
      <w:r w:rsidR="000622F5" w:rsidRPr="0023700C">
        <w:rPr>
          <w:bCs/>
          <w:sz w:val="28"/>
          <w:szCs w:val="28"/>
          <w:lang w:val="en-US"/>
        </w:rPr>
        <w:t>DES</w:t>
      </w:r>
      <w:r w:rsidR="000622F5" w:rsidRPr="0023700C">
        <w:rPr>
          <w:bCs/>
          <w:sz w:val="28"/>
          <w:szCs w:val="28"/>
        </w:rPr>
        <w:t xml:space="preserve"> перестал быть надежной защитой конфиденциальных данных.</w:t>
      </w:r>
    </w:p>
    <w:p w:rsidR="000622F5" w:rsidRPr="000622F5" w:rsidRDefault="000622F5" w:rsidP="00AE7088">
      <w:pPr>
        <w:shd w:val="clear" w:color="auto" w:fill="FFFFFF"/>
        <w:spacing w:line="276" w:lineRule="auto"/>
        <w:ind w:firstLine="709"/>
        <w:jc w:val="both"/>
        <w:rPr>
          <w:bCs/>
          <w:sz w:val="28"/>
          <w:szCs w:val="28"/>
        </w:rPr>
      </w:pPr>
      <w:r>
        <w:rPr>
          <w:bCs/>
          <w:sz w:val="28"/>
          <w:szCs w:val="28"/>
        </w:rPr>
        <w:lastRenderedPageBreak/>
        <w:t xml:space="preserve">На смену ему, в результате победы на конкурсе, проведенном для выбора алгоритма нового стандарта шифрования, стал алгоритм </w:t>
      </w:r>
      <w:r w:rsidRPr="000622F5">
        <w:rPr>
          <w:bCs/>
          <w:sz w:val="28"/>
          <w:szCs w:val="28"/>
        </w:rPr>
        <w:t>Rijndael.</w:t>
      </w:r>
      <w:r>
        <w:rPr>
          <w:bCs/>
          <w:sz w:val="28"/>
          <w:szCs w:val="28"/>
        </w:rPr>
        <w:t xml:space="preserve"> А новый стандарт, принятый 26 мая 2002 года</w:t>
      </w:r>
      <w:r w:rsidR="009C2814">
        <w:rPr>
          <w:bCs/>
          <w:sz w:val="28"/>
          <w:szCs w:val="28"/>
        </w:rPr>
        <w:t>,</w:t>
      </w:r>
      <w:r>
        <w:rPr>
          <w:bCs/>
          <w:sz w:val="28"/>
          <w:szCs w:val="28"/>
        </w:rPr>
        <w:t xml:space="preserve"> получил название </w:t>
      </w:r>
      <w:r>
        <w:rPr>
          <w:bCs/>
          <w:sz w:val="28"/>
          <w:szCs w:val="28"/>
          <w:lang w:val="en-US"/>
        </w:rPr>
        <w:t>AES</w:t>
      </w:r>
      <w:r>
        <w:rPr>
          <w:bCs/>
          <w:sz w:val="28"/>
          <w:szCs w:val="28"/>
        </w:rPr>
        <w:t>.</w:t>
      </w:r>
    </w:p>
    <w:p w:rsidR="000B524F" w:rsidRDefault="000622F5" w:rsidP="00AE7088">
      <w:pPr>
        <w:shd w:val="clear" w:color="auto" w:fill="FFFFFF"/>
        <w:spacing w:line="276" w:lineRule="auto"/>
        <w:ind w:firstLine="709"/>
        <w:jc w:val="both"/>
        <w:rPr>
          <w:bCs/>
          <w:sz w:val="28"/>
          <w:szCs w:val="28"/>
        </w:rPr>
      </w:pPr>
      <w:r>
        <w:rPr>
          <w:b/>
          <w:bCs/>
          <w:sz w:val="28"/>
          <w:szCs w:val="28"/>
          <w:lang w:val="en-US"/>
        </w:rPr>
        <w:t>AES</w:t>
      </w:r>
      <w:r w:rsidRPr="0055798D">
        <w:rPr>
          <w:b/>
          <w:bCs/>
          <w:sz w:val="28"/>
          <w:szCs w:val="28"/>
        </w:rPr>
        <w:t xml:space="preserve"> </w:t>
      </w:r>
      <w:r w:rsidRPr="0055798D">
        <w:rPr>
          <w:b/>
          <w:sz w:val="28"/>
          <w:szCs w:val="28"/>
        </w:rPr>
        <w:t xml:space="preserve">– </w:t>
      </w:r>
      <w:r w:rsidRPr="000622F5">
        <w:rPr>
          <w:b/>
          <w:bCs/>
          <w:sz w:val="28"/>
          <w:szCs w:val="28"/>
          <w:lang w:val="en-US"/>
        </w:rPr>
        <w:t>Advanced</w:t>
      </w:r>
      <w:r w:rsidRPr="0055798D">
        <w:rPr>
          <w:b/>
          <w:bCs/>
          <w:sz w:val="28"/>
          <w:szCs w:val="28"/>
        </w:rPr>
        <w:t xml:space="preserve"> </w:t>
      </w:r>
      <w:r w:rsidRPr="000622F5">
        <w:rPr>
          <w:b/>
          <w:bCs/>
          <w:sz w:val="28"/>
          <w:szCs w:val="28"/>
          <w:lang w:val="en-US"/>
        </w:rPr>
        <w:t>Encryption</w:t>
      </w:r>
      <w:r w:rsidRPr="0055798D">
        <w:rPr>
          <w:b/>
          <w:bCs/>
          <w:sz w:val="28"/>
          <w:szCs w:val="28"/>
        </w:rPr>
        <w:t xml:space="preserve"> </w:t>
      </w:r>
      <w:r w:rsidRPr="000622F5">
        <w:rPr>
          <w:b/>
          <w:bCs/>
          <w:sz w:val="28"/>
          <w:szCs w:val="28"/>
          <w:lang w:val="en-US"/>
        </w:rPr>
        <w:t>Standard</w:t>
      </w:r>
      <w:r w:rsidR="009C2814">
        <w:rPr>
          <w:b/>
          <w:bCs/>
          <w:sz w:val="28"/>
          <w:szCs w:val="28"/>
        </w:rPr>
        <w:t xml:space="preserve">. </w:t>
      </w:r>
      <w:r>
        <w:rPr>
          <w:bCs/>
          <w:sz w:val="28"/>
          <w:szCs w:val="28"/>
          <w:lang w:val="en-US"/>
        </w:rPr>
        <w:t>AES</w:t>
      </w:r>
      <w:r w:rsidRPr="000622F5">
        <w:rPr>
          <w:bCs/>
          <w:sz w:val="28"/>
          <w:szCs w:val="28"/>
        </w:rPr>
        <w:t xml:space="preserve"> </w:t>
      </w:r>
      <w:r w:rsidRPr="000622F5">
        <w:rPr>
          <w:sz w:val="28"/>
          <w:szCs w:val="28"/>
        </w:rPr>
        <w:t>–</w:t>
      </w:r>
      <w:r>
        <w:rPr>
          <w:sz w:val="28"/>
          <w:szCs w:val="28"/>
        </w:rPr>
        <w:t xml:space="preserve"> стандарт шифрования, основанный на алгоритме </w:t>
      </w:r>
      <w:r w:rsidRPr="000622F5">
        <w:rPr>
          <w:bCs/>
          <w:sz w:val="28"/>
          <w:szCs w:val="28"/>
        </w:rPr>
        <w:t>Rijndael</w:t>
      </w:r>
      <w:r w:rsidR="008B0F53">
        <w:rPr>
          <w:bCs/>
          <w:sz w:val="28"/>
          <w:szCs w:val="28"/>
        </w:rPr>
        <w:t xml:space="preserve">, разработанном двумя бельгийскими криптографами </w:t>
      </w:r>
      <w:r w:rsidR="008B0F53" w:rsidRPr="008B0F53">
        <w:rPr>
          <w:bCs/>
          <w:sz w:val="28"/>
          <w:szCs w:val="28"/>
        </w:rPr>
        <w:t>разработанного двумя Бельгийскими криптографами Винсентом Рейменом и Джоан</w:t>
      </w:r>
      <w:r w:rsidR="008B0F53">
        <w:rPr>
          <w:bCs/>
          <w:sz w:val="28"/>
          <w:szCs w:val="28"/>
        </w:rPr>
        <w:t>ом</w:t>
      </w:r>
      <w:r w:rsidR="008B0F53" w:rsidRPr="008B0F53">
        <w:rPr>
          <w:bCs/>
          <w:sz w:val="28"/>
          <w:szCs w:val="28"/>
        </w:rPr>
        <w:t xml:space="preserve"> Деймен</w:t>
      </w:r>
      <w:r w:rsidR="008B0F53">
        <w:rPr>
          <w:bCs/>
          <w:sz w:val="28"/>
          <w:szCs w:val="28"/>
        </w:rPr>
        <w:t>ом.</w:t>
      </w:r>
    </w:p>
    <w:p w:rsidR="008B0F53" w:rsidRDefault="008B0F53" w:rsidP="00AE7088">
      <w:pPr>
        <w:shd w:val="clear" w:color="auto" w:fill="FFFFFF"/>
        <w:spacing w:line="276" w:lineRule="auto"/>
        <w:ind w:firstLine="709"/>
        <w:jc w:val="both"/>
        <w:rPr>
          <w:bCs/>
          <w:sz w:val="28"/>
          <w:szCs w:val="28"/>
        </w:rPr>
      </w:pPr>
      <w:r>
        <w:rPr>
          <w:bCs/>
          <w:sz w:val="28"/>
          <w:szCs w:val="28"/>
        </w:rPr>
        <w:t xml:space="preserve">Алгоритм </w:t>
      </w:r>
      <w:r w:rsidRPr="008B0F53">
        <w:rPr>
          <w:bCs/>
          <w:sz w:val="28"/>
          <w:szCs w:val="28"/>
        </w:rPr>
        <w:t>Rijndael</w:t>
      </w:r>
      <w:r>
        <w:rPr>
          <w:bCs/>
          <w:sz w:val="28"/>
          <w:szCs w:val="28"/>
        </w:rPr>
        <w:t xml:space="preserve"> представляет собой итеративный блочный шифр с возможностью выбора длины блока и длины ключа 128, 192 или 256 бит. Для стандарта </w:t>
      </w:r>
      <w:r>
        <w:rPr>
          <w:bCs/>
          <w:sz w:val="28"/>
          <w:szCs w:val="28"/>
          <w:lang w:val="en-US"/>
        </w:rPr>
        <w:t>AES</w:t>
      </w:r>
      <w:r w:rsidRPr="008B0F53">
        <w:rPr>
          <w:bCs/>
          <w:sz w:val="28"/>
          <w:szCs w:val="28"/>
        </w:rPr>
        <w:t xml:space="preserve"> </w:t>
      </w:r>
      <w:r>
        <w:rPr>
          <w:bCs/>
          <w:sz w:val="28"/>
          <w:szCs w:val="28"/>
        </w:rPr>
        <w:t>длина блока только 128 бит, а длина ключа 128, 192 или 256 бит.</w:t>
      </w:r>
    </w:p>
    <w:p w:rsidR="00F468C0" w:rsidRDefault="00F468C0" w:rsidP="00AE7088">
      <w:pPr>
        <w:shd w:val="clear" w:color="auto" w:fill="FFFFFF"/>
        <w:spacing w:line="276" w:lineRule="auto"/>
        <w:ind w:firstLine="709"/>
        <w:jc w:val="both"/>
        <w:rPr>
          <w:bCs/>
          <w:sz w:val="28"/>
          <w:szCs w:val="28"/>
        </w:rPr>
      </w:pPr>
      <w:r>
        <w:rPr>
          <w:bCs/>
          <w:sz w:val="28"/>
          <w:szCs w:val="28"/>
        </w:rPr>
        <w:t>В стандарте используются следующие обозначения:</w:t>
      </w:r>
    </w:p>
    <w:p w:rsidR="00F468C0" w:rsidRDefault="00F468C0" w:rsidP="00AE7088">
      <w:pPr>
        <w:shd w:val="clear" w:color="auto" w:fill="FFFFFF"/>
        <w:spacing w:line="276" w:lineRule="auto"/>
        <w:ind w:firstLine="709"/>
        <w:jc w:val="both"/>
        <w:rPr>
          <w:bCs/>
          <w:sz w:val="28"/>
          <w:szCs w:val="28"/>
        </w:rPr>
      </w:pPr>
      <w:r w:rsidRPr="000622F5">
        <w:rPr>
          <w:sz w:val="28"/>
          <w:szCs w:val="28"/>
        </w:rPr>
        <w:t>–</w:t>
      </w:r>
      <w:r>
        <w:rPr>
          <w:sz w:val="28"/>
          <w:szCs w:val="28"/>
        </w:rPr>
        <w:t xml:space="preserve"> </w:t>
      </w:r>
      <w:r w:rsidRPr="00F468C0">
        <w:rPr>
          <w:bCs/>
          <w:sz w:val="28"/>
          <w:szCs w:val="28"/>
        </w:rPr>
        <w:t xml:space="preserve">Block </w:t>
      </w:r>
      <w:r w:rsidRPr="000622F5">
        <w:rPr>
          <w:sz w:val="28"/>
          <w:szCs w:val="28"/>
        </w:rPr>
        <w:t>–</w:t>
      </w:r>
      <w:r>
        <w:rPr>
          <w:sz w:val="28"/>
          <w:szCs w:val="28"/>
        </w:rPr>
        <w:t xml:space="preserve"> </w:t>
      </w:r>
      <w:r w:rsidRPr="00F468C0">
        <w:rPr>
          <w:bCs/>
          <w:sz w:val="28"/>
          <w:szCs w:val="28"/>
        </w:rPr>
        <w:t>последовательность бит</w:t>
      </w:r>
      <w:r w:rsidR="009C2814">
        <w:rPr>
          <w:bCs/>
          <w:sz w:val="28"/>
          <w:szCs w:val="28"/>
        </w:rPr>
        <w:t>ов</w:t>
      </w:r>
      <w:r w:rsidRPr="00F468C0">
        <w:rPr>
          <w:bCs/>
          <w:sz w:val="28"/>
          <w:szCs w:val="28"/>
        </w:rPr>
        <w:t>, из которых состоит i</w:t>
      </w:r>
      <w:r>
        <w:rPr>
          <w:bCs/>
          <w:sz w:val="28"/>
          <w:szCs w:val="28"/>
        </w:rPr>
        <w:t>nput, output, State и Round Key;</w:t>
      </w:r>
    </w:p>
    <w:p w:rsidR="00F468C0" w:rsidRDefault="00F468C0" w:rsidP="00AE7088">
      <w:pPr>
        <w:shd w:val="clear" w:color="auto" w:fill="FFFFFF"/>
        <w:spacing w:line="276" w:lineRule="auto"/>
        <w:ind w:firstLine="709"/>
        <w:jc w:val="both"/>
        <w:rPr>
          <w:sz w:val="28"/>
          <w:szCs w:val="28"/>
        </w:rPr>
      </w:pPr>
      <w:r w:rsidRPr="000622F5">
        <w:rPr>
          <w:sz w:val="28"/>
          <w:szCs w:val="28"/>
        </w:rPr>
        <w:t>–</w:t>
      </w:r>
      <w:r>
        <w:rPr>
          <w:sz w:val="28"/>
          <w:szCs w:val="28"/>
        </w:rPr>
        <w:t xml:space="preserve"> Cipher</w:t>
      </w:r>
      <w:r w:rsidRPr="00F468C0">
        <w:rPr>
          <w:sz w:val="28"/>
          <w:szCs w:val="28"/>
        </w:rPr>
        <w:t>Key</w:t>
      </w:r>
      <w:r>
        <w:rPr>
          <w:sz w:val="28"/>
          <w:szCs w:val="28"/>
        </w:rPr>
        <w:t xml:space="preserve"> </w:t>
      </w:r>
      <w:r w:rsidRPr="000622F5">
        <w:rPr>
          <w:sz w:val="28"/>
          <w:szCs w:val="28"/>
        </w:rPr>
        <w:t>–</w:t>
      </w:r>
      <w:r>
        <w:rPr>
          <w:sz w:val="28"/>
          <w:szCs w:val="28"/>
        </w:rPr>
        <w:t xml:space="preserve"> </w:t>
      </w:r>
      <w:r w:rsidRPr="00F468C0">
        <w:rPr>
          <w:sz w:val="28"/>
          <w:szCs w:val="28"/>
        </w:rPr>
        <w:t xml:space="preserve">секретный ключ, который используется процедурой Key Expansion, </w:t>
      </w:r>
      <w:r>
        <w:rPr>
          <w:sz w:val="28"/>
          <w:szCs w:val="28"/>
        </w:rPr>
        <w:t>для генерации</w:t>
      </w:r>
      <w:r w:rsidRPr="00F468C0">
        <w:rPr>
          <w:sz w:val="28"/>
          <w:szCs w:val="28"/>
        </w:rPr>
        <w:t xml:space="preserve"> набор</w:t>
      </w:r>
      <w:r>
        <w:rPr>
          <w:sz w:val="28"/>
          <w:szCs w:val="28"/>
        </w:rPr>
        <w:t>а</w:t>
      </w:r>
      <w:r w:rsidRPr="00F468C0">
        <w:rPr>
          <w:sz w:val="28"/>
          <w:szCs w:val="28"/>
        </w:rPr>
        <w:t xml:space="preserve"> ключей раундов</w:t>
      </w:r>
      <w:r>
        <w:rPr>
          <w:sz w:val="28"/>
          <w:szCs w:val="28"/>
        </w:rPr>
        <w:t xml:space="preserve"> шифрования (RoundKeys) и</w:t>
      </w:r>
      <w:r w:rsidRPr="00F468C0">
        <w:rPr>
          <w:sz w:val="28"/>
          <w:szCs w:val="28"/>
        </w:rPr>
        <w:t xml:space="preserve"> может быть представлен как прямоугольный массив байтов, име</w:t>
      </w:r>
      <w:r>
        <w:rPr>
          <w:sz w:val="28"/>
          <w:szCs w:val="28"/>
        </w:rPr>
        <w:t>ющий четыре строки и Nk колонок;</w:t>
      </w:r>
    </w:p>
    <w:p w:rsidR="00F468C0" w:rsidRDefault="00F468C0" w:rsidP="00AE7088">
      <w:pPr>
        <w:shd w:val="clear" w:color="auto" w:fill="FFFFFF"/>
        <w:spacing w:line="276" w:lineRule="auto"/>
        <w:ind w:firstLine="709"/>
        <w:jc w:val="both"/>
        <w:rPr>
          <w:sz w:val="28"/>
          <w:szCs w:val="28"/>
        </w:rPr>
      </w:pPr>
      <w:r w:rsidRPr="000622F5">
        <w:rPr>
          <w:sz w:val="28"/>
          <w:szCs w:val="28"/>
        </w:rPr>
        <w:t>–</w:t>
      </w:r>
      <w:r>
        <w:rPr>
          <w:sz w:val="28"/>
          <w:szCs w:val="28"/>
        </w:rPr>
        <w:t xml:space="preserve"> </w:t>
      </w:r>
      <w:r w:rsidRPr="00F468C0">
        <w:rPr>
          <w:sz w:val="28"/>
          <w:szCs w:val="28"/>
        </w:rPr>
        <w:t>Ciphertext</w:t>
      </w:r>
      <w:r>
        <w:rPr>
          <w:sz w:val="28"/>
          <w:szCs w:val="28"/>
        </w:rPr>
        <w:t xml:space="preserve"> </w:t>
      </w:r>
      <w:r w:rsidRPr="000622F5">
        <w:rPr>
          <w:sz w:val="28"/>
          <w:szCs w:val="28"/>
        </w:rPr>
        <w:t>–</w:t>
      </w:r>
      <w:r>
        <w:rPr>
          <w:sz w:val="28"/>
          <w:szCs w:val="28"/>
        </w:rPr>
        <w:t xml:space="preserve"> </w:t>
      </w:r>
      <w:r w:rsidRPr="00F468C0">
        <w:rPr>
          <w:sz w:val="28"/>
          <w:szCs w:val="28"/>
        </w:rPr>
        <w:t>выходные данные алгоритма шифрования</w:t>
      </w:r>
      <w:r>
        <w:rPr>
          <w:sz w:val="28"/>
          <w:szCs w:val="28"/>
        </w:rPr>
        <w:t>;</w:t>
      </w:r>
    </w:p>
    <w:p w:rsidR="00F468C0" w:rsidRDefault="00F468C0" w:rsidP="00AE7088">
      <w:pPr>
        <w:shd w:val="clear" w:color="auto" w:fill="FFFFFF"/>
        <w:spacing w:line="276" w:lineRule="auto"/>
        <w:ind w:firstLine="709"/>
        <w:jc w:val="both"/>
        <w:rPr>
          <w:sz w:val="28"/>
          <w:szCs w:val="28"/>
        </w:rPr>
      </w:pPr>
      <w:r w:rsidRPr="000622F5">
        <w:rPr>
          <w:sz w:val="28"/>
          <w:szCs w:val="28"/>
        </w:rPr>
        <w:t>–</w:t>
      </w:r>
      <w:r>
        <w:rPr>
          <w:sz w:val="28"/>
          <w:szCs w:val="28"/>
        </w:rPr>
        <w:t xml:space="preserve"> Key</w:t>
      </w:r>
      <w:r w:rsidRPr="00F468C0">
        <w:rPr>
          <w:sz w:val="28"/>
          <w:szCs w:val="28"/>
        </w:rPr>
        <w:t>Expansion</w:t>
      </w:r>
      <w:r>
        <w:rPr>
          <w:sz w:val="28"/>
          <w:szCs w:val="28"/>
        </w:rPr>
        <w:t xml:space="preserve"> </w:t>
      </w:r>
      <w:r w:rsidRPr="000622F5">
        <w:rPr>
          <w:sz w:val="28"/>
          <w:szCs w:val="28"/>
        </w:rPr>
        <w:t>–</w:t>
      </w:r>
      <w:r>
        <w:rPr>
          <w:sz w:val="28"/>
          <w:szCs w:val="28"/>
        </w:rPr>
        <w:t xml:space="preserve"> </w:t>
      </w:r>
      <w:r w:rsidRPr="00F468C0">
        <w:rPr>
          <w:sz w:val="28"/>
          <w:szCs w:val="28"/>
        </w:rPr>
        <w:t>процедура генерации RoundKeys из CipherKey</w:t>
      </w:r>
      <w:r>
        <w:rPr>
          <w:sz w:val="28"/>
          <w:szCs w:val="28"/>
        </w:rPr>
        <w:t>;</w:t>
      </w:r>
    </w:p>
    <w:p w:rsidR="00F468C0" w:rsidRDefault="00F468C0" w:rsidP="00AE7088">
      <w:pPr>
        <w:shd w:val="clear" w:color="auto" w:fill="FFFFFF"/>
        <w:spacing w:line="276" w:lineRule="auto"/>
        <w:ind w:firstLine="709"/>
        <w:jc w:val="both"/>
        <w:rPr>
          <w:sz w:val="28"/>
          <w:szCs w:val="28"/>
        </w:rPr>
      </w:pPr>
      <w:r w:rsidRPr="000622F5">
        <w:rPr>
          <w:sz w:val="28"/>
          <w:szCs w:val="28"/>
        </w:rPr>
        <w:t>–</w:t>
      </w:r>
      <w:r>
        <w:rPr>
          <w:sz w:val="28"/>
          <w:szCs w:val="28"/>
        </w:rPr>
        <w:t xml:space="preserve"> Round</w:t>
      </w:r>
      <w:r w:rsidRPr="00F468C0">
        <w:rPr>
          <w:sz w:val="28"/>
          <w:szCs w:val="28"/>
        </w:rPr>
        <w:t>Key</w:t>
      </w:r>
      <w:r>
        <w:rPr>
          <w:sz w:val="28"/>
          <w:szCs w:val="28"/>
        </w:rPr>
        <w:t xml:space="preserve"> </w:t>
      </w:r>
      <w:r w:rsidRPr="000622F5">
        <w:rPr>
          <w:sz w:val="28"/>
          <w:szCs w:val="28"/>
        </w:rPr>
        <w:t>–</w:t>
      </w:r>
      <w:r>
        <w:rPr>
          <w:sz w:val="28"/>
          <w:szCs w:val="28"/>
        </w:rPr>
        <w:t xml:space="preserve"> </w:t>
      </w:r>
      <w:r w:rsidRPr="00F468C0">
        <w:rPr>
          <w:sz w:val="28"/>
          <w:szCs w:val="28"/>
        </w:rPr>
        <w:t xml:space="preserve">RoundKeys получают из CipherKey использованием процедуры KeyExpansion. Они применяются к State при </w:t>
      </w:r>
      <w:r>
        <w:rPr>
          <w:sz w:val="28"/>
          <w:szCs w:val="28"/>
        </w:rPr>
        <w:t>за</w:t>
      </w:r>
      <w:r w:rsidRPr="00F468C0">
        <w:rPr>
          <w:sz w:val="28"/>
          <w:szCs w:val="28"/>
        </w:rPr>
        <w:t>шифровании и расшифровании</w:t>
      </w:r>
      <w:r>
        <w:rPr>
          <w:sz w:val="28"/>
          <w:szCs w:val="28"/>
        </w:rPr>
        <w:t>;</w:t>
      </w:r>
    </w:p>
    <w:p w:rsidR="00F468C0" w:rsidRDefault="00F468C0" w:rsidP="00AE7088">
      <w:pPr>
        <w:shd w:val="clear" w:color="auto" w:fill="FFFFFF"/>
        <w:spacing w:line="276" w:lineRule="auto"/>
        <w:ind w:firstLine="709"/>
        <w:jc w:val="both"/>
        <w:rPr>
          <w:sz w:val="28"/>
          <w:szCs w:val="28"/>
        </w:rPr>
      </w:pPr>
      <w:r w:rsidRPr="000622F5">
        <w:rPr>
          <w:sz w:val="28"/>
          <w:szCs w:val="28"/>
        </w:rPr>
        <w:t>–</w:t>
      </w:r>
      <w:r>
        <w:rPr>
          <w:sz w:val="28"/>
          <w:szCs w:val="28"/>
        </w:rPr>
        <w:t xml:space="preserve"> </w:t>
      </w:r>
      <w:r w:rsidRPr="00F468C0">
        <w:rPr>
          <w:sz w:val="28"/>
          <w:szCs w:val="28"/>
        </w:rPr>
        <w:t>State</w:t>
      </w:r>
      <w:r>
        <w:rPr>
          <w:sz w:val="28"/>
          <w:szCs w:val="28"/>
        </w:rPr>
        <w:t xml:space="preserve"> </w:t>
      </w:r>
      <w:r w:rsidRPr="000622F5">
        <w:rPr>
          <w:sz w:val="28"/>
          <w:szCs w:val="28"/>
        </w:rPr>
        <w:t>–</w:t>
      </w:r>
      <w:r>
        <w:rPr>
          <w:sz w:val="28"/>
          <w:szCs w:val="28"/>
        </w:rPr>
        <w:t xml:space="preserve"> </w:t>
      </w:r>
      <w:r w:rsidRPr="00F468C0">
        <w:rPr>
          <w:sz w:val="28"/>
          <w:szCs w:val="28"/>
        </w:rPr>
        <w:t xml:space="preserve">промежуточный результат шифрования, который может быть представлен как прямоугольный массив байтов имеющий </w:t>
      </w:r>
      <w:r w:rsidR="009C2814">
        <w:rPr>
          <w:sz w:val="28"/>
          <w:szCs w:val="28"/>
        </w:rPr>
        <w:t>четыре</w:t>
      </w:r>
      <w:r w:rsidRPr="00F468C0">
        <w:rPr>
          <w:sz w:val="28"/>
          <w:szCs w:val="28"/>
        </w:rPr>
        <w:t xml:space="preserve"> строки и Nb </w:t>
      </w:r>
      <w:r w:rsidR="00BC0F61">
        <w:rPr>
          <w:sz w:val="28"/>
          <w:szCs w:val="28"/>
        </w:rPr>
        <w:t>столбцов;</w:t>
      </w:r>
    </w:p>
    <w:p w:rsidR="00F468C0" w:rsidRDefault="00F468C0" w:rsidP="00AE7088">
      <w:pPr>
        <w:shd w:val="clear" w:color="auto" w:fill="FFFFFF"/>
        <w:spacing w:line="276" w:lineRule="auto"/>
        <w:ind w:firstLine="709"/>
        <w:jc w:val="both"/>
        <w:rPr>
          <w:sz w:val="28"/>
          <w:szCs w:val="28"/>
        </w:rPr>
      </w:pPr>
      <w:r w:rsidRPr="000622F5">
        <w:rPr>
          <w:sz w:val="28"/>
          <w:szCs w:val="28"/>
        </w:rPr>
        <w:t>–</w:t>
      </w:r>
      <w:r>
        <w:rPr>
          <w:sz w:val="28"/>
          <w:szCs w:val="28"/>
        </w:rPr>
        <w:t xml:space="preserve"> </w:t>
      </w:r>
      <w:r w:rsidR="00BC0F61" w:rsidRPr="00BC0F61">
        <w:rPr>
          <w:sz w:val="28"/>
          <w:szCs w:val="28"/>
        </w:rPr>
        <w:t>S-box</w:t>
      </w:r>
      <w:r>
        <w:rPr>
          <w:sz w:val="28"/>
          <w:szCs w:val="28"/>
        </w:rPr>
        <w:t xml:space="preserve"> </w:t>
      </w:r>
      <w:r w:rsidRPr="000622F5">
        <w:rPr>
          <w:sz w:val="28"/>
          <w:szCs w:val="28"/>
        </w:rPr>
        <w:t>–</w:t>
      </w:r>
      <w:r w:rsidR="00BC0F61">
        <w:rPr>
          <w:sz w:val="28"/>
          <w:szCs w:val="28"/>
        </w:rPr>
        <w:t xml:space="preserve"> фиксированная (не зависящая от ключа) </w:t>
      </w:r>
      <w:r w:rsidR="00BC0F61" w:rsidRPr="00BC0F61">
        <w:rPr>
          <w:sz w:val="28"/>
          <w:szCs w:val="28"/>
        </w:rPr>
        <w:t xml:space="preserve">нелинейная таблица замен, использующаяся в нескольких </w:t>
      </w:r>
      <w:r w:rsidR="00BC0F61">
        <w:rPr>
          <w:sz w:val="28"/>
          <w:szCs w:val="28"/>
        </w:rPr>
        <w:t>преобразованиях</w:t>
      </w:r>
      <w:r w:rsidR="00BC0F61" w:rsidRPr="00BC0F61">
        <w:rPr>
          <w:sz w:val="28"/>
          <w:szCs w:val="28"/>
        </w:rPr>
        <w:t xml:space="preserve"> замены байтов и в процедуре KeyExpansion</w:t>
      </w:r>
      <w:r w:rsidR="00BC0F61">
        <w:rPr>
          <w:sz w:val="28"/>
          <w:szCs w:val="28"/>
        </w:rPr>
        <w:t>;</w:t>
      </w:r>
    </w:p>
    <w:p w:rsidR="00F468C0" w:rsidRDefault="00F468C0" w:rsidP="00AE7088">
      <w:pPr>
        <w:shd w:val="clear" w:color="auto" w:fill="FFFFFF"/>
        <w:spacing w:line="276" w:lineRule="auto"/>
        <w:ind w:firstLine="709"/>
        <w:jc w:val="both"/>
        <w:rPr>
          <w:bCs/>
          <w:sz w:val="28"/>
          <w:szCs w:val="28"/>
        </w:rPr>
      </w:pPr>
      <w:r w:rsidRPr="000622F5">
        <w:rPr>
          <w:sz w:val="28"/>
          <w:szCs w:val="28"/>
        </w:rPr>
        <w:t>–</w:t>
      </w:r>
      <w:r>
        <w:rPr>
          <w:sz w:val="28"/>
          <w:szCs w:val="28"/>
        </w:rPr>
        <w:t xml:space="preserve"> </w:t>
      </w:r>
      <w:r w:rsidR="00BC0F61" w:rsidRPr="00BC0F61">
        <w:rPr>
          <w:sz w:val="28"/>
          <w:szCs w:val="28"/>
        </w:rPr>
        <w:t>Nb</w:t>
      </w:r>
      <w:r>
        <w:rPr>
          <w:sz w:val="28"/>
          <w:szCs w:val="28"/>
        </w:rPr>
        <w:t xml:space="preserve"> </w:t>
      </w:r>
      <w:r w:rsidRPr="000622F5">
        <w:rPr>
          <w:sz w:val="28"/>
          <w:szCs w:val="28"/>
        </w:rPr>
        <w:t>–</w:t>
      </w:r>
      <w:r w:rsidR="00BC0F61">
        <w:rPr>
          <w:sz w:val="28"/>
          <w:szCs w:val="28"/>
        </w:rPr>
        <w:t xml:space="preserve"> </w:t>
      </w:r>
      <w:r w:rsidR="00BC0F61" w:rsidRPr="00BC0F61">
        <w:rPr>
          <w:sz w:val="28"/>
          <w:szCs w:val="28"/>
        </w:rPr>
        <w:t>число столбцов (32-битных слов), составляющих State Nb = 4</w:t>
      </w:r>
      <w:r w:rsidR="00BC0F61">
        <w:rPr>
          <w:sz w:val="28"/>
          <w:szCs w:val="28"/>
        </w:rPr>
        <w:t xml:space="preserve"> </w:t>
      </w:r>
      <w:r w:rsidR="00F747E1">
        <w:rPr>
          <w:sz w:val="28"/>
          <w:szCs w:val="28"/>
        </w:rPr>
        <w:t>(</w:t>
      </w:r>
      <w:r w:rsidR="00BC0F61">
        <w:rPr>
          <w:sz w:val="28"/>
          <w:szCs w:val="28"/>
        </w:rPr>
        <w:t xml:space="preserve">для </w:t>
      </w:r>
      <w:r w:rsidR="00BC0F61" w:rsidRPr="000622F5">
        <w:rPr>
          <w:bCs/>
          <w:sz w:val="28"/>
          <w:szCs w:val="28"/>
        </w:rPr>
        <w:t>Rijndael</w:t>
      </w:r>
      <w:r w:rsidR="00BC0F61">
        <w:rPr>
          <w:bCs/>
          <w:sz w:val="28"/>
          <w:szCs w:val="28"/>
        </w:rPr>
        <w:t xml:space="preserve"> </w:t>
      </w:r>
      <w:r w:rsidR="00F747E1">
        <w:rPr>
          <w:sz w:val="28"/>
          <w:szCs w:val="28"/>
        </w:rPr>
        <w:t>N</w:t>
      </w:r>
      <w:r w:rsidR="00F747E1">
        <w:rPr>
          <w:sz w:val="28"/>
          <w:szCs w:val="28"/>
          <w:lang w:val="en-US"/>
        </w:rPr>
        <w:t>b</w:t>
      </w:r>
      <w:r w:rsidR="00F747E1" w:rsidRPr="00F747E1">
        <w:rPr>
          <w:sz w:val="28"/>
          <w:szCs w:val="28"/>
        </w:rPr>
        <w:t xml:space="preserve"> = 4, 6 или 8</w:t>
      </w:r>
      <w:r w:rsidR="00BC0F61">
        <w:rPr>
          <w:bCs/>
          <w:sz w:val="28"/>
          <w:szCs w:val="28"/>
        </w:rPr>
        <w:t>);</w:t>
      </w:r>
    </w:p>
    <w:p w:rsidR="00BC0F61" w:rsidRDefault="00BC0F61" w:rsidP="00AE7088">
      <w:pPr>
        <w:shd w:val="clear" w:color="auto" w:fill="FFFFFF"/>
        <w:spacing w:line="276" w:lineRule="auto"/>
        <w:ind w:firstLine="709"/>
        <w:jc w:val="both"/>
        <w:rPr>
          <w:sz w:val="28"/>
          <w:szCs w:val="28"/>
        </w:rPr>
      </w:pPr>
      <w:r w:rsidRPr="000622F5">
        <w:rPr>
          <w:sz w:val="28"/>
          <w:szCs w:val="28"/>
        </w:rPr>
        <w:t>–</w:t>
      </w:r>
      <w:r>
        <w:rPr>
          <w:sz w:val="28"/>
          <w:szCs w:val="28"/>
        </w:rPr>
        <w:t xml:space="preserve"> </w:t>
      </w:r>
      <w:r w:rsidRPr="00BC0F61">
        <w:rPr>
          <w:sz w:val="28"/>
          <w:szCs w:val="28"/>
        </w:rPr>
        <w:t>N</w:t>
      </w:r>
      <w:r w:rsidR="00F747E1">
        <w:rPr>
          <w:sz w:val="28"/>
          <w:szCs w:val="28"/>
          <w:lang w:val="en-US"/>
        </w:rPr>
        <w:t>k</w:t>
      </w:r>
      <w:r>
        <w:rPr>
          <w:sz w:val="28"/>
          <w:szCs w:val="28"/>
        </w:rPr>
        <w:t xml:space="preserve"> </w:t>
      </w:r>
      <w:r w:rsidRPr="000622F5">
        <w:rPr>
          <w:sz w:val="28"/>
          <w:szCs w:val="28"/>
        </w:rPr>
        <w:t>–</w:t>
      </w:r>
      <w:r w:rsidR="00F747E1">
        <w:rPr>
          <w:sz w:val="28"/>
          <w:szCs w:val="28"/>
        </w:rPr>
        <w:t xml:space="preserve"> </w:t>
      </w:r>
      <w:r w:rsidR="00F747E1" w:rsidRPr="00F747E1">
        <w:rPr>
          <w:sz w:val="28"/>
          <w:szCs w:val="28"/>
        </w:rPr>
        <w:t>число 32-битных слов, составляющих ключ</w:t>
      </w:r>
      <w:r w:rsidR="00F747E1">
        <w:rPr>
          <w:sz w:val="28"/>
          <w:szCs w:val="28"/>
        </w:rPr>
        <w:t xml:space="preserve"> Cipher</w:t>
      </w:r>
      <w:r w:rsidR="00F747E1" w:rsidRPr="00F468C0">
        <w:rPr>
          <w:sz w:val="28"/>
          <w:szCs w:val="28"/>
        </w:rPr>
        <w:t>Key</w:t>
      </w:r>
      <w:r w:rsidR="00F747E1">
        <w:rPr>
          <w:sz w:val="28"/>
          <w:szCs w:val="28"/>
        </w:rPr>
        <w:t>,</w:t>
      </w:r>
      <w:r w:rsidR="00F747E1" w:rsidRPr="00F747E1">
        <w:rPr>
          <w:sz w:val="28"/>
          <w:szCs w:val="28"/>
        </w:rPr>
        <w:t xml:space="preserve"> Nk = 4, 6, или 8</w:t>
      </w:r>
      <w:r w:rsidR="00F747E1">
        <w:rPr>
          <w:sz w:val="28"/>
          <w:szCs w:val="28"/>
        </w:rPr>
        <w:t>)</w:t>
      </w:r>
      <w:r w:rsidR="00790F4B">
        <w:rPr>
          <w:sz w:val="28"/>
          <w:szCs w:val="28"/>
        </w:rPr>
        <w:t>;</w:t>
      </w:r>
    </w:p>
    <w:p w:rsidR="00BC0F61" w:rsidRDefault="00BC0F61" w:rsidP="00AE7088">
      <w:pPr>
        <w:shd w:val="clear" w:color="auto" w:fill="FFFFFF"/>
        <w:spacing w:line="276" w:lineRule="auto"/>
        <w:ind w:firstLine="709"/>
        <w:jc w:val="both"/>
        <w:rPr>
          <w:sz w:val="28"/>
          <w:szCs w:val="28"/>
        </w:rPr>
      </w:pPr>
      <w:r w:rsidRPr="000622F5">
        <w:rPr>
          <w:sz w:val="28"/>
          <w:szCs w:val="28"/>
        </w:rPr>
        <w:t>–</w:t>
      </w:r>
      <w:r w:rsidR="00F747E1">
        <w:rPr>
          <w:sz w:val="28"/>
          <w:szCs w:val="28"/>
        </w:rPr>
        <w:t xml:space="preserve"> </w:t>
      </w:r>
      <w:r w:rsidR="00F747E1" w:rsidRPr="00F747E1">
        <w:rPr>
          <w:sz w:val="28"/>
          <w:szCs w:val="28"/>
        </w:rPr>
        <w:t xml:space="preserve">Nr </w:t>
      </w:r>
      <w:r w:rsidRPr="000622F5">
        <w:rPr>
          <w:sz w:val="28"/>
          <w:szCs w:val="28"/>
        </w:rPr>
        <w:t>–</w:t>
      </w:r>
      <w:r w:rsidR="00F747E1">
        <w:rPr>
          <w:sz w:val="28"/>
          <w:szCs w:val="28"/>
        </w:rPr>
        <w:t xml:space="preserve"> </w:t>
      </w:r>
      <w:r w:rsidR="00F747E1" w:rsidRPr="00F747E1">
        <w:rPr>
          <w:sz w:val="28"/>
          <w:szCs w:val="28"/>
        </w:rPr>
        <w:t>число раундов, которое является функцией Nk и Nb. Nr = 10, 12, 14</w:t>
      </w:r>
      <w:r w:rsidR="00790F4B">
        <w:rPr>
          <w:sz w:val="28"/>
          <w:szCs w:val="28"/>
        </w:rPr>
        <w:t>;</w:t>
      </w:r>
    </w:p>
    <w:p w:rsidR="00BC0F61" w:rsidRPr="00F468C0" w:rsidRDefault="00BC0F61" w:rsidP="00AE7088">
      <w:pPr>
        <w:shd w:val="clear" w:color="auto" w:fill="FFFFFF"/>
        <w:spacing w:line="276" w:lineRule="auto"/>
        <w:ind w:firstLine="709"/>
        <w:jc w:val="both"/>
        <w:rPr>
          <w:bCs/>
          <w:sz w:val="28"/>
          <w:szCs w:val="28"/>
        </w:rPr>
      </w:pPr>
      <w:r w:rsidRPr="000622F5">
        <w:rPr>
          <w:sz w:val="28"/>
          <w:szCs w:val="28"/>
        </w:rPr>
        <w:t>–</w:t>
      </w:r>
      <w:r w:rsidR="00790F4B">
        <w:rPr>
          <w:sz w:val="28"/>
          <w:szCs w:val="28"/>
        </w:rPr>
        <w:t xml:space="preserve"> </w:t>
      </w:r>
      <w:r w:rsidR="00790F4B" w:rsidRPr="00790F4B">
        <w:rPr>
          <w:sz w:val="28"/>
          <w:szCs w:val="28"/>
        </w:rPr>
        <w:t>Rcon[</w:t>
      </w:r>
      <w:r w:rsidR="00790F4B">
        <w:rPr>
          <w:sz w:val="28"/>
          <w:szCs w:val="28"/>
        </w:rPr>
        <w:t xml:space="preserve"> </w:t>
      </w:r>
      <w:r w:rsidR="00790F4B" w:rsidRPr="00790F4B">
        <w:rPr>
          <w:sz w:val="28"/>
          <w:szCs w:val="28"/>
        </w:rPr>
        <w:t xml:space="preserve">] </w:t>
      </w:r>
      <w:r w:rsidRPr="000622F5">
        <w:rPr>
          <w:sz w:val="28"/>
          <w:szCs w:val="28"/>
        </w:rPr>
        <w:t>–</w:t>
      </w:r>
      <w:r w:rsidR="00790F4B">
        <w:rPr>
          <w:sz w:val="28"/>
          <w:szCs w:val="28"/>
        </w:rPr>
        <w:t xml:space="preserve"> </w:t>
      </w:r>
      <w:r w:rsidR="00790F4B" w:rsidRPr="00790F4B">
        <w:rPr>
          <w:sz w:val="28"/>
          <w:szCs w:val="28"/>
        </w:rPr>
        <w:t>массив из битов 32-разрядного слова</w:t>
      </w:r>
      <w:r w:rsidR="00790F4B">
        <w:rPr>
          <w:sz w:val="28"/>
          <w:szCs w:val="28"/>
        </w:rPr>
        <w:t>,</w:t>
      </w:r>
      <w:r w:rsidR="00790F4B" w:rsidRPr="00790F4B">
        <w:rPr>
          <w:sz w:val="28"/>
          <w:szCs w:val="28"/>
        </w:rPr>
        <w:t xml:space="preserve"> постоянны</w:t>
      </w:r>
      <w:r w:rsidR="00790F4B">
        <w:rPr>
          <w:sz w:val="28"/>
          <w:szCs w:val="28"/>
        </w:rPr>
        <w:t>й</w:t>
      </w:r>
      <w:r w:rsidR="00790F4B" w:rsidRPr="00790F4B">
        <w:rPr>
          <w:sz w:val="28"/>
          <w:szCs w:val="28"/>
        </w:rPr>
        <w:t xml:space="preserve"> для данного раунда.</w:t>
      </w:r>
    </w:p>
    <w:p w:rsidR="008B0F53" w:rsidRDefault="008B0F53" w:rsidP="00AE7088">
      <w:pPr>
        <w:shd w:val="clear" w:color="auto" w:fill="FFFFFF"/>
        <w:spacing w:line="276" w:lineRule="auto"/>
        <w:ind w:firstLine="709"/>
        <w:jc w:val="both"/>
        <w:rPr>
          <w:bCs/>
          <w:sz w:val="28"/>
          <w:szCs w:val="28"/>
        </w:rPr>
      </w:pPr>
      <w:r>
        <w:rPr>
          <w:bCs/>
          <w:sz w:val="28"/>
          <w:szCs w:val="28"/>
        </w:rPr>
        <w:t>Архитектура</w:t>
      </w:r>
      <w:r w:rsidR="0055798D">
        <w:rPr>
          <w:bCs/>
          <w:sz w:val="28"/>
          <w:szCs w:val="28"/>
        </w:rPr>
        <w:t xml:space="preserve"> алгоритма называется</w:t>
      </w:r>
      <w:r>
        <w:rPr>
          <w:bCs/>
          <w:sz w:val="28"/>
          <w:szCs w:val="28"/>
        </w:rPr>
        <w:t xml:space="preserve"> </w:t>
      </w:r>
      <w:r>
        <w:rPr>
          <w:bCs/>
          <w:sz w:val="28"/>
          <w:szCs w:val="28"/>
          <w:lang w:val="en-US"/>
        </w:rPr>
        <w:t>square</w:t>
      </w:r>
      <w:r w:rsidRPr="0055798D">
        <w:rPr>
          <w:bCs/>
          <w:sz w:val="28"/>
          <w:szCs w:val="28"/>
        </w:rPr>
        <w:t xml:space="preserve"> </w:t>
      </w:r>
      <w:r w:rsidR="0055798D" w:rsidRPr="00A80509">
        <w:rPr>
          <w:sz w:val="28"/>
          <w:szCs w:val="28"/>
        </w:rPr>
        <w:t>–</w:t>
      </w:r>
      <w:r w:rsidR="0055798D">
        <w:rPr>
          <w:sz w:val="28"/>
          <w:szCs w:val="28"/>
        </w:rPr>
        <w:t xml:space="preserve"> </w:t>
      </w:r>
      <w:r>
        <w:rPr>
          <w:bCs/>
          <w:sz w:val="28"/>
          <w:szCs w:val="28"/>
        </w:rPr>
        <w:t>квадрат</w:t>
      </w:r>
      <w:r w:rsidR="0055798D">
        <w:rPr>
          <w:bCs/>
          <w:sz w:val="28"/>
          <w:szCs w:val="28"/>
        </w:rPr>
        <w:t>. Название алгоритма связано с тем, что блок данных</w:t>
      </w:r>
      <w:r w:rsidR="00F468C0">
        <w:rPr>
          <w:bCs/>
          <w:sz w:val="28"/>
          <w:szCs w:val="28"/>
        </w:rPr>
        <w:t xml:space="preserve"> </w:t>
      </w:r>
      <w:r w:rsidR="00F468C0" w:rsidRPr="00F468C0">
        <w:rPr>
          <w:bCs/>
          <w:sz w:val="28"/>
          <w:szCs w:val="28"/>
        </w:rPr>
        <w:t>(</w:t>
      </w:r>
      <w:r w:rsidR="00F468C0">
        <w:rPr>
          <w:bCs/>
          <w:sz w:val="28"/>
          <w:szCs w:val="28"/>
          <w:lang w:val="en-US"/>
        </w:rPr>
        <w:t>Block</w:t>
      </w:r>
      <w:r w:rsidR="00F468C0" w:rsidRPr="00F468C0">
        <w:rPr>
          <w:bCs/>
          <w:sz w:val="28"/>
          <w:szCs w:val="28"/>
        </w:rPr>
        <w:t>)</w:t>
      </w:r>
      <w:r w:rsidR="0055798D">
        <w:rPr>
          <w:bCs/>
          <w:sz w:val="28"/>
          <w:szCs w:val="28"/>
        </w:rPr>
        <w:t xml:space="preserve"> представляется в виде </w:t>
      </w:r>
      <w:r w:rsidR="00F34299">
        <w:rPr>
          <w:bCs/>
          <w:sz w:val="28"/>
          <w:szCs w:val="28"/>
        </w:rPr>
        <w:t xml:space="preserve">прямоугольного </w:t>
      </w:r>
      <w:r w:rsidR="0055798D">
        <w:rPr>
          <w:bCs/>
          <w:sz w:val="28"/>
          <w:szCs w:val="28"/>
        </w:rPr>
        <w:lastRenderedPageBreak/>
        <w:t xml:space="preserve">массива </w:t>
      </w:r>
      <w:r w:rsidR="00F34299">
        <w:rPr>
          <w:bCs/>
          <w:sz w:val="28"/>
          <w:szCs w:val="28"/>
        </w:rPr>
        <w:t xml:space="preserve">из </w:t>
      </w:r>
      <w:r w:rsidR="009C2814">
        <w:rPr>
          <w:sz w:val="28"/>
          <w:szCs w:val="28"/>
        </w:rPr>
        <w:t>четырех</w:t>
      </w:r>
      <w:r w:rsidR="00F34299" w:rsidRPr="00F468C0">
        <w:rPr>
          <w:sz w:val="28"/>
          <w:szCs w:val="28"/>
        </w:rPr>
        <w:t xml:space="preserve"> строк и Nb </w:t>
      </w:r>
      <w:r w:rsidR="00F34299">
        <w:rPr>
          <w:sz w:val="28"/>
          <w:szCs w:val="28"/>
        </w:rPr>
        <w:t>столбцов</w:t>
      </w:r>
      <w:r w:rsidR="0055798D">
        <w:rPr>
          <w:bCs/>
          <w:sz w:val="28"/>
          <w:szCs w:val="28"/>
        </w:rPr>
        <w:t>. Операции производятся над отдельными байтами и над независимыми строками и столбцами.</w:t>
      </w:r>
    </w:p>
    <w:p w:rsidR="00F34299" w:rsidRDefault="00F34299" w:rsidP="00AE7088">
      <w:pPr>
        <w:shd w:val="clear" w:color="auto" w:fill="FFFFFF"/>
        <w:spacing w:line="276" w:lineRule="auto"/>
        <w:ind w:firstLine="709"/>
        <w:jc w:val="both"/>
        <w:rPr>
          <w:bCs/>
          <w:sz w:val="28"/>
          <w:szCs w:val="28"/>
        </w:rPr>
      </w:pPr>
      <w:r>
        <w:rPr>
          <w:bCs/>
          <w:sz w:val="28"/>
          <w:szCs w:val="28"/>
        </w:rPr>
        <w:t xml:space="preserve">В начале зашифрования входной блок </w:t>
      </w:r>
      <w:r>
        <w:rPr>
          <w:bCs/>
          <w:sz w:val="28"/>
          <w:szCs w:val="28"/>
          <w:lang w:val="en-US"/>
        </w:rPr>
        <w:t>input</w:t>
      </w:r>
      <w:r>
        <w:rPr>
          <w:bCs/>
          <w:sz w:val="28"/>
          <w:szCs w:val="28"/>
        </w:rPr>
        <w:t xml:space="preserve"> копируют в массив </w:t>
      </w:r>
      <w:r>
        <w:rPr>
          <w:bCs/>
          <w:sz w:val="28"/>
          <w:szCs w:val="28"/>
          <w:lang w:val="en-US"/>
        </w:rPr>
        <w:t>State</w:t>
      </w:r>
      <w:r w:rsidRPr="00F34299">
        <w:rPr>
          <w:bCs/>
          <w:sz w:val="28"/>
          <w:szCs w:val="28"/>
        </w:rPr>
        <w:t xml:space="preserve"> </w:t>
      </w:r>
      <w:r>
        <w:rPr>
          <w:bCs/>
          <w:sz w:val="28"/>
          <w:szCs w:val="28"/>
        </w:rPr>
        <w:t>следующим образом:</w:t>
      </w:r>
    </w:p>
    <w:p w:rsidR="00F34299" w:rsidRPr="009C2814" w:rsidRDefault="009C2814" w:rsidP="009C2814">
      <w:pPr>
        <w:shd w:val="clear" w:color="auto" w:fill="FFFFFF"/>
        <w:spacing w:line="276" w:lineRule="auto"/>
        <w:jc w:val="both"/>
        <w:rPr>
          <w:bCs/>
          <w:sz w:val="28"/>
          <w:szCs w:val="28"/>
        </w:rPr>
      </w:pPr>
      <m:oMath>
        <m:r>
          <m:rPr>
            <m:sty m:val="p"/>
          </m:rPr>
          <w:rPr>
            <w:rFonts w:ascii="Cambria Math" w:hAnsi="Cambria Math"/>
            <w:sz w:val="28"/>
            <w:szCs w:val="28"/>
          </w:rPr>
          <m:t>state</m:t>
        </m:r>
        <m:d>
          <m:dPr>
            <m:begChr m:val="["/>
            <m:endChr m:val="]"/>
            <m:ctrlPr>
              <w:rPr>
                <w:rFonts w:ascii="Cambria Math" w:hAnsi="Cambria Math"/>
                <w:bCs/>
                <w:sz w:val="28"/>
                <w:szCs w:val="28"/>
              </w:rPr>
            </m:ctrlPr>
          </m:dPr>
          <m:e>
            <m:r>
              <m:rPr>
                <m:sty m:val="p"/>
              </m:rPr>
              <w:rPr>
                <w:rFonts w:ascii="Cambria Math" w:hAnsi="Cambria Math"/>
                <w:sz w:val="28"/>
                <w:szCs w:val="28"/>
              </w:rPr>
              <m:t>r,c</m:t>
            </m:r>
          </m:e>
        </m:d>
        <m:r>
          <m:rPr>
            <m:sty m:val="p"/>
          </m:rPr>
          <w:rPr>
            <w:rFonts w:ascii="Cambria Math" w:hAnsi="Cambria Math"/>
            <w:sz w:val="28"/>
            <w:szCs w:val="28"/>
          </w:rPr>
          <m:t>=input</m:t>
        </m:r>
        <m:d>
          <m:dPr>
            <m:begChr m:val="["/>
            <m:endChr m:val="]"/>
            <m:ctrlPr>
              <w:rPr>
                <w:rFonts w:ascii="Cambria Math" w:hAnsi="Cambria Math"/>
                <w:bCs/>
                <w:sz w:val="28"/>
                <w:szCs w:val="28"/>
              </w:rPr>
            </m:ctrlPr>
          </m:dPr>
          <m:e>
            <m:r>
              <m:rPr>
                <m:sty m:val="p"/>
              </m:rPr>
              <w:rPr>
                <w:rFonts w:ascii="Cambria Math" w:hAnsi="Cambria Math"/>
                <w:sz w:val="28"/>
                <w:szCs w:val="28"/>
              </w:rPr>
              <m:t>r+4c</m:t>
            </m:r>
          </m:e>
        </m:d>
      </m:oMath>
      <w:r w:rsidR="00F34299" w:rsidRPr="009C2814">
        <w:rPr>
          <w:bCs/>
          <w:sz w:val="28"/>
          <w:szCs w:val="28"/>
        </w:rPr>
        <w:t xml:space="preserve">, для </w:t>
      </w:r>
      <m:oMath>
        <m:r>
          <m:rPr>
            <m:sty m:val="p"/>
          </m:rPr>
          <w:rPr>
            <w:rFonts w:ascii="Cambria Math" w:hAnsi="Cambria Math"/>
            <w:sz w:val="28"/>
            <w:szCs w:val="28"/>
          </w:rPr>
          <m:t>0≤</m:t>
        </m:r>
        <m:r>
          <m:rPr>
            <m:sty m:val="p"/>
          </m:rPr>
          <w:rPr>
            <w:rFonts w:ascii="Cambria Math" w:hAnsi="Cambria Math"/>
            <w:sz w:val="28"/>
            <w:szCs w:val="28"/>
            <w:lang w:val="en-US"/>
          </w:rPr>
          <m:t>r</m:t>
        </m:r>
        <m:r>
          <m:rPr>
            <m:sty m:val="p"/>
          </m:rPr>
          <w:rPr>
            <w:rFonts w:ascii="Cambria Math" w:hAnsi="Cambria Math"/>
            <w:sz w:val="28"/>
            <w:szCs w:val="28"/>
          </w:rPr>
          <m:t>&lt;4,  0≤c&lt;Nb</m:t>
        </m:r>
      </m:oMath>
      <w:r w:rsidR="00F34299" w:rsidRPr="009C2814">
        <w:rPr>
          <w:bCs/>
          <w:sz w:val="28"/>
          <w:szCs w:val="28"/>
        </w:rPr>
        <w:t>.</w:t>
      </w:r>
    </w:p>
    <w:p w:rsidR="00F34299" w:rsidRPr="009C2814" w:rsidRDefault="00F34299" w:rsidP="00AE7088">
      <w:pPr>
        <w:shd w:val="clear" w:color="auto" w:fill="FFFFFF"/>
        <w:spacing w:line="276" w:lineRule="auto"/>
        <w:ind w:firstLine="709"/>
        <w:jc w:val="both"/>
        <w:rPr>
          <w:bCs/>
          <w:sz w:val="28"/>
          <w:szCs w:val="28"/>
        </w:rPr>
      </w:pPr>
      <w:r w:rsidRPr="009C2814">
        <w:rPr>
          <w:bCs/>
          <w:sz w:val="28"/>
          <w:szCs w:val="28"/>
        </w:rPr>
        <w:t xml:space="preserve">Затем к </w:t>
      </w:r>
      <w:r w:rsidRPr="009C2814">
        <w:rPr>
          <w:bCs/>
          <w:sz w:val="28"/>
          <w:szCs w:val="28"/>
          <w:lang w:val="en-US"/>
        </w:rPr>
        <w:t>State</w:t>
      </w:r>
      <w:r w:rsidRPr="009C2814">
        <w:rPr>
          <w:bCs/>
          <w:sz w:val="28"/>
          <w:szCs w:val="28"/>
        </w:rPr>
        <w:t xml:space="preserve"> применяют процедуру </w:t>
      </w:r>
      <w:r w:rsidRPr="009C2814">
        <w:rPr>
          <w:bCs/>
          <w:sz w:val="28"/>
          <w:szCs w:val="28"/>
          <w:lang w:val="en-US"/>
        </w:rPr>
        <w:t>AddRoundKey</w:t>
      </w:r>
      <w:r w:rsidR="00C9494D" w:rsidRPr="009C2814">
        <w:rPr>
          <w:bCs/>
          <w:sz w:val="28"/>
          <w:szCs w:val="28"/>
        </w:rPr>
        <w:t xml:space="preserve">(). Далее </w:t>
      </w:r>
      <w:r w:rsidR="00C9494D" w:rsidRPr="009C2814">
        <w:rPr>
          <w:bCs/>
          <w:sz w:val="28"/>
          <w:szCs w:val="28"/>
          <w:lang w:val="en-US"/>
        </w:rPr>
        <w:t>State</w:t>
      </w:r>
      <w:r w:rsidR="00C9494D" w:rsidRPr="009C2814">
        <w:rPr>
          <w:bCs/>
          <w:sz w:val="28"/>
          <w:szCs w:val="28"/>
        </w:rPr>
        <w:t xml:space="preserve"> проходит, в зависимости от длины ключа, 10, 12 или 14 раундов шифрования.</w:t>
      </w:r>
    </w:p>
    <w:p w:rsidR="00C9494D" w:rsidRPr="009C2814" w:rsidRDefault="00C9494D" w:rsidP="00AE7088">
      <w:pPr>
        <w:shd w:val="clear" w:color="auto" w:fill="FFFFFF"/>
        <w:spacing w:line="276" w:lineRule="auto"/>
        <w:ind w:firstLine="709"/>
        <w:jc w:val="both"/>
        <w:rPr>
          <w:bCs/>
          <w:sz w:val="28"/>
          <w:szCs w:val="28"/>
        </w:rPr>
      </w:pPr>
      <w:r w:rsidRPr="009C2814">
        <w:rPr>
          <w:bCs/>
          <w:sz w:val="28"/>
          <w:szCs w:val="28"/>
        </w:rPr>
        <w:t xml:space="preserve">После завершения последнего раунда </w:t>
      </w:r>
      <w:r w:rsidRPr="009C2814">
        <w:rPr>
          <w:bCs/>
          <w:sz w:val="28"/>
          <w:szCs w:val="28"/>
          <w:lang w:val="en-US"/>
        </w:rPr>
        <w:t>State</w:t>
      </w:r>
      <w:r w:rsidRPr="009C2814">
        <w:rPr>
          <w:bCs/>
          <w:sz w:val="28"/>
          <w:szCs w:val="28"/>
        </w:rPr>
        <w:t xml:space="preserve"> копируют в </w:t>
      </w:r>
      <w:r w:rsidRPr="009C2814">
        <w:rPr>
          <w:bCs/>
          <w:sz w:val="28"/>
          <w:szCs w:val="28"/>
          <w:lang w:val="en-US"/>
        </w:rPr>
        <w:t>output</w:t>
      </w:r>
      <w:r w:rsidRPr="009C2814">
        <w:rPr>
          <w:bCs/>
          <w:sz w:val="28"/>
          <w:szCs w:val="28"/>
        </w:rPr>
        <w:t xml:space="preserve"> (блок шифртекста) следующим образом:</w:t>
      </w:r>
    </w:p>
    <w:p w:rsidR="00C9494D" w:rsidRPr="009C2814" w:rsidRDefault="009C2814" w:rsidP="009C2814">
      <w:pPr>
        <w:shd w:val="clear" w:color="auto" w:fill="FFFFFF"/>
        <w:spacing w:line="276" w:lineRule="auto"/>
        <w:jc w:val="both"/>
        <w:rPr>
          <w:bCs/>
          <w:sz w:val="28"/>
          <w:szCs w:val="28"/>
        </w:rPr>
      </w:pPr>
      <m:oMath>
        <m:r>
          <m:rPr>
            <m:sty m:val="p"/>
          </m:rPr>
          <w:rPr>
            <w:rFonts w:ascii="Cambria Math" w:hAnsi="Cambria Math"/>
            <w:sz w:val="28"/>
            <w:szCs w:val="28"/>
          </w:rPr>
          <m:t>output</m:t>
        </m:r>
        <m:d>
          <m:dPr>
            <m:begChr m:val="["/>
            <m:endChr m:val="]"/>
            <m:ctrlPr>
              <w:rPr>
                <w:rFonts w:ascii="Cambria Math" w:hAnsi="Cambria Math"/>
                <w:bCs/>
                <w:sz w:val="28"/>
                <w:szCs w:val="28"/>
              </w:rPr>
            </m:ctrlPr>
          </m:dPr>
          <m:e>
            <m:r>
              <m:rPr>
                <m:sty m:val="p"/>
              </m:rPr>
              <w:rPr>
                <w:rFonts w:ascii="Cambria Math" w:hAnsi="Cambria Math"/>
                <w:sz w:val="28"/>
                <w:szCs w:val="28"/>
              </w:rPr>
              <m:t>r+4c</m:t>
            </m:r>
          </m:e>
        </m:d>
        <m:r>
          <m:rPr>
            <m:sty m:val="p"/>
          </m:rPr>
          <w:rPr>
            <w:rFonts w:ascii="Cambria Math" w:hAnsi="Cambria Math"/>
            <w:sz w:val="28"/>
            <w:szCs w:val="28"/>
          </w:rPr>
          <m:t>=state</m:t>
        </m:r>
        <m:d>
          <m:dPr>
            <m:begChr m:val="["/>
            <m:endChr m:val="]"/>
            <m:ctrlPr>
              <w:rPr>
                <w:rFonts w:ascii="Cambria Math" w:hAnsi="Cambria Math"/>
                <w:bCs/>
                <w:sz w:val="28"/>
                <w:szCs w:val="28"/>
              </w:rPr>
            </m:ctrlPr>
          </m:dPr>
          <m:e>
            <m:r>
              <m:rPr>
                <m:sty m:val="p"/>
              </m:rPr>
              <w:rPr>
                <w:rFonts w:ascii="Cambria Math" w:hAnsi="Cambria Math"/>
                <w:sz w:val="28"/>
                <w:szCs w:val="28"/>
              </w:rPr>
              <m:t>r,c</m:t>
            </m:r>
          </m:e>
        </m:d>
      </m:oMath>
      <w:r w:rsidR="00C9494D" w:rsidRPr="009C2814">
        <w:rPr>
          <w:bCs/>
          <w:sz w:val="28"/>
          <w:szCs w:val="28"/>
        </w:rPr>
        <w:t xml:space="preserve">, для </w:t>
      </w:r>
      <m:oMath>
        <m:r>
          <m:rPr>
            <m:sty m:val="p"/>
          </m:rPr>
          <w:rPr>
            <w:rFonts w:ascii="Cambria Math" w:hAnsi="Cambria Math"/>
            <w:sz w:val="28"/>
            <w:szCs w:val="28"/>
          </w:rPr>
          <m:t>0≤r&lt;4, 0≤c&lt;Nb</m:t>
        </m:r>
      </m:oMath>
      <w:r w:rsidR="00C9494D" w:rsidRPr="009C2814">
        <w:rPr>
          <w:bCs/>
          <w:sz w:val="28"/>
          <w:szCs w:val="28"/>
        </w:rPr>
        <w:t>.</w:t>
      </w:r>
    </w:p>
    <w:p w:rsidR="007C7A5C" w:rsidRPr="009C2814" w:rsidRDefault="007C7A5C" w:rsidP="00AE7088">
      <w:pPr>
        <w:shd w:val="clear" w:color="auto" w:fill="FFFFFF"/>
        <w:spacing w:line="276" w:lineRule="auto"/>
        <w:ind w:firstLine="709"/>
        <w:jc w:val="both"/>
        <w:rPr>
          <w:bCs/>
          <w:sz w:val="28"/>
          <w:szCs w:val="28"/>
        </w:rPr>
      </w:pPr>
      <w:r w:rsidRPr="009C2814">
        <w:rPr>
          <w:bCs/>
          <w:sz w:val="28"/>
          <w:szCs w:val="28"/>
        </w:rPr>
        <w:t>Схема раунда шифрования</w:t>
      </w:r>
      <w:r w:rsidR="008201C8" w:rsidRPr="009C2814">
        <w:rPr>
          <w:bCs/>
          <w:sz w:val="28"/>
          <w:szCs w:val="28"/>
        </w:rPr>
        <w:t xml:space="preserve"> </w:t>
      </w:r>
      <w:r w:rsidR="008201C8" w:rsidRPr="009C2814">
        <w:rPr>
          <w:bCs/>
          <w:sz w:val="28"/>
          <w:szCs w:val="28"/>
          <w:lang w:val="en-US"/>
        </w:rPr>
        <w:t>AES</w:t>
      </w:r>
      <w:r w:rsidRPr="009C2814">
        <w:rPr>
          <w:bCs/>
          <w:sz w:val="28"/>
          <w:szCs w:val="28"/>
        </w:rPr>
        <w:t xml:space="preserve"> приведена на рис</w:t>
      </w:r>
      <w:r w:rsidR="009C2814">
        <w:rPr>
          <w:bCs/>
          <w:sz w:val="28"/>
          <w:szCs w:val="28"/>
        </w:rPr>
        <w:t>.</w:t>
      </w:r>
      <w:r w:rsidRPr="009C2814">
        <w:rPr>
          <w:bCs/>
          <w:sz w:val="28"/>
          <w:szCs w:val="28"/>
        </w:rPr>
        <w:t xml:space="preserve"> 3.3.</w:t>
      </w:r>
    </w:p>
    <w:p w:rsidR="007453ED" w:rsidRDefault="007453ED" w:rsidP="00AE7088">
      <w:pPr>
        <w:shd w:val="clear" w:color="auto" w:fill="FFFFFF"/>
        <w:spacing w:line="276" w:lineRule="auto"/>
        <w:ind w:firstLine="709"/>
        <w:jc w:val="both"/>
        <w:rPr>
          <w:bCs/>
          <w:sz w:val="28"/>
          <w:szCs w:val="28"/>
        </w:rPr>
      </w:pPr>
    </w:p>
    <w:p w:rsidR="007C7A5C" w:rsidRPr="008B0F53" w:rsidRDefault="008201C8" w:rsidP="00AE7088">
      <w:pPr>
        <w:shd w:val="clear" w:color="auto" w:fill="FFFFFF"/>
        <w:spacing w:line="276" w:lineRule="auto"/>
        <w:ind w:firstLine="709"/>
        <w:jc w:val="both"/>
        <w:rPr>
          <w:bCs/>
          <w:sz w:val="28"/>
          <w:szCs w:val="28"/>
        </w:rPr>
      </w:pPr>
      <w:r>
        <w:rPr>
          <w:bCs/>
          <w:noProof/>
          <w:sz w:val="28"/>
          <w:szCs w:val="28"/>
        </w:rPr>
        <mc:AlternateContent>
          <mc:Choice Requires="wps">
            <w:drawing>
              <wp:anchor distT="0" distB="0" distL="114300" distR="114300" simplePos="0" relativeHeight="251659264" behindDoc="0" locked="0" layoutInCell="1" allowOverlap="1">
                <wp:simplePos x="0" y="0"/>
                <wp:positionH relativeFrom="column">
                  <wp:posOffset>1570990</wp:posOffset>
                </wp:positionH>
                <wp:positionV relativeFrom="paragraph">
                  <wp:posOffset>120650</wp:posOffset>
                </wp:positionV>
                <wp:extent cx="1704975" cy="304800"/>
                <wp:effectExtent l="0" t="0" r="28575" b="19050"/>
                <wp:wrapNone/>
                <wp:docPr id="21" name="Надпись 21"/>
                <wp:cNvGraphicFramePr/>
                <a:graphic xmlns:a="http://schemas.openxmlformats.org/drawingml/2006/main">
                  <a:graphicData uri="http://schemas.microsoft.com/office/word/2010/wordprocessingShape">
                    <wps:wsp>
                      <wps:cNvSpPr txBox="1"/>
                      <wps:spPr>
                        <a:xfrm>
                          <a:off x="0" y="0"/>
                          <a:ext cx="17049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28BB" w:rsidRPr="008201C8" w:rsidRDefault="00AF28BB" w:rsidP="008201C8">
                            <w:pPr>
                              <w:jc w:val="center"/>
                              <w:rPr>
                                <w:sz w:val="28"/>
                                <w:szCs w:val="28"/>
                                <w:lang w:val="en-US"/>
                              </w:rPr>
                            </w:pPr>
                            <w:r w:rsidRPr="008201C8">
                              <w:rPr>
                                <w:sz w:val="28"/>
                                <w:szCs w:val="28"/>
                                <w:lang w:val="en-US"/>
                              </w:rPr>
                              <w:t>SubBytes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1" o:spid="_x0000_s1026" type="#_x0000_t202" style="position:absolute;left:0;text-align:left;margin-left:123.7pt;margin-top:9.5pt;width:134.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" fillcolor="white [3201]" strokeweight=".5pt">
                <v:textbox>
                  <w:txbxContent>
                    <w:p w:rsidR="00AF28BB" w:rsidRPr="008201C8" w:rsidRDefault="00AF28BB" w:rsidP="008201C8">
                      <w:pPr>
                        <w:jc w:val="center"/>
                        <w:rPr>
                          <w:sz w:val="28"/>
                          <w:szCs w:val="28"/>
                          <w:lang w:val="en-US"/>
                        </w:rPr>
                      </w:pPr>
                      <w:r w:rsidRPr="008201C8">
                        <w:rPr>
                          <w:sz w:val="28"/>
                          <w:szCs w:val="28"/>
                          <w:lang w:val="en-US"/>
                        </w:rPr>
                        <w:t>SubBytes</w:t>
                      </w:r>
                    </w:p>
                  </w:txbxContent>
                </v:textbox>
              </v:shape>
            </w:pict>
          </mc:Fallback>
        </mc:AlternateContent>
      </w:r>
    </w:p>
    <w:p w:rsidR="005B4F76" w:rsidRDefault="008201C8" w:rsidP="00AE7088">
      <w:pPr>
        <w:shd w:val="clear" w:color="auto" w:fill="FFFFFF"/>
        <w:spacing w:line="276" w:lineRule="auto"/>
        <w:ind w:firstLine="709"/>
        <w:jc w:val="both"/>
        <w:rPr>
          <w:bCs/>
          <w:sz w:val="28"/>
          <w:szCs w:val="28"/>
        </w:rPr>
      </w:pPr>
      <w:r>
        <w:rPr>
          <w:bCs/>
          <w:noProof/>
          <w:sz w:val="28"/>
          <w:szCs w:val="28"/>
        </w:rPr>
        <mc:AlternateContent>
          <mc:Choice Requires="wps">
            <w:drawing>
              <wp:anchor distT="0" distB="0" distL="114300" distR="114300" simplePos="0" relativeHeight="251668480" behindDoc="0" locked="0" layoutInCell="1" allowOverlap="1" wp14:anchorId="551C6B6E" wp14:editId="3E524B21">
                <wp:simplePos x="0" y="0"/>
                <wp:positionH relativeFrom="column">
                  <wp:posOffset>2428240</wp:posOffset>
                </wp:positionH>
                <wp:positionV relativeFrom="paragraph">
                  <wp:posOffset>208915</wp:posOffset>
                </wp:positionV>
                <wp:extent cx="0" cy="314325"/>
                <wp:effectExtent l="76200" t="0" r="57150" b="47625"/>
                <wp:wrapNone/>
                <wp:docPr id="27" name="Прямая со стрелкой 27"/>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type w14:anchorId="2B7036A8" id="_x0000_t32" coordsize="21600,21600" o:spt="32" o:oned="t" path="m,l21600,21600e" filled="f">
                <v:path arrowok="t" fillok="f" o:connecttype="none"/>
                <o:lock v:ext="edit" shapetype="t"/>
              </v:shapetype>
              <v:shape id="Прямая со стрелкой 27" o:spid="_x0000_s1026" type="#_x0000_t32" style="position:absolute;margin-left:191.2pt;margin-top:16.45pt;width:0;height:24.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" strokecolor="black [3213]" strokeweight=".5pt">
                <v:stroke endarrow="block" joinstyle="miter"/>
              </v:shape>
            </w:pict>
          </mc:Fallback>
        </mc:AlternateContent>
      </w:r>
    </w:p>
    <w:p w:rsidR="0096534A" w:rsidRPr="00CF35D7" w:rsidRDefault="0096534A" w:rsidP="00AE7088">
      <w:pPr>
        <w:shd w:val="clear" w:color="auto" w:fill="FFFFFF"/>
        <w:spacing w:line="276" w:lineRule="auto"/>
        <w:ind w:firstLine="709"/>
        <w:jc w:val="both"/>
        <w:rPr>
          <w:bCs/>
          <w:sz w:val="28"/>
          <w:szCs w:val="28"/>
        </w:rPr>
      </w:pPr>
    </w:p>
    <w:p w:rsidR="0096534A" w:rsidRPr="00CF35D7" w:rsidRDefault="008201C8" w:rsidP="00AE7088">
      <w:pPr>
        <w:shd w:val="clear" w:color="auto" w:fill="FFFFFF"/>
        <w:spacing w:line="276" w:lineRule="auto"/>
        <w:ind w:firstLine="709"/>
        <w:jc w:val="both"/>
        <w:rPr>
          <w:bCs/>
          <w:sz w:val="28"/>
          <w:szCs w:val="28"/>
        </w:rPr>
      </w:pPr>
      <w:r>
        <w:rPr>
          <w:bCs/>
          <w:noProof/>
          <w:sz w:val="28"/>
          <w:szCs w:val="28"/>
        </w:rPr>
        <mc:AlternateContent>
          <mc:Choice Requires="wps">
            <w:drawing>
              <wp:anchor distT="0" distB="0" distL="114300" distR="114300" simplePos="0" relativeHeight="251661312" behindDoc="0" locked="0" layoutInCell="1" allowOverlap="1" wp14:anchorId="454EAC66" wp14:editId="763893CD">
                <wp:simplePos x="0" y="0"/>
                <wp:positionH relativeFrom="column">
                  <wp:posOffset>1542415</wp:posOffset>
                </wp:positionH>
                <wp:positionV relativeFrom="paragraph">
                  <wp:posOffset>62865</wp:posOffset>
                </wp:positionV>
                <wp:extent cx="1704975" cy="304800"/>
                <wp:effectExtent l="0" t="0" r="28575" b="19050"/>
                <wp:wrapNone/>
                <wp:docPr id="22" name="Надпись 22"/>
                <wp:cNvGraphicFramePr/>
                <a:graphic xmlns:a="http://schemas.openxmlformats.org/drawingml/2006/main">
                  <a:graphicData uri="http://schemas.microsoft.com/office/word/2010/wordprocessingShape">
                    <wps:wsp>
                      <wps:cNvSpPr txBox="1"/>
                      <wps:spPr>
                        <a:xfrm>
                          <a:off x="0" y="0"/>
                          <a:ext cx="17049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28BB" w:rsidRPr="008201C8" w:rsidRDefault="00AF28BB" w:rsidP="008201C8">
                            <w:pPr>
                              <w:jc w:val="center"/>
                              <w:rPr>
                                <w:sz w:val="28"/>
                                <w:szCs w:val="28"/>
                                <w:lang w:val="en-US"/>
                              </w:rPr>
                            </w:pPr>
                            <w:r>
                              <w:rPr>
                                <w:sz w:val="28"/>
                                <w:szCs w:val="28"/>
                                <w:lang w:val="en-US"/>
                              </w:rPr>
                              <w:t>ShiftRows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EAC66" id="Надпись 22" o:spid="_x0000_s1027" type="#_x0000_t202" style="position:absolute;left:0;text-align:left;margin-left:121.45pt;margin-top:4.95pt;width:134.2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" fillcolor="white [3201]" strokeweight=".5pt">
                <v:textbox>
                  <w:txbxContent>
                    <w:p w:rsidR="00AF28BB" w:rsidRPr="008201C8" w:rsidRDefault="00AF28BB" w:rsidP="008201C8">
                      <w:pPr>
                        <w:jc w:val="center"/>
                        <w:rPr>
                          <w:sz w:val="28"/>
                          <w:szCs w:val="28"/>
                          <w:lang w:val="en-US"/>
                        </w:rPr>
                      </w:pPr>
                      <w:r>
                        <w:rPr>
                          <w:sz w:val="28"/>
                          <w:szCs w:val="28"/>
                          <w:lang w:val="en-US"/>
                        </w:rPr>
                        <w:t>ShiftRows</w:t>
                      </w:r>
                    </w:p>
                  </w:txbxContent>
                </v:textbox>
              </v:shape>
            </w:pict>
          </mc:Fallback>
        </mc:AlternateContent>
      </w:r>
    </w:p>
    <w:p w:rsidR="005B4F76" w:rsidRDefault="008201C8" w:rsidP="00AE7088">
      <w:pPr>
        <w:shd w:val="clear" w:color="auto" w:fill="FFFFFF"/>
        <w:spacing w:line="276" w:lineRule="auto"/>
        <w:ind w:firstLine="709"/>
        <w:jc w:val="both"/>
        <w:rPr>
          <w:bCs/>
          <w:sz w:val="28"/>
          <w:szCs w:val="28"/>
        </w:rPr>
      </w:pPr>
      <w:r>
        <w:rPr>
          <w:bCs/>
          <w:noProof/>
          <w:sz w:val="28"/>
          <w:szCs w:val="28"/>
        </w:rPr>
        <mc:AlternateContent>
          <mc:Choice Requires="wps">
            <w:drawing>
              <wp:anchor distT="0" distB="0" distL="114300" distR="114300" simplePos="0" relativeHeight="251670528" behindDoc="0" locked="0" layoutInCell="1" allowOverlap="1" wp14:anchorId="4E742D1C" wp14:editId="59F361A3">
                <wp:simplePos x="0" y="0"/>
                <wp:positionH relativeFrom="column">
                  <wp:posOffset>2409190</wp:posOffset>
                </wp:positionH>
                <wp:positionV relativeFrom="paragraph">
                  <wp:posOffset>151765</wp:posOffset>
                </wp:positionV>
                <wp:extent cx="0" cy="314325"/>
                <wp:effectExtent l="76200" t="0" r="57150" b="47625"/>
                <wp:wrapNone/>
                <wp:docPr id="28" name="Прямая со стрелкой 28"/>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646F41BF" id="Прямая со стрелкой 28" o:spid="_x0000_s1026" type="#_x0000_t32" style="position:absolute;margin-left:189.7pt;margin-top:11.95pt;width:0;height:24.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" strokecolor="black [3213]" strokeweight=".5pt">
                <v:stroke endarrow="block" joinstyle="miter"/>
              </v:shape>
            </w:pict>
          </mc:Fallback>
        </mc:AlternateContent>
      </w:r>
    </w:p>
    <w:p w:rsidR="008201C8" w:rsidRDefault="008201C8" w:rsidP="00AE7088">
      <w:pPr>
        <w:shd w:val="clear" w:color="auto" w:fill="FFFFFF"/>
        <w:spacing w:line="276" w:lineRule="auto"/>
        <w:ind w:firstLine="709"/>
        <w:jc w:val="both"/>
        <w:rPr>
          <w:bCs/>
          <w:sz w:val="28"/>
          <w:szCs w:val="28"/>
        </w:rPr>
      </w:pPr>
    </w:p>
    <w:p w:rsidR="008201C8" w:rsidRDefault="008201C8" w:rsidP="00AE7088">
      <w:pPr>
        <w:shd w:val="clear" w:color="auto" w:fill="FFFFFF"/>
        <w:spacing w:line="276" w:lineRule="auto"/>
        <w:ind w:firstLine="709"/>
        <w:jc w:val="both"/>
        <w:rPr>
          <w:bCs/>
          <w:sz w:val="28"/>
          <w:szCs w:val="28"/>
        </w:rPr>
      </w:pPr>
      <w:r>
        <w:rPr>
          <w:bCs/>
          <w:noProof/>
          <w:sz w:val="28"/>
          <w:szCs w:val="28"/>
        </w:rPr>
        <mc:AlternateContent>
          <mc:Choice Requires="wps">
            <w:drawing>
              <wp:anchor distT="0" distB="0" distL="114300" distR="114300" simplePos="0" relativeHeight="251663360" behindDoc="0" locked="0" layoutInCell="1" allowOverlap="1" wp14:anchorId="0E89E92B" wp14:editId="5BC2C5D4">
                <wp:simplePos x="0" y="0"/>
                <wp:positionH relativeFrom="column">
                  <wp:posOffset>1513840</wp:posOffset>
                </wp:positionH>
                <wp:positionV relativeFrom="paragraph">
                  <wp:posOffset>5080</wp:posOffset>
                </wp:positionV>
                <wp:extent cx="1704975" cy="304800"/>
                <wp:effectExtent l="0" t="0" r="28575" b="19050"/>
                <wp:wrapNone/>
                <wp:docPr id="23" name="Надпись 23"/>
                <wp:cNvGraphicFramePr/>
                <a:graphic xmlns:a="http://schemas.openxmlformats.org/drawingml/2006/main">
                  <a:graphicData uri="http://schemas.microsoft.com/office/word/2010/wordprocessingShape">
                    <wps:wsp>
                      <wps:cNvSpPr txBox="1"/>
                      <wps:spPr>
                        <a:xfrm>
                          <a:off x="0" y="0"/>
                          <a:ext cx="17049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28BB" w:rsidRPr="008201C8" w:rsidRDefault="00AF28BB" w:rsidP="008201C8">
                            <w:pPr>
                              <w:jc w:val="center"/>
                              <w:rPr>
                                <w:sz w:val="28"/>
                                <w:szCs w:val="28"/>
                                <w:lang w:val="en-US"/>
                              </w:rPr>
                            </w:pPr>
                            <w:r>
                              <w:rPr>
                                <w:sz w:val="28"/>
                                <w:szCs w:val="28"/>
                                <w:lang w:val="en-US"/>
                              </w:rPr>
                              <w:t>MixColumns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9E92B" id="Надпись 23" o:spid="_x0000_s1028" type="#_x0000_t202" style="position:absolute;left:0;text-align:left;margin-left:119.2pt;margin-top:.4pt;width:134.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" fillcolor="white [3201]" strokeweight=".5pt">
                <v:textbox>
                  <w:txbxContent>
                    <w:p w:rsidR="00AF28BB" w:rsidRPr="008201C8" w:rsidRDefault="00AF28BB" w:rsidP="008201C8">
                      <w:pPr>
                        <w:jc w:val="center"/>
                        <w:rPr>
                          <w:sz w:val="28"/>
                          <w:szCs w:val="28"/>
                          <w:lang w:val="en-US"/>
                        </w:rPr>
                      </w:pPr>
                      <w:r>
                        <w:rPr>
                          <w:sz w:val="28"/>
                          <w:szCs w:val="28"/>
                          <w:lang w:val="en-US"/>
                        </w:rPr>
                        <w:t>MixColumns</w:t>
                      </w:r>
                    </w:p>
                  </w:txbxContent>
                </v:textbox>
              </v:shape>
            </w:pict>
          </mc:Fallback>
        </mc:AlternateContent>
      </w:r>
    </w:p>
    <w:p w:rsidR="008201C8" w:rsidRDefault="008201C8" w:rsidP="00AE7088">
      <w:pPr>
        <w:shd w:val="clear" w:color="auto" w:fill="FFFFFF"/>
        <w:spacing w:line="276" w:lineRule="auto"/>
        <w:ind w:firstLine="709"/>
        <w:jc w:val="both"/>
        <w:rPr>
          <w:bCs/>
          <w:sz w:val="28"/>
          <w:szCs w:val="28"/>
        </w:rPr>
      </w:pPr>
      <w:r>
        <w:rPr>
          <w:bCs/>
          <w:noProof/>
          <w:sz w:val="28"/>
          <w:szCs w:val="28"/>
        </w:rPr>
        <mc:AlternateContent>
          <mc:Choice Requires="wps">
            <w:drawing>
              <wp:anchor distT="0" distB="0" distL="114300" distR="114300" simplePos="0" relativeHeight="251672576" behindDoc="0" locked="0" layoutInCell="1" allowOverlap="1" wp14:anchorId="5FA4285D" wp14:editId="37AD664E">
                <wp:simplePos x="0" y="0"/>
                <wp:positionH relativeFrom="column">
                  <wp:posOffset>2409190</wp:posOffset>
                </wp:positionH>
                <wp:positionV relativeFrom="paragraph">
                  <wp:posOffset>103505</wp:posOffset>
                </wp:positionV>
                <wp:extent cx="0" cy="314325"/>
                <wp:effectExtent l="76200" t="0" r="57150" b="47625"/>
                <wp:wrapNone/>
                <wp:docPr id="29" name="Прямая со стрелкой 29"/>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658D4068" id="Прямая со стрелкой 29" o:spid="_x0000_s1026" type="#_x0000_t32" style="position:absolute;margin-left:189.7pt;margin-top:8.15pt;width:0;height:24.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" strokecolor="black [3213]" strokeweight=".5pt">
                <v:stroke endarrow="block" joinstyle="miter"/>
              </v:shape>
            </w:pict>
          </mc:Fallback>
        </mc:AlternateContent>
      </w:r>
    </w:p>
    <w:p w:rsidR="008201C8" w:rsidRDefault="008201C8" w:rsidP="00AE7088">
      <w:pPr>
        <w:shd w:val="clear" w:color="auto" w:fill="FFFFFF"/>
        <w:spacing w:line="276" w:lineRule="auto"/>
        <w:ind w:firstLine="709"/>
        <w:jc w:val="both"/>
        <w:rPr>
          <w:bCs/>
          <w:sz w:val="28"/>
          <w:szCs w:val="28"/>
        </w:rPr>
      </w:pPr>
      <w:r>
        <w:rPr>
          <w:bCs/>
          <w:noProof/>
          <w:sz w:val="28"/>
          <w:szCs w:val="28"/>
        </w:rPr>
        <mc:AlternateContent>
          <mc:Choice Requires="wps">
            <w:drawing>
              <wp:anchor distT="0" distB="0" distL="114300" distR="114300" simplePos="0" relativeHeight="251676672" behindDoc="0" locked="0" layoutInCell="1" allowOverlap="1">
                <wp:simplePos x="0" y="0"/>
                <wp:positionH relativeFrom="column">
                  <wp:posOffset>3628390</wp:posOffset>
                </wp:positionH>
                <wp:positionV relativeFrom="paragraph">
                  <wp:posOffset>192405</wp:posOffset>
                </wp:positionV>
                <wp:extent cx="1562100" cy="285750"/>
                <wp:effectExtent l="0" t="0" r="19050" b="19050"/>
                <wp:wrapNone/>
                <wp:docPr id="32" name="Надпись 32"/>
                <wp:cNvGraphicFramePr/>
                <a:graphic xmlns:a="http://schemas.openxmlformats.org/drawingml/2006/main">
                  <a:graphicData uri="http://schemas.microsoft.com/office/word/2010/wordprocessingShape">
                    <wps:wsp>
                      <wps:cNvSpPr txBox="1"/>
                      <wps:spPr>
                        <a:xfrm>
                          <a:off x="0" y="0"/>
                          <a:ext cx="156210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F28BB" w:rsidRPr="008201C8" w:rsidRDefault="00AF28BB">
                            <w:pPr>
                              <w:rPr>
                                <w:sz w:val="28"/>
                                <w:szCs w:val="28"/>
                                <w:vertAlign w:val="subscript"/>
                                <w:lang w:val="en-US"/>
                              </w:rPr>
                            </w:pPr>
                            <w:r w:rsidRPr="008201C8">
                              <w:rPr>
                                <w:sz w:val="28"/>
                                <w:szCs w:val="28"/>
                                <w:lang w:val="en-US"/>
                              </w:rPr>
                              <w:t>W</w:t>
                            </w:r>
                            <w:r w:rsidRPr="008201C8">
                              <w:rPr>
                                <w:sz w:val="28"/>
                                <w:szCs w:val="28"/>
                                <w:vertAlign w:val="subscript"/>
                                <w:lang w:val="en-US"/>
                              </w:rPr>
                              <w:t>4r</w:t>
                            </w:r>
                            <w:r w:rsidRPr="008201C8">
                              <w:rPr>
                                <w:sz w:val="28"/>
                                <w:szCs w:val="28"/>
                                <w:lang w:val="en-US"/>
                              </w:rPr>
                              <w:t>…W</w:t>
                            </w:r>
                            <w:r w:rsidRPr="008201C8">
                              <w:rPr>
                                <w:sz w:val="28"/>
                                <w:szCs w:val="28"/>
                                <w:vertAlign w:val="subscript"/>
                                <w:lang w:val="en-US"/>
                              </w:rPr>
                              <w:t>4r+3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32" o:spid="_x0000_s1029" type="#_x0000_t202" style="position:absolute;left:0;text-align:left;margin-left:285.7pt;margin-top:15.15pt;width:123pt;height:2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" fillcolor="white [3201]" strokecolor="white [3212]" strokeweight=".5pt">
                <v:textbox>
                  <w:txbxContent>
                    <w:p w:rsidR="00AF28BB" w:rsidRPr="008201C8" w:rsidRDefault="00AF28BB">
                      <w:pPr>
                        <w:rPr>
                          <w:sz w:val="28"/>
                          <w:szCs w:val="28"/>
                          <w:vertAlign w:val="subscript"/>
                          <w:lang w:val="en-US"/>
                        </w:rPr>
                      </w:pPr>
                      <w:r w:rsidRPr="008201C8">
                        <w:rPr>
                          <w:sz w:val="28"/>
                          <w:szCs w:val="28"/>
                          <w:lang w:val="en-US"/>
                        </w:rPr>
                        <w:t>W</w:t>
                      </w:r>
                      <w:r w:rsidRPr="008201C8">
                        <w:rPr>
                          <w:sz w:val="28"/>
                          <w:szCs w:val="28"/>
                          <w:vertAlign w:val="subscript"/>
                          <w:lang w:val="en-US"/>
                        </w:rPr>
                        <w:t>4r</w:t>
                      </w:r>
                      <w:r w:rsidRPr="008201C8">
                        <w:rPr>
                          <w:sz w:val="28"/>
                          <w:szCs w:val="28"/>
                          <w:lang w:val="en-US"/>
                        </w:rPr>
                        <w:t>…W</w:t>
                      </w:r>
                      <w:r w:rsidRPr="008201C8">
                        <w:rPr>
                          <w:sz w:val="28"/>
                          <w:szCs w:val="28"/>
                          <w:vertAlign w:val="subscript"/>
                          <w:lang w:val="en-US"/>
                        </w:rPr>
                        <w:t>4r+3</w:t>
                      </w:r>
                    </w:p>
                  </w:txbxContent>
                </v:textbox>
              </v:shape>
            </w:pict>
          </mc:Fallback>
        </mc:AlternateContent>
      </w:r>
      <w:r>
        <w:rPr>
          <w:bCs/>
          <w:noProof/>
          <w:sz w:val="28"/>
          <w:szCs w:val="28"/>
        </w:rPr>
        <mc:AlternateContent>
          <mc:Choice Requires="wps">
            <w:drawing>
              <wp:anchor distT="0" distB="0" distL="114300" distR="114300" simplePos="0" relativeHeight="251665408" behindDoc="0" locked="0" layoutInCell="1" allowOverlap="1" wp14:anchorId="30FC0F58" wp14:editId="50E58367">
                <wp:simplePos x="0" y="0"/>
                <wp:positionH relativeFrom="column">
                  <wp:posOffset>1513840</wp:posOffset>
                </wp:positionH>
                <wp:positionV relativeFrom="paragraph">
                  <wp:posOffset>182880</wp:posOffset>
                </wp:positionV>
                <wp:extent cx="1704975" cy="304800"/>
                <wp:effectExtent l="0" t="0" r="28575" b="19050"/>
                <wp:wrapNone/>
                <wp:docPr id="24" name="Надпись 24"/>
                <wp:cNvGraphicFramePr/>
                <a:graphic xmlns:a="http://schemas.openxmlformats.org/drawingml/2006/main">
                  <a:graphicData uri="http://schemas.microsoft.com/office/word/2010/wordprocessingShape">
                    <wps:wsp>
                      <wps:cNvSpPr txBox="1"/>
                      <wps:spPr>
                        <a:xfrm>
                          <a:off x="0" y="0"/>
                          <a:ext cx="17049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28BB" w:rsidRPr="008201C8" w:rsidRDefault="00AF28BB" w:rsidP="008201C8">
                            <w:pPr>
                              <w:jc w:val="center"/>
                              <w:rPr>
                                <w:sz w:val="28"/>
                                <w:szCs w:val="28"/>
                                <w:lang w:val="en-US"/>
                              </w:rPr>
                            </w:pPr>
                            <w:r>
                              <w:rPr>
                                <w:sz w:val="28"/>
                                <w:szCs w:val="28"/>
                                <w:lang w:val="en-US"/>
                              </w:rPr>
                              <w:t>AddRoundKey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C0F58" id="Надпись 24" o:spid="_x0000_s1030" type="#_x0000_t202" style="position:absolute;left:0;text-align:left;margin-left:119.2pt;margin-top:14.4pt;width:134.2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" fillcolor="white [3201]" strokeweight=".5pt">
                <v:textbox>
                  <w:txbxContent>
                    <w:p w:rsidR="00AF28BB" w:rsidRPr="008201C8" w:rsidRDefault="00AF28BB" w:rsidP="008201C8">
                      <w:pPr>
                        <w:jc w:val="center"/>
                        <w:rPr>
                          <w:sz w:val="28"/>
                          <w:szCs w:val="28"/>
                          <w:lang w:val="en-US"/>
                        </w:rPr>
                      </w:pPr>
                      <w:r>
                        <w:rPr>
                          <w:sz w:val="28"/>
                          <w:szCs w:val="28"/>
                          <w:lang w:val="en-US"/>
                        </w:rPr>
                        <w:t>AddRoundKey</w:t>
                      </w:r>
                    </w:p>
                  </w:txbxContent>
                </v:textbox>
              </v:shape>
            </w:pict>
          </mc:Fallback>
        </mc:AlternateContent>
      </w:r>
    </w:p>
    <w:p w:rsidR="008201C8" w:rsidRDefault="008201C8" w:rsidP="00AE7088">
      <w:pPr>
        <w:shd w:val="clear" w:color="auto" w:fill="FFFFFF"/>
        <w:spacing w:line="276" w:lineRule="auto"/>
        <w:ind w:firstLine="709"/>
        <w:jc w:val="both"/>
        <w:rPr>
          <w:bCs/>
          <w:sz w:val="28"/>
          <w:szCs w:val="28"/>
        </w:rPr>
      </w:pPr>
      <w:r>
        <w:rPr>
          <w:bCs/>
          <w:noProof/>
          <w:sz w:val="28"/>
          <w:szCs w:val="28"/>
        </w:rPr>
        <mc:AlternateContent>
          <mc:Choice Requires="wps">
            <w:drawing>
              <wp:anchor distT="0" distB="0" distL="114300" distR="114300" simplePos="0" relativeHeight="251675648" behindDoc="0" locked="0" layoutInCell="1" allowOverlap="1">
                <wp:simplePos x="0" y="0"/>
                <wp:positionH relativeFrom="column">
                  <wp:posOffset>3209290</wp:posOffset>
                </wp:positionH>
                <wp:positionV relativeFrom="paragraph">
                  <wp:posOffset>90170</wp:posOffset>
                </wp:positionV>
                <wp:extent cx="381000" cy="9525"/>
                <wp:effectExtent l="38100" t="76200" r="0" b="85725"/>
                <wp:wrapNone/>
                <wp:docPr id="31" name="Прямая со стрелкой 31"/>
                <wp:cNvGraphicFramePr/>
                <a:graphic xmlns:a="http://schemas.openxmlformats.org/drawingml/2006/main">
                  <a:graphicData uri="http://schemas.microsoft.com/office/word/2010/wordprocessingShape">
                    <wps:wsp>
                      <wps:cNvCnPr/>
                      <wps:spPr>
                        <a:xfrm flipH="1" flipV="1">
                          <a:off x="0" y="0"/>
                          <a:ext cx="3810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45C98684" id="Прямая со стрелкой 31" o:spid="_x0000_s1026" type="#_x0000_t32" style="position:absolute;margin-left:252.7pt;margin-top:7.1pt;width:30pt;height:.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" strokecolor="black [3213]" strokeweight=".5pt">
                <v:stroke endarrow="block" joinstyle="miter"/>
              </v:shape>
            </w:pict>
          </mc:Fallback>
        </mc:AlternateContent>
      </w:r>
    </w:p>
    <w:p w:rsidR="008201C8" w:rsidRDefault="008201C8" w:rsidP="00AE7088">
      <w:pPr>
        <w:shd w:val="clear" w:color="auto" w:fill="FFFFFF"/>
        <w:spacing w:line="276" w:lineRule="auto"/>
        <w:ind w:firstLine="709"/>
        <w:jc w:val="both"/>
        <w:rPr>
          <w:bCs/>
          <w:sz w:val="28"/>
          <w:szCs w:val="28"/>
        </w:rPr>
      </w:pPr>
      <w:r>
        <w:rPr>
          <w:bCs/>
          <w:noProof/>
          <w:sz w:val="28"/>
          <w:szCs w:val="28"/>
        </w:rPr>
        <mc:AlternateContent>
          <mc:Choice Requires="wps">
            <w:drawing>
              <wp:anchor distT="0" distB="0" distL="114300" distR="114300" simplePos="0" relativeHeight="251674624" behindDoc="0" locked="0" layoutInCell="1" allowOverlap="1" wp14:anchorId="25B29328" wp14:editId="4EC437F4">
                <wp:simplePos x="0" y="0"/>
                <wp:positionH relativeFrom="column">
                  <wp:posOffset>2409190</wp:posOffset>
                </wp:positionH>
                <wp:positionV relativeFrom="paragraph">
                  <wp:posOffset>17145</wp:posOffset>
                </wp:positionV>
                <wp:extent cx="0" cy="314325"/>
                <wp:effectExtent l="76200" t="0" r="57150" b="47625"/>
                <wp:wrapNone/>
                <wp:docPr id="30" name="Прямая со стрелкой 30"/>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569AB1B0" id="Прямая со стрелкой 30" o:spid="_x0000_s1026" type="#_x0000_t32" style="position:absolute;margin-left:189.7pt;margin-top:1.35pt;width:0;height:24.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" strokecolor="black [3213]" strokeweight=".5pt">
                <v:stroke endarrow="block" joinstyle="miter"/>
              </v:shape>
            </w:pict>
          </mc:Fallback>
        </mc:AlternateContent>
      </w:r>
    </w:p>
    <w:p w:rsidR="008201C8" w:rsidRDefault="008201C8" w:rsidP="00AE7088">
      <w:pPr>
        <w:shd w:val="clear" w:color="auto" w:fill="FFFFFF"/>
        <w:spacing w:line="276" w:lineRule="auto"/>
        <w:ind w:firstLine="709"/>
        <w:jc w:val="both"/>
        <w:rPr>
          <w:bCs/>
          <w:sz w:val="28"/>
          <w:szCs w:val="28"/>
        </w:rPr>
      </w:pPr>
    </w:p>
    <w:p w:rsidR="008201C8" w:rsidRPr="00E2541F" w:rsidRDefault="008201C8" w:rsidP="00AE7088">
      <w:pPr>
        <w:shd w:val="clear" w:color="auto" w:fill="FFFFFF"/>
        <w:spacing w:line="276" w:lineRule="auto"/>
        <w:ind w:firstLine="709"/>
        <w:jc w:val="center"/>
        <w:rPr>
          <w:bCs/>
          <w:sz w:val="28"/>
          <w:szCs w:val="28"/>
        </w:rPr>
      </w:pPr>
      <w:r>
        <w:rPr>
          <w:bCs/>
          <w:sz w:val="28"/>
          <w:szCs w:val="28"/>
        </w:rPr>
        <w:t>Рис</w:t>
      </w:r>
      <w:r w:rsidR="009C2814">
        <w:rPr>
          <w:bCs/>
          <w:sz w:val="28"/>
          <w:szCs w:val="28"/>
        </w:rPr>
        <w:t>.</w:t>
      </w:r>
      <w:r>
        <w:rPr>
          <w:bCs/>
          <w:sz w:val="28"/>
          <w:szCs w:val="28"/>
        </w:rPr>
        <w:t xml:space="preserve"> 3.3</w:t>
      </w:r>
      <w:r w:rsidR="009C2814">
        <w:rPr>
          <w:bCs/>
          <w:sz w:val="28"/>
          <w:szCs w:val="28"/>
        </w:rPr>
        <w:t>.</w:t>
      </w:r>
      <w:r>
        <w:rPr>
          <w:bCs/>
          <w:sz w:val="28"/>
          <w:szCs w:val="28"/>
        </w:rPr>
        <w:t xml:space="preserve"> Схема раунда шифрования </w:t>
      </w:r>
      <w:r>
        <w:rPr>
          <w:bCs/>
          <w:sz w:val="28"/>
          <w:szCs w:val="28"/>
          <w:lang w:val="en-US"/>
        </w:rPr>
        <w:t>AES</w:t>
      </w:r>
    </w:p>
    <w:p w:rsidR="007453ED" w:rsidRPr="003750DC" w:rsidRDefault="007453ED" w:rsidP="00AE7088">
      <w:pPr>
        <w:shd w:val="clear" w:color="auto" w:fill="FFFFFF"/>
        <w:spacing w:line="276" w:lineRule="auto"/>
        <w:ind w:firstLine="709"/>
        <w:jc w:val="center"/>
        <w:rPr>
          <w:bCs/>
          <w:sz w:val="28"/>
          <w:szCs w:val="28"/>
        </w:rPr>
      </w:pPr>
    </w:p>
    <w:p w:rsidR="008201C8" w:rsidRPr="009C2814" w:rsidRDefault="003750DC" w:rsidP="00AE7088">
      <w:pPr>
        <w:shd w:val="clear" w:color="auto" w:fill="FFFFFF"/>
        <w:spacing w:line="276" w:lineRule="auto"/>
        <w:ind w:firstLine="709"/>
        <w:jc w:val="both"/>
        <w:rPr>
          <w:bCs/>
          <w:sz w:val="28"/>
          <w:szCs w:val="28"/>
        </w:rPr>
      </w:pPr>
      <w:r w:rsidRPr="009C2814">
        <w:rPr>
          <w:bCs/>
          <w:sz w:val="28"/>
          <w:szCs w:val="28"/>
        </w:rPr>
        <w:t xml:space="preserve">Операция </w:t>
      </w:r>
      <w:r w:rsidRPr="009C2814">
        <w:rPr>
          <w:bCs/>
          <w:sz w:val="28"/>
          <w:szCs w:val="28"/>
          <w:lang w:val="en-US"/>
        </w:rPr>
        <w:t>SubBytes</w:t>
      </w:r>
      <w:r w:rsidRPr="009C2814">
        <w:rPr>
          <w:bCs/>
          <w:sz w:val="28"/>
          <w:szCs w:val="28"/>
        </w:rPr>
        <w:t xml:space="preserve"> выполняет табличную замену байтов массива.</w:t>
      </w:r>
      <w:r w:rsidR="00AF63D7" w:rsidRPr="009C2814">
        <w:rPr>
          <w:bCs/>
          <w:sz w:val="28"/>
          <w:szCs w:val="28"/>
        </w:rPr>
        <w:t xml:space="preserve"> Каждый байт в </w:t>
      </w:r>
      <w:r w:rsidR="00AF63D7" w:rsidRPr="009C2814">
        <w:rPr>
          <w:bCs/>
          <w:sz w:val="28"/>
          <w:szCs w:val="28"/>
          <w:lang w:val="en-US"/>
        </w:rPr>
        <w:t>S</w:t>
      </w:r>
      <w:r w:rsidR="00AF63D7" w:rsidRPr="009C2814">
        <w:rPr>
          <w:bCs/>
          <w:sz w:val="28"/>
          <w:szCs w:val="28"/>
        </w:rPr>
        <w:t xml:space="preserve">tate </w:t>
      </w:r>
      <m:oMath>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ij</m:t>
            </m:r>
          </m:sub>
        </m:sSub>
      </m:oMath>
      <w:r w:rsidR="00AF63D7" w:rsidRPr="009C2814">
        <w:rPr>
          <w:bCs/>
          <w:sz w:val="28"/>
          <w:szCs w:val="28"/>
        </w:rPr>
        <w:t xml:space="preserve"> заменяют соответствующим элементом </w:t>
      </w:r>
      <m:oMath>
        <m:sSub>
          <m:sSubPr>
            <m:ctrlPr>
              <w:rPr>
                <w:rFonts w:ascii="Cambria Math" w:hAnsi="Cambria Math"/>
                <w:bCs/>
                <w:sz w:val="28"/>
                <w:szCs w:val="28"/>
              </w:rPr>
            </m:ctrlPr>
          </m:sSubPr>
          <m:e>
            <m:r>
              <m:rPr>
                <m:sty m:val="p"/>
              </m:rPr>
              <w:rPr>
                <w:rFonts w:ascii="Cambria Math" w:hAnsi="Cambria Math"/>
                <w:sz w:val="28"/>
                <w:szCs w:val="28"/>
              </w:rPr>
              <m:t>b</m:t>
            </m:r>
          </m:e>
          <m:sub>
            <m:r>
              <m:rPr>
                <m:sty m:val="p"/>
              </m:rPr>
              <w:rPr>
                <w:rFonts w:ascii="Cambria Math" w:hAnsi="Cambria Math"/>
                <w:sz w:val="28"/>
                <w:szCs w:val="28"/>
              </w:rPr>
              <m:t>ij</m:t>
            </m:r>
          </m:sub>
        </m:sSub>
      </m:oMath>
      <w:r w:rsidR="00AF63D7" w:rsidRPr="009C2814">
        <w:rPr>
          <w:bCs/>
          <w:sz w:val="28"/>
          <w:szCs w:val="28"/>
        </w:rPr>
        <w:t xml:space="preserve"> в фиксированной 8-битной таблице поиска, S; </w:t>
      </w:r>
      <m:oMath>
        <m:sSub>
          <m:sSubPr>
            <m:ctrlPr>
              <w:rPr>
                <w:rFonts w:ascii="Cambria Math" w:hAnsi="Cambria Math"/>
                <w:bCs/>
                <w:sz w:val="28"/>
                <w:szCs w:val="28"/>
              </w:rPr>
            </m:ctrlPr>
          </m:sSubPr>
          <m:e>
            <m:r>
              <m:rPr>
                <m:sty m:val="p"/>
              </m:rPr>
              <w:rPr>
                <w:rFonts w:ascii="Cambria Math" w:hAnsi="Cambria Math"/>
                <w:sz w:val="28"/>
                <w:szCs w:val="28"/>
                <w:lang w:val="en-US"/>
              </w:rPr>
              <m:t>b</m:t>
            </m:r>
          </m:e>
          <m:sub>
            <m:r>
              <m:rPr>
                <m:sty m:val="p"/>
              </m:rPr>
              <w:rPr>
                <w:rFonts w:ascii="Cambria Math" w:hAnsi="Cambria Math"/>
                <w:sz w:val="28"/>
                <w:szCs w:val="28"/>
              </w:rPr>
              <m:t>ij</m:t>
            </m:r>
          </m:sub>
        </m:sSub>
        <m:r>
          <m:rPr>
            <m:sty m:val="p"/>
          </m:rPr>
          <w:rPr>
            <w:rFonts w:ascii="Cambria Math" w:hAnsi="Cambria Math"/>
            <w:sz w:val="28"/>
            <w:szCs w:val="28"/>
          </w:rPr>
          <m:t>=S</m:t>
        </m:r>
        <m:d>
          <m:dPr>
            <m:ctrlPr>
              <w:rPr>
                <w:rFonts w:ascii="Cambria Math" w:hAnsi="Cambria Math"/>
                <w:bCs/>
                <w:sz w:val="28"/>
                <w:szCs w:val="28"/>
              </w:rPr>
            </m:ctrlPr>
          </m:dPr>
          <m:e>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ij</m:t>
                </m:r>
              </m:sub>
            </m:sSub>
          </m:e>
        </m:d>
      </m:oMath>
      <w:r w:rsidR="00AF63D7" w:rsidRPr="009C2814">
        <w:rPr>
          <w:bCs/>
          <w:sz w:val="28"/>
          <w:szCs w:val="28"/>
        </w:rPr>
        <w:t>.</w:t>
      </w:r>
    </w:p>
    <w:p w:rsidR="003750DC" w:rsidRPr="009C2814" w:rsidRDefault="003750DC" w:rsidP="00AE7088">
      <w:pPr>
        <w:shd w:val="clear" w:color="auto" w:fill="FFFFFF"/>
        <w:spacing w:line="276" w:lineRule="auto"/>
        <w:ind w:firstLine="709"/>
        <w:jc w:val="both"/>
        <w:rPr>
          <w:bCs/>
          <w:sz w:val="28"/>
          <w:szCs w:val="28"/>
        </w:rPr>
      </w:pPr>
      <w:r w:rsidRPr="009C2814">
        <w:rPr>
          <w:bCs/>
          <w:sz w:val="28"/>
          <w:szCs w:val="28"/>
        </w:rPr>
        <w:t xml:space="preserve">Операция </w:t>
      </w:r>
      <w:r w:rsidRPr="009C2814">
        <w:rPr>
          <w:bCs/>
          <w:sz w:val="28"/>
          <w:szCs w:val="28"/>
          <w:lang w:val="en-US"/>
        </w:rPr>
        <w:t>ShiftRows</w:t>
      </w:r>
      <w:r w:rsidRPr="009C2814">
        <w:rPr>
          <w:bCs/>
          <w:sz w:val="28"/>
          <w:szCs w:val="28"/>
        </w:rPr>
        <w:t xml:space="preserve"> выполняет циклический сдвиг влево строк массива. Причем каждая строка сдвигается на сво</w:t>
      </w:r>
      <w:r w:rsidR="009C2814">
        <w:rPr>
          <w:bCs/>
          <w:sz w:val="28"/>
          <w:szCs w:val="28"/>
        </w:rPr>
        <w:t>е</w:t>
      </w:r>
      <w:r w:rsidRPr="009C2814">
        <w:rPr>
          <w:bCs/>
          <w:sz w:val="28"/>
          <w:szCs w:val="28"/>
        </w:rPr>
        <w:t xml:space="preserve"> количество байт. Нулевая строка сдвигается на 0 байт, первая на 1 байт, вторая на 2 и третья на 3 байта.</w:t>
      </w:r>
    </w:p>
    <w:p w:rsidR="00D2643C" w:rsidRPr="009C2814" w:rsidRDefault="00D2643C" w:rsidP="00AE7088">
      <w:pPr>
        <w:shd w:val="clear" w:color="auto" w:fill="FFFFFF"/>
        <w:spacing w:line="276" w:lineRule="auto"/>
        <w:ind w:firstLine="709"/>
        <w:jc w:val="both"/>
        <w:rPr>
          <w:bCs/>
          <w:sz w:val="28"/>
          <w:szCs w:val="28"/>
        </w:rPr>
      </w:pPr>
      <w:r w:rsidRPr="009C2814">
        <w:rPr>
          <w:bCs/>
          <w:sz w:val="28"/>
          <w:szCs w:val="28"/>
        </w:rPr>
        <w:t xml:space="preserve">Операция </w:t>
      </w:r>
      <w:r w:rsidRPr="009C2814">
        <w:rPr>
          <w:bCs/>
          <w:sz w:val="28"/>
          <w:szCs w:val="28"/>
          <w:lang w:val="en-US"/>
        </w:rPr>
        <w:t>MixColumns</w:t>
      </w:r>
      <w:r w:rsidRPr="009C2814">
        <w:rPr>
          <w:bCs/>
          <w:sz w:val="28"/>
          <w:szCs w:val="28"/>
        </w:rPr>
        <w:t xml:space="preserve"> выполняет умножение по модулю </w:t>
      </w:r>
      <m:oMath>
        <m:sSup>
          <m:sSupPr>
            <m:ctrlPr>
              <w:rPr>
                <w:rFonts w:ascii="Cambria Math" w:hAnsi="Cambria Math"/>
                <w:bCs/>
                <w:sz w:val="28"/>
                <w:szCs w:val="28"/>
              </w:rPr>
            </m:ctrlPr>
          </m:sSupPr>
          <m:e>
            <m:r>
              <m:rPr>
                <m:sty m:val="p"/>
              </m:rPr>
              <w:rPr>
                <w:rFonts w:ascii="Cambria Math" w:hAnsi="Cambria Math"/>
                <w:sz w:val="28"/>
                <w:szCs w:val="28"/>
                <w:lang w:val="en-US"/>
              </w:rPr>
              <m:t>x</m:t>
            </m:r>
          </m:e>
          <m:sup>
            <m:r>
              <m:rPr>
                <m:sty m:val="p"/>
              </m:rPr>
              <w:rPr>
                <w:rFonts w:ascii="Cambria Math" w:hAnsi="Cambria Math"/>
                <w:sz w:val="28"/>
                <w:szCs w:val="28"/>
              </w:rPr>
              <m:t>4</m:t>
            </m:r>
          </m:sup>
        </m:sSup>
        <m:r>
          <m:rPr>
            <m:sty m:val="p"/>
          </m:rPr>
          <w:rPr>
            <w:rFonts w:ascii="Cambria Math" w:hAnsi="Cambria Math"/>
            <w:sz w:val="28"/>
            <w:szCs w:val="28"/>
          </w:rPr>
          <m:t>+1</m:t>
        </m:r>
      </m:oMath>
      <w:r w:rsidRPr="009C2814">
        <w:rPr>
          <w:bCs/>
          <w:sz w:val="28"/>
          <w:szCs w:val="28"/>
        </w:rPr>
        <w:t xml:space="preserve"> каждого столбца на физический полином </w:t>
      </w:r>
      <m:oMath>
        <m:r>
          <m:rPr>
            <m:sty m:val="p"/>
          </m:rPr>
          <w:rPr>
            <w:rFonts w:ascii="Cambria Math" w:hAnsi="Cambria Math"/>
            <w:sz w:val="28"/>
            <w:szCs w:val="28"/>
            <w:lang w:val="en-US"/>
          </w:rPr>
          <m:t>a</m:t>
        </m:r>
        <m:d>
          <m:dPr>
            <m:ctrlPr>
              <w:rPr>
                <w:rFonts w:ascii="Cambria Math" w:hAnsi="Cambria Math"/>
                <w:bCs/>
                <w:sz w:val="28"/>
                <w:szCs w:val="28"/>
              </w:rPr>
            </m:ctrlPr>
          </m:dPr>
          <m:e>
            <m:r>
              <m:rPr>
                <m:sty m:val="p"/>
              </m:rPr>
              <w:rPr>
                <w:rFonts w:ascii="Cambria Math" w:hAnsi="Cambria Math"/>
                <w:sz w:val="28"/>
                <w:szCs w:val="28"/>
              </w:rPr>
              <m:t>x</m:t>
            </m:r>
          </m:e>
        </m:d>
      </m:oMath>
      <w:r w:rsidRPr="009C2814">
        <w:rPr>
          <w:bCs/>
          <w:sz w:val="28"/>
          <w:szCs w:val="28"/>
        </w:rPr>
        <w:t>:</w:t>
      </w:r>
    </w:p>
    <w:p w:rsidR="00D2643C" w:rsidRPr="009C2814" w:rsidRDefault="009C2814" w:rsidP="00AE7088">
      <w:pPr>
        <w:shd w:val="clear" w:color="auto" w:fill="FFFFFF"/>
        <w:spacing w:line="276" w:lineRule="auto"/>
        <w:ind w:firstLine="709"/>
        <w:jc w:val="both"/>
        <w:rPr>
          <w:bCs/>
          <w:sz w:val="28"/>
          <w:szCs w:val="28"/>
        </w:rPr>
      </w:pPr>
      <m:oMath>
        <m:r>
          <m:rPr>
            <m:sty m:val="p"/>
          </m:rPr>
          <w:rPr>
            <w:rFonts w:ascii="Cambria Math" w:hAnsi="Cambria Math"/>
            <w:sz w:val="28"/>
            <w:szCs w:val="28"/>
          </w:rPr>
          <m:t>a</m:t>
        </m:r>
        <m:d>
          <m:dPr>
            <m:ctrlPr>
              <w:rPr>
                <w:rFonts w:ascii="Cambria Math" w:hAnsi="Cambria Math"/>
                <w:bCs/>
                <w:sz w:val="28"/>
                <w:szCs w:val="28"/>
              </w:rPr>
            </m:ctrlPr>
          </m:dPr>
          <m:e>
            <m:r>
              <m:rPr>
                <m:sty m:val="p"/>
              </m:rPr>
              <w:rPr>
                <w:rFonts w:ascii="Cambria Math" w:hAnsi="Cambria Math"/>
                <w:sz w:val="28"/>
                <w:szCs w:val="28"/>
              </w:rPr>
              <m:t>x</m:t>
            </m:r>
          </m:e>
        </m:d>
        <m:r>
          <m:rPr>
            <m:sty m:val="p"/>
          </m:rPr>
          <w:rPr>
            <w:rFonts w:ascii="Cambria Math" w:hAnsi="Cambria Math"/>
            <w:sz w:val="28"/>
            <w:szCs w:val="28"/>
          </w:rPr>
          <m:t>=</m:t>
        </m:r>
        <m:sSup>
          <m:sSupPr>
            <m:ctrlPr>
              <w:rPr>
                <w:rFonts w:ascii="Cambria Math" w:hAnsi="Cambria Math"/>
                <w:bCs/>
                <w:sz w:val="28"/>
                <w:szCs w:val="28"/>
              </w:rPr>
            </m:ctrlPr>
          </m:sSupPr>
          <m:e>
            <m:r>
              <m:rPr>
                <m:sty m:val="p"/>
              </m:rPr>
              <w:rPr>
                <w:rFonts w:ascii="Cambria Math" w:hAnsi="Cambria Math"/>
                <w:sz w:val="28"/>
                <w:szCs w:val="28"/>
              </w:rPr>
              <m:t>3x</m:t>
            </m:r>
          </m:e>
          <m:sup>
            <m:r>
              <m:rPr>
                <m:sty m:val="p"/>
              </m:rPr>
              <w:rPr>
                <w:rFonts w:ascii="Cambria Math" w:hAnsi="Cambria Math"/>
                <w:sz w:val="28"/>
                <w:szCs w:val="28"/>
              </w:rPr>
              <m:t>3</m:t>
            </m:r>
          </m:sup>
        </m:sSup>
        <m:r>
          <m:rPr>
            <m:sty m:val="p"/>
          </m:rPr>
          <w:rPr>
            <w:rFonts w:ascii="Cambria Math" w:hAnsi="Cambria Math"/>
            <w:sz w:val="28"/>
            <w:szCs w:val="28"/>
          </w:rPr>
          <m:t>+</m:t>
        </m:r>
        <m:sSup>
          <m:sSupPr>
            <m:ctrlPr>
              <w:rPr>
                <w:rFonts w:ascii="Cambria Math" w:hAnsi="Cambria Math"/>
                <w:b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m:rPr>
            <m:sty m:val="p"/>
          </m:rPr>
          <w:rPr>
            <w:rFonts w:ascii="Cambria Math" w:hAnsi="Cambria Math"/>
            <w:sz w:val="28"/>
            <w:szCs w:val="28"/>
          </w:rPr>
          <m:t>+x+2</m:t>
        </m:r>
      </m:oMath>
      <w:r w:rsidR="00D2643C" w:rsidRPr="009C2814">
        <w:rPr>
          <w:bCs/>
          <w:sz w:val="28"/>
          <w:szCs w:val="28"/>
        </w:rPr>
        <w:t>.</w:t>
      </w:r>
    </w:p>
    <w:p w:rsidR="00AF63D7" w:rsidRPr="009C2814" w:rsidRDefault="00AF63D7" w:rsidP="00AE7088">
      <w:pPr>
        <w:shd w:val="clear" w:color="auto" w:fill="FFFFFF"/>
        <w:spacing w:line="276" w:lineRule="auto"/>
        <w:ind w:firstLine="709"/>
        <w:jc w:val="both"/>
        <w:rPr>
          <w:bCs/>
          <w:sz w:val="28"/>
          <w:szCs w:val="28"/>
        </w:rPr>
      </w:pPr>
      <w:r w:rsidRPr="009C2814">
        <w:rPr>
          <w:bCs/>
          <w:sz w:val="28"/>
          <w:szCs w:val="28"/>
        </w:rPr>
        <w:t>Вместе с ShiftRows, MixColumns вносит диффузию в шифр.</w:t>
      </w:r>
    </w:p>
    <w:p w:rsidR="00D2643C" w:rsidRPr="00494C3D" w:rsidRDefault="00D2643C" w:rsidP="00AE7088">
      <w:pPr>
        <w:shd w:val="clear" w:color="auto" w:fill="FFFFFF"/>
        <w:spacing w:line="276" w:lineRule="auto"/>
        <w:ind w:firstLine="709"/>
        <w:jc w:val="both"/>
        <w:rPr>
          <w:bCs/>
          <w:sz w:val="28"/>
          <w:szCs w:val="28"/>
        </w:rPr>
      </w:pPr>
      <w:r>
        <w:rPr>
          <w:bCs/>
          <w:sz w:val="28"/>
          <w:szCs w:val="28"/>
        </w:rPr>
        <w:lastRenderedPageBreak/>
        <w:t xml:space="preserve">Операция </w:t>
      </w:r>
      <w:r>
        <w:rPr>
          <w:bCs/>
          <w:sz w:val="28"/>
          <w:szCs w:val="28"/>
          <w:lang w:val="en-US"/>
        </w:rPr>
        <w:t>AddRoundKey</w:t>
      </w:r>
      <w:r>
        <w:rPr>
          <w:bCs/>
          <w:sz w:val="28"/>
          <w:szCs w:val="28"/>
        </w:rPr>
        <w:t xml:space="preserve"> выполняет добавление к массиву данных материала ключа</w:t>
      </w:r>
      <w:r w:rsidR="00494C3D">
        <w:rPr>
          <w:bCs/>
          <w:sz w:val="28"/>
          <w:szCs w:val="28"/>
        </w:rPr>
        <w:t xml:space="preserve">. Для этого выполняют побитовую операцию </w:t>
      </w:r>
      <w:r w:rsidR="00494C3D">
        <w:rPr>
          <w:bCs/>
          <w:sz w:val="28"/>
          <w:szCs w:val="28"/>
          <w:lang w:val="en-US"/>
        </w:rPr>
        <w:t>XOR</w:t>
      </w:r>
      <w:r w:rsidR="00494C3D" w:rsidRPr="00494C3D">
        <w:rPr>
          <w:bCs/>
          <w:sz w:val="28"/>
          <w:szCs w:val="28"/>
        </w:rPr>
        <w:t xml:space="preserve"> </w:t>
      </w:r>
      <w:r w:rsidR="00494C3D">
        <w:rPr>
          <w:bCs/>
          <w:sz w:val="28"/>
          <w:szCs w:val="28"/>
        </w:rPr>
        <w:t xml:space="preserve">(сложение по модулю 2) каждого байта </w:t>
      </w:r>
      <w:r w:rsidR="00494C3D">
        <w:rPr>
          <w:bCs/>
          <w:sz w:val="28"/>
          <w:szCs w:val="28"/>
          <w:lang w:val="en-US"/>
        </w:rPr>
        <w:t>State</w:t>
      </w:r>
      <w:r w:rsidR="00494C3D" w:rsidRPr="00494C3D">
        <w:rPr>
          <w:bCs/>
          <w:sz w:val="28"/>
          <w:szCs w:val="28"/>
        </w:rPr>
        <w:t xml:space="preserve"> </w:t>
      </w:r>
      <w:r w:rsidR="00494C3D">
        <w:rPr>
          <w:bCs/>
          <w:sz w:val="28"/>
          <w:szCs w:val="28"/>
        </w:rPr>
        <w:t xml:space="preserve">с каждым битом </w:t>
      </w:r>
      <w:r w:rsidR="00494C3D">
        <w:rPr>
          <w:bCs/>
          <w:sz w:val="28"/>
          <w:szCs w:val="28"/>
          <w:lang w:val="en-US"/>
        </w:rPr>
        <w:t>RoundKey</w:t>
      </w:r>
      <w:r w:rsidR="00494C3D">
        <w:rPr>
          <w:bCs/>
          <w:sz w:val="28"/>
          <w:szCs w:val="28"/>
        </w:rPr>
        <w:t>.</w:t>
      </w:r>
    </w:p>
    <w:p w:rsidR="00AF63D7" w:rsidRDefault="00AF63D7" w:rsidP="00AE7088">
      <w:pPr>
        <w:shd w:val="clear" w:color="auto" w:fill="FFFFFF"/>
        <w:spacing w:line="276" w:lineRule="auto"/>
        <w:ind w:firstLine="709"/>
        <w:jc w:val="both"/>
        <w:rPr>
          <w:bCs/>
          <w:sz w:val="28"/>
          <w:szCs w:val="28"/>
        </w:rPr>
      </w:pPr>
      <w:r>
        <w:rPr>
          <w:bCs/>
          <w:sz w:val="28"/>
          <w:szCs w:val="28"/>
        </w:rPr>
        <w:t xml:space="preserve">В последнем раунде, в отличие от предыдущих, не выполняют операцию </w:t>
      </w:r>
      <w:r>
        <w:rPr>
          <w:bCs/>
          <w:sz w:val="28"/>
          <w:szCs w:val="28"/>
          <w:lang w:val="en-US"/>
        </w:rPr>
        <w:t>MixColumns</w:t>
      </w:r>
      <w:r>
        <w:rPr>
          <w:bCs/>
          <w:sz w:val="28"/>
          <w:szCs w:val="28"/>
        </w:rPr>
        <w:t>.</w:t>
      </w:r>
    </w:p>
    <w:p w:rsidR="00AB55A2" w:rsidRPr="009C2814" w:rsidRDefault="00AB55A2" w:rsidP="00AE7088">
      <w:pPr>
        <w:shd w:val="clear" w:color="auto" w:fill="FFFFFF"/>
        <w:spacing w:line="276" w:lineRule="auto"/>
        <w:ind w:firstLine="709"/>
        <w:jc w:val="both"/>
        <w:rPr>
          <w:bCs/>
          <w:sz w:val="28"/>
          <w:szCs w:val="28"/>
        </w:rPr>
      </w:pPr>
      <w:r>
        <w:rPr>
          <w:bCs/>
          <w:sz w:val="28"/>
          <w:szCs w:val="28"/>
        </w:rPr>
        <w:t>Ключ</w:t>
      </w:r>
      <w:r w:rsidR="009C2814">
        <w:rPr>
          <w:bCs/>
          <w:sz w:val="28"/>
          <w:szCs w:val="28"/>
        </w:rPr>
        <w:t>и</w:t>
      </w:r>
      <w:r>
        <w:rPr>
          <w:bCs/>
          <w:sz w:val="28"/>
          <w:szCs w:val="28"/>
        </w:rPr>
        <w:t xml:space="preserve"> шифрования раундов </w:t>
      </w:r>
      <w:r w:rsidRPr="00F468C0">
        <w:rPr>
          <w:sz w:val="28"/>
          <w:szCs w:val="28"/>
        </w:rPr>
        <w:t>RoundKeys получают из CipherKey использованием процедуры KeyExpansion</w:t>
      </w:r>
      <w:r>
        <w:rPr>
          <w:sz w:val="28"/>
          <w:szCs w:val="28"/>
        </w:rPr>
        <w:t xml:space="preserve">. Алгоритму шифрования требуется </w:t>
      </w:r>
      <w:r>
        <w:rPr>
          <w:sz w:val="28"/>
          <w:szCs w:val="28"/>
          <w:lang w:val="en-US"/>
        </w:rPr>
        <w:t>Nr</w:t>
      </w:r>
      <w:r w:rsidRPr="00AB55A2">
        <w:rPr>
          <w:sz w:val="28"/>
          <w:szCs w:val="28"/>
        </w:rPr>
        <w:t>+1</w:t>
      </w:r>
      <w:r>
        <w:rPr>
          <w:sz w:val="28"/>
          <w:szCs w:val="28"/>
        </w:rPr>
        <w:t xml:space="preserve"> наборов по </w:t>
      </w:r>
      <w:r>
        <w:rPr>
          <w:sz w:val="28"/>
          <w:szCs w:val="28"/>
          <w:lang w:val="en-US"/>
        </w:rPr>
        <w:t>Nb</w:t>
      </w:r>
      <w:r w:rsidRPr="00AB55A2">
        <w:rPr>
          <w:sz w:val="28"/>
          <w:szCs w:val="28"/>
        </w:rPr>
        <w:t xml:space="preserve"> </w:t>
      </w:r>
      <w:r>
        <w:rPr>
          <w:sz w:val="28"/>
          <w:szCs w:val="28"/>
        </w:rPr>
        <w:t xml:space="preserve">слов ключа. Один набор требуется перед первым раундом шифрования и по одному набору на каждом из </w:t>
      </w:r>
      <w:r>
        <w:rPr>
          <w:sz w:val="28"/>
          <w:szCs w:val="28"/>
          <w:lang w:val="en-US"/>
        </w:rPr>
        <w:t>Nr</w:t>
      </w:r>
      <w:r w:rsidRPr="00AB55A2">
        <w:rPr>
          <w:sz w:val="28"/>
          <w:szCs w:val="28"/>
        </w:rPr>
        <w:t xml:space="preserve"> </w:t>
      </w:r>
      <w:r>
        <w:rPr>
          <w:sz w:val="28"/>
          <w:szCs w:val="28"/>
        </w:rPr>
        <w:t xml:space="preserve">раундов шифрования. Полученный массив </w:t>
      </w:r>
      <w:r w:rsidRPr="009C2814">
        <w:rPr>
          <w:sz w:val="28"/>
          <w:szCs w:val="28"/>
        </w:rPr>
        <w:t xml:space="preserve">обозначается как </w:t>
      </w:r>
      <m:oMath>
        <m:r>
          <m:rPr>
            <m:sty m:val="p"/>
          </m:rPr>
          <w:rPr>
            <w:rFonts w:ascii="Cambria Math" w:hAnsi="Cambria Math"/>
            <w:sz w:val="28"/>
            <w:szCs w:val="28"/>
          </w:rPr>
          <m:t>w</m:t>
        </m:r>
        <m:d>
          <m:dPr>
            <m:begChr m:val="["/>
            <m:endChr m:val="]"/>
            <m:ctrlPr>
              <w:rPr>
                <w:rFonts w:ascii="Cambria Math" w:hAnsi="Cambria Math"/>
                <w:sz w:val="28"/>
                <w:szCs w:val="28"/>
              </w:rPr>
            </m:ctrlPr>
          </m:dPr>
          <m:e>
            <m:r>
              <m:rPr>
                <m:sty m:val="p"/>
              </m:rPr>
              <w:rPr>
                <w:rFonts w:ascii="Cambria Math" w:hAnsi="Cambria Math"/>
                <w:sz w:val="28"/>
                <w:szCs w:val="28"/>
              </w:rPr>
              <m:t>i</m:t>
            </m:r>
          </m:e>
        </m:d>
        <m:r>
          <m:rPr>
            <m:sty m:val="p"/>
          </m:rPr>
          <w:rPr>
            <w:rFonts w:ascii="Cambria Math" w:hAnsi="Cambria Math"/>
            <w:sz w:val="28"/>
            <w:szCs w:val="28"/>
          </w:rPr>
          <m:t>, 0≤i&lt;Nb*</m:t>
        </m:r>
        <m:d>
          <m:dPr>
            <m:ctrlPr>
              <w:rPr>
                <w:rFonts w:ascii="Cambria Math" w:hAnsi="Cambria Math"/>
                <w:sz w:val="28"/>
                <w:szCs w:val="28"/>
              </w:rPr>
            </m:ctrlPr>
          </m:dPr>
          <m:e>
            <m:r>
              <m:rPr>
                <m:sty m:val="p"/>
              </m:rPr>
              <w:rPr>
                <w:rFonts w:ascii="Cambria Math" w:hAnsi="Cambria Math"/>
                <w:sz w:val="28"/>
                <w:szCs w:val="28"/>
              </w:rPr>
              <m:t>Nr+1</m:t>
            </m:r>
          </m:e>
        </m:d>
      </m:oMath>
      <w:r w:rsidRPr="009C2814">
        <w:rPr>
          <w:sz w:val="28"/>
          <w:szCs w:val="28"/>
        </w:rPr>
        <w:t>.</w:t>
      </w:r>
    </w:p>
    <w:p w:rsidR="00AB55A2" w:rsidRDefault="00E80A61" w:rsidP="00AE7088">
      <w:pPr>
        <w:shd w:val="clear" w:color="auto" w:fill="FFFFFF"/>
        <w:spacing w:line="276" w:lineRule="auto"/>
        <w:ind w:firstLine="709"/>
        <w:jc w:val="both"/>
        <w:rPr>
          <w:sz w:val="28"/>
          <w:szCs w:val="28"/>
        </w:rPr>
      </w:pPr>
      <w:r>
        <w:rPr>
          <w:bCs/>
          <w:sz w:val="28"/>
          <w:szCs w:val="28"/>
        </w:rPr>
        <w:t xml:space="preserve">В 2003 году Агентство национальной безопасности США признало шифр </w:t>
      </w:r>
      <w:r>
        <w:rPr>
          <w:bCs/>
          <w:sz w:val="28"/>
          <w:szCs w:val="28"/>
          <w:lang w:val="en-US"/>
        </w:rPr>
        <w:t>AES</w:t>
      </w:r>
      <w:r w:rsidRPr="00E80A61">
        <w:rPr>
          <w:bCs/>
          <w:sz w:val="28"/>
          <w:szCs w:val="28"/>
        </w:rPr>
        <w:t xml:space="preserve"> </w:t>
      </w:r>
      <w:r>
        <w:rPr>
          <w:bCs/>
          <w:sz w:val="28"/>
          <w:szCs w:val="28"/>
        </w:rPr>
        <w:t>достаточно надежным для защиты сведений, составляющих государственную тайну (</w:t>
      </w:r>
      <w:r w:rsidRPr="00E80A61">
        <w:rPr>
          <w:bCs/>
          <w:sz w:val="28"/>
          <w:szCs w:val="28"/>
        </w:rPr>
        <w:t>classified information</w:t>
      </w:r>
      <w:r>
        <w:rPr>
          <w:bCs/>
          <w:sz w:val="28"/>
          <w:szCs w:val="28"/>
        </w:rPr>
        <w:t>).</w:t>
      </w:r>
      <w:r w:rsidRPr="00E80A61">
        <w:rPr>
          <w:bCs/>
          <w:sz w:val="28"/>
          <w:szCs w:val="28"/>
        </w:rPr>
        <w:t xml:space="preserve"> </w:t>
      </w:r>
      <w:r>
        <w:rPr>
          <w:bCs/>
          <w:sz w:val="28"/>
          <w:szCs w:val="28"/>
        </w:rPr>
        <w:t xml:space="preserve">Для защиты информации до уровня </w:t>
      </w:r>
      <w:r>
        <w:rPr>
          <w:bCs/>
          <w:sz w:val="28"/>
          <w:szCs w:val="28"/>
          <w:lang w:val="en-US"/>
        </w:rPr>
        <w:t>SECRET</w:t>
      </w:r>
      <w:r w:rsidRPr="00E80A61">
        <w:rPr>
          <w:bCs/>
          <w:sz w:val="28"/>
          <w:szCs w:val="28"/>
        </w:rPr>
        <w:t xml:space="preserve"> </w:t>
      </w:r>
      <w:r>
        <w:rPr>
          <w:bCs/>
          <w:sz w:val="28"/>
          <w:szCs w:val="28"/>
        </w:rPr>
        <w:t xml:space="preserve">включительно разрешено использовать ключи длиной 128 бит, а для уровня </w:t>
      </w:r>
      <w:r>
        <w:rPr>
          <w:bCs/>
          <w:sz w:val="28"/>
          <w:szCs w:val="28"/>
          <w:lang w:val="en-US"/>
        </w:rPr>
        <w:t>TOP</w:t>
      </w:r>
      <w:r w:rsidRPr="00E80A61">
        <w:rPr>
          <w:bCs/>
          <w:sz w:val="28"/>
          <w:szCs w:val="28"/>
        </w:rPr>
        <w:t xml:space="preserve"> </w:t>
      </w:r>
      <w:r>
        <w:rPr>
          <w:bCs/>
          <w:sz w:val="28"/>
          <w:szCs w:val="28"/>
          <w:lang w:val="en-US"/>
        </w:rPr>
        <w:t>SECRET</w:t>
      </w:r>
      <w:r w:rsidRPr="00E80A61">
        <w:rPr>
          <w:bCs/>
          <w:sz w:val="28"/>
          <w:szCs w:val="28"/>
        </w:rPr>
        <w:t xml:space="preserve"> </w:t>
      </w:r>
      <w:r w:rsidRPr="000622F5">
        <w:rPr>
          <w:sz w:val="28"/>
          <w:szCs w:val="28"/>
        </w:rPr>
        <w:t>–</w:t>
      </w:r>
      <w:r>
        <w:rPr>
          <w:sz w:val="28"/>
          <w:szCs w:val="28"/>
        </w:rPr>
        <w:t xml:space="preserve"> ключи длиной 192 и 256 бит.</w:t>
      </w:r>
    </w:p>
    <w:p w:rsidR="00E80A61" w:rsidRDefault="00E80A61" w:rsidP="00AE7088">
      <w:pPr>
        <w:shd w:val="clear" w:color="auto" w:fill="FFFFFF"/>
        <w:spacing w:line="276" w:lineRule="auto"/>
        <w:ind w:firstLine="709"/>
        <w:jc w:val="both"/>
        <w:rPr>
          <w:sz w:val="28"/>
          <w:szCs w:val="28"/>
        </w:rPr>
      </w:pPr>
      <w:r>
        <w:rPr>
          <w:sz w:val="28"/>
          <w:szCs w:val="28"/>
        </w:rPr>
        <w:t xml:space="preserve">Все блочные шифры обладают одним неприятным для защищающих свою информацию свойством, а именно </w:t>
      </w:r>
      <w:r w:rsidR="00BF0DAF" w:rsidRPr="000622F5">
        <w:rPr>
          <w:sz w:val="28"/>
          <w:szCs w:val="28"/>
        </w:rPr>
        <w:t>–</w:t>
      </w:r>
      <w:r w:rsidR="00BF0DAF">
        <w:rPr>
          <w:sz w:val="28"/>
          <w:szCs w:val="28"/>
        </w:rPr>
        <w:t xml:space="preserve"> при зашифровании одинаковых блоков исходного текста получают одинаковые блоки криптотекста, поэтому существует потенциальная возможность утечки информации о повторяющихся блоках данных, шифруемых</w:t>
      </w:r>
      <w:r w:rsidR="009C2814">
        <w:rPr>
          <w:sz w:val="28"/>
          <w:szCs w:val="28"/>
        </w:rPr>
        <w:t xml:space="preserve"> на одинаковом ключе. Этот факт</w:t>
      </w:r>
      <w:r w:rsidR="00BF0DAF">
        <w:rPr>
          <w:sz w:val="28"/>
          <w:szCs w:val="28"/>
        </w:rPr>
        <w:t xml:space="preserve"> в некото</w:t>
      </w:r>
      <w:r w:rsidR="009C2814">
        <w:rPr>
          <w:sz w:val="28"/>
          <w:szCs w:val="28"/>
        </w:rPr>
        <w:t>рых случаях</w:t>
      </w:r>
      <w:r w:rsidR="00BF0DAF">
        <w:rPr>
          <w:sz w:val="28"/>
          <w:szCs w:val="28"/>
        </w:rPr>
        <w:t xml:space="preserve"> может привести к получению существенной информации о содержании исходного текста при наблюдении криптограммы без е</w:t>
      </w:r>
      <w:r w:rsidR="009C2814">
        <w:rPr>
          <w:sz w:val="28"/>
          <w:szCs w:val="28"/>
        </w:rPr>
        <w:t>е</w:t>
      </w:r>
      <w:r w:rsidR="00BF0DAF">
        <w:rPr>
          <w:sz w:val="28"/>
          <w:szCs w:val="28"/>
        </w:rPr>
        <w:t xml:space="preserve"> расшифрования.</w:t>
      </w:r>
    </w:p>
    <w:p w:rsidR="00AF520A" w:rsidRDefault="00AF520A" w:rsidP="00AE7088">
      <w:pPr>
        <w:shd w:val="clear" w:color="auto" w:fill="FFFFFF"/>
        <w:spacing w:line="276" w:lineRule="auto"/>
        <w:ind w:firstLine="709"/>
        <w:jc w:val="both"/>
        <w:rPr>
          <w:bCs/>
          <w:sz w:val="28"/>
          <w:szCs w:val="28"/>
        </w:rPr>
      </w:pPr>
      <w:r>
        <w:rPr>
          <w:bCs/>
          <w:sz w:val="28"/>
          <w:szCs w:val="28"/>
        </w:rPr>
        <w:t>Для устранения этой проблемы используют различные режимы шифрования.</w:t>
      </w:r>
    </w:p>
    <w:p w:rsidR="00AF520A" w:rsidRDefault="00AF520A" w:rsidP="00AE7088">
      <w:pPr>
        <w:shd w:val="clear" w:color="auto" w:fill="FFFFFF"/>
        <w:spacing w:line="276" w:lineRule="auto"/>
        <w:ind w:firstLine="709"/>
        <w:jc w:val="both"/>
        <w:rPr>
          <w:sz w:val="28"/>
          <w:szCs w:val="28"/>
        </w:rPr>
      </w:pPr>
      <w:r w:rsidRPr="00AF520A">
        <w:rPr>
          <w:b/>
          <w:bCs/>
          <w:sz w:val="28"/>
          <w:szCs w:val="28"/>
        </w:rPr>
        <w:t>Режимы шифрования</w:t>
      </w:r>
      <w:r w:rsidR="009C2814">
        <w:rPr>
          <w:b/>
          <w:bCs/>
          <w:sz w:val="28"/>
          <w:szCs w:val="28"/>
        </w:rPr>
        <w:t xml:space="preserve">. </w:t>
      </w:r>
      <w:r>
        <w:rPr>
          <w:bCs/>
          <w:sz w:val="28"/>
          <w:szCs w:val="28"/>
        </w:rPr>
        <w:t>Режимом шифрования называют способ применения алгоритма блочного шифра</w:t>
      </w:r>
      <w:r>
        <w:rPr>
          <w:sz w:val="28"/>
          <w:szCs w:val="28"/>
        </w:rPr>
        <w:t xml:space="preserve"> для преобразования последовательности блоков исходного текста в последовательность блоков шифртекста.</w:t>
      </w:r>
    </w:p>
    <w:p w:rsidR="007713BA" w:rsidRDefault="007713BA" w:rsidP="00AE7088">
      <w:pPr>
        <w:shd w:val="clear" w:color="auto" w:fill="FFFFFF"/>
        <w:spacing w:line="276" w:lineRule="auto"/>
        <w:ind w:firstLine="709"/>
        <w:jc w:val="both"/>
        <w:rPr>
          <w:sz w:val="28"/>
          <w:szCs w:val="28"/>
        </w:rPr>
      </w:pPr>
      <w:r>
        <w:rPr>
          <w:sz w:val="28"/>
          <w:szCs w:val="28"/>
        </w:rPr>
        <w:t xml:space="preserve">Наиболее широкое распространение получили </w:t>
      </w:r>
      <w:r w:rsidR="00D23AA0">
        <w:rPr>
          <w:sz w:val="28"/>
          <w:szCs w:val="28"/>
        </w:rPr>
        <w:t>следующие</w:t>
      </w:r>
      <w:r>
        <w:rPr>
          <w:sz w:val="28"/>
          <w:szCs w:val="28"/>
        </w:rPr>
        <w:t xml:space="preserve"> режим</w:t>
      </w:r>
      <w:r w:rsidR="00D23AA0">
        <w:rPr>
          <w:sz w:val="28"/>
          <w:szCs w:val="28"/>
        </w:rPr>
        <w:t>ы</w:t>
      </w:r>
      <w:r>
        <w:rPr>
          <w:sz w:val="28"/>
          <w:szCs w:val="28"/>
        </w:rPr>
        <w:t xml:space="preserve"> шифрования:</w:t>
      </w:r>
    </w:p>
    <w:p w:rsidR="007713BA" w:rsidRDefault="009C2814" w:rsidP="009C2814">
      <w:pPr>
        <w:shd w:val="clear" w:color="auto" w:fill="FFFFFF"/>
        <w:spacing w:line="276" w:lineRule="auto"/>
        <w:jc w:val="both"/>
        <w:rPr>
          <w:sz w:val="28"/>
          <w:szCs w:val="28"/>
        </w:rPr>
      </w:pPr>
      <w:r w:rsidRPr="000622F5">
        <w:rPr>
          <w:sz w:val="28"/>
          <w:szCs w:val="28"/>
        </w:rPr>
        <w:t>–</w:t>
      </w:r>
      <w:r>
        <w:rPr>
          <w:sz w:val="28"/>
          <w:szCs w:val="28"/>
        </w:rPr>
        <w:t xml:space="preserve"> </w:t>
      </w:r>
      <w:r w:rsidR="007713BA" w:rsidRPr="007713BA">
        <w:rPr>
          <w:b/>
          <w:sz w:val="28"/>
          <w:szCs w:val="28"/>
          <w:lang w:val="en-US"/>
        </w:rPr>
        <w:t>ECB</w:t>
      </w:r>
      <w:r w:rsidR="007713BA" w:rsidRPr="007713BA">
        <w:rPr>
          <w:sz w:val="28"/>
          <w:szCs w:val="28"/>
        </w:rPr>
        <w:t xml:space="preserve"> (Electronic Code Book)</w:t>
      </w:r>
      <w:r w:rsidR="007713BA">
        <w:rPr>
          <w:sz w:val="28"/>
          <w:szCs w:val="28"/>
        </w:rPr>
        <w:t xml:space="preserve"> </w:t>
      </w:r>
      <w:r w:rsidR="007713BA" w:rsidRPr="000622F5">
        <w:rPr>
          <w:sz w:val="28"/>
          <w:szCs w:val="28"/>
        </w:rPr>
        <w:t>–</w:t>
      </w:r>
      <w:r w:rsidR="007713BA" w:rsidRPr="007713BA">
        <w:rPr>
          <w:sz w:val="28"/>
          <w:szCs w:val="28"/>
        </w:rPr>
        <w:t xml:space="preserve"> </w:t>
      </w:r>
      <w:r w:rsidR="007713BA">
        <w:rPr>
          <w:sz w:val="28"/>
          <w:szCs w:val="28"/>
        </w:rPr>
        <w:t>режим электронной кодовой книги, или режим простой замены;</w:t>
      </w:r>
    </w:p>
    <w:p w:rsidR="007713BA" w:rsidRDefault="009C2814" w:rsidP="009C2814">
      <w:pPr>
        <w:shd w:val="clear" w:color="auto" w:fill="FFFFFF"/>
        <w:spacing w:line="276" w:lineRule="auto"/>
        <w:jc w:val="both"/>
        <w:rPr>
          <w:sz w:val="28"/>
          <w:szCs w:val="28"/>
        </w:rPr>
      </w:pPr>
      <w:r w:rsidRPr="000622F5">
        <w:rPr>
          <w:sz w:val="28"/>
          <w:szCs w:val="28"/>
        </w:rPr>
        <w:t>–</w:t>
      </w:r>
      <w:r>
        <w:rPr>
          <w:sz w:val="28"/>
          <w:szCs w:val="28"/>
        </w:rPr>
        <w:t xml:space="preserve"> </w:t>
      </w:r>
      <w:r w:rsidR="007713BA" w:rsidRPr="007713BA">
        <w:rPr>
          <w:b/>
          <w:bCs/>
          <w:sz w:val="28"/>
          <w:szCs w:val="28"/>
          <w:lang w:val="en-US"/>
        </w:rPr>
        <w:t>CBC</w:t>
      </w:r>
      <w:r w:rsidR="007713BA" w:rsidRPr="007713BA">
        <w:rPr>
          <w:bCs/>
          <w:sz w:val="28"/>
          <w:szCs w:val="28"/>
        </w:rPr>
        <w:t xml:space="preserve"> (</w:t>
      </w:r>
      <w:r w:rsidR="007713BA" w:rsidRPr="007713BA">
        <w:rPr>
          <w:bCs/>
          <w:sz w:val="28"/>
          <w:szCs w:val="28"/>
          <w:lang w:val="en-US"/>
        </w:rPr>
        <w:t>Cipher</w:t>
      </w:r>
      <w:r w:rsidR="007713BA" w:rsidRPr="007713BA">
        <w:rPr>
          <w:bCs/>
          <w:sz w:val="28"/>
          <w:szCs w:val="28"/>
        </w:rPr>
        <w:t xml:space="preserve"> </w:t>
      </w:r>
      <w:r w:rsidR="007713BA" w:rsidRPr="007713BA">
        <w:rPr>
          <w:bCs/>
          <w:sz w:val="28"/>
          <w:szCs w:val="28"/>
          <w:lang w:val="en-US"/>
        </w:rPr>
        <w:t>Block</w:t>
      </w:r>
      <w:r w:rsidR="007713BA" w:rsidRPr="007713BA">
        <w:rPr>
          <w:bCs/>
          <w:sz w:val="28"/>
          <w:szCs w:val="28"/>
        </w:rPr>
        <w:t xml:space="preserve"> </w:t>
      </w:r>
      <w:r w:rsidR="007713BA" w:rsidRPr="007713BA">
        <w:rPr>
          <w:bCs/>
          <w:sz w:val="28"/>
          <w:szCs w:val="28"/>
          <w:lang w:val="en-US"/>
        </w:rPr>
        <w:t>Changing</w:t>
      </w:r>
      <w:r w:rsidR="007713BA" w:rsidRPr="007713BA">
        <w:rPr>
          <w:bCs/>
          <w:sz w:val="28"/>
          <w:szCs w:val="28"/>
        </w:rPr>
        <w:t>)</w:t>
      </w:r>
      <w:r w:rsidR="007713BA" w:rsidRPr="007713BA">
        <w:rPr>
          <w:sz w:val="28"/>
          <w:szCs w:val="28"/>
        </w:rPr>
        <w:t xml:space="preserve"> – </w:t>
      </w:r>
      <w:r w:rsidR="007713BA">
        <w:rPr>
          <w:sz w:val="28"/>
          <w:szCs w:val="28"/>
        </w:rPr>
        <w:t>режим сцепления</w:t>
      </w:r>
      <w:r w:rsidR="007713BA" w:rsidRPr="007713BA">
        <w:rPr>
          <w:sz w:val="28"/>
          <w:szCs w:val="28"/>
        </w:rPr>
        <w:t xml:space="preserve"> </w:t>
      </w:r>
      <w:r w:rsidR="007713BA">
        <w:rPr>
          <w:sz w:val="28"/>
          <w:szCs w:val="28"/>
        </w:rPr>
        <w:t>блоков</w:t>
      </w:r>
      <w:r w:rsidR="007713BA" w:rsidRPr="007713BA">
        <w:rPr>
          <w:sz w:val="28"/>
          <w:szCs w:val="28"/>
        </w:rPr>
        <w:t xml:space="preserve"> </w:t>
      </w:r>
      <w:r w:rsidR="007713BA">
        <w:rPr>
          <w:sz w:val="28"/>
          <w:szCs w:val="28"/>
        </w:rPr>
        <w:t>шифра</w:t>
      </w:r>
      <w:r w:rsidR="007713BA" w:rsidRPr="007713BA">
        <w:rPr>
          <w:sz w:val="28"/>
          <w:szCs w:val="28"/>
        </w:rPr>
        <w:t>;</w:t>
      </w:r>
    </w:p>
    <w:p w:rsidR="00D23AA0" w:rsidRPr="00D23AA0" w:rsidRDefault="009C2814" w:rsidP="009C2814">
      <w:pPr>
        <w:shd w:val="clear" w:color="auto" w:fill="FFFFFF"/>
        <w:spacing w:line="276" w:lineRule="auto"/>
        <w:jc w:val="both"/>
        <w:rPr>
          <w:sz w:val="28"/>
          <w:szCs w:val="28"/>
        </w:rPr>
      </w:pPr>
      <w:r w:rsidRPr="000622F5">
        <w:rPr>
          <w:sz w:val="28"/>
          <w:szCs w:val="28"/>
        </w:rPr>
        <w:t>–</w:t>
      </w:r>
      <w:r>
        <w:rPr>
          <w:sz w:val="28"/>
          <w:szCs w:val="28"/>
        </w:rPr>
        <w:t xml:space="preserve"> </w:t>
      </w:r>
      <w:r w:rsidR="00D23AA0" w:rsidRPr="00D23AA0">
        <w:rPr>
          <w:b/>
          <w:sz w:val="28"/>
          <w:szCs w:val="28"/>
          <w:lang w:val="en-US"/>
        </w:rPr>
        <w:t>CFB</w:t>
      </w:r>
      <w:r w:rsidR="00D23AA0" w:rsidRPr="00D23AA0">
        <w:rPr>
          <w:sz w:val="28"/>
          <w:szCs w:val="28"/>
        </w:rPr>
        <w:t xml:space="preserve"> </w:t>
      </w:r>
      <w:r w:rsidR="00D23AA0">
        <w:rPr>
          <w:sz w:val="28"/>
          <w:szCs w:val="28"/>
        </w:rPr>
        <w:t>(</w:t>
      </w:r>
      <w:r w:rsidR="00D23AA0" w:rsidRPr="00D23AA0">
        <w:rPr>
          <w:sz w:val="28"/>
          <w:szCs w:val="28"/>
        </w:rPr>
        <w:t>Cipher Feedback</w:t>
      </w:r>
      <w:r w:rsidR="00D23AA0">
        <w:rPr>
          <w:sz w:val="28"/>
          <w:szCs w:val="28"/>
        </w:rPr>
        <w:t>)</w:t>
      </w:r>
      <w:r w:rsidR="00D23AA0" w:rsidRPr="00D23AA0">
        <w:rPr>
          <w:sz w:val="28"/>
          <w:szCs w:val="28"/>
        </w:rPr>
        <w:t xml:space="preserve"> –</w:t>
      </w:r>
      <w:r w:rsidR="00D23AA0">
        <w:rPr>
          <w:sz w:val="28"/>
          <w:szCs w:val="28"/>
        </w:rPr>
        <w:t xml:space="preserve"> р</w:t>
      </w:r>
      <w:r w:rsidR="00D23AA0" w:rsidRPr="00D23AA0">
        <w:rPr>
          <w:sz w:val="28"/>
          <w:szCs w:val="28"/>
        </w:rPr>
        <w:t>ежим обратной связи по шифртексту</w:t>
      </w:r>
      <w:r w:rsidR="00D23AA0">
        <w:rPr>
          <w:sz w:val="28"/>
          <w:szCs w:val="28"/>
        </w:rPr>
        <w:t xml:space="preserve"> или</w:t>
      </w:r>
      <w:r w:rsidR="00D23AA0" w:rsidRPr="00D23AA0">
        <w:rPr>
          <w:sz w:val="28"/>
          <w:szCs w:val="28"/>
        </w:rPr>
        <w:t xml:space="preserve"> режим гаммирования с обратной связью</w:t>
      </w:r>
      <w:r w:rsidR="00D23AA0">
        <w:rPr>
          <w:sz w:val="28"/>
          <w:szCs w:val="28"/>
        </w:rPr>
        <w:t>;</w:t>
      </w:r>
    </w:p>
    <w:p w:rsidR="007713BA" w:rsidRDefault="009C2814" w:rsidP="009C2814">
      <w:pPr>
        <w:shd w:val="clear" w:color="auto" w:fill="FFFFFF"/>
        <w:spacing w:line="276" w:lineRule="auto"/>
        <w:jc w:val="both"/>
        <w:rPr>
          <w:sz w:val="28"/>
          <w:szCs w:val="28"/>
        </w:rPr>
      </w:pPr>
      <w:r w:rsidRPr="000622F5">
        <w:rPr>
          <w:sz w:val="28"/>
          <w:szCs w:val="28"/>
        </w:rPr>
        <w:t>–</w:t>
      </w:r>
      <w:r>
        <w:rPr>
          <w:sz w:val="28"/>
          <w:szCs w:val="28"/>
        </w:rPr>
        <w:t xml:space="preserve"> </w:t>
      </w:r>
      <w:r w:rsidR="00D23AA0" w:rsidRPr="00D23AA0">
        <w:rPr>
          <w:b/>
          <w:bCs/>
          <w:sz w:val="28"/>
          <w:szCs w:val="28"/>
          <w:lang w:val="en-US"/>
        </w:rPr>
        <w:t>OFB</w:t>
      </w:r>
      <w:r w:rsidR="00D23AA0" w:rsidRPr="00D23AA0">
        <w:rPr>
          <w:bCs/>
          <w:sz w:val="28"/>
          <w:szCs w:val="28"/>
        </w:rPr>
        <w:t xml:space="preserve"> (</w:t>
      </w:r>
      <w:r w:rsidR="00D23AA0" w:rsidRPr="00D23AA0">
        <w:rPr>
          <w:bCs/>
          <w:sz w:val="28"/>
          <w:szCs w:val="28"/>
          <w:lang w:val="en-US"/>
        </w:rPr>
        <w:t>Output</w:t>
      </w:r>
      <w:r w:rsidR="00D23AA0" w:rsidRPr="00D23AA0">
        <w:rPr>
          <w:bCs/>
          <w:sz w:val="28"/>
          <w:szCs w:val="28"/>
        </w:rPr>
        <w:t xml:space="preserve"> </w:t>
      </w:r>
      <w:r w:rsidR="00D23AA0" w:rsidRPr="00D23AA0">
        <w:rPr>
          <w:bCs/>
          <w:sz w:val="28"/>
          <w:szCs w:val="28"/>
          <w:lang w:val="en-US"/>
        </w:rPr>
        <w:t>Feedback</w:t>
      </w:r>
      <w:r w:rsidR="00D23AA0" w:rsidRPr="00D23AA0">
        <w:rPr>
          <w:bCs/>
          <w:sz w:val="28"/>
          <w:szCs w:val="28"/>
        </w:rPr>
        <w:t>)</w:t>
      </w:r>
      <w:r w:rsidR="00D23AA0" w:rsidRPr="00D23AA0">
        <w:rPr>
          <w:sz w:val="28"/>
          <w:szCs w:val="28"/>
        </w:rPr>
        <w:t xml:space="preserve"> – </w:t>
      </w:r>
      <w:r w:rsidR="00D23AA0">
        <w:rPr>
          <w:sz w:val="28"/>
          <w:szCs w:val="28"/>
        </w:rPr>
        <w:t>р</w:t>
      </w:r>
      <w:r w:rsidR="00D23AA0" w:rsidRPr="00D23AA0">
        <w:rPr>
          <w:sz w:val="28"/>
          <w:szCs w:val="28"/>
        </w:rPr>
        <w:t xml:space="preserve">ежим обратной связи по </w:t>
      </w:r>
      <w:r w:rsidR="00D23AA0">
        <w:rPr>
          <w:sz w:val="28"/>
          <w:szCs w:val="28"/>
        </w:rPr>
        <w:t>выходу;</w:t>
      </w:r>
    </w:p>
    <w:p w:rsidR="00D23AA0" w:rsidRPr="00D23AA0" w:rsidRDefault="009C2814" w:rsidP="009C2814">
      <w:pPr>
        <w:shd w:val="clear" w:color="auto" w:fill="FFFFFF"/>
        <w:spacing w:line="276" w:lineRule="auto"/>
        <w:jc w:val="both"/>
        <w:rPr>
          <w:bCs/>
          <w:sz w:val="28"/>
          <w:szCs w:val="28"/>
          <w:lang w:val="en-US"/>
        </w:rPr>
      </w:pPr>
      <w:r w:rsidRPr="009C2814">
        <w:rPr>
          <w:sz w:val="28"/>
          <w:szCs w:val="28"/>
          <w:lang w:val="en-US"/>
        </w:rPr>
        <w:t xml:space="preserve">– </w:t>
      </w:r>
      <w:r w:rsidR="00D23AA0" w:rsidRPr="00D23AA0">
        <w:rPr>
          <w:b/>
          <w:sz w:val="28"/>
          <w:szCs w:val="28"/>
          <w:lang w:val="en-US"/>
        </w:rPr>
        <w:t>CTR</w:t>
      </w:r>
      <w:r w:rsidR="00D23AA0">
        <w:rPr>
          <w:sz w:val="28"/>
          <w:szCs w:val="28"/>
          <w:lang w:val="en-US"/>
        </w:rPr>
        <w:t xml:space="preserve"> (</w:t>
      </w:r>
      <w:r>
        <w:rPr>
          <w:sz w:val="28"/>
          <w:szCs w:val="28"/>
          <w:lang w:val="en-US"/>
        </w:rPr>
        <w:t>Counter M</w:t>
      </w:r>
      <w:r w:rsidR="00D23AA0" w:rsidRPr="00D23AA0">
        <w:rPr>
          <w:sz w:val="28"/>
          <w:szCs w:val="28"/>
          <w:lang w:val="en-US"/>
        </w:rPr>
        <w:t>ode</w:t>
      </w:r>
      <w:r w:rsidR="00D23AA0">
        <w:rPr>
          <w:sz w:val="28"/>
          <w:szCs w:val="28"/>
          <w:lang w:val="en-US"/>
        </w:rPr>
        <w:t>)</w:t>
      </w:r>
      <w:r w:rsidR="00D23AA0" w:rsidRPr="00D23AA0">
        <w:rPr>
          <w:sz w:val="28"/>
          <w:szCs w:val="28"/>
          <w:lang w:val="en-US"/>
        </w:rPr>
        <w:t xml:space="preserve"> –</w:t>
      </w:r>
      <w:r w:rsidR="00D23AA0">
        <w:rPr>
          <w:sz w:val="28"/>
          <w:szCs w:val="28"/>
          <w:lang w:val="en-US"/>
        </w:rPr>
        <w:t xml:space="preserve"> </w:t>
      </w:r>
      <w:r w:rsidR="00D23AA0">
        <w:rPr>
          <w:sz w:val="28"/>
          <w:szCs w:val="28"/>
        </w:rPr>
        <w:t>режим</w:t>
      </w:r>
      <w:r w:rsidR="00D23AA0" w:rsidRPr="00D23AA0">
        <w:rPr>
          <w:sz w:val="28"/>
          <w:szCs w:val="28"/>
          <w:lang w:val="en-US"/>
        </w:rPr>
        <w:t xml:space="preserve"> </w:t>
      </w:r>
      <w:r w:rsidR="00D23AA0">
        <w:rPr>
          <w:sz w:val="28"/>
          <w:szCs w:val="28"/>
        </w:rPr>
        <w:t>счетчика</w:t>
      </w:r>
      <w:r w:rsidR="00D23AA0" w:rsidRPr="00D23AA0">
        <w:rPr>
          <w:sz w:val="28"/>
          <w:szCs w:val="28"/>
          <w:lang w:val="en-US"/>
        </w:rPr>
        <w:t>.</w:t>
      </w:r>
    </w:p>
    <w:p w:rsidR="00AF63D7" w:rsidRPr="00AD0D21" w:rsidRDefault="009C2814" w:rsidP="009C2814">
      <w:pPr>
        <w:shd w:val="clear" w:color="auto" w:fill="FFFFFF"/>
        <w:spacing w:line="276" w:lineRule="auto"/>
        <w:jc w:val="both"/>
        <w:rPr>
          <w:bCs/>
          <w:sz w:val="28"/>
          <w:szCs w:val="28"/>
        </w:rPr>
      </w:pPr>
      <w:r w:rsidRPr="000622F5">
        <w:rPr>
          <w:sz w:val="28"/>
          <w:szCs w:val="28"/>
        </w:rPr>
        <w:t>–</w:t>
      </w:r>
      <w:r>
        <w:rPr>
          <w:sz w:val="28"/>
          <w:szCs w:val="28"/>
        </w:rPr>
        <w:t xml:space="preserve"> </w:t>
      </w:r>
      <w:r w:rsidR="00AD0D21" w:rsidRPr="003E674C">
        <w:rPr>
          <w:b/>
          <w:bCs/>
          <w:sz w:val="28"/>
          <w:szCs w:val="28"/>
          <w:lang w:val="en-US"/>
        </w:rPr>
        <w:t>ECB</w:t>
      </w:r>
      <w:r w:rsidR="00AD0D21">
        <w:rPr>
          <w:bCs/>
          <w:sz w:val="28"/>
          <w:szCs w:val="28"/>
        </w:rPr>
        <w:t xml:space="preserve"> </w:t>
      </w:r>
      <w:r w:rsidR="009C3B76" w:rsidRPr="007713BA">
        <w:rPr>
          <w:sz w:val="28"/>
          <w:szCs w:val="28"/>
        </w:rPr>
        <w:t>(Electronic Code Book)</w:t>
      </w:r>
      <w:r w:rsidR="009C3B76">
        <w:rPr>
          <w:sz w:val="28"/>
          <w:szCs w:val="28"/>
        </w:rPr>
        <w:t xml:space="preserve"> </w:t>
      </w:r>
      <w:r w:rsidR="009C3B76" w:rsidRPr="000622F5">
        <w:rPr>
          <w:sz w:val="28"/>
          <w:szCs w:val="28"/>
        </w:rPr>
        <w:t>–</w:t>
      </w:r>
      <w:r w:rsidR="009C3B76" w:rsidRPr="007713BA">
        <w:rPr>
          <w:sz w:val="28"/>
          <w:szCs w:val="28"/>
        </w:rPr>
        <w:t xml:space="preserve"> </w:t>
      </w:r>
      <w:r w:rsidR="009C3B76">
        <w:rPr>
          <w:sz w:val="28"/>
          <w:szCs w:val="28"/>
        </w:rPr>
        <w:t xml:space="preserve">режим электронной кодовой книги, или режим простой замены. </w:t>
      </w:r>
      <w:r w:rsidR="00EE517E">
        <w:rPr>
          <w:sz w:val="28"/>
          <w:szCs w:val="28"/>
        </w:rPr>
        <w:t xml:space="preserve">Схема шифрования в режиме </w:t>
      </w:r>
      <w:r w:rsidR="00EE517E">
        <w:rPr>
          <w:sz w:val="28"/>
          <w:szCs w:val="28"/>
          <w:lang w:val="en-US"/>
        </w:rPr>
        <w:t>ECB</w:t>
      </w:r>
      <w:r w:rsidR="00EE517E">
        <w:rPr>
          <w:sz w:val="28"/>
          <w:szCs w:val="28"/>
        </w:rPr>
        <w:t xml:space="preserve"> приведена на рис</w:t>
      </w:r>
      <w:r>
        <w:rPr>
          <w:sz w:val="28"/>
          <w:szCs w:val="28"/>
        </w:rPr>
        <w:t>.</w:t>
      </w:r>
      <w:r w:rsidR="00EE517E">
        <w:rPr>
          <w:sz w:val="28"/>
          <w:szCs w:val="28"/>
        </w:rPr>
        <w:t xml:space="preserve"> 3.4. </w:t>
      </w:r>
      <w:r w:rsidR="009C3B76">
        <w:rPr>
          <w:bCs/>
          <w:sz w:val="28"/>
          <w:szCs w:val="28"/>
        </w:rPr>
        <w:lastRenderedPageBreak/>
        <w:t>З</w:t>
      </w:r>
      <w:r w:rsidR="00AD0D21">
        <w:rPr>
          <w:bCs/>
          <w:sz w:val="28"/>
          <w:szCs w:val="28"/>
        </w:rPr>
        <w:t>а</w:t>
      </w:r>
      <w:r w:rsidR="00AD0D21" w:rsidRPr="00AD0D21">
        <w:rPr>
          <w:bCs/>
          <w:sz w:val="28"/>
          <w:szCs w:val="28"/>
        </w:rPr>
        <w:t>шифрование/</w:t>
      </w:r>
      <w:r w:rsidR="00AD0D21">
        <w:rPr>
          <w:bCs/>
          <w:sz w:val="28"/>
          <w:szCs w:val="28"/>
        </w:rPr>
        <w:t>рас</w:t>
      </w:r>
      <w:r w:rsidR="00AD0D21" w:rsidRPr="00AD0D21">
        <w:rPr>
          <w:bCs/>
          <w:sz w:val="28"/>
          <w:szCs w:val="28"/>
        </w:rPr>
        <w:t xml:space="preserve">шифрование i-го блока </w:t>
      </w:r>
      <w:r w:rsidR="00AD0D21">
        <w:rPr>
          <w:bCs/>
          <w:sz w:val="28"/>
          <w:szCs w:val="28"/>
        </w:rPr>
        <w:t>исходного</w:t>
      </w:r>
      <w:r w:rsidR="00AD0D21" w:rsidRPr="00AD0D21">
        <w:rPr>
          <w:bCs/>
          <w:sz w:val="28"/>
          <w:szCs w:val="28"/>
        </w:rPr>
        <w:t xml:space="preserve"> текста/шифртекста выполняется независимо от остальных блоков:</w:t>
      </w:r>
    </w:p>
    <w:p w:rsidR="00D23AA0" w:rsidRPr="009C2814" w:rsidRDefault="00AF28BB" w:rsidP="009C2814">
      <w:pPr>
        <w:shd w:val="clear" w:color="auto" w:fill="FFFFFF"/>
        <w:spacing w:line="276"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rPr>
              <m:t>c</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E</m:t>
            </m:r>
          </m:e>
          <m:sub>
            <m:r>
              <m:rPr>
                <m:sty m:val="p"/>
              </m:rPr>
              <w:rPr>
                <w:rFonts w:ascii="Cambria Math" w:hAnsi="Cambria Math"/>
                <w:sz w:val="28"/>
                <w:szCs w:val="28"/>
              </w:rPr>
              <m:t>k</m:t>
            </m:r>
          </m:sub>
        </m:sSub>
        <m:d>
          <m:dPr>
            <m:ctrlPr>
              <w:rPr>
                <w:rFonts w:ascii="Cambria Math" w:hAnsi="Cambria Math"/>
                <w:bCs/>
                <w:sz w:val="28"/>
                <w:szCs w:val="28"/>
              </w:rPr>
            </m:ctrlPr>
          </m:dPr>
          <m:e>
            <m:sSub>
              <m:sSubPr>
                <m:ctrlPr>
                  <w:rPr>
                    <w:rFonts w:ascii="Cambria Math" w:hAnsi="Cambria Math"/>
                    <w:bCs/>
                    <w:sz w:val="28"/>
                    <w:szCs w:val="28"/>
                  </w:rPr>
                </m:ctrlPr>
              </m:sSubPr>
              <m:e>
                <m:r>
                  <m:rPr>
                    <m:sty m:val="p"/>
                  </m:rPr>
                  <w:rPr>
                    <w:rFonts w:ascii="Cambria Math" w:hAnsi="Cambria Math"/>
                    <w:sz w:val="28"/>
                    <w:szCs w:val="28"/>
                  </w:rPr>
                  <m:t>m</m:t>
                </m:r>
              </m:e>
              <m:sub>
                <m:r>
                  <m:rPr>
                    <m:sty m:val="p"/>
                  </m:rPr>
                  <w:rPr>
                    <w:rFonts w:ascii="Cambria Math" w:hAnsi="Cambria Math"/>
                    <w:sz w:val="28"/>
                    <w:szCs w:val="28"/>
                  </w:rPr>
                  <m:t>i</m:t>
                </m:r>
              </m:sub>
            </m:sSub>
          </m:e>
        </m:d>
        <m:r>
          <m:rPr>
            <m:sty m:val="p"/>
          </m:rPr>
          <w:rPr>
            <w:rFonts w:ascii="Cambria Math" w:hAnsi="Cambria Math"/>
            <w:sz w:val="28"/>
            <w:szCs w:val="28"/>
          </w:rPr>
          <m:t xml:space="preserve"> </m:t>
        </m:r>
      </m:oMath>
      <w:r w:rsidR="00AD0D21" w:rsidRPr="009C2814">
        <w:rPr>
          <w:bCs/>
          <w:sz w:val="28"/>
          <w:szCs w:val="28"/>
        </w:rPr>
        <w:t>,</w:t>
      </w:r>
    </w:p>
    <w:p w:rsidR="00AD0D21" w:rsidRPr="009C2814" w:rsidRDefault="00AF28BB" w:rsidP="009C2814">
      <w:pPr>
        <w:shd w:val="clear" w:color="auto" w:fill="FFFFFF"/>
        <w:spacing w:line="276"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rPr>
              <m:t>m</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D</m:t>
            </m:r>
          </m:e>
          <m:sub>
            <m:r>
              <m:rPr>
                <m:sty m:val="p"/>
              </m:rPr>
              <w:rPr>
                <w:rFonts w:ascii="Cambria Math" w:hAnsi="Cambria Math"/>
                <w:sz w:val="28"/>
                <w:szCs w:val="28"/>
              </w:rPr>
              <m:t>k</m:t>
            </m:r>
          </m:sub>
        </m:sSub>
        <m:d>
          <m:dPr>
            <m:ctrlPr>
              <w:rPr>
                <w:rFonts w:ascii="Cambria Math" w:hAnsi="Cambria Math"/>
                <w:bCs/>
                <w:sz w:val="28"/>
                <w:szCs w:val="28"/>
              </w:rPr>
            </m:ctrlPr>
          </m:dPr>
          <m:e>
            <m:sSub>
              <m:sSubPr>
                <m:ctrlPr>
                  <w:rPr>
                    <w:rFonts w:ascii="Cambria Math" w:hAnsi="Cambria Math"/>
                    <w:bCs/>
                    <w:sz w:val="28"/>
                    <w:szCs w:val="28"/>
                  </w:rPr>
                </m:ctrlPr>
              </m:sSubPr>
              <m:e>
                <m:r>
                  <m:rPr>
                    <m:sty m:val="p"/>
                  </m:rPr>
                  <w:rPr>
                    <w:rFonts w:ascii="Cambria Math" w:hAnsi="Cambria Math"/>
                    <w:sz w:val="28"/>
                    <w:szCs w:val="28"/>
                  </w:rPr>
                  <m:t>c</m:t>
                </m:r>
              </m:e>
              <m:sub>
                <m:r>
                  <m:rPr>
                    <m:sty m:val="p"/>
                  </m:rPr>
                  <w:rPr>
                    <w:rFonts w:ascii="Cambria Math" w:hAnsi="Cambria Math"/>
                    <w:sz w:val="28"/>
                    <w:szCs w:val="28"/>
                  </w:rPr>
                  <m:t>i</m:t>
                </m:r>
              </m:sub>
            </m:sSub>
          </m:e>
        </m:d>
      </m:oMath>
      <w:r w:rsidR="00AD0D21" w:rsidRPr="009C2814">
        <w:rPr>
          <w:bCs/>
          <w:sz w:val="28"/>
          <w:szCs w:val="28"/>
        </w:rPr>
        <w:t>,</w:t>
      </w:r>
    </w:p>
    <w:p w:rsidR="00AD0D21" w:rsidRPr="009C2814" w:rsidRDefault="00AD0D21" w:rsidP="009C2814">
      <w:pPr>
        <w:shd w:val="clear" w:color="auto" w:fill="FFFFFF"/>
        <w:spacing w:line="276" w:lineRule="auto"/>
        <w:jc w:val="both"/>
        <w:rPr>
          <w:sz w:val="28"/>
          <w:szCs w:val="28"/>
        </w:rPr>
      </w:pPr>
      <w:r w:rsidRPr="009C2814">
        <w:rPr>
          <w:bCs/>
          <w:sz w:val="28"/>
          <w:szCs w:val="28"/>
        </w:rPr>
        <w:t xml:space="preserve">где </w:t>
      </w:r>
      <m:oMath>
        <m:sSub>
          <m:sSubPr>
            <m:ctrlPr>
              <w:rPr>
                <w:rFonts w:ascii="Cambria Math" w:hAnsi="Cambria Math"/>
                <w:bCs/>
                <w:sz w:val="28"/>
                <w:szCs w:val="28"/>
              </w:rPr>
            </m:ctrlPr>
          </m:sSubPr>
          <m:e>
            <m:r>
              <m:rPr>
                <m:sty m:val="p"/>
              </m:rPr>
              <w:rPr>
                <w:rFonts w:ascii="Cambria Math" w:hAnsi="Cambria Math"/>
                <w:sz w:val="28"/>
                <w:szCs w:val="28"/>
              </w:rPr>
              <m:t>c</m:t>
            </m:r>
          </m:e>
          <m:sub>
            <m:r>
              <m:rPr>
                <m:sty m:val="p"/>
              </m:rPr>
              <w:rPr>
                <w:rFonts w:ascii="Cambria Math" w:hAnsi="Cambria Math"/>
                <w:sz w:val="28"/>
                <w:szCs w:val="28"/>
              </w:rPr>
              <m:t>i</m:t>
            </m:r>
          </m:sub>
        </m:sSub>
        <m:r>
          <m:rPr>
            <m:sty m:val="p"/>
          </m:rPr>
          <w:rPr>
            <w:rFonts w:ascii="Cambria Math" w:hAnsi="Cambria Math"/>
            <w:sz w:val="28"/>
            <w:szCs w:val="28"/>
          </w:rPr>
          <m:t xml:space="preserve">, </m:t>
        </m:r>
        <m:sSub>
          <m:sSubPr>
            <m:ctrlPr>
              <w:rPr>
                <w:rFonts w:ascii="Cambria Math" w:hAnsi="Cambria Math"/>
                <w:bCs/>
                <w:sz w:val="28"/>
                <w:szCs w:val="28"/>
              </w:rPr>
            </m:ctrlPr>
          </m:sSubPr>
          <m:e>
            <m:r>
              <m:rPr>
                <m:sty m:val="p"/>
              </m:rPr>
              <w:rPr>
                <w:rFonts w:ascii="Cambria Math" w:hAnsi="Cambria Math"/>
                <w:sz w:val="28"/>
                <w:szCs w:val="28"/>
              </w:rPr>
              <m:t>m</m:t>
            </m:r>
          </m:e>
          <m:sub>
            <m:r>
              <m:rPr>
                <m:sty m:val="p"/>
              </m:rPr>
              <w:rPr>
                <w:rFonts w:ascii="Cambria Math" w:hAnsi="Cambria Math"/>
                <w:sz w:val="28"/>
                <w:szCs w:val="28"/>
              </w:rPr>
              <m:t>i</m:t>
            </m:r>
          </m:sub>
        </m:sSub>
      </m:oMath>
      <w:r w:rsidRPr="009C2814">
        <w:rPr>
          <w:bCs/>
          <w:sz w:val="28"/>
          <w:szCs w:val="28"/>
        </w:rPr>
        <w:t xml:space="preserve"> </w:t>
      </w:r>
      <w:r w:rsidRPr="009C2814">
        <w:rPr>
          <w:sz w:val="28"/>
          <w:szCs w:val="28"/>
        </w:rPr>
        <w:t xml:space="preserve">– </w:t>
      </w:r>
      <w:r w:rsidR="009C2814">
        <w:rPr>
          <w:sz w:val="28"/>
          <w:szCs w:val="28"/>
        </w:rPr>
        <w:t>блок исходного текста;</w:t>
      </w:r>
    </w:p>
    <w:p w:rsidR="00C946DC" w:rsidRPr="009C2814" w:rsidRDefault="00AF28BB" w:rsidP="009C2814">
      <w:pPr>
        <w:shd w:val="clear" w:color="auto" w:fill="FFFFFF"/>
        <w:spacing w:line="276" w:lineRule="auto"/>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i</m:t>
            </m:r>
          </m:sub>
        </m:sSub>
      </m:oMath>
      <w:r w:rsidR="00C946DC" w:rsidRPr="009C2814">
        <w:rPr>
          <w:sz w:val="28"/>
          <w:szCs w:val="28"/>
        </w:rPr>
        <w:t xml:space="preserve"> – </w:t>
      </w:r>
      <w:r w:rsidR="009C2814">
        <w:rPr>
          <w:sz w:val="28"/>
          <w:szCs w:val="28"/>
        </w:rPr>
        <w:t>блок шифротекста;</w:t>
      </w:r>
    </w:p>
    <w:p w:rsidR="00C946DC" w:rsidRPr="009C2814" w:rsidRDefault="00C946DC" w:rsidP="009C2814">
      <w:pPr>
        <w:shd w:val="clear" w:color="auto" w:fill="FFFFFF"/>
        <w:spacing w:line="276" w:lineRule="auto"/>
        <w:jc w:val="both"/>
        <w:rPr>
          <w:sz w:val="28"/>
          <w:szCs w:val="28"/>
        </w:rPr>
      </w:pPr>
      <w:r w:rsidRPr="009C2814">
        <w:rPr>
          <w:sz w:val="28"/>
          <w:szCs w:val="28"/>
          <w:lang w:val="en-US"/>
        </w:rPr>
        <w:t>i</w:t>
      </w:r>
      <w:r w:rsidRPr="009C2814">
        <w:rPr>
          <w:sz w:val="28"/>
          <w:szCs w:val="28"/>
        </w:rPr>
        <w:t xml:space="preserve"> – </w:t>
      </w:r>
      <w:r w:rsidR="009C2814">
        <w:rPr>
          <w:sz w:val="28"/>
          <w:szCs w:val="28"/>
        </w:rPr>
        <w:t>номер блока;</w:t>
      </w:r>
    </w:p>
    <w:p w:rsidR="00C946DC" w:rsidRPr="009C2814" w:rsidRDefault="00AF28BB" w:rsidP="009C2814">
      <w:pPr>
        <w:shd w:val="clear" w:color="auto" w:fill="FFFFFF"/>
        <w:spacing w:line="276" w:lineRule="auto"/>
        <w:jc w:val="both"/>
        <w:rPr>
          <w:sz w:val="28"/>
          <w:szCs w:val="28"/>
        </w:rPr>
      </w:pPr>
      <m:oMath>
        <m:sSub>
          <m:sSubPr>
            <m:ctrlPr>
              <w:rPr>
                <w:rFonts w:ascii="Cambria Math" w:hAnsi="Cambria Math"/>
                <w:bCs/>
                <w:sz w:val="28"/>
                <w:szCs w:val="28"/>
              </w:rPr>
            </m:ctrlPr>
          </m:sSubPr>
          <m:e>
            <m:r>
              <m:rPr>
                <m:sty m:val="p"/>
              </m:rPr>
              <w:rPr>
                <w:rFonts w:ascii="Cambria Math" w:hAnsi="Cambria Math"/>
                <w:sz w:val="28"/>
                <w:szCs w:val="28"/>
              </w:rPr>
              <m:t>E</m:t>
            </m:r>
          </m:e>
          <m:sub>
            <m:r>
              <m:rPr>
                <m:sty m:val="p"/>
              </m:rPr>
              <w:rPr>
                <w:rFonts w:ascii="Cambria Math" w:hAnsi="Cambria Math"/>
                <w:sz w:val="28"/>
                <w:szCs w:val="28"/>
              </w:rPr>
              <m:t>k</m:t>
            </m:r>
          </m:sub>
        </m:sSub>
      </m:oMath>
      <w:r w:rsidR="00AD0D21" w:rsidRPr="009C2814">
        <w:rPr>
          <w:bCs/>
          <w:sz w:val="28"/>
          <w:szCs w:val="28"/>
        </w:rPr>
        <w:t xml:space="preserve"> </w:t>
      </w:r>
      <w:r w:rsidR="00AD0D21" w:rsidRPr="009C2814">
        <w:rPr>
          <w:sz w:val="28"/>
          <w:szCs w:val="28"/>
        </w:rPr>
        <w:t xml:space="preserve">– </w:t>
      </w:r>
      <w:r w:rsidR="00C946DC" w:rsidRPr="009C2814">
        <w:rPr>
          <w:sz w:val="28"/>
          <w:szCs w:val="28"/>
        </w:rPr>
        <w:t xml:space="preserve">блочная </w:t>
      </w:r>
      <w:r w:rsidR="00AD0D21" w:rsidRPr="009C2814">
        <w:rPr>
          <w:sz w:val="28"/>
          <w:szCs w:val="28"/>
        </w:rPr>
        <w:t>функци</w:t>
      </w:r>
      <w:r w:rsidR="00C946DC" w:rsidRPr="009C2814">
        <w:rPr>
          <w:sz w:val="28"/>
          <w:szCs w:val="28"/>
        </w:rPr>
        <w:t>я</w:t>
      </w:r>
      <w:r w:rsidR="00AD0D21" w:rsidRPr="009C2814">
        <w:rPr>
          <w:sz w:val="28"/>
          <w:szCs w:val="28"/>
        </w:rPr>
        <w:t xml:space="preserve"> зашифрования</w:t>
      </w:r>
      <w:r w:rsidR="009C2814">
        <w:rPr>
          <w:sz w:val="28"/>
          <w:szCs w:val="28"/>
        </w:rPr>
        <w:t>;</w:t>
      </w:r>
    </w:p>
    <w:p w:rsidR="00AD0D21" w:rsidRPr="009C2814" w:rsidRDefault="00AF28BB" w:rsidP="009C2814">
      <w:pPr>
        <w:shd w:val="clear" w:color="auto" w:fill="FFFFFF"/>
        <w:spacing w:line="276" w:lineRule="auto"/>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k</m:t>
            </m:r>
          </m:sub>
        </m:sSub>
      </m:oMath>
      <w:r w:rsidR="00AD0D21" w:rsidRPr="009C2814">
        <w:rPr>
          <w:sz w:val="28"/>
          <w:szCs w:val="28"/>
        </w:rPr>
        <w:t xml:space="preserve"> </w:t>
      </w:r>
      <w:r w:rsidR="00C946DC" w:rsidRPr="009C2814">
        <w:rPr>
          <w:sz w:val="28"/>
          <w:szCs w:val="28"/>
        </w:rPr>
        <w:t xml:space="preserve">– блочная функция </w:t>
      </w:r>
      <w:r w:rsidR="00AD0D21" w:rsidRPr="009C2814">
        <w:rPr>
          <w:sz w:val="28"/>
          <w:szCs w:val="28"/>
        </w:rPr>
        <w:t>расшифрования</w:t>
      </w:r>
      <w:r w:rsidR="009C2814">
        <w:rPr>
          <w:sz w:val="28"/>
          <w:szCs w:val="28"/>
        </w:rPr>
        <w:t>;</w:t>
      </w:r>
    </w:p>
    <w:p w:rsidR="00C946DC" w:rsidRPr="009C2814" w:rsidRDefault="00C946DC" w:rsidP="009C2814">
      <w:pPr>
        <w:shd w:val="clear" w:color="auto" w:fill="FFFFFF"/>
        <w:spacing w:line="276" w:lineRule="auto"/>
        <w:jc w:val="both"/>
        <w:rPr>
          <w:sz w:val="28"/>
          <w:szCs w:val="28"/>
        </w:rPr>
      </w:pPr>
      <w:r w:rsidRPr="009C2814">
        <w:rPr>
          <w:sz w:val="28"/>
          <w:szCs w:val="28"/>
          <w:lang w:val="en-US"/>
        </w:rPr>
        <w:t>k</w:t>
      </w:r>
      <w:r w:rsidRPr="009C2814">
        <w:rPr>
          <w:sz w:val="28"/>
          <w:szCs w:val="28"/>
        </w:rPr>
        <w:t xml:space="preserve"> – ключ.</w:t>
      </w:r>
    </w:p>
    <w:p w:rsidR="007453ED" w:rsidRPr="00C946DC" w:rsidRDefault="007453ED" w:rsidP="00AE7088">
      <w:pPr>
        <w:shd w:val="clear" w:color="auto" w:fill="FFFFFF"/>
        <w:spacing w:line="276" w:lineRule="auto"/>
        <w:ind w:firstLine="709"/>
        <w:jc w:val="both"/>
        <w:rPr>
          <w:bCs/>
          <w:sz w:val="28"/>
          <w:szCs w:val="28"/>
        </w:rPr>
      </w:pPr>
    </w:p>
    <w:p w:rsidR="00911FE8" w:rsidRDefault="00911FE8" w:rsidP="00B63BC4">
      <w:pPr>
        <w:shd w:val="clear" w:color="auto" w:fill="FFFFFF"/>
        <w:spacing w:line="276" w:lineRule="auto"/>
        <w:jc w:val="both"/>
        <w:rPr>
          <w:bCs/>
          <w:sz w:val="28"/>
          <w:szCs w:val="28"/>
        </w:rPr>
      </w:pPr>
      <w:r>
        <w:rPr>
          <w:bCs/>
          <w:noProof/>
          <w:sz w:val="28"/>
          <w:szCs w:val="28"/>
        </w:rPr>
        <w:drawing>
          <wp:inline distT="0" distB="0" distL="0" distR="0" wp14:anchorId="7DB3E74E" wp14:editId="79BD849B">
            <wp:extent cx="6115050" cy="17907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rsidR="00EE517E" w:rsidRPr="00E56B45" w:rsidRDefault="00EE517E" w:rsidP="00AE7088">
      <w:pPr>
        <w:shd w:val="clear" w:color="auto" w:fill="FFFFFF"/>
        <w:spacing w:line="276" w:lineRule="auto"/>
        <w:ind w:firstLine="709"/>
        <w:jc w:val="center"/>
        <w:rPr>
          <w:sz w:val="28"/>
          <w:szCs w:val="28"/>
        </w:rPr>
      </w:pPr>
      <w:r>
        <w:rPr>
          <w:bCs/>
          <w:sz w:val="28"/>
          <w:szCs w:val="28"/>
        </w:rPr>
        <w:t>Рис</w:t>
      </w:r>
      <w:r w:rsidR="00B63BC4">
        <w:rPr>
          <w:bCs/>
          <w:sz w:val="28"/>
          <w:szCs w:val="28"/>
        </w:rPr>
        <w:t>.</w:t>
      </w:r>
      <w:r>
        <w:rPr>
          <w:bCs/>
          <w:sz w:val="28"/>
          <w:szCs w:val="28"/>
        </w:rPr>
        <w:t xml:space="preserve"> 3.4</w:t>
      </w:r>
      <w:r w:rsidR="00B63BC4">
        <w:rPr>
          <w:bCs/>
          <w:sz w:val="28"/>
          <w:szCs w:val="28"/>
        </w:rPr>
        <w:t>.</w:t>
      </w:r>
      <w:r>
        <w:rPr>
          <w:bCs/>
          <w:sz w:val="28"/>
          <w:szCs w:val="28"/>
        </w:rPr>
        <w:t xml:space="preserve"> </w:t>
      </w:r>
      <w:r w:rsidRPr="007713BA">
        <w:rPr>
          <w:sz w:val="28"/>
          <w:szCs w:val="28"/>
        </w:rPr>
        <w:t xml:space="preserve">– </w:t>
      </w:r>
      <w:r>
        <w:rPr>
          <w:sz w:val="28"/>
          <w:szCs w:val="28"/>
        </w:rPr>
        <w:t xml:space="preserve">Схема шифрования в режиме </w:t>
      </w:r>
      <w:r>
        <w:rPr>
          <w:sz w:val="28"/>
          <w:szCs w:val="28"/>
          <w:lang w:val="en-US"/>
        </w:rPr>
        <w:t>ECB</w:t>
      </w:r>
    </w:p>
    <w:p w:rsidR="00EE517E" w:rsidRDefault="00EE517E" w:rsidP="00AE7088">
      <w:pPr>
        <w:shd w:val="clear" w:color="auto" w:fill="FFFFFF"/>
        <w:spacing w:line="276" w:lineRule="auto"/>
        <w:ind w:firstLine="709"/>
        <w:jc w:val="center"/>
        <w:rPr>
          <w:bCs/>
          <w:sz w:val="28"/>
          <w:szCs w:val="28"/>
        </w:rPr>
      </w:pPr>
    </w:p>
    <w:p w:rsidR="003E674C" w:rsidRDefault="00794388" w:rsidP="00AE7088">
      <w:pPr>
        <w:shd w:val="clear" w:color="auto" w:fill="FFFFFF"/>
        <w:spacing w:line="276" w:lineRule="auto"/>
        <w:ind w:firstLine="709"/>
        <w:jc w:val="both"/>
        <w:rPr>
          <w:bCs/>
          <w:sz w:val="28"/>
          <w:szCs w:val="28"/>
        </w:rPr>
      </w:pPr>
      <w:r>
        <w:rPr>
          <w:bCs/>
          <w:sz w:val="28"/>
          <w:szCs w:val="28"/>
        </w:rPr>
        <w:t xml:space="preserve">Недостатком режима </w:t>
      </w:r>
      <w:r>
        <w:rPr>
          <w:bCs/>
          <w:sz w:val="28"/>
          <w:szCs w:val="28"/>
          <w:lang w:val="en-US"/>
        </w:rPr>
        <w:t>ECB</w:t>
      </w:r>
      <w:r>
        <w:rPr>
          <w:bCs/>
          <w:sz w:val="28"/>
          <w:szCs w:val="28"/>
        </w:rPr>
        <w:t xml:space="preserve"> является то, что одинаковые блоки исходного текста преобразуются в одинаковые блоки </w:t>
      </w:r>
      <w:r w:rsidR="00FA3692">
        <w:rPr>
          <w:bCs/>
          <w:sz w:val="28"/>
          <w:szCs w:val="28"/>
        </w:rPr>
        <w:t>шифр</w:t>
      </w:r>
      <w:r>
        <w:rPr>
          <w:bCs/>
          <w:sz w:val="28"/>
          <w:szCs w:val="28"/>
        </w:rPr>
        <w:t>отекста при и</w:t>
      </w:r>
      <w:r w:rsidR="003E674C">
        <w:rPr>
          <w:bCs/>
          <w:sz w:val="28"/>
          <w:szCs w:val="28"/>
        </w:rPr>
        <w:t>спользовании одинакового ключа.</w:t>
      </w:r>
    </w:p>
    <w:p w:rsidR="003E674C" w:rsidRDefault="00794388" w:rsidP="00AE7088">
      <w:pPr>
        <w:shd w:val="clear" w:color="auto" w:fill="FFFFFF"/>
        <w:spacing w:line="276" w:lineRule="auto"/>
        <w:ind w:firstLine="709"/>
        <w:jc w:val="both"/>
        <w:rPr>
          <w:bCs/>
          <w:sz w:val="28"/>
          <w:szCs w:val="28"/>
        </w:rPr>
      </w:pPr>
      <w:r>
        <w:rPr>
          <w:bCs/>
          <w:sz w:val="28"/>
          <w:szCs w:val="28"/>
        </w:rPr>
        <w:t>Достоинств</w:t>
      </w:r>
      <w:r w:rsidR="003E674C">
        <w:rPr>
          <w:bCs/>
          <w:sz w:val="28"/>
          <w:szCs w:val="28"/>
        </w:rPr>
        <w:t>а</w:t>
      </w:r>
      <w:r>
        <w:rPr>
          <w:bCs/>
          <w:sz w:val="28"/>
          <w:szCs w:val="28"/>
        </w:rPr>
        <w:t xml:space="preserve"> режима</w:t>
      </w:r>
      <w:r w:rsidR="003E674C">
        <w:rPr>
          <w:bCs/>
          <w:sz w:val="28"/>
          <w:szCs w:val="28"/>
        </w:rPr>
        <w:t xml:space="preserve"> </w:t>
      </w:r>
      <w:r w:rsidR="003E674C">
        <w:rPr>
          <w:bCs/>
          <w:sz w:val="28"/>
          <w:szCs w:val="28"/>
          <w:lang w:val="en-US"/>
        </w:rPr>
        <w:t>ECB</w:t>
      </w:r>
      <w:r w:rsidR="003E674C">
        <w:rPr>
          <w:bCs/>
          <w:sz w:val="28"/>
          <w:szCs w:val="28"/>
        </w:rPr>
        <w:t>:</w:t>
      </w:r>
    </w:p>
    <w:p w:rsidR="003E674C" w:rsidRPr="00B63BC4" w:rsidRDefault="00B63BC4" w:rsidP="00B63BC4">
      <w:pPr>
        <w:shd w:val="clear" w:color="auto" w:fill="FFFFFF"/>
        <w:spacing w:line="276" w:lineRule="auto"/>
        <w:jc w:val="both"/>
        <w:rPr>
          <w:bCs/>
          <w:sz w:val="28"/>
          <w:szCs w:val="28"/>
        </w:rPr>
      </w:pPr>
      <w:r w:rsidRPr="007713BA">
        <w:rPr>
          <w:sz w:val="28"/>
          <w:szCs w:val="28"/>
        </w:rPr>
        <w:t xml:space="preserve">– </w:t>
      </w:r>
      <w:r w:rsidR="00794388" w:rsidRPr="00B63BC4">
        <w:rPr>
          <w:bCs/>
          <w:sz w:val="28"/>
          <w:szCs w:val="28"/>
        </w:rPr>
        <w:t>простота реализации</w:t>
      </w:r>
      <w:r w:rsidR="003E674C" w:rsidRPr="00B63BC4">
        <w:rPr>
          <w:bCs/>
          <w:sz w:val="28"/>
          <w:szCs w:val="28"/>
        </w:rPr>
        <w:t>;</w:t>
      </w:r>
    </w:p>
    <w:p w:rsidR="00D23AA0" w:rsidRPr="00B63BC4" w:rsidRDefault="00B63BC4" w:rsidP="00B63BC4">
      <w:pPr>
        <w:shd w:val="clear" w:color="auto" w:fill="FFFFFF"/>
        <w:spacing w:line="276" w:lineRule="auto"/>
        <w:jc w:val="both"/>
        <w:rPr>
          <w:bCs/>
          <w:sz w:val="28"/>
          <w:szCs w:val="28"/>
        </w:rPr>
      </w:pPr>
      <w:r w:rsidRPr="007713BA">
        <w:rPr>
          <w:sz w:val="28"/>
          <w:szCs w:val="28"/>
        </w:rPr>
        <w:t xml:space="preserve">– </w:t>
      </w:r>
      <w:r w:rsidR="00794388" w:rsidRPr="00B63BC4">
        <w:rPr>
          <w:bCs/>
          <w:sz w:val="28"/>
          <w:szCs w:val="28"/>
        </w:rPr>
        <w:t>возможность распараллеливания шифрования.</w:t>
      </w:r>
    </w:p>
    <w:p w:rsidR="00D23AA0" w:rsidRDefault="00FA3692" w:rsidP="00AE7088">
      <w:pPr>
        <w:shd w:val="clear" w:color="auto" w:fill="FFFFFF"/>
        <w:spacing w:line="276" w:lineRule="auto"/>
        <w:ind w:firstLine="709"/>
        <w:jc w:val="both"/>
        <w:rPr>
          <w:bCs/>
          <w:sz w:val="28"/>
          <w:szCs w:val="28"/>
        </w:rPr>
      </w:pPr>
      <w:r w:rsidRPr="003E674C">
        <w:rPr>
          <w:b/>
          <w:bCs/>
          <w:sz w:val="28"/>
          <w:szCs w:val="28"/>
          <w:lang w:val="en-US"/>
        </w:rPr>
        <w:t>CBC</w:t>
      </w:r>
      <w:r w:rsidR="009C3B76">
        <w:rPr>
          <w:b/>
          <w:bCs/>
          <w:sz w:val="28"/>
          <w:szCs w:val="28"/>
        </w:rPr>
        <w:t xml:space="preserve"> </w:t>
      </w:r>
      <w:r w:rsidR="009C3B76" w:rsidRPr="007713BA">
        <w:rPr>
          <w:bCs/>
          <w:sz w:val="28"/>
          <w:szCs w:val="28"/>
        </w:rPr>
        <w:t>(</w:t>
      </w:r>
      <w:r w:rsidR="009C3B76" w:rsidRPr="007713BA">
        <w:rPr>
          <w:bCs/>
          <w:sz w:val="28"/>
          <w:szCs w:val="28"/>
          <w:lang w:val="en-US"/>
        </w:rPr>
        <w:t>Cipher</w:t>
      </w:r>
      <w:r w:rsidR="009C3B76" w:rsidRPr="007713BA">
        <w:rPr>
          <w:bCs/>
          <w:sz w:val="28"/>
          <w:szCs w:val="28"/>
        </w:rPr>
        <w:t xml:space="preserve"> </w:t>
      </w:r>
      <w:r w:rsidR="009C3B76" w:rsidRPr="007713BA">
        <w:rPr>
          <w:bCs/>
          <w:sz w:val="28"/>
          <w:szCs w:val="28"/>
          <w:lang w:val="en-US"/>
        </w:rPr>
        <w:t>Block</w:t>
      </w:r>
      <w:r w:rsidR="009C3B76" w:rsidRPr="007713BA">
        <w:rPr>
          <w:bCs/>
          <w:sz w:val="28"/>
          <w:szCs w:val="28"/>
        </w:rPr>
        <w:t xml:space="preserve"> </w:t>
      </w:r>
      <w:r w:rsidR="009C3B76" w:rsidRPr="007713BA">
        <w:rPr>
          <w:bCs/>
          <w:sz w:val="28"/>
          <w:szCs w:val="28"/>
          <w:lang w:val="en-US"/>
        </w:rPr>
        <w:t>Changing</w:t>
      </w:r>
      <w:r w:rsidR="009C3B76" w:rsidRPr="007713BA">
        <w:rPr>
          <w:bCs/>
          <w:sz w:val="28"/>
          <w:szCs w:val="28"/>
        </w:rPr>
        <w:t>)</w:t>
      </w:r>
      <w:r w:rsidR="009C3B76" w:rsidRPr="007713BA">
        <w:rPr>
          <w:sz w:val="28"/>
          <w:szCs w:val="28"/>
        </w:rPr>
        <w:t xml:space="preserve"> – </w:t>
      </w:r>
      <w:r w:rsidR="009C3B76">
        <w:rPr>
          <w:sz w:val="28"/>
          <w:szCs w:val="28"/>
        </w:rPr>
        <w:t>режим сцепления</w:t>
      </w:r>
      <w:r w:rsidR="009C3B76" w:rsidRPr="007713BA">
        <w:rPr>
          <w:sz w:val="28"/>
          <w:szCs w:val="28"/>
        </w:rPr>
        <w:t xml:space="preserve"> </w:t>
      </w:r>
      <w:r w:rsidR="009C3B76">
        <w:rPr>
          <w:sz w:val="28"/>
          <w:szCs w:val="28"/>
        </w:rPr>
        <w:t>блоков</w:t>
      </w:r>
      <w:r w:rsidR="009C3B76" w:rsidRPr="007713BA">
        <w:rPr>
          <w:sz w:val="28"/>
          <w:szCs w:val="28"/>
        </w:rPr>
        <w:t xml:space="preserve"> </w:t>
      </w:r>
      <w:r w:rsidR="009C3B76">
        <w:rPr>
          <w:sz w:val="28"/>
          <w:szCs w:val="28"/>
        </w:rPr>
        <w:t>шифра.</w:t>
      </w:r>
      <w:r w:rsidRPr="00FA3692">
        <w:rPr>
          <w:bCs/>
          <w:sz w:val="28"/>
          <w:szCs w:val="28"/>
        </w:rPr>
        <w:t xml:space="preserve"> </w:t>
      </w:r>
      <w:r w:rsidR="00EE517E">
        <w:rPr>
          <w:sz w:val="28"/>
          <w:szCs w:val="28"/>
        </w:rPr>
        <w:t xml:space="preserve">Схема шифрования в режиме </w:t>
      </w:r>
      <w:r w:rsidR="00EE517E">
        <w:rPr>
          <w:sz w:val="28"/>
          <w:szCs w:val="28"/>
          <w:lang w:val="en-US"/>
        </w:rPr>
        <w:t>CBC</w:t>
      </w:r>
      <w:r w:rsidR="00EE517E">
        <w:rPr>
          <w:sz w:val="28"/>
          <w:szCs w:val="28"/>
        </w:rPr>
        <w:t xml:space="preserve"> приведена на рис</w:t>
      </w:r>
      <w:r w:rsidR="00B63BC4">
        <w:rPr>
          <w:sz w:val="28"/>
          <w:szCs w:val="28"/>
        </w:rPr>
        <w:t>.</w:t>
      </w:r>
      <w:r w:rsidR="00EE517E">
        <w:rPr>
          <w:sz w:val="28"/>
          <w:szCs w:val="28"/>
        </w:rPr>
        <w:t xml:space="preserve"> 3.</w:t>
      </w:r>
      <w:r w:rsidR="00EE517E" w:rsidRPr="00EE517E">
        <w:rPr>
          <w:sz w:val="28"/>
          <w:szCs w:val="28"/>
        </w:rPr>
        <w:t>5</w:t>
      </w:r>
      <w:r w:rsidR="00EE517E">
        <w:rPr>
          <w:sz w:val="28"/>
          <w:szCs w:val="28"/>
        </w:rPr>
        <w:t xml:space="preserve">. </w:t>
      </w:r>
      <w:r w:rsidR="009C3B76">
        <w:rPr>
          <w:bCs/>
          <w:sz w:val="28"/>
          <w:szCs w:val="28"/>
        </w:rPr>
        <w:t>К</w:t>
      </w:r>
      <w:r>
        <w:rPr>
          <w:bCs/>
          <w:sz w:val="28"/>
          <w:szCs w:val="28"/>
        </w:rPr>
        <w:t>аждый блок открытого текста перед зашифрованием суммируется по мо</w:t>
      </w:r>
      <w:r w:rsidR="00B63BC4">
        <w:rPr>
          <w:bCs/>
          <w:sz w:val="28"/>
          <w:szCs w:val="28"/>
        </w:rPr>
        <w:t>дулю 2 с предыдущим блоком шифр</w:t>
      </w:r>
      <w:r>
        <w:rPr>
          <w:bCs/>
          <w:sz w:val="28"/>
          <w:szCs w:val="28"/>
        </w:rPr>
        <w:t>текста:</w:t>
      </w:r>
    </w:p>
    <w:p w:rsidR="00FA3692" w:rsidRPr="00B63BC4" w:rsidRDefault="00AF28BB" w:rsidP="00B63BC4">
      <w:pPr>
        <w:shd w:val="clear" w:color="auto" w:fill="FFFFFF"/>
        <w:spacing w:line="276"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lang w:val="en-US"/>
              </w:rPr>
              <m:t>c</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E</m:t>
            </m:r>
          </m:e>
          <m:sub>
            <m:r>
              <m:rPr>
                <m:sty m:val="p"/>
              </m:rPr>
              <w:rPr>
                <w:rFonts w:ascii="Cambria Math" w:hAnsi="Cambria Math"/>
                <w:sz w:val="28"/>
                <w:szCs w:val="28"/>
              </w:rPr>
              <m:t>k</m:t>
            </m:r>
          </m:sub>
        </m:sSub>
        <m:d>
          <m:dPr>
            <m:ctrlPr>
              <w:rPr>
                <w:rFonts w:ascii="Cambria Math" w:hAnsi="Cambria Math"/>
                <w:bCs/>
                <w:sz w:val="28"/>
                <w:szCs w:val="28"/>
              </w:rPr>
            </m:ctrlPr>
          </m:dPr>
          <m:e>
            <m:sSub>
              <m:sSubPr>
                <m:ctrlPr>
                  <w:rPr>
                    <w:rFonts w:ascii="Cambria Math" w:hAnsi="Cambria Math"/>
                    <w:bCs/>
                    <w:sz w:val="28"/>
                    <w:szCs w:val="28"/>
                  </w:rPr>
                </m:ctrlPr>
              </m:sSubPr>
              <m:e>
                <m:r>
                  <m:rPr>
                    <m:sty m:val="p"/>
                  </m:rPr>
                  <w:rPr>
                    <w:rFonts w:ascii="Cambria Math" w:hAnsi="Cambria Math"/>
                    <w:sz w:val="28"/>
                    <w:szCs w:val="28"/>
                  </w:rPr>
                  <m:t>m</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c</m:t>
                </m:r>
              </m:e>
              <m:sub>
                <m:r>
                  <m:rPr>
                    <m:sty m:val="p"/>
                  </m:rPr>
                  <w:rPr>
                    <w:rFonts w:ascii="Cambria Math" w:hAnsi="Cambria Math"/>
                    <w:sz w:val="28"/>
                    <w:szCs w:val="28"/>
                  </w:rPr>
                  <m:t>i-1</m:t>
                </m:r>
              </m:sub>
            </m:sSub>
          </m:e>
        </m:d>
      </m:oMath>
      <w:r w:rsidR="006A71B8" w:rsidRPr="00B63BC4">
        <w:rPr>
          <w:bCs/>
          <w:sz w:val="28"/>
          <w:szCs w:val="28"/>
        </w:rPr>
        <w:t>,</w:t>
      </w:r>
    </w:p>
    <w:p w:rsidR="006A71B8" w:rsidRPr="00B63BC4" w:rsidRDefault="00B63BC4" w:rsidP="00B63BC4">
      <w:pPr>
        <w:shd w:val="clear" w:color="auto" w:fill="FFFFFF"/>
        <w:spacing w:line="276" w:lineRule="auto"/>
        <w:jc w:val="both"/>
        <w:rPr>
          <w:bCs/>
          <w:sz w:val="28"/>
          <w:szCs w:val="28"/>
        </w:rPr>
      </w:pPr>
      <m:oMath>
        <m:r>
          <m:rPr>
            <m:sty m:val="p"/>
          </m:rPr>
          <w:rPr>
            <w:rFonts w:ascii="Cambria Math" w:hAnsi="Cambria Math"/>
            <w:sz w:val="28"/>
            <w:szCs w:val="28"/>
          </w:rPr>
          <m:t xml:space="preserve"> </m:t>
        </m:r>
        <m:sSub>
          <m:sSubPr>
            <m:ctrlPr>
              <w:rPr>
                <w:rFonts w:ascii="Cambria Math" w:hAnsi="Cambria Math"/>
                <w:bCs/>
                <w:sz w:val="28"/>
                <w:szCs w:val="28"/>
              </w:rPr>
            </m:ctrlPr>
          </m:sSubPr>
          <m:e>
            <m:r>
              <m:rPr>
                <m:sty m:val="p"/>
              </m:rPr>
              <w:rPr>
                <w:rFonts w:ascii="Cambria Math" w:hAnsi="Cambria Math"/>
                <w:sz w:val="28"/>
                <w:szCs w:val="28"/>
              </w:rPr>
              <m:t>m</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D</m:t>
            </m:r>
          </m:e>
          <m:sub>
            <m:r>
              <m:rPr>
                <m:sty m:val="p"/>
              </m:rPr>
              <w:rPr>
                <w:rFonts w:ascii="Cambria Math" w:hAnsi="Cambria Math"/>
                <w:sz w:val="28"/>
                <w:szCs w:val="28"/>
              </w:rPr>
              <m:t>k</m:t>
            </m:r>
          </m:sub>
        </m:sSub>
        <m:d>
          <m:dPr>
            <m:ctrlPr>
              <w:rPr>
                <w:rFonts w:ascii="Cambria Math" w:hAnsi="Cambria Math"/>
                <w:bCs/>
                <w:sz w:val="28"/>
                <w:szCs w:val="28"/>
              </w:rPr>
            </m:ctrlPr>
          </m:dPr>
          <m:e>
            <m:sSub>
              <m:sSubPr>
                <m:ctrlPr>
                  <w:rPr>
                    <w:rFonts w:ascii="Cambria Math" w:hAnsi="Cambria Math"/>
                    <w:bCs/>
                    <w:sz w:val="28"/>
                    <w:szCs w:val="28"/>
                  </w:rPr>
                </m:ctrlPr>
              </m:sSubPr>
              <m:e>
                <m:r>
                  <m:rPr>
                    <m:sty m:val="p"/>
                  </m:rPr>
                  <w:rPr>
                    <w:rFonts w:ascii="Cambria Math" w:hAnsi="Cambria Math"/>
                    <w:sz w:val="28"/>
                    <w:szCs w:val="28"/>
                  </w:rPr>
                  <m:t>c</m:t>
                </m:r>
              </m:e>
              <m:sub>
                <m:r>
                  <m:rPr>
                    <m:sty m:val="p"/>
                  </m:rPr>
                  <w:rPr>
                    <w:rFonts w:ascii="Cambria Math" w:hAnsi="Cambria Math"/>
                    <w:sz w:val="28"/>
                    <w:szCs w:val="28"/>
                  </w:rPr>
                  <m:t>i</m:t>
                </m:r>
              </m:sub>
            </m:sSub>
          </m:e>
        </m:d>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c</m:t>
            </m:r>
          </m:e>
          <m:sub>
            <m:r>
              <m:rPr>
                <m:sty m:val="p"/>
              </m:rPr>
              <w:rPr>
                <w:rFonts w:ascii="Cambria Math" w:hAnsi="Cambria Math"/>
                <w:sz w:val="28"/>
                <w:szCs w:val="28"/>
              </w:rPr>
              <m:t>i-1</m:t>
            </m:r>
          </m:sub>
        </m:sSub>
      </m:oMath>
      <w:r w:rsidR="006A71B8" w:rsidRPr="00B63BC4">
        <w:rPr>
          <w:bCs/>
          <w:sz w:val="28"/>
          <w:szCs w:val="28"/>
        </w:rPr>
        <w:t>,</w:t>
      </w:r>
    </w:p>
    <w:p w:rsidR="006A71B8" w:rsidRPr="00B63BC4" w:rsidRDefault="00AF28BB" w:rsidP="00B63BC4">
      <w:pPr>
        <w:shd w:val="clear" w:color="auto" w:fill="FFFFFF"/>
        <w:spacing w:line="276"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lang w:val="en-US"/>
              </w:rPr>
              <m:t>c</m:t>
            </m:r>
          </m:e>
          <m:sub>
            <m:r>
              <m:rPr>
                <m:sty m:val="p"/>
              </m:rPr>
              <w:rPr>
                <w:rFonts w:ascii="Cambria Math" w:hAnsi="Cambria Math"/>
                <w:sz w:val="28"/>
                <w:szCs w:val="28"/>
              </w:rPr>
              <m:t>0</m:t>
            </m:r>
          </m:sub>
        </m:sSub>
        <m:r>
          <m:rPr>
            <m:sty m:val="p"/>
          </m:rPr>
          <w:rPr>
            <w:rFonts w:ascii="Cambria Math" w:hAnsi="Cambria Math"/>
            <w:sz w:val="28"/>
            <w:szCs w:val="28"/>
          </w:rPr>
          <m:t>=IV</m:t>
        </m:r>
      </m:oMath>
      <w:r w:rsidR="006A71B8" w:rsidRPr="00B63BC4">
        <w:rPr>
          <w:sz w:val="28"/>
          <w:szCs w:val="28"/>
        </w:rPr>
        <w:t>,</w:t>
      </w:r>
    </w:p>
    <w:p w:rsidR="00E83397" w:rsidRDefault="00FA3692" w:rsidP="00B63BC4">
      <w:pPr>
        <w:shd w:val="clear" w:color="auto" w:fill="FFFFFF"/>
        <w:spacing w:line="276" w:lineRule="auto"/>
        <w:jc w:val="both"/>
        <w:rPr>
          <w:sz w:val="28"/>
          <w:szCs w:val="28"/>
        </w:rPr>
      </w:pPr>
      <w:r>
        <w:rPr>
          <w:bCs/>
          <w:sz w:val="28"/>
          <w:szCs w:val="28"/>
        </w:rPr>
        <w:t xml:space="preserve">где </w:t>
      </w:r>
      <w:r w:rsidR="00CA1F08">
        <w:rPr>
          <w:bCs/>
          <w:sz w:val="28"/>
          <w:szCs w:val="28"/>
          <w:lang w:val="en-US"/>
        </w:rPr>
        <w:t>I</w:t>
      </w:r>
      <w:r>
        <w:rPr>
          <w:bCs/>
          <w:sz w:val="28"/>
          <w:szCs w:val="28"/>
          <w:lang w:val="en-US"/>
        </w:rPr>
        <w:t>V</w:t>
      </w:r>
      <w:r>
        <w:rPr>
          <w:bCs/>
          <w:sz w:val="28"/>
          <w:szCs w:val="28"/>
        </w:rPr>
        <w:t xml:space="preserve"> </w:t>
      </w:r>
      <w:r w:rsidRPr="00AD0D21">
        <w:rPr>
          <w:sz w:val="28"/>
          <w:szCs w:val="28"/>
        </w:rPr>
        <w:t>–</w:t>
      </w:r>
      <w:r>
        <w:rPr>
          <w:sz w:val="28"/>
          <w:szCs w:val="28"/>
        </w:rPr>
        <w:t xml:space="preserve"> вектор инициализации</w:t>
      </w:r>
      <w:r w:rsidR="00C946DC">
        <w:rPr>
          <w:sz w:val="28"/>
          <w:szCs w:val="28"/>
        </w:rPr>
        <w:t xml:space="preserve"> (случайное число)</w:t>
      </w:r>
      <w:r>
        <w:rPr>
          <w:sz w:val="28"/>
          <w:szCs w:val="28"/>
        </w:rPr>
        <w:t>.</w:t>
      </w:r>
    </w:p>
    <w:p w:rsidR="00B63BC4" w:rsidRDefault="00B63BC4" w:rsidP="00B63BC4">
      <w:pPr>
        <w:shd w:val="clear" w:color="auto" w:fill="FFFFFF"/>
        <w:spacing w:line="276" w:lineRule="auto"/>
        <w:ind w:firstLine="709"/>
        <w:jc w:val="both"/>
        <w:rPr>
          <w:bCs/>
          <w:sz w:val="28"/>
          <w:szCs w:val="28"/>
        </w:rPr>
      </w:pPr>
      <w:r>
        <w:rPr>
          <w:bCs/>
          <w:sz w:val="28"/>
          <w:szCs w:val="28"/>
        </w:rPr>
        <w:t xml:space="preserve">Недостатки режима </w:t>
      </w:r>
      <w:r>
        <w:rPr>
          <w:bCs/>
          <w:sz w:val="28"/>
          <w:szCs w:val="28"/>
          <w:lang w:val="en-US"/>
        </w:rPr>
        <w:t>CBC</w:t>
      </w:r>
      <w:r>
        <w:rPr>
          <w:bCs/>
          <w:sz w:val="28"/>
          <w:szCs w:val="28"/>
        </w:rPr>
        <w:t>:</w:t>
      </w:r>
    </w:p>
    <w:p w:rsidR="00B63BC4" w:rsidRPr="009C3B76" w:rsidRDefault="00B63BC4" w:rsidP="00B63BC4">
      <w:pPr>
        <w:shd w:val="clear" w:color="auto" w:fill="FFFFFF"/>
        <w:spacing w:line="276" w:lineRule="auto"/>
        <w:jc w:val="both"/>
        <w:rPr>
          <w:bCs/>
          <w:sz w:val="28"/>
          <w:szCs w:val="28"/>
        </w:rPr>
      </w:pPr>
      <w:r w:rsidRPr="007713BA">
        <w:rPr>
          <w:sz w:val="28"/>
          <w:szCs w:val="28"/>
        </w:rPr>
        <w:t xml:space="preserve">– </w:t>
      </w:r>
      <w:r w:rsidRPr="009C3B76">
        <w:rPr>
          <w:bCs/>
          <w:sz w:val="28"/>
          <w:szCs w:val="28"/>
        </w:rPr>
        <w:t>распространение ошибки с i-го на i+1</w:t>
      </w:r>
      <w:r>
        <w:rPr>
          <w:bCs/>
          <w:sz w:val="28"/>
          <w:szCs w:val="28"/>
        </w:rPr>
        <w:t>-й</w:t>
      </w:r>
      <w:r w:rsidRPr="009C3B76">
        <w:rPr>
          <w:bCs/>
          <w:sz w:val="28"/>
          <w:szCs w:val="28"/>
        </w:rPr>
        <w:t xml:space="preserve"> блок;</w:t>
      </w:r>
    </w:p>
    <w:p w:rsidR="00B63BC4" w:rsidRPr="009C3B76" w:rsidRDefault="00B63BC4" w:rsidP="00B63BC4">
      <w:pPr>
        <w:shd w:val="clear" w:color="auto" w:fill="FFFFFF"/>
        <w:spacing w:line="276" w:lineRule="auto"/>
        <w:jc w:val="both"/>
        <w:rPr>
          <w:bCs/>
          <w:sz w:val="28"/>
          <w:szCs w:val="28"/>
        </w:rPr>
      </w:pPr>
      <w:r w:rsidRPr="007713BA">
        <w:rPr>
          <w:sz w:val="28"/>
          <w:szCs w:val="28"/>
        </w:rPr>
        <w:lastRenderedPageBreak/>
        <w:t xml:space="preserve">– </w:t>
      </w:r>
      <w:r w:rsidRPr="009C3B76">
        <w:rPr>
          <w:bCs/>
          <w:sz w:val="28"/>
          <w:szCs w:val="28"/>
        </w:rPr>
        <w:t>невозможность параллельной обработки блоков при зашифровании и расшифровании.</w:t>
      </w:r>
    </w:p>
    <w:p w:rsidR="007453ED" w:rsidRDefault="007453ED" w:rsidP="00AE7088">
      <w:pPr>
        <w:shd w:val="clear" w:color="auto" w:fill="FFFFFF"/>
        <w:spacing w:line="276" w:lineRule="auto"/>
        <w:ind w:firstLine="709"/>
        <w:jc w:val="both"/>
        <w:rPr>
          <w:bCs/>
          <w:sz w:val="28"/>
          <w:szCs w:val="28"/>
        </w:rPr>
      </w:pPr>
    </w:p>
    <w:p w:rsidR="00E83397" w:rsidRDefault="00911FE8" w:rsidP="00B63BC4">
      <w:pPr>
        <w:shd w:val="clear" w:color="auto" w:fill="FFFFFF"/>
        <w:spacing w:line="276" w:lineRule="auto"/>
        <w:jc w:val="both"/>
        <w:rPr>
          <w:bCs/>
          <w:sz w:val="28"/>
          <w:szCs w:val="28"/>
        </w:rPr>
      </w:pPr>
      <w:r>
        <w:rPr>
          <w:bCs/>
          <w:noProof/>
          <w:sz w:val="28"/>
          <w:szCs w:val="28"/>
        </w:rPr>
        <w:drawing>
          <wp:inline distT="0" distB="0" distL="0" distR="0">
            <wp:extent cx="6115050" cy="20955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095500"/>
                    </a:xfrm>
                    <a:prstGeom prst="rect">
                      <a:avLst/>
                    </a:prstGeom>
                    <a:noFill/>
                    <a:ln>
                      <a:noFill/>
                    </a:ln>
                  </pic:spPr>
                </pic:pic>
              </a:graphicData>
            </a:graphic>
          </wp:inline>
        </w:drawing>
      </w:r>
    </w:p>
    <w:p w:rsidR="00EE517E" w:rsidRPr="00E2541F" w:rsidRDefault="00EE517E" w:rsidP="00AE7088">
      <w:pPr>
        <w:shd w:val="clear" w:color="auto" w:fill="FFFFFF"/>
        <w:spacing w:line="276" w:lineRule="auto"/>
        <w:ind w:firstLine="709"/>
        <w:jc w:val="center"/>
        <w:rPr>
          <w:sz w:val="28"/>
          <w:szCs w:val="28"/>
        </w:rPr>
      </w:pPr>
      <w:r>
        <w:rPr>
          <w:bCs/>
          <w:sz w:val="28"/>
          <w:szCs w:val="28"/>
        </w:rPr>
        <w:t>Рис</w:t>
      </w:r>
      <w:r w:rsidR="00B63BC4">
        <w:rPr>
          <w:bCs/>
          <w:sz w:val="28"/>
          <w:szCs w:val="28"/>
        </w:rPr>
        <w:t>.</w:t>
      </w:r>
      <w:r>
        <w:rPr>
          <w:bCs/>
          <w:sz w:val="28"/>
          <w:szCs w:val="28"/>
        </w:rPr>
        <w:t xml:space="preserve"> 3.5</w:t>
      </w:r>
      <w:r w:rsidR="00B63BC4">
        <w:rPr>
          <w:bCs/>
          <w:sz w:val="28"/>
          <w:szCs w:val="28"/>
        </w:rPr>
        <w:t>.</w:t>
      </w:r>
      <w:r>
        <w:rPr>
          <w:bCs/>
          <w:sz w:val="28"/>
          <w:szCs w:val="28"/>
        </w:rPr>
        <w:t xml:space="preserve"> </w:t>
      </w:r>
      <w:r w:rsidRPr="007713BA">
        <w:rPr>
          <w:sz w:val="28"/>
          <w:szCs w:val="28"/>
        </w:rPr>
        <w:t xml:space="preserve">– </w:t>
      </w:r>
      <w:r>
        <w:rPr>
          <w:sz w:val="28"/>
          <w:szCs w:val="28"/>
        </w:rPr>
        <w:t xml:space="preserve">Схема шифрования в режиме </w:t>
      </w:r>
      <w:r>
        <w:rPr>
          <w:sz w:val="28"/>
          <w:szCs w:val="28"/>
          <w:lang w:val="en-US"/>
        </w:rPr>
        <w:t>CBC</w:t>
      </w:r>
    </w:p>
    <w:p w:rsidR="007453ED" w:rsidRPr="00EE517E" w:rsidRDefault="007453ED" w:rsidP="00AE7088">
      <w:pPr>
        <w:shd w:val="clear" w:color="auto" w:fill="FFFFFF"/>
        <w:spacing w:line="276" w:lineRule="auto"/>
        <w:ind w:firstLine="709"/>
        <w:jc w:val="center"/>
        <w:rPr>
          <w:bCs/>
          <w:sz w:val="28"/>
          <w:szCs w:val="28"/>
        </w:rPr>
      </w:pPr>
    </w:p>
    <w:p w:rsidR="003E674C" w:rsidRDefault="00FA3692" w:rsidP="00AE7088">
      <w:pPr>
        <w:shd w:val="clear" w:color="auto" w:fill="FFFFFF"/>
        <w:spacing w:line="276" w:lineRule="auto"/>
        <w:ind w:firstLine="709"/>
        <w:jc w:val="both"/>
        <w:rPr>
          <w:bCs/>
          <w:sz w:val="28"/>
          <w:szCs w:val="28"/>
        </w:rPr>
      </w:pPr>
      <w:r>
        <w:rPr>
          <w:bCs/>
          <w:sz w:val="28"/>
          <w:szCs w:val="28"/>
        </w:rPr>
        <w:t>Достоинства режима</w:t>
      </w:r>
      <w:r w:rsidR="003E674C">
        <w:rPr>
          <w:bCs/>
          <w:sz w:val="28"/>
          <w:szCs w:val="28"/>
        </w:rPr>
        <w:t xml:space="preserve"> </w:t>
      </w:r>
      <w:r w:rsidR="003E674C">
        <w:rPr>
          <w:bCs/>
          <w:sz w:val="28"/>
          <w:szCs w:val="28"/>
          <w:lang w:val="en-US"/>
        </w:rPr>
        <w:t>CBC</w:t>
      </w:r>
      <w:r w:rsidR="003E674C">
        <w:rPr>
          <w:bCs/>
          <w:sz w:val="28"/>
          <w:szCs w:val="28"/>
        </w:rPr>
        <w:t>:</w:t>
      </w:r>
    </w:p>
    <w:p w:rsidR="003E674C" w:rsidRPr="003E674C" w:rsidRDefault="00B63BC4" w:rsidP="00B63BC4">
      <w:pPr>
        <w:shd w:val="clear" w:color="auto" w:fill="FFFFFF"/>
        <w:spacing w:line="276" w:lineRule="auto"/>
        <w:jc w:val="both"/>
        <w:rPr>
          <w:bCs/>
          <w:sz w:val="28"/>
          <w:szCs w:val="28"/>
        </w:rPr>
      </w:pPr>
      <w:r w:rsidRPr="007713BA">
        <w:rPr>
          <w:sz w:val="28"/>
          <w:szCs w:val="28"/>
        </w:rPr>
        <w:t xml:space="preserve">– </w:t>
      </w:r>
      <w:r w:rsidR="00FA3692" w:rsidRPr="003E674C">
        <w:rPr>
          <w:bCs/>
          <w:sz w:val="28"/>
          <w:szCs w:val="28"/>
        </w:rPr>
        <w:t>одинаковые блоки исходного текста после зашифрования дают разные блоки криптотекста</w:t>
      </w:r>
      <w:r w:rsidR="003E674C" w:rsidRPr="003E674C">
        <w:rPr>
          <w:bCs/>
          <w:sz w:val="28"/>
          <w:szCs w:val="28"/>
        </w:rPr>
        <w:t>;</w:t>
      </w:r>
    </w:p>
    <w:p w:rsidR="00FA3692" w:rsidRPr="003E674C" w:rsidRDefault="00B63BC4" w:rsidP="00B63BC4">
      <w:pPr>
        <w:shd w:val="clear" w:color="auto" w:fill="FFFFFF"/>
        <w:spacing w:line="276" w:lineRule="auto"/>
        <w:jc w:val="both"/>
        <w:rPr>
          <w:bCs/>
          <w:sz w:val="28"/>
          <w:szCs w:val="28"/>
        </w:rPr>
      </w:pPr>
      <w:r w:rsidRPr="007713BA">
        <w:rPr>
          <w:sz w:val="28"/>
          <w:szCs w:val="28"/>
        </w:rPr>
        <w:t xml:space="preserve">– </w:t>
      </w:r>
      <w:r w:rsidR="00FA3692" w:rsidRPr="003E674C">
        <w:rPr>
          <w:bCs/>
          <w:sz w:val="28"/>
          <w:szCs w:val="28"/>
        </w:rPr>
        <w:t>невозможна независимая манипуляция с каждым блоком криптотекста отдельно.</w:t>
      </w:r>
    </w:p>
    <w:p w:rsidR="00777015" w:rsidRDefault="009C3B76" w:rsidP="00AE7088">
      <w:pPr>
        <w:shd w:val="clear" w:color="auto" w:fill="FFFFFF"/>
        <w:spacing w:line="276" w:lineRule="auto"/>
        <w:ind w:firstLine="709"/>
        <w:jc w:val="both"/>
        <w:rPr>
          <w:sz w:val="28"/>
          <w:szCs w:val="28"/>
        </w:rPr>
      </w:pPr>
      <w:r w:rsidRPr="00D23AA0">
        <w:rPr>
          <w:b/>
          <w:sz w:val="28"/>
          <w:szCs w:val="28"/>
          <w:lang w:val="en-US"/>
        </w:rPr>
        <w:t>CFB</w:t>
      </w:r>
      <w:r w:rsidRPr="00D23AA0">
        <w:rPr>
          <w:sz w:val="28"/>
          <w:szCs w:val="28"/>
        </w:rPr>
        <w:t xml:space="preserve"> </w:t>
      </w:r>
      <w:r>
        <w:rPr>
          <w:sz w:val="28"/>
          <w:szCs w:val="28"/>
        </w:rPr>
        <w:t>(</w:t>
      </w:r>
      <w:r w:rsidRPr="00D23AA0">
        <w:rPr>
          <w:sz w:val="28"/>
          <w:szCs w:val="28"/>
        </w:rPr>
        <w:t>Cipher Feedback</w:t>
      </w:r>
      <w:r>
        <w:rPr>
          <w:sz w:val="28"/>
          <w:szCs w:val="28"/>
        </w:rPr>
        <w:t>)</w:t>
      </w:r>
      <w:r w:rsidRPr="00D23AA0">
        <w:rPr>
          <w:sz w:val="28"/>
          <w:szCs w:val="28"/>
        </w:rPr>
        <w:t xml:space="preserve"> –</w:t>
      </w:r>
      <w:r>
        <w:rPr>
          <w:sz w:val="28"/>
          <w:szCs w:val="28"/>
        </w:rPr>
        <w:t xml:space="preserve"> р</w:t>
      </w:r>
      <w:r w:rsidR="00B63BC4">
        <w:rPr>
          <w:sz w:val="28"/>
          <w:szCs w:val="28"/>
        </w:rPr>
        <w:t>ежим обратной связи по шифр</w:t>
      </w:r>
      <w:r w:rsidRPr="00D23AA0">
        <w:rPr>
          <w:sz w:val="28"/>
          <w:szCs w:val="28"/>
        </w:rPr>
        <w:t>тексту</w:t>
      </w:r>
      <w:r>
        <w:rPr>
          <w:sz w:val="28"/>
          <w:szCs w:val="28"/>
        </w:rPr>
        <w:t xml:space="preserve"> или</w:t>
      </w:r>
      <w:r w:rsidRPr="00D23AA0">
        <w:rPr>
          <w:sz w:val="28"/>
          <w:szCs w:val="28"/>
        </w:rPr>
        <w:t xml:space="preserve"> режим гаммирования с обратной связью</w:t>
      </w:r>
      <w:r>
        <w:rPr>
          <w:sz w:val="28"/>
          <w:szCs w:val="28"/>
        </w:rPr>
        <w:t xml:space="preserve">. </w:t>
      </w:r>
      <w:r w:rsidR="00EE517E">
        <w:rPr>
          <w:sz w:val="28"/>
          <w:szCs w:val="28"/>
        </w:rPr>
        <w:t xml:space="preserve">Схема шифрования в режиме </w:t>
      </w:r>
      <w:r w:rsidR="00EE517E">
        <w:rPr>
          <w:sz w:val="28"/>
          <w:szCs w:val="28"/>
          <w:lang w:val="en-US"/>
        </w:rPr>
        <w:t>CFB</w:t>
      </w:r>
      <w:r w:rsidR="00EE517E" w:rsidRPr="00EE517E">
        <w:rPr>
          <w:sz w:val="28"/>
          <w:szCs w:val="28"/>
        </w:rPr>
        <w:t xml:space="preserve"> </w:t>
      </w:r>
      <w:r w:rsidR="00EE517E">
        <w:rPr>
          <w:sz w:val="28"/>
          <w:szCs w:val="28"/>
        </w:rPr>
        <w:t>приведена на рис</w:t>
      </w:r>
      <w:r w:rsidR="00B63BC4">
        <w:rPr>
          <w:sz w:val="28"/>
          <w:szCs w:val="28"/>
        </w:rPr>
        <w:t>.</w:t>
      </w:r>
      <w:r w:rsidR="00EE517E">
        <w:rPr>
          <w:sz w:val="28"/>
          <w:szCs w:val="28"/>
        </w:rPr>
        <w:t xml:space="preserve"> 3.6. </w:t>
      </w:r>
      <w:r>
        <w:rPr>
          <w:sz w:val="28"/>
          <w:szCs w:val="28"/>
        </w:rPr>
        <w:t>Модифицирует блочный шифр в синхронный поточный.</w:t>
      </w:r>
      <w:r w:rsidR="00921957">
        <w:rPr>
          <w:sz w:val="28"/>
          <w:szCs w:val="28"/>
        </w:rPr>
        <w:t xml:space="preserve"> Режим </w:t>
      </w:r>
      <w:r w:rsidR="00921957">
        <w:rPr>
          <w:sz w:val="28"/>
          <w:szCs w:val="28"/>
          <w:lang w:val="en-US"/>
        </w:rPr>
        <w:t>CFB</w:t>
      </w:r>
      <w:r w:rsidR="00921957" w:rsidRPr="00921957">
        <w:rPr>
          <w:sz w:val="28"/>
          <w:szCs w:val="28"/>
        </w:rPr>
        <w:t xml:space="preserve"> </w:t>
      </w:r>
      <w:r w:rsidR="00777015">
        <w:rPr>
          <w:sz w:val="28"/>
          <w:szCs w:val="28"/>
        </w:rPr>
        <w:t xml:space="preserve">зашифровывает текущий блок исходного текста путем его сложения по модулю два с предыдущим блоком </w:t>
      </w:r>
      <w:r w:rsidR="00B63BC4">
        <w:rPr>
          <w:sz w:val="28"/>
          <w:szCs w:val="28"/>
        </w:rPr>
        <w:t>шифр</w:t>
      </w:r>
      <w:r w:rsidR="00777015">
        <w:rPr>
          <w:sz w:val="28"/>
          <w:szCs w:val="28"/>
        </w:rPr>
        <w:t>тотекста:</w:t>
      </w:r>
    </w:p>
    <w:p w:rsidR="00D23AA0" w:rsidRPr="00B63BC4" w:rsidRDefault="00AF28BB" w:rsidP="00B63BC4">
      <w:pPr>
        <w:shd w:val="clear" w:color="auto" w:fill="FFFFFF"/>
        <w:spacing w:line="276"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lang w:val="en-US"/>
              </w:rPr>
              <m:t>c</m:t>
            </m:r>
          </m:e>
          <m:sub>
            <m:r>
              <m:rPr>
                <m:sty m:val="p"/>
              </m:rPr>
              <w:rPr>
                <w:rFonts w:ascii="Cambria Math" w:hAnsi="Cambria Math"/>
                <w:sz w:val="28"/>
                <w:szCs w:val="28"/>
              </w:rPr>
              <m:t>0</m:t>
            </m:r>
          </m:sub>
        </m:sSub>
        <m:r>
          <m:rPr>
            <m:sty m:val="p"/>
          </m:rPr>
          <w:rPr>
            <w:rFonts w:ascii="Cambria Math" w:hAnsi="Cambria Math"/>
            <w:sz w:val="28"/>
            <w:szCs w:val="28"/>
          </w:rPr>
          <m:t>=IV</m:t>
        </m:r>
      </m:oMath>
      <w:r w:rsidR="00777015" w:rsidRPr="00B63BC4">
        <w:rPr>
          <w:bCs/>
          <w:sz w:val="28"/>
          <w:szCs w:val="28"/>
        </w:rPr>
        <w:t>,</w:t>
      </w:r>
    </w:p>
    <w:p w:rsidR="00777015" w:rsidRPr="00B63BC4" w:rsidRDefault="00AF28BB" w:rsidP="00B63BC4">
      <w:pPr>
        <w:shd w:val="clear" w:color="auto" w:fill="FFFFFF"/>
        <w:spacing w:line="276" w:lineRule="auto"/>
        <w:jc w:val="both"/>
        <w:rPr>
          <w:bCs/>
          <w:sz w:val="28"/>
          <w:szCs w:val="28"/>
        </w:rPr>
      </w:pPr>
      <m:oMath>
        <m:sSub>
          <m:sSubPr>
            <m:ctrlPr>
              <w:rPr>
                <w:rFonts w:ascii="Cambria Math" w:hAnsi="Cambria Math"/>
                <w:bCs/>
                <w:sz w:val="28"/>
                <w:szCs w:val="28"/>
                <w:lang w:val="en-US"/>
              </w:rPr>
            </m:ctrlPr>
          </m:sSubPr>
          <m:e>
            <m:r>
              <m:rPr>
                <m:sty m:val="p"/>
              </m:rPr>
              <w:rPr>
                <w:rFonts w:ascii="Cambria Math" w:hAnsi="Cambria Math"/>
                <w:sz w:val="28"/>
                <w:szCs w:val="28"/>
                <w:lang w:val="en-US"/>
              </w:rPr>
              <m:t>c</m:t>
            </m:r>
          </m:e>
          <m:sub>
            <m:r>
              <m:rPr>
                <m:sty m:val="p"/>
              </m:rPr>
              <w:rPr>
                <w:rFonts w:ascii="Cambria Math" w:hAnsi="Cambria Math"/>
                <w:sz w:val="28"/>
                <w:szCs w:val="28"/>
                <w:lang w:val="en-US"/>
              </w:rPr>
              <m:t>i</m:t>
            </m:r>
          </m:sub>
        </m:sSub>
        <m:r>
          <m:rPr>
            <m:sty m:val="p"/>
          </m:rPr>
          <w:rPr>
            <w:rFonts w:ascii="Cambria Math" w:hAnsi="Cambria Math"/>
            <w:sz w:val="28"/>
            <w:szCs w:val="28"/>
          </w:rPr>
          <m:t>=</m:t>
        </m:r>
        <m:sSub>
          <m:sSubPr>
            <m:ctrlPr>
              <w:rPr>
                <w:rFonts w:ascii="Cambria Math" w:hAnsi="Cambria Math"/>
                <w:bCs/>
                <w:sz w:val="28"/>
                <w:szCs w:val="28"/>
                <w:lang w:val="en-US"/>
              </w:rPr>
            </m:ctrlPr>
          </m:sSubPr>
          <m:e>
            <m:r>
              <m:rPr>
                <m:sty m:val="p"/>
              </m:rPr>
              <w:rPr>
                <w:rFonts w:ascii="Cambria Math" w:hAnsi="Cambria Math"/>
                <w:sz w:val="28"/>
                <w:szCs w:val="28"/>
                <w:lang w:val="en-US"/>
              </w:rPr>
              <m:t>E</m:t>
            </m:r>
          </m:e>
          <m:sub>
            <m:r>
              <m:rPr>
                <m:sty m:val="p"/>
              </m:rPr>
              <w:rPr>
                <w:rFonts w:ascii="Cambria Math" w:hAnsi="Cambria Math"/>
                <w:sz w:val="28"/>
                <w:szCs w:val="28"/>
                <w:lang w:val="en-US"/>
              </w:rPr>
              <m:t>k</m:t>
            </m:r>
          </m:sub>
        </m:sSub>
        <m:d>
          <m:dPr>
            <m:ctrlPr>
              <w:rPr>
                <w:rFonts w:ascii="Cambria Math" w:hAnsi="Cambria Math"/>
                <w:bCs/>
                <w:sz w:val="28"/>
                <w:szCs w:val="28"/>
                <w:lang w:val="en-US"/>
              </w:rPr>
            </m:ctrlPr>
          </m:dPr>
          <m:e>
            <m:sSub>
              <m:sSubPr>
                <m:ctrlPr>
                  <w:rPr>
                    <w:rFonts w:ascii="Cambria Math" w:hAnsi="Cambria Math"/>
                    <w:bCs/>
                    <w:sz w:val="28"/>
                    <w:szCs w:val="28"/>
                    <w:lang w:val="en-US"/>
                  </w:rPr>
                </m:ctrlPr>
              </m:sSubPr>
              <m:e>
                <m:r>
                  <m:rPr>
                    <m:sty m:val="p"/>
                  </m:rPr>
                  <w:rPr>
                    <w:rFonts w:ascii="Cambria Math" w:hAnsi="Cambria Math"/>
                    <w:sz w:val="28"/>
                    <w:szCs w:val="28"/>
                    <w:lang w:val="en-US"/>
                  </w:rPr>
                  <m:t>c</m:t>
                </m:r>
              </m:e>
              <m:sub>
                <m:r>
                  <m:rPr>
                    <m:sty m:val="p"/>
                  </m:rPr>
                  <w:rPr>
                    <w:rFonts w:ascii="Cambria Math" w:hAnsi="Cambria Math"/>
                    <w:sz w:val="28"/>
                    <w:szCs w:val="28"/>
                    <w:lang w:val="en-US"/>
                  </w:rPr>
                  <m:t>i</m:t>
                </m:r>
                <m:r>
                  <m:rPr>
                    <m:sty m:val="p"/>
                  </m:rPr>
                  <w:rPr>
                    <w:rFonts w:ascii="Cambria Math" w:hAnsi="Cambria Math"/>
                    <w:sz w:val="28"/>
                    <w:szCs w:val="28"/>
                  </w:rPr>
                  <m:t>-1</m:t>
                </m:r>
              </m:sub>
            </m:sSub>
            <m:r>
              <m:rPr>
                <m:sty m:val="p"/>
              </m:rPr>
              <w:rPr>
                <w:rFonts w:ascii="Cambria Math" w:hAnsi="Cambria Math"/>
                <w:sz w:val="28"/>
                <w:szCs w:val="28"/>
              </w:rPr>
              <m:t>,</m:t>
            </m:r>
            <m:r>
              <m:rPr>
                <m:sty m:val="p"/>
              </m:rPr>
              <w:rPr>
                <w:rFonts w:ascii="Cambria Math" w:hAnsi="Cambria Math"/>
                <w:sz w:val="28"/>
                <w:szCs w:val="28"/>
                <w:lang w:val="en-US"/>
              </w:rPr>
              <m:t>k</m:t>
            </m:r>
          </m:e>
        </m:d>
        <m:r>
          <m:rPr>
            <m:sty m:val="p"/>
          </m:rPr>
          <w:rPr>
            <w:rFonts w:ascii="Cambria Math" w:hAnsi="Cambria Math"/>
            <w:sz w:val="28"/>
            <w:szCs w:val="28"/>
          </w:rPr>
          <m:t xml:space="preserve"> </m:t>
        </m:r>
        <m:r>
          <m:rPr>
            <m:sty m:val="p"/>
          </m:rPr>
          <w:rPr>
            <w:rFonts w:ascii="Cambria Math" w:hAnsi="Cambria Math"/>
            <w:sz w:val="28"/>
            <w:szCs w:val="28"/>
            <w:lang w:val="en-US"/>
          </w:rPr>
          <m:t>⨁</m:t>
        </m:r>
        <m:sSub>
          <m:sSubPr>
            <m:ctrlPr>
              <w:rPr>
                <w:rFonts w:ascii="Cambria Math" w:hAnsi="Cambria Math"/>
                <w:bCs/>
                <w:sz w:val="28"/>
                <w:szCs w:val="28"/>
                <w:lang w:val="en-US"/>
              </w:rPr>
            </m:ctrlPr>
          </m:sSubPr>
          <m:e>
            <m:r>
              <m:rPr>
                <m:sty m:val="p"/>
              </m:rPr>
              <w:rPr>
                <w:rFonts w:ascii="Cambria Math" w:hAnsi="Cambria Math"/>
                <w:sz w:val="28"/>
                <w:szCs w:val="28"/>
                <w:lang w:val="en-US"/>
              </w:rPr>
              <m:t>m</m:t>
            </m:r>
          </m:e>
          <m:sub>
            <m:r>
              <m:rPr>
                <m:sty m:val="p"/>
              </m:rPr>
              <w:rPr>
                <w:rFonts w:ascii="Cambria Math" w:hAnsi="Cambria Math"/>
                <w:sz w:val="28"/>
                <w:szCs w:val="28"/>
                <w:lang w:val="en-US"/>
              </w:rPr>
              <m:t>i</m:t>
            </m:r>
          </m:sub>
        </m:sSub>
      </m:oMath>
      <w:r w:rsidR="00777015" w:rsidRPr="00B63BC4">
        <w:rPr>
          <w:bCs/>
          <w:sz w:val="28"/>
          <w:szCs w:val="28"/>
        </w:rPr>
        <w:t>,</w:t>
      </w:r>
    </w:p>
    <w:p w:rsidR="00777015" w:rsidRPr="00B63BC4" w:rsidRDefault="00AF28BB" w:rsidP="00B63BC4">
      <w:pPr>
        <w:shd w:val="clear" w:color="auto" w:fill="FFFFFF"/>
        <w:spacing w:line="276"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rPr>
              <m:t>m</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E</m:t>
            </m:r>
          </m:e>
          <m:sub>
            <m:r>
              <m:rPr>
                <m:sty m:val="p"/>
              </m:rPr>
              <w:rPr>
                <w:rFonts w:ascii="Cambria Math" w:hAnsi="Cambria Math"/>
                <w:sz w:val="28"/>
                <w:szCs w:val="28"/>
              </w:rPr>
              <m:t>k</m:t>
            </m:r>
          </m:sub>
        </m:sSub>
        <m:d>
          <m:dPr>
            <m:ctrlPr>
              <w:rPr>
                <w:rFonts w:ascii="Cambria Math" w:hAnsi="Cambria Math"/>
                <w:bCs/>
                <w:sz w:val="28"/>
                <w:szCs w:val="28"/>
              </w:rPr>
            </m:ctrlPr>
          </m:dPr>
          <m:e>
            <m:sSub>
              <m:sSubPr>
                <m:ctrlPr>
                  <w:rPr>
                    <w:rFonts w:ascii="Cambria Math" w:hAnsi="Cambria Math"/>
                    <w:bCs/>
                    <w:sz w:val="28"/>
                    <w:szCs w:val="28"/>
                  </w:rPr>
                </m:ctrlPr>
              </m:sSubPr>
              <m:e>
                <m:r>
                  <m:rPr>
                    <m:sty m:val="p"/>
                  </m:rPr>
                  <w:rPr>
                    <w:rFonts w:ascii="Cambria Math" w:hAnsi="Cambria Math"/>
                    <w:sz w:val="28"/>
                    <w:szCs w:val="28"/>
                  </w:rPr>
                  <m:t>c</m:t>
                </m:r>
              </m:e>
              <m:sub>
                <m:r>
                  <m:rPr>
                    <m:sty m:val="p"/>
                  </m:rPr>
                  <w:rPr>
                    <w:rFonts w:ascii="Cambria Math" w:hAnsi="Cambria Math"/>
                    <w:sz w:val="28"/>
                    <w:szCs w:val="28"/>
                  </w:rPr>
                  <m:t>i</m:t>
                </m:r>
              </m:sub>
            </m:sSub>
            <m:r>
              <m:rPr>
                <m:sty m:val="p"/>
              </m:rPr>
              <w:rPr>
                <w:rFonts w:ascii="Cambria Math" w:hAnsi="Cambria Math"/>
                <w:sz w:val="28"/>
                <w:szCs w:val="28"/>
              </w:rPr>
              <m:t>,k</m:t>
            </m:r>
          </m:e>
        </m:d>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c</m:t>
            </m:r>
          </m:e>
          <m:sub>
            <m:r>
              <m:rPr>
                <m:sty m:val="p"/>
              </m:rPr>
              <w:rPr>
                <w:rFonts w:ascii="Cambria Math" w:hAnsi="Cambria Math"/>
                <w:sz w:val="28"/>
                <w:szCs w:val="28"/>
              </w:rPr>
              <m:t>i</m:t>
            </m:r>
          </m:sub>
        </m:sSub>
      </m:oMath>
      <w:r w:rsidR="00777015" w:rsidRPr="00B63BC4">
        <w:rPr>
          <w:bCs/>
          <w:sz w:val="28"/>
          <w:szCs w:val="28"/>
        </w:rPr>
        <w:t>.</w:t>
      </w:r>
    </w:p>
    <w:p w:rsidR="00911FE8" w:rsidRPr="00B63BC4" w:rsidRDefault="00911FE8" w:rsidP="00AE7088">
      <w:pPr>
        <w:shd w:val="clear" w:color="auto" w:fill="FFFFFF"/>
        <w:spacing w:line="276" w:lineRule="auto"/>
        <w:ind w:firstLine="709"/>
        <w:jc w:val="both"/>
        <w:rPr>
          <w:bCs/>
          <w:sz w:val="28"/>
          <w:szCs w:val="28"/>
        </w:rPr>
      </w:pPr>
    </w:p>
    <w:p w:rsidR="00911FE8" w:rsidRDefault="00911FE8" w:rsidP="00B63BC4">
      <w:pPr>
        <w:shd w:val="clear" w:color="auto" w:fill="FFFFFF"/>
        <w:spacing w:line="276" w:lineRule="auto"/>
        <w:jc w:val="both"/>
        <w:rPr>
          <w:bCs/>
          <w:sz w:val="28"/>
          <w:szCs w:val="28"/>
        </w:rPr>
      </w:pPr>
      <w:r>
        <w:rPr>
          <w:bCs/>
          <w:noProof/>
          <w:sz w:val="28"/>
          <w:szCs w:val="28"/>
        </w:rPr>
        <w:drawing>
          <wp:inline distT="0" distB="0" distL="0" distR="0">
            <wp:extent cx="6105525" cy="17621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1762125"/>
                    </a:xfrm>
                    <a:prstGeom prst="rect">
                      <a:avLst/>
                    </a:prstGeom>
                    <a:noFill/>
                    <a:ln>
                      <a:noFill/>
                    </a:ln>
                  </pic:spPr>
                </pic:pic>
              </a:graphicData>
            </a:graphic>
          </wp:inline>
        </w:drawing>
      </w:r>
    </w:p>
    <w:p w:rsidR="00EE517E" w:rsidRDefault="00EE517E" w:rsidP="00AE7088">
      <w:pPr>
        <w:shd w:val="clear" w:color="auto" w:fill="FFFFFF"/>
        <w:spacing w:line="276" w:lineRule="auto"/>
        <w:ind w:firstLine="709"/>
        <w:jc w:val="center"/>
        <w:rPr>
          <w:bCs/>
          <w:sz w:val="28"/>
          <w:szCs w:val="28"/>
        </w:rPr>
      </w:pPr>
      <w:r>
        <w:rPr>
          <w:bCs/>
          <w:sz w:val="28"/>
          <w:szCs w:val="28"/>
        </w:rPr>
        <w:t>Рис</w:t>
      </w:r>
      <w:r w:rsidR="00B63BC4">
        <w:rPr>
          <w:bCs/>
          <w:sz w:val="28"/>
          <w:szCs w:val="28"/>
        </w:rPr>
        <w:t>.</w:t>
      </w:r>
      <w:r>
        <w:rPr>
          <w:bCs/>
          <w:sz w:val="28"/>
          <w:szCs w:val="28"/>
        </w:rPr>
        <w:t xml:space="preserve"> 3.6</w:t>
      </w:r>
      <w:r w:rsidR="00B63BC4">
        <w:rPr>
          <w:bCs/>
          <w:sz w:val="28"/>
          <w:szCs w:val="28"/>
        </w:rPr>
        <w:t>.</w:t>
      </w:r>
      <w:r>
        <w:rPr>
          <w:bCs/>
          <w:sz w:val="28"/>
          <w:szCs w:val="28"/>
        </w:rPr>
        <w:t xml:space="preserve"> </w:t>
      </w:r>
      <w:r w:rsidRPr="00D23AA0">
        <w:rPr>
          <w:sz w:val="28"/>
          <w:szCs w:val="28"/>
        </w:rPr>
        <w:t>–</w:t>
      </w:r>
      <w:r>
        <w:rPr>
          <w:sz w:val="28"/>
          <w:szCs w:val="28"/>
        </w:rPr>
        <w:t xml:space="preserve"> Схема шифрования в режиме </w:t>
      </w:r>
      <w:r>
        <w:rPr>
          <w:sz w:val="28"/>
          <w:szCs w:val="28"/>
          <w:lang w:val="en-US"/>
        </w:rPr>
        <w:t>CFB</w:t>
      </w:r>
    </w:p>
    <w:p w:rsidR="00911FE8" w:rsidRDefault="00911FE8" w:rsidP="00AE7088">
      <w:pPr>
        <w:shd w:val="clear" w:color="auto" w:fill="FFFFFF"/>
        <w:spacing w:line="276" w:lineRule="auto"/>
        <w:ind w:firstLine="709"/>
        <w:jc w:val="both"/>
        <w:rPr>
          <w:bCs/>
          <w:sz w:val="28"/>
          <w:szCs w:val="28"/>
        </w:rPr>
      </w:pPr>
    </w:p>
    <w:p w:rsidR="00777015" w:rsidRDefault="00887D72" w:rsidP="00AE7088">
      <w:pPr>
        <w:shd w:val="clear" w:color="auto" w:fill="FFFFFF"/>
        <w:spacing w:line="276" w:lineRule="auto"/>
        <w:ind w:firstLine="709"/>
        <w:jc w:val="both"/>
        <w:rPr>
          <w:bCs/>
          <w:sz w:val="28"/>
          <w:szCs w:val="28"/>
        </w:rPr>
      </w:pPr>
      <w:r>
        <w:rPr>
          <w:bCs/>
          <w:sz w:val="28"/>
          <w:szCs w:val="28"/>
        </w:rPr>
        <w:lastRenderedPageBreak/>
        <w:t xml:space="preserve">Режим </w:t>
      </w:r>
      <w:r>
        <w:rPr>
          <w:bCs/>
          <w:sz w:val="28"/>
          <w:szCs w:val="28"/>
          <w:lang w:val="en-US"/>
        </w:rPr>
        <w:t>CFB</w:t>
      </w:r>
      <w:r w:rsidRPr="00887D72">
        <w:rPr>
          <w:bCs/>
          <w:sz w:val="28"/>
          <w:szCs w:val="28"/>
        </w:rPr>
        <w:t xml:space="preserve"> </w:t>
      </w:r>
      <w:r>
        <w:rPr>
          <w:bCs/>
          <w:sz w:val="28"/>
          <w:szCs w:val="28"/>
        </w:rPr>
        <w:t xml:space="preserve">по своим возможностям совпадает с режимом </w:t>
      </w:r>
      <w:r w:rsidRPr="00887D72">
        <w:rPr>
          <w:bCs/>
          <w:sz w:val="28"/>
          <w:szCs w:val="28"/>
          <w:lang w:val="en-US"/>
        </w:rPr>
        <w:t>CBC</w:t>
      </w:r>
      <w:r>
        <w:rPr>
          <w:bCs/>
          <w:sz w:val="28"/>
          <w:szCs w:val="28"/>
        </w:rPr>
        <w:t>, но не требует дополнения последнего блока исходного текста в случае</w:t>
      </w:r>
      <w:r w:rsidR="00B63BC4">
        <w:rPr>
          <w:bCs/>
          <w:sz w:val="28"/>
          <w:szCs w:val="28"/>
        </w:rPr>
        <w:t>,</w:t>
      </w:r>
      <w:r>
        <w:rPr>
          <w:bCs/>
          <w:sz w:val="28"/>
          <w:szCs w:val="28"/>
        </w:rPr>
        <w:t xml:space="preserve"> если его длина не кратна размеру блока,</w:t>
      </w:r>
      <w:r w:rsidR="00B63BC4">
        <w:rPr>
          <w:bCs/>
          <w:sz w:val="28"/>
          <w:szCs w:val="28"/>
        </w:rPr>
        <w:t xml:space="preserve"> что позволяет формировать шифр</w:t>
      </w:r>
      <w:r>
        <w:rPr>
          <w:bCs/>
          <w:sz w:val="28"/>
          <w:szCs w:val="28"/>
        </w:rPr>
        <w:t>текст того же размера, что и исходное сообщение.</w:t>
      </w:r>
      <w:r w:rsidR="00531ED9">
        <w:rPr>
          <w:bCs/>
          <w:sz w:val="28"/>
          <w:szCs w:val="28"/>
        </w:rPr>
        <w:t xml:space="preserve"> Ошибка в одном бите зашифрованного текста приведет к ошибочному расшифрованию двух блоков. </w:t>
      </w:r>
      <w:r w:rsidR="00043A46">
        <w:rPr>
          <w:bCs/>
          <w:sz w:val="28"/>
          <w:szCs w:val="28"/>
        </w:rPr>
        <w:t xml:space="preserve">Ошибочно будет расшифрован один бит одноименного блока и весь следующий блок. </w:t>
      </w:r>
      <w:r w:rsidR="00531ED9">
        <w:rPr>
          <w:bCs/>
          <w:sz w:val="28"/>
          <w:szCs w:val="28"/>
        </w:rPr>
        <w:t>Отсутствует возможность распараллеливания</w:t>
      </w:r>
      <w:r w:rsidR="00043A46">
        <w:rPr>
          <w:bCs/>
          <w:sz w:val="28"/>
          <w:szCs w:val="28"/>
        </w:rPr>
        <w:t xml:space="preserve"> зашифрования</w:t>
      </w:r>
      <w:r w:rsidR="00531ED9">
        <w:rPr>
          <w:bCs/>
          <w:sz w:val="28"/>
          <w:szCs w:val="28"/>
        </w:rPr>
        <w:t>.</w:t>
      </w:r>
      <w:r w:rsidR="00CA1F08">
        <w:rPr>
          <w:bCs/>
          <w:sz w:val="28"/>
          <w:szCs w:val="28"/>
        </w:rPr>
        <w:t xml:space="preserve"> </w:t>
      </w:r>
      <w:r w:rsidR="00CA1F08" w:rsidRPr="00CA1F08">
        <w:rPr>
          <w:bCs/>
          <w:sz w:val="28"/>
          <w:szCs w:val="28"/>
        </w:rPr>
        <w:t xml:space="preserve">В режиме CFB при ошибках в векторе инициализации </w:t>
      </w:r>
      <w:r w:rsidR="00CA1F08">
        <w:rPr>
          <w:bCs/>
          <w:sz w:val="28"/>
          <w:szCs w:val="28"/>
        </w:rPr>
        <w:t>искаженным</w:t>
      </w:r>
      <w:r w:rsidR="00B63BC4">
        <w:rPr>
          <w:bCs/>
          <w:sz w:val="28"/>
          <w:szCs w:val="28"/>
        </w:rPr>
        <w:t xml:space="preserve"> окажется</w:t>
      </w:r>
      <w:r w:rsidR="00CA1F08" w:rsidRPr="00CA1F08">
        <w:rPr>
          <w:bCs/>
          <w:sz w:val="28"/>
          <w:szCs w:val="28"/>
        </w:rPr>
        <w:t xml:space="preserve"> по крайней мере</w:t>
      </w:r>
      <w:r w:rsidR="00B63BC4">
        <w:rPr>
          <w:bCs/>
          <w:sz w:val="28"/>
          <w:szCs w:val="28"/>
        </w:rPr>
        <w:t xml:space="preserve"> первый сегмент шифр</w:t>
      </w:r>
      <w:r w:rsidR="00CA1F08" w:rsidRPr="00CA1F08">
        <w:rPr>
          <w:bCs/>
          <w:sz w:val="28"/>
          <w:szCs w:val="28"/>
        </w:rPr>
        <w:t>текста. Будут ли испорчены остальные сегменты зависит от положения самого правого бита в IV (в худшем случае пострадают b/s сегментов шифротекста</w:t>
      </w:r>
      <w:r w:rsidR="00CA1F08">
        <w:rPr>
          <w:bCs/>
          <w:sz w:val="28"/>
          <w:szCs w:val="28"/>
        </w:rPr>
        <w:t xml:space="preserve">, где </w:t>
      </w:r>
      <w:r w:rsidR="00CA1F08" w:rsidRPr="00CA1F08">
        <w:rPr>
          <w:bCs/>
          <w:sz w:val="28"/>
          <w:szCs w:val="28"/>
        </w:rPr>
        <w:t xml:space="preserve">b </w:t>
      </w:r>
      <w:r w:rsidR="00CA1F08" w:rsidRPr="00D23AA0">
        <w:rPr>
          <w:sz w:val="28"/>
          <w:szCs w:val="28"/>
        </w:rPr>
        <w:t>–</w:t>
      </w:r>
      <w:r w:rsidR="00CA1F08" w:rsidRPr="00CA1F08">
        <w:rPr>
          <w:bCs/>
          <w:sz w:val="28"/>
          <w:szCs w:val="28"/>
        </w:rPr>
        <w:t xml:space="preserve"> длина блока, s </w:t>
      </w:r>
      <w:r w:rsidR="00CA1F08" w:rsidRPr="00D23AA0">
        <w:rPr>
          <w:sz w:val="28"/>
          <w:szCs w:val="28"/>
        </w:rPr>
        <w:t>–</w:t>
      </w:r>
      <w:r w:rsidR="00CA1F08" w:rsidRPr="00CA1F08">
        <w:rPr>
          <w:bCs/>
          <w:sz w:val="28"/>
          <w:szCs w:val="28"/>
        </w:rPr>
        <w:t xml:space="preserve"> длина сегмента</w:t>
      </w:r>
      <w:r w:rsidR="00CA1F08">
        <w:rPr>
          <w:bCs/>
          <w:sz w:val="28"/>
          <w:szCs w:val="28"/>
        </w:rPr>
        <w:t xml:space="preserve"> </w:t>
      </w:r>
      <w:r w:rsidR="00CA1F08" w:rsidRPr="00CA1F08">
        <w:rPr>
          <w:bCs/>
          <w:sz w:val="28"/>
          <w:szCs w:val="28"/>
        </w:rPr>
        <w:t>).</w:t>
      </w:r>
    </w:p>
    <w:p w:rsidR="00531ED9" w:rsidRDefault="00531ED9" w:rsidP="00AE7088">
      <w:pPr>
        <w:shd w:val="clear" w:color="auto" w:fill="FFFFFF"/>
        <w:spacing w:line="276" w:lineRule="auto"/>
        <w:ind w:firstLine="709"/>
        <w:jc w:val="both"/>
        <w:rPr>
          <w:sz w:val="28"/>
          <w:szCs w:val="28"/>
        </w:rPr>
      </w:pPr>
      <w:r w:rsidRPr="00D23AA0">
        <w:rPr>
          <w:b/>
          <w:bCs/>
          <w:sz w:val="28"/>
          <w:szCs w:val="28"/>
          <w:lang w:val="en-US"/>
        </w:rPr>
        <w:t>OFB</w:t>
      </w:r>
      <w:r w:rsidRPr="00D23AA0">
        <w:rPr>
          <w:bCs/>
          <w:sz w:val="28"/>
          <w:szCs w:val="28"/>
        </w:rPr>
        <w:t xml:space="preserve"> (</w:t>
      </w:r>
      <w:r w:rsidRPr="00D23AA0">
        <w:rPr>
          <w:bCs/>
          <w:sz w:val="28"/>
          <w:szCs w:val="28"/>
          <w:lang w:val="en-US"/>
        </w:rPr>
        <w:t>Output</w:t>
      </w:r>
      <w:r w:rsidRPr="00D23AA0">
        <w:rPr>
          <w:bCs/>
          <w:sz w:val="28"/>
          <w:szCs w:val="28"/>
        </w:rPr>
        <w:t xml:space="preserve"> </w:t>
      </w:r>
      <w:r w:rsidRPr="00D23AA0">
        <w:rPr>
          <w:bCs/>
          <w:sz w:val="28"/>
          <w:szCs w:val="28"/>
          <w:lang w:val="en-US"/>
        </w:rPr>
        <w:t>Feedback</w:t>
      </w:r>
      <w:r w:rsidRPr="00D23AA0">
        <w:rPr>
          <w:bCs/>
          <w:sz w:val="28"/>
          <w:szCs w:val="28"/>
        </w:rPr>
        <w:t>)</w:t>
      </w:r>
      <w:r w:rsidRPr="00D23AA0">
        <w:rPr>
          <w:sz w:val="28"/>
          <w:szCs w:val="28"/>
        </w:rPr>
        <w:t xml:space="preserve"> – </w:t>
      </w:r>
      <w:r>
        <w:rPr>
          <w:sz w:val="28"/>
          <w:szCs w:val="28"/>
        </w:rPr>
        <w:t>р</w:t>
      </w:r>
      <w:r w:rsidRPr="00D23AA0">
        <w:rPr>
          <w:sz w:val="28"/>
          <w:szCs w:val="28"/>
        </w:rPr>
        <w:t xml:space="preserve">ежим обратной связи по </w:t>
      </w:r>
      <w:r>
        <w:rPr>
          <w:sz w:val="28"/>
          <w:szCs w:val="28"/>
        </w:rPr>
        <w:t xml:space="preserve">выходу. </w:t>
      </w:r>
      <w:r w:rsidR="00863F3E">
        <w:rPr>
          <w:sz w:val="28"/>
          <w:szCs w:val="28"/>
        </w:rPr>
        <w:t xml:space="preserve">Схема шифрования в режиме </w:t>
      </w:r>
      <w:r w:rsidR="00863F3E">
        <w:rPr>
          <w:sz w:val="28"/>
          <w:szCs w:val="28"/>
          <w:lang w:val="en-US"/>
        </w:rPr>
        <w:t>OFB</w:t>
      </w:r>
      <w:r w:rsidR="00863F3E" w:rsidRPr="00863F3E">
        <w:rPr>
          <w:sz w:val="28"/>
          <w:szCs w:val="28"/>
        </w:rPr>
        <w:t xml:space="preserve"> </w:t>
      </w:r>
      <w:r w:rsidR="00863F3E">
        <w:rPr>
          <w:sz w:val="28"/>
          <w:szCs w:val="28"/>
        </w:rPr>
        <w:t>приведена на рис</w:t>
      </w:r>
      <w:r w:rsidR="00B63BC4">
        <w:rPr>
          <w:sz w:val="28"/>
          <w:szCs w:val="28"/>
        </w:rPr>
        <w:t>.</w:t>
      </w:r>
      <w:r w:rsidR="00863F3E">
        <w:rPr>
          <w:sz w:val="28"/>
          <w:szCs w:val="28"/>
        </w:rPr>
        <w:t xml:space="preserve"> 3.7.</w:t>
      </w:r>
      <w:r w:rsidR="00863F3E" w:rsidRPr="00EE517E">
        <w:rPr>
          <w:sz w:val="28"/>
          <w:szCs w:val="28"/>
        </w:rPr>
        <w:t xml:space="preserve"> </w:t>
      </w:r>
      <w:r w:rsidR="00863F3E">
        <w:rPr>
          <w:sz w:val="28"/>
          <w:szCs w:val="28"/>
        </w:rPr>
        <w:t xml:space="preserve">Режим </w:t>
      </w:r>
      <w:r w:rsidR="00863F3E">
        <w:rPr>
          <w:sz w:val="28"/>
          <w:szCs w:val="28"/>
          <w:lang w:val="en-US"/>
        </w:rPr>
        <w:t>OFB</w:t>
      </w:r>
      <w:r w:rsidR="00863F3E" w:rsidRPr="00863F3E">
        <w:rPr>
          <w:sz w:val="28"/>
          <w:szCs w:val="28"/>
        </w:rPr>
        <w:t xml:space="preserve"> </w:t>
      </w:r>
      <w:r w:rsidR="007453ED">
        <w:rPr>
          <w:sz w:val="28"/>
          <w:szCs w:val="28"/>
        </w:rPr>
        <w:t>модифицирует</w:t>
      </w:r>
      <w:r>
        <w:rPr>
          <w:sz w:val="28"/>
          <w:szCs w:val="28"/>
        </w:rPr>
        <w:t xml:space="preserve"> блочный шифр в синхронный поточный</w:t>
      </w:r>
      <w:r w:rsidR="00043A46">
        <w:rPr>
          <w:sz w:val="28"/>
          <w:szCs w:val="28"/>
        </w:rPr>
        <w:t xml:space="preserve">. </w:t>
      </w:r>
      <w:r w:rsidR="00B63BC4">
        <w:rPr>
          <w:sz w:val="28"/>
          <w:szCs w:val="28"/>
        </w:rPr>
        <w:t>Он г</w:t>
      </w:r>
      <w:r w:rsidR="00043A46">
        <w:rPr>
          <w:sz w:val="28"/>
          <w:szCs w:val="28"/>
        </w:rPr>
        <w:t>енерирует поток ключевых блоков, которые затем суммируются по модулю два с блоками исход</w:t>
      </w:r>
      <w:r w:rsidR="00B63BC4">
        <w:rPr>
          <w:sz w:val="28"/>
          <w:szCs w:val="28"/>
        </w:rPr>
        <w:t>ного текста. В следствие</w:t>
      </w:r>
      <w:r w:rsidR="00043A46">
        <w:rPr>
          <w:sz w:val="28"/>
          <w:szCs w:val="28"/>
        </w:rPr>
        <w:t xml:space="preserve"> симметрии операции сложения по модулю два операции зашифрования и расшифрования полностью совпадают:</w:t>
      </w:r>
    </w:p>
    <w:p w:rsidR="00043A46" w:rsidRPr="00C1676D" w:rsidRDefault="00AF28BB" w:rsidP="00C1676D">
      <w:pPr>
        <w:shd w:val="clear" w:color="auto" w:fill="FFFFFF"/>
        <w:spacing w:line="276"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rPr>
              <m:t>c</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m</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O</m:t>
            </m:r>
          </m:e>
          <m:sub>
            <m:r>
              <m:rPr>
                <m:sty m:val="p"/>
              </m:rPr>
              <w:rPr>
                <w:rFonts w:ascii="Cambria Math" w:hAnsi="Cambria Math"/>
                <w:sz w:val="28"/>
                <w:szCs w:val="28"/>
              </w:rPr>
              <m:t>i</m:t>
            </m:r>
          </m:sub>
        </m:sSub>
      </m:oMath>
      <w:r w:rsidR="00043A46" w:rsidRPr="00C1676D">
        <w:rPr>
          <w:bCs/>
          <w:sz w:val="28"/>
          <w:szCs w:val="28"/>
        </w:rPr>
        <w:t>,</w:t>
      </w:r>
    </w:p>
    <w:p w:rsidR="00043A46" w:rsidRPr="00C1676D" w:rsidRDefault="00AF28BB" w:rsidP="00C1676D">
      <w:pPr>
        <w:shd w:val="clear" w:color="auto" w:fill="FFFFFF"/>
        <w:spacing w:line="276" w:lineRule="auto"/>
        <w:jc w:val="both"/>
        <w:rPr>
          <w:bCs/>
          <w:sz w:val="28"/>
          <w:szCs w:val="28"/>
        </w:rPr>
      </w:pPr>
      <m:oMath>
        <m:sSub>
          <m:sSubPr>
            <m:ctrlPr>
              <w:rPr>
                <w:rFonts w:ascii="Cambria Math" w:hAnsi="Cambria Math"/>
                <w:bCs/>
                <w:sz w:val="28"/>
                <w:szCs w:val="28"/>
                <w:lang w:val="en-US"/>
              </w:rPr>
            </m:ctrlPr>
          </m:sSubPr>
          <m:e>
            <m:r>
              <m:rPr>
                <m:sty m:val="p"/>
              </m:rPr>
              <w:rPr>
                <w:rFonts w:ascii="Cambria Math" w:hAnsi="Cambria Math"/>
                <w:sz w:val="28"/>
                <w:szCs w:val="28"/>
                <w:lang w:val="en-US"/>
              </w:rPr>
              <m:t>m</m:t>
            </m:r>
          </m:e>
          <m:sub>
            <m:r>
              <m:rPr>
                <m:sty m:val="p"/>
              </m:rPr>
              <w:rPr>
                <w:rFonts w:ascii="Cambria Math" w:hAnsi="Cambria Math"/>
                <w:sz w:val="28"/>
                <w:szCs w:val="28"/>
                <w:lang w:val="en-US"/>
              </w:rPr>
              <m:t>i</m:t>
            </m:r>
          </m:sub>
        </m:sSub>
        <m:r>
          <m:rPr>
            <m:sty m:val="p"/>
          </m:rPr>
          <w:rPr>
            <w:rFonts w:ascii="Cambria Math" w:hAnsi="Cambria Math"/>
            <w:sz w:val="28"/>
            <w:szCs w:val="28"/>
          </w:rPr>
          <m:t>=</m:t>
        </m:r>
        <m:sSub>
          <m:sSubPr>
            <m:ctrlPr>
              <w:rPr>
                <w:rFonts w:ascii="Cambria Math" w:hAnsi="Cambria Math"/>
                <w:bCs/>
                <w:sz w:val="28"/>
                <w:szCs w:val="28"/>
                <w:lang w:val="en-US"/>
              </w:rPr>
            </m:ctrlPr>
          </m:sSubPr>
          <m:e>
            <m:r>
              <m:rPr>
                <m:sty m:val="p"/>
              </m:rPr>
              <w:rPr>
                <w:rFonts w:ascii="Cambria Math" w:hAnsi="Cambria Math"/>
                <w:sz w:val="28"/>
                <w:szCs w:val="28"/>
                <w:lang w:val="en-US"/>
              </w:rPr>
              <m:t>c</m:t>
            </m:r>
          </m:e>
          <m:sub>
            <m:r>
              <m:rPr>
                <m:sty m:val="p"/>
              </m:rPr>
              <w:rPr>
                <w:rFonts w:ascii="Cambria Math" w:hAnsi="Cambria Math"/>
                <w:sz w:val="28"/>
                <w:szCs w:val="28"/>
                <w:lang w:val="en-US"/>
              </w:rPr>
              <m:t>i</m:t>
            </m:r>
          </m:sub>
        </m:sSub>
        <m:r>
          <m:rPr>
            <m:sty m:val="p"/>
          </m:rPr>
          <w:rPr>
            <w:rFonts w:ascii="Cambria Math" w:hAnsi="Cambria Math"/>
            <w:sz w:val="28"/>
            <w:szCs w:val="28"/>
            <w:lang w:val="en-US"/>
          </w:rPr>
          <m:t>⨁</m:t>
        </m:r>
        <m:sSub>
          <m:sSubPr>
            <m:ctrlPr>
              <w:rPr>
                <w:rFonts w:ascii="Cambria Math" w:hAnsi="Cambria Math"/>
                <w:bCs/>
                <w:sz w:val="28"/>
                <w:szCs w:val="28"/>
                <w:lang w:val="en-US"/>
              </w:rPr>
            </m:ctrlPr>
          </m:sSubPr>
          <m:e>
            <m:r>
              <m:rPr>
                <m:sty m:val="p"/>
              </m:rPr>
              <w:rPr>
                <w:rFonts w:ascii="Cambria Math" w:hAnsi="Cambria Math"/>
                <w:sz w:val="28"/>
                <w:szCs w:val="28"/>
                <w:lang w:val="en-US"/>
              </w:rPr>
              <m:t>O</m:t>
            </m:r>
          </m:e>
          <m:sub>
            <m:r>
              <m:rPr>
                <m:sty m:val="p"/>
              </m:rPr>
              <w:rPr>
                <w:rFonts w:ascii="Cambria Math" w:hAnsi="Cambria Math"/>
                <w:sz w:val="28"/>
                <w:szCs w:val="28"/>
                <w:lang w:val="en-US"/>
              </w:rPr>
              <m:t>i</m:t>
            </m:r>
          </m:sub>
        </m:sSub>
      </m:oMath>
      <w:r w:rsidR="00043A46" w:rsidRPr="00C1676D">
        <w:rPr>
          <w:bCs/>
          <w:sz w:val="28"/>
          <w:szCs w:val="28"/>
        </w:rPr>
        <w:t>,</w:t>
      </w:r>
    </w:p>
    <w:p w:rsidR="00043A46" w:rsidRPr="00C1676D" w:rsidRDefault="00AF28BB" w:rsidP="00C1676D">
      <w:pPr>
        <w:shd w:val="clear" w:color="auto" w:fill="FFFFFF"/>
        <w:spacing w:line="276" w:lineRule="auto"/>
        <w:jc w:val="both"/>
        <w:rPr>
          <w:bCs/>
          <w:sz w:val="28"/>
          <w:szCs w:val="28"/>
          <w:lang w:val="en-US"/>
        </w:rPr>
      </w:pPr>
      <m:oMath>
        <m:sSub>
          <m:sSubPr>
            <m:ctrlPr>
              <w:rPr>
                <w:rFonts w:ascii="Cambria Math" w:hAnsi="Cambria Math"/>
                <w:bCs/>
                <w:sz w:val="28"/>
                <w:szCs w:val="28"/>
              </w:rPr>
            </m:ctrlPr>
          </m:sSubPr>
          <m:e>
            <m:r>
              <m:rPr>
                <m:sty m:val="p"/>
              </m:rPr>
              <w:rPr>
                <w:rFonts w:ascii="Cambria Math" w:hAnsi="Cambria Math"/>
                <w:sz w:val="28"/>
                <w:szCs w:val="28"/>
              </w:rPr>
              <m:t>O</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E</m:t>
            </m:r>
          </m:e>
          <m:sub>
            <m:r>
              <m:rPr>
                <m:sty m:val="p"/>
              </m:rPr>
              <w:rPr>
                <w:rFonts w:ascii="Cambria Math" w:hAnsi="Cambria Math"/>
                <w:sz w:val="28"/>
                <w:szCs w:val="28"/>
              </w:rPr>
              <m:t>k</m:t>
            </m:r>
          </m:sub>
        </m:sSub>
        <m:d>
          <m:dPr>
            <m:ctrlPr>
              <w:rPr>
                <w:rFonts w:ascii="Cambria Math" w:hAnsi="Cambria Math"/>
                <w:bCs/>
                <w:sz w:val="28"/>
                <w:szCs w:val="28"/>
              </w:rPr>
            </m:ctrlPr>
          </m:dPr>
          <m:e>
            <m:sSub>
              <m:sSubPr>
                <m:ctrlPr>
                  <w:rPr>
                    <w:rFonts w:ascii="Cambria Math" w:hAnsi="Cambria Math"/>
                    <w:bCs/>
                    <w:sz w:val="28"/>
                    <w:szCs w:val="28"/>
                  </w:rPr>
                </m:ctrlPr>
              </m:sSubPr>
              <m:e>
                <m:r>
                  <m:rPr>
                    <m:sty m:val="p"/>
                  </m:rPr>
                  <w:rPr>
                    <w:rFonts w:ascii="Cambria Math" w:hAnsi="Cambria Math"/>
                    <w:sz w:val="28"/>
                    <w:szCs w:val="28"/>
                  </w:rPr>
                  <m:t>O</m:t>
                </m:r>
              </m:e>
              <m:sub>
                <m:r>
                  <m:rPr>
                    <m:sty m:val="p"/>
                  </m:rPr>
                  <w:rPr>
                    <w:rFonts w:ascii="Cambria Math" w:hAnsi="Cambria Math"/>
                    <w:sz w:val="28"/>
                    <w:szCs w:val="28"/>
                  </w:rPr>
                  <m:t>i-1</m:t>
                </m:r>
              </m:sub>
            </m:sSub>
          </m:e>
        </m:d>
      </m:oMath>
      <w:r w:rsidR="00043A46" w:rsidRPr="00C1676D">
        <w:rPr>
          <w:bCs/>
          <w:sz w:val="28"/>
          <w:szCs w:val="28"/>
          <w:lang w:val="en-US"/>
        </w:rPr>
        <w:t>,</w:t>
      </w:r>
    </w:p>
    <w:p w:rsidR="00043A46" w:rsidRDefault="00AF28BB" w:rsidP="00C1676D">
      <w:pPr>
        <w:shd w:val="clear" w:color="auto" w:fill="FFFFFF"/>
        <w:spacing w:line="276" w:lineRule="auto"/>
        <w:jc w:val="both"/>
        <w:rPr>
          <w:bCs/>
          <w:sz w:val="28"/>
          <w:szCs w:val="28"/>
          <w:lang w:val="en-US"/>
        </w:rPr>
      </w:pPr>
      <m:oMath>
        <m:sSub>
          <m:sSubPr>
            <m:ctrlPr>
              <w:rPr>
                <w:rFonts w:ascii="Cambria Math" w:hAnsi="Cambria Math"/>
                <w:bCs/>
                <w:sz w:val="28"/>
                <w:szCs w:val="28"/>
                <w:lang w:val="en-US"/>
              </w:rPr>
            </m:ctrlPr>
          </m:sSubPr>
          <m:e>
            <m:r>
              <m:rPr>
                <m:sty m:val="p"/>
              </m:rPr>
              <w:rPr>
                <w:rFonts w:ascii="Cambria Math" w:hAnsi="Cambria Math"/>
                <w:sz w:val="28"/>
                <w:szCs w:val="28"/>
                <w:lang w:val="en-US"/>
              </w:rPr>
              <m:t>O</m:t>
            </m:r>
          </m:e>
          <m:sub>
            <m:r>
              <m:rPr>
                <m:sty m:val="p"/>
              </m:rPr>
              <w:rPr>
                <w:rFonts w:ascii="Cambria Math" w:hAnsi="Cambria Math"/>
                <w:sz w:val="28"/>
                <w:szCs w:val="28"/>
                <w:lang w:val="en-US"/>
              </w:rPr>
              <m:t>0</m:t>
            </m:r>
          </m:sub>
        </m:sSub>
        <m:r>
          <m:rPr>
            <m:sty m:val="p"/>
          </m:rPr>
          <w:rPr>
            <w:rFonts w:ascii="Cambria Math" w:hAnsi="Cambria Math"/>
            <w:sz w:val="28"/>
            <w:szCs w:val="28"/>
            <w:lang w:val="en-US"/>
          </w:rPr>
          <m:t>=IV</m:t>
        </m:r>
      </m:oMath>
      <w:r w:rsidR="00E52D86" w:rsidRPr="00C1676D">
        <w:rPr>
          <w:bCs/>
          <w:sz w:val="28"/>
          <w:szCs w:val="28"/>
          <w:lang w:val="en-US"/>
        </w:rPr>
        <w:t>.</w:t>
      </w:r>
    </w:p>
    <w:p w:rsidR="00C1676D" w:rsidRPr="00C1676D" w:rsidRDefault="00C1676D" w:rsidP="00C1676D">
      <w:pPr>
        <w:shd w:val="clear" w:color="auto" w:fill="FFFFFF"/>
        <w:spacing w:line="276" w:lineRule="auto"/>
        <w:jc w:val="both"/>
        <w:rPr>
          <w:bCs/>
          <w:sz w:val="28"/>
          <w:szCs w:val="28"/>
          <w:lang w:val="en-US"/>
        </w:rPr>
      </w:pPr>
    </w:p>
    <w:p w:rsidR="00911FE8" w:rsidRDefault="00911FE8" w:rsidP="00C1676D">
      <w:pPr>
        <w:shd w:val="clear" w:color="auto" w:fill="FFFFFF"/>
        <w:spacing w:line="276" w:lineRule="auto"/>
        <w:jc w:val="both"/>
        <w:rPr>
          <w:bCs/>
          <w:sz w:val="28"/>
          <w:szCs w:val="28"/>
        </w:rPr>
      </w:pPr>
      <w:r>
        <w:rPr>
          <w:bCs/>
          <w:noProof/>
          <w:sz w:val="28"/>
          <w:szCs w:val="28"/>
        </w:rPr>
        <w:drawing>
          <wp:inline distT="0" distB="0" distL="0" distR="0">
            <wp:extent cx="6115050" cy="17240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724025"/>
                    </a:xfrm>
                    <a:prstGeom prst="rect">
                      <a:avLst/>
                    </a:prstGeom>
                    <a:noFill/>
                    <a:ln>
                      <a:noFill/>
                    </a:ln>
                  </pic:spPr>
                </pic:pic>
              </a:graphicData>
            </a:graphic>
          </wp:inline>
        </w:drawing>
      </w:r>
    </w:p>
    <w:p w:rsidR="00863F3E" w:rsidRDefault="00863F3E" w:rsidP="00AE7088">
      <w:pPr>
        <w:shd w:val="clear" w:color="auto" w:fill="FFFFFF"/>
        <w:spacing w:line="276" w:lineRule="auto"/>
        <w:ind w:firstLine="709"/>
        <w:jc w:val="center"/>
        <w:rPr>
          <w:bCs/>
          <w:sz w:val="28"/>
          <w:szCs w:val="28"/>
        </w:rPr>
      </w:pPr>
      <w:r>
        <w:rPr>
          <w:bCs/>
          <w:sz w:val="28"/>
          <w:szCs w:val="28"/>
        </w:rPr>
        <w:t>Рис</w:t>
      </w:r>
      <w:r w:rsidR="00C1676D">
        <w:rPr>
          <w:bCs/>
          <w:sz w:val="28"/>
          <w:szCs w:val="28"/>
        </w:rPr>
        <w:t>.</w:t>
      </w:r>
      <w:r>
        <w:rPr>
          <w:bCs/>
          <w:sz w:val="28"/>
          <w:szCs w:val="28"/>
        </w:rPr>
        <w:t xml:space="preserve"> 3.7 </w:t>
      </w:r>
      <w:r w:rsidRPr="00863F3E">
        <w:rPr>
          <w:sz w:val="28"/>
          <w:szCs w:val="28"/>
        </w:rPr>
        <w:t xml:space="preserve">– </w:t>
      </w:r>
      <w:r>
        <w:rPr>
          <w:sz w:val="28"/>
          <w:szCs w:val="28"/>
        </w:rPr>
        <w:t xml:space="preserve">Схема шифрования в режиме </w:t>
      </w:r>
      <w:r>
        <w:rPr>
          <w:sz w:val="28"/>
          <w:szCs w:val="28"/>
          <w:lang w:val="en-US"/>
        </w:rPr>
        <w:t>OFB</w:t>
      </w:r>
    </w:p>
    <w:p w:rsidR="00911FE8" w:rsidRDefault="00911FE8" w:rsidP="00AE7088">
      <w:pPr>
        <w:shd w:val="clear" w:color="auto" w:fill="FFFFFF"/>
        <w:spacing w:line="276" w:lineRule="auto"/>
        <w:ind w:firstLine="709"/>
        <w:jc w:val="both"/>
        <w:rPr>
          <w:bCs/>
          <w:sz w:val="28"/>
          <w:szCs w:val="28"/>
        </w:rPr>
      </w:pPr>
    </w:p>
    <w:p w:rsidR="00E52D86" w:rsidRPr="00E52D86" w:rsidRDefault="00E52D86" w:rsidP="00AE7088">
      <w:pPr>
        <w:shd w:val="clear" w:color="auto" w:fill="FFFFFF"/>
        <w:spacing w:line="276" w:lineRule="auto"/>
        <w:ind w:firstLine="709"/>
        <w:jc w:val="both"/>
        <w:rPr>
          <w:bCs/>
          <w:sz w:val="28"/>
          <w:szCs w:val="28"/>
        </w:rPr>
      </w:pPr>
      <w:r>
        <w:rPr>
          <w:bCs/>
          <w:sz w:val="28"/>
          <w:szCs w:val="28"/>
        </w:rPr>
        <w:t>Каждая операция зашифрования</w:t>
      </w:r>
      <w:r w:rsidRPr="00E52D86">
        <w:rPr>
          <w:bCs/>
          <w:sz w:val="28"/>
          <w:szCs w:val="28"/>
        </w:rPr>
        <w:t>/</w:t>
      </w:r>
      <w:r>
        <w:rPr>
          <w:bCs/>
          <w:sz w:val="28"/>
          <w:szCs w:val="28"/>
        </w:rPr>
        <w:t xml:space="preserve">расшифрования блока зависит от всех предыдущих, поэтому не может быть распараллелена. Однако потоковый ключ шифрования блоков может быть сгенерирован заранее и затем операцию сложения по модулю два окончательного шифрования </w:t>
      </w:r>
      <w:r w:rsidR="00C1676D">
        <w:rPr>
          <w:bCs/>
          <w:sz w:val="28"/>
          <w:szCs w:val="28"/>
        </w:rPr>
        <w:t xml:space="preserve">можно выполнять </w:t>
      </w:r>
      <w:r>
        <w:rPr>
          <w:bCs/>
          <w:sz w:val="28"/>
          <w:szCs w:val="28"/>
        </w:rPr>
        <w:t xml:space="preserve">параллельно с открытым текстом. Ошибки, возникающие при передаче по зашумленным каналам связи, локализуются в пределах одного бита и не </w:t>
      </w:r>
      <w:r>
        <w:rPr>
          <w:bCs/>
          <w:sz w:val="28"/>
          <w:szCs w:val="28"/>
        </w:rPr>
        <w:lastRenderedPageBreak/>
        <w:t xml:space="preserve">распространяются на </w:t>
      </w:r>
      <w:r w:rsidR="00D75B79">
        <w:rPr>
          <w:bCs/>
          <w:sz w:val="28"/>
          <w:szCs w:val="28"/>
        </w:rPr>
        <w:t xml:space="preserve">весь </w:t>
      </w:r>
      <w:r>
        <w:rPr>
          <w:bCs/>
          <w:sz w:val="28"/>
          <w:szCs w:val="28"/>
        </w:rPr>
        <w:t>блок и соседние блоки.</w:t>
      </w:r>
      <w:r w:rsidR="00CA1F08">
        <w:rPr>
          <w:bCs/>
          <w:sz w:val="28"/>
          <w:szCs w:val="28"/>
        </w:rPr>
        <w:t xml:space="preserve"> Однако даже один </w:t>
      </w:r>
      <w:r w:rsidR="00CA1F08" w:rsidRPr="00CA1F08">
        <w:rPr>
          <w:bCs/>
          <w:sz w:val="28"/>
          <w:szCs w:val="28"/>
        </w:rPr>
        <w:t>бит ошибки в</w:t>
      </w:r>
      <w:r w:rsidR="00CA1F08">
        <w:rPr>
          <w:bCs/>
          <w:sz w:val="28"/>
          <w:szCs w:val="28"/>
        </w:rPr>
        <w:t xml:space="preserve"> блоке</w:t>
      </w:r>
      <w:r w:rsidR="00CA1F08" w:rsidRPr="00CA1F08">
        <w:rPr>
          <w:bCs/>
          <w:sz w:val="28"/>
          <w:szCs w:val="28"/>
        </w:rPr>
        <w:t xml:space="preserve"> </w:t>
      </w:r>
      <w:r w:rsidR="00CA1F08">
        <w:rPr>
          <w:bCs/>
          <w:sz w:val="28"/>
          <w:szCs w:val="28"/>
        </w:rPr>
        <w:t xml:space="preserve">вектора инициализации </w:t>
      </w:r>
      <w:r w:rsidR="00CA1F08" w:rsidRPr="00CA1F08">
        <w:rPr>
          <w:bCs/>
          <w:sz w:val="28"/>
          <w:szCs w:val="28"/>
        </w:rPr>
        <w:t xml:space="preserve">IV </w:t>
      </w:r>
      <w:r w:rsidR="00CA1F08">
        <w:rPr>
          <w:bCs/>
          <w:sz w:val="28"/>
          <w:szCs w:val="28"/>
        </w:rPr>
        <w:t>искажает</w:t>
      </w:r>
      <w:r w:rsidR="00CA1F08" w:rsidRPr="00CA1F08">
        <w:rPr>
          <w:bCs/>
          <w:sz w:val="28"/>
          <w:szCs w:val="28"/>
        </w:rPr>
        <w:t xml:space="preserve"> </w:t>
      </w:r>
      <w:r w:rsidR="00D75B79">
        <w:rPr>
          <w:bCs/>
          <w:sz w:val="28"/>
          <w:szCs w:val="28"/>
        </w:rPr>
        <w:t>каждый блок шифр</w:t>
      </w:r>
      <w:r w:rsidR="00CA1F08" w:rsidRPr="00CA1F08">
        <w:rPr>
          <w:bCs/>
          <w:sz w:val="28"/>
          <w:szCs w:val="28"/>
        </w:rPr>
        <w:t>текста в соответствующем сообщении.</w:t>
      </w:r>
    </w:p>
    <w:p w:rsidR="00043A46" w:rsidRDefault="004F363A" w:rsidP="00AE7088">
      <w:pPr>
        <w:shd w:val="clear" w:color="auto" w:fill="FFFFFF"/>
        <w:spacing w:line="276" w:lineRule="auto"/>
        <w:ind w:firstLine="709"/>
        <w:jc w:val="both"/>
        <w:rPr>
          <w:sz w:val="28"/>
          <w:szCs w:val="28"/>
        </w:rPr>
      </w:pPr>
      <w:r w:rsidRPr="00D23AA0">
        <w:rPr>
          <w:b/>
          <w:sz w:val="28"/>
          <w:szCs w:val="28"/>
          <w:lang w:val="en-US"/>
        </w:rPr>
        <w:t>CTR</w:t>
      </w:r>
      <w:r>
        <w:rPr>
          <w:sz w:val="28"/>
          <w:szCs w:val="28"/>
          <w:lang w:val="en-US"/>
        </w:rPr>
        <w:t xml:space="preserve"> (</w:t>
      </w:r>
      <w:r w:rsidRPr="00D23AA0">
        <w:rPr>
          <w:sz w:val="28"/>
          <w:szCs w:val="28"/>
          <w:lang w:val="en-US"/>
        </w:rPr>
        <w:t>Counter mode</w:t>
      </w:r>
      <w:r>
        <w:rPr>
          <w:sz w:val="28"/>
          <w:szCs w:val="28"/>
          <w:lang w:val="en-US"/>
        </w:rPr>
        <w:t>)</w:t>
      </w:r>
      <w:r w:rsidRPr="00D23AA0">
        <w:rPr>
          <w:sz w:val="28"/>
          <w:szCs w:val="28"/>
          <w:lang w:val="en-US"/>
        </w:rPr>
        <w:t xml:space="preserve"> –</w:t>
      </w:r>
      <w:r>
        <w:rPr>
          <w:sz w:val="28"/>
          <w:szCs w:val="28"/>
          <w:lang w:val="en-US"/>
        </w:rPr>
        <w:t xml:space="preserve"> </w:t>
      </w:r>
      <w:r>
        <w:rPr>
          <w:sz w:val="28"/>
          <w:szCs w:val="28"/>
        </w:rPr>
        <w:t>режим</w:t>
      </w:r>
      <w:r w:rsidRPr="00D23AA0">
        <w:rPr>
          <w:sz w:val="28"/>
          <w:szCs w:val="28"/>
          <w:lang w:val="en-US"/>
        </w:rPr>
        <w:t xml:space="preserve"> </w:t>
      </w:r>
      <w:r>
        <w:rPr>
          <w:sz w:val="28"/>
          <w:szCs w:val="28"/>
        </w:rPr>
        <w:t>счетчика</w:t>
      </w:r>
      <w:r w:rsidRPr="00D23AA0">
        <w:rPr>
          <w:sz w:val="28"/>
          <w:szCs w:val="28"/>
          <w:lang w:val="en-US"/>
        </w:rPr>
        <w:t>.</w:t>
      </w:r>
      <w:r w:rsidR="00D01E16" w:rsidRPr="00D01E16">
        <w:rPr>
          <w:sz w:val="28"/>
          <w:szCs w:val="28"/>
          <w:lang w:val="en-US"/>
        </w:rPr>
        <w:t xml:space="preserve"> </w:t>
      </w:r>
      <w:r w:rsidR="00D01E16">
        <w:rPr>
          <w:sz w:val="28"/>
          <w:szCs w:val="28"/>
        </w:rPr>
        <w:t xml:space="preserve">Режим </w:t>
      </w:r>
      <w:r w:rsidR="00D01E16">
        <w:rPr>
          <w:sz w:val="28"/>
          <w:szCs w:val="28"/>
          <w:lang w:val="en-US"/>
        </w:rPr>
        <w:t>CTR</w:t>
      </w:r>
      <w:r w:rsidR="00D01E16" w:rsidRPr="00D01E16">
        <w:rPr>
          <w:sz w:val="28"/>
          <w:szCs w:val="28"/>
        </w:rPr>
        <w:t xml:space="preserve"> </w:t>
      </w:r>
      <w:r w:rsidR="00D01E16">
        <w:rPr>
          <w:sz w:val="28"/>
          <w:szCs w:val="28"/>
        </w:rPr>
        <w:t xml:space="preserve">делает из блочного шифра поточный. </w:t>
      </w:r>
      <w:r w:rsidR="00D75B79">
        <w:rPr>
          <w:sz w:val="28"/>
          <w:szCs w:val="28"/>
        </w:rPr>
        <w:t>Он г</w:t>
      </w:r>
      <w:r w:rsidR="00D01E16">
        <w:rPr>
          <w:sz w:val="28"/>
          <w:szCs w:val="28"/>
        </w:rPr>
        <w:t>енерирует ключевую последовательность путем зашифрования значения счетчика которую затем суммирует по модулю два с исход</w:t>
      </w:r>
      <w:r w:rsidR="00D75B79">
        <w:rPr>
          <w:sz w:val="28"/>
          <w:szCs w:val="28"/>
        </w:rPr>
        <w:t>ным текстом:</w:t>
      </w:r>
    </w:p>
    <w:p w:rsidR="00D01E16" w:rsidRPr="00D75B79" w:rsidRDefault="00AF28BB" w:rsidP="00D75B79">
      <w:pPr>
        <w:shd w:val="clear" w:color="auto" w:fill="FFFFFF"/>
        <w:spacing w:line="276"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rPr>
              <m:t>c</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m</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E</m:t>
            </m:r>
          </m:e>
          <m:sub>
            <m:r>
              <m:rPr>
                <m:sty m:val="p"/>
              </m:rPr>
              <w:rPr>
                <w:rFonts w:ascii="Cambria Math" w:hAnsi="Cambria Math"/>
                <w:sz w:val="28"/>
                <w:szCs w:val="28"/>
              </w:rPr>
              <m:t>k</m:t>
            </m:r>
          </m:sub>
        </m:sSub>
        <m:d>
          <m:dPr>
            <m:ctrlPr>
              <w:rPr>
                <w:rFonts w:ascii="Cambria Math" w:hAnsi="Cambria Math"/>
                <w:bCs/>
                <w:sz w:val="28"/>
                <w:szCs w:val="28"/>
              </w:rPr>
            </m:ctrlPr>
          </m:dPr>
          <m:e>
            <m:sSub>
              <m:sSubPr>
                <m:ctrlPr>
                  <w:rPr>
                    <w:rFonts w:ascii="Cambria Math" w:hAnsi="Cambria Math"/>
                    <w:bCs/>
                    <w:sz w:val="28"/>
                    <w:szCs w:val="28"/>
                  </w:rPr>
                </m:ctrlPr>
              </m:sSubPr>
              <m:e>
                <m:r>
                  <m:rPr>
                    <m:sty m:val="p"/>
                  </m:rPr>
                  <w:rPr>
                    <w:rFonts w:ascii="Cambria Math" w:hAnsi="Cambria Math"/>
                    <w:sz w:val="28"/>
                    <w:szCs w:val="28"/>
                  </w:rPr>
                  <m:t>Ctr</m:t>
                </m:r>
              </m:e>
              <m:sub>
                <m:r>
                  <m:rPr>
                    <m:sty m:val="p"/>
                  </m:rPr>
                  <w:rPr>
                    <w:rFonts w:ascii="Cambria Math" w:hAnsi="Cambria Math"/>
                    <w:sz w:val="28"/>
                    <w:szCs w:val="28"/>
                  </w:rPr>
                  <m:t>i</m:t>
                </m:r>
              </m:sub>
            </m:sSub>
          </m:e>
        </m:d>
        <m:r>
          <m:rPr>
            <m:sty m:val="p"/>
          </m:rPr>
          <w:rPr>
            <w:rFonts w:ascii="Cambria Math" w:hAnsi="Cambria Math"/>
            <w:sz w:val="28"/>
            <w:szCs w:val="28"/>
          </w:rPr>
          <m:t>, i=1,2,…,n</m:t>
        </m:r>
      </m:oMath>
      <w:r w:rsidR="00D01E16" w:rsidRPr="00D75B79">
        <w:rPr>
          <w:bCs/>
          <w:sz w:val="28"/>
          <w:szCs w:val="28"/>
        </w:rPr>
        <w:t>;</w:t>
      </w:r>
    </w:p>
    <w:p w:rsidR="00D01E16" w:rsidRPr="00D75B79" w:rsidRDefault="00AF28BB" w:rsidP="00D75B79">
      <w:pPr>
        <w:shd w:val="clear" w:color="auto" w:fill="FFFFFF"/>
        <w:spacing w:line="276"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rPr>
              <m:t>m</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c</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E</m:t>
            </m:r>
          </m:e>
          <m:sub>
            <m:r>
              <m:rPr>
                <m:sty m:val="p"/>
              </m:rPr>
              <w:rPr>
                <w:rFonts w:ascii="Cambria Math" w:hAnsi="Cambria Math"/>
                <w:sz w:val="28"/>
                <w:szCs w:val="28"/>
              </w:rPr>
              <m:t>k</m:t>
            </m:r>
          </m:sub>
        </m:sSub>
        <m:d>
          <m:dPr>
            <m:ctrlPr>
              <w:rPr>
                <w:rFonts w:ascii="Cambria Math" w:hAnsi="Cambria Math"/>
                <w:bCs/>
                <w:sz w:val="28"/>
                <w:szCs w:val="28"/>
              </w:rPr>
            </m:ctrlPr>
          </m:dPr>
          <m:e>
            <m:sSub>
              <m:sSubPr>
                <m:ctrlPr>
                  <w:rPr>
                    <w:rFonts w:ascii="Cambria Math" w:hAnsi="Cambria Math"/>
                    <w:bCs/>
                    <w:sz w:val="28"/>
                    <w:szCs w:val="28"/>
                  </w:rPr>
                </m:ctrlPr>
              </m:sSubPr>
              <m:e>
                <m:r>
                  <m:rPr>
                    <m:sty m:val="p"/>
                  </m:rPr>
                  <w:rPr>
                    <w:rFonts w:ascii="Cambria Math" w:hAnsi="Cambria Math"/>
                    <w:sz w:val="28"/>
                    <w:szCs w:val="28"/>
                  </w:rPr>
                  <m:t>Ctr</m:t>
                </m:r>
              </m:e>
              <m:sub>
                <m:r>
                  <m:rPr>
                    <m:sty m:val="p"/>
                  </m:rPr>
                  <w:rPr>
                    <w:rFonts w:ascii="Cambria Math" w:hAnsi="Cambria Math"/>
                    <w:sz w:val="28"/>
                    <w:szCs w:val="28"/>
                  </w:rPr>
                  <m:t>i</m:t>
                </m:r>
              </m:sub>
            </m:sSub>
          </m:e>
        </m:d>
        <m:r>
          <m:rPr>
            <m:sty m:val="p"/>
          </m:rPr>
          <w:rPr>
            <w:rFonts w:ascii="Cambria Math" w:hAnsi="Cambria Math"/>
            <w:sz w:val="28"/>
            <w:szCs w:val="28"/>
          </w:rPr>
          <m:t>, i=1,2,…,n</m:t>
        </m:r>
      </m:oMath>
      <w:r w:rsidR="00D01E16" w:rsidRPr="00D75B79">
        <w:rPr>
          <w:bCs/>
          <w:sz w:val="28"/>
          <w:szCs w:val="28"/>
        </w:rPr>
        <w:t>,</w:t>
      </w:r>
    </w:p>
    <w:p w:rsidR="00D01E16" w:rsidRPr="00D75B79" w:rsidRDefault="00D01E16" w:rsidP="00D75B79">
      <w:pPr>
        <w:shd w:val="clear" w:color="auto" w:fill="FFFFFF"/>
        <w:spacing w:line="276" w:lineRule="auto"/>
        <w:jc w:val="both"/>
        <w:rPr>
          <w:bCs/>
          <w:sz w:val="28"/>
          <w:szCs w:val="28"/>
        </w:rPr>
      </w:pPr>
      <w:r w:rsidRPr="00D75B79">
        <w:rPr>
          <w:bCs/>
          <w:sz w:val="28"/>
          <w:szCs w:val="28"/>
        </w:rPr>
        <w:t xml:space="preserve">где </w:t>
      </w:r>
      <m:oMath>
        <m:sSub>
          <m:sSubPr>
            <m:ctrlPr>
              <w:rPr>
                <w:rFonts w:ascii="Cambria Math" w:hAnsi="Cambria Math"/>
                <w:bCs/>
                <w:sz w:val="28"/>
                <w:szCs w:val="28"/>
              </w:rPr>
            </m:ctrlPr>
          </m:sSubPr>
          <m:e>
            <m:r>
              <m:rPr>
                <m:sty m:val="p"/>
              </m:rPr>
              <w:rPr>
                <w:rFonts w:ascii="Cambria Math" w:hAnsi="Cambria Math"/>
                <w:sz w:val="28"/>
                <w:szCs w:val="28"/>
                <w:lang w:val="en-US"/>
              </w:rPr>
              <m:t>Ctr</m:t>
            </m:r>
          </m:e>
          <m:sub>
            <m:r>
              <m:rPr>
                <m:sty m:val="p"/>
              </m:rPr>
              <w:rPr>
                <w:rFonts w:ascii="Cambria Math" w:hAnsi="Cambria Math"/>
                <w:sz w:val="28"/>
                <w:szCs w:val="28"/>
              </w:rPr>
              <m:t>i</m:t>
            </m:r>
          </m:sub>
        </m:sSub>
        <m:r>
          <m:rPr>
            <m:sty m:val="p"/>
          </m:rPr>
          <w:rPr>
            <w:rFonts w:ascii="Cambria Math" w:hAnsi="Cambria Math"/>
            <w:sz w:val="28"/>
            <w:szCs w:val="28"/>
          </w:rPr>
          <m:t xml:space="preserve"> – </m:t>
        </m:r>
      </m:oMath>
      <w:r w:rsidRPr="00D75B79">
        <w:rPr>
          <w:sz w:val="28"/>
          <w:szCs w:val="28"/>
        </w:rPr>
        <w:t xml:space="preserve">значение счетчика для </w:t>
      </w:r>
      <w:r w:rsidRPr="00D75B79">
        <w:rPr>
          <w:sz w:val="28"/>
          <w:szCs w:val="28"/>
          <w:lang w:val="en-US"/>
        </w:rPr>
        <w:t>i</w:t>
      </w:r>
      <w:r w:rsidRPr="00D75B79">
        <w:rPr>
          <w:sz w:val="28"/>
          <w:szCs w:val="28"/>
        </w:rPr>
        <w:t>-го блока.</w:t>
      </w:r>
    </w:p>
    <w:p w:rsidR="00777015" w:rsidRDefault="007453ED" w:rsidP="00AE7088">
      <w:pPr>
        <w:shd w:val="clear" w:color="auto" w:fill="FFFFFF"/>
        <w:spacing w:line="276" w:lineRule="auto"/>
        <w:ind w:firstLine="709"/>
        <w:jc w:val="both"/>
        <w:rPr>
          <w:bCs/>
          <w:sz w:val="28"/>
          <w:szCs w:val="28"/>
        </w:rPr>
      </w:pPr>
      <w:r>
        <w:rPr>
          <w:bCs/>
          <w:sz w:val="28"/>
          <w:szCs w:val="28"/>
        </w:rPr>
        <w:t>Алгоритм</w:t>
      </w:r>
      <w:r w:rsidR="00D01E16">
        <w:rPr>
          <w:bCs/>
          <w:sz w:val="28"/>
          <w:szCs w:val="28"/>
        </w:rPr>
        <w:t xml:space="preserve">ы зашифрования и расшифрования в режиме </w:t>
      </w:r>
      <w:r w:rsidR="00D01E16">
        <w:rPr>
          <w:bCs/>
          <w:sz w:val="28"/>
          <w:szCs w:val="28"/>
          <w:lang w:val="en-US"/>
        </w:rPr>
        <w:t>CTR</w:t>
      </w:r>
      <w:r w:rsidR="00D01E16" w:rsidRPr="00D01E16">
        <w:rPr>
          <w:bCs/>
          <w:sz w:val="28"/>
          <w:szCs w:val="28"/>
        </w:rPr>
        <w:t xml:space="preserve"> </w:t>
      </w:r>
      <w:r w:rsidR="00D01E16">
        <w:rPr>
          <w:bCs/>
          <w:sz w:val="28"/>
          <w:szCs w:val="28"/>
        </w:rPr>
        <w:t xml:space="preserve">могут выполняться параллельно. </w:t>
      </w:r>
      <w:r w:rsidR="0091772C">
        <w:rPr>
          <w:bCs/>
          <w:sz w:val="28"/>
          <w:szCs w:val="28"/>
        </w:rPr>
        <w:t>Вычисления, связанные</w:t>
      </w:r>
      <w:r>
        <w:rPr>
          <w:bCs/>
          <w:sz w:val="28"/>
          <w:szCs w:val="28"/>
        </w:rPr>
        <w:t xml:space="preserve"> с</w:t>
      </w:r>
      <w:r w:rsidR="0091772C">
        <w:rPr>
          <w:bCs/>
          <w:sz w:val="28"/>
          <w:szCs w:val="28"/>
        </w:rPr>
        <w:t xml:space="preserve"> зашифрованием значений счетчика могут быть выполнены до появления исходного или зашифрованного текстов, что дает преимущество режиму </w:t>
      </w:r>
      <w:r w:rsidR="0091772C">
        <w:rPr>
          <w:bCs/>
          <w:sz w:val="28"/>
          <w:szCs w:val="28"/>
          <w:lang w:val="en-US"/>
        </w:rPr>
        <w:t>CTR</w:t>
      </w:r>
      <w:r w:rsidR="0091772C">
        <w:rPr>
          <w:bCs/>
          <w:sz w:val="28"/>
          <w:szCs w:val="28"/>
        </w:rPr>
        <w:t xml:space="preserve"> по быстродействию относительно </w:t>
      </w:r>
      <w:r w:rsidR="0091772C">
        <w:rPr>
          <w:bCs/>
          <w:sz w:val="28"/>
          <w:szCs w:val="28"/>
          <w:lang w:val="en-US"/>
        </w:rPr>
        <w:t>CFB</w:t>
      </w:r>
      <w:r w:rsidR="0091772C" w:rsidRPr="0091772C">
        <w:rPr>
          <w:bCs/>
          <w:sz w:val="28"/>
          <w:szCs w:val="28"/>
        </w:rPr>
        <w:t xml:space="preserve"> </w:t>
      </w:r>
      <w:r w:rsidR="0091772C">
        <w:rPr>
          <w:bCs/>
          <w:sz w:val="28"/>
          <w:szCs w:val="28"/>
        </w:rPr>
        <w:t xml:space="preserve">и </w:t>
      </w:r>
      <w:r w:rsidR="0091772C">
        <w:rPr>
          <w:bCs/>
          <w:sz w:val="28"/>
          <w:szCs w:val="28"/>
          <w:lang w:val="en-US"/>
        </w:rPr>
        <w:t>OFB</w:t>
      </w:r>
      <w:r w:rsidR="0091772C">
        <w:rPr>
          <w:bCs/>
          <w:sz w:val="28"/>
          <w:szCs w:val="28"/>
        </w:rPr>
        <w:t>.</w:t>
      </w:r>
    </w:p>
    <w:p w:rsidR="0094063D" w:rsidRDefault="0094063D" w:rsidP="00AE7088">
      <w:pPr>
        <w:shd w:val="clear" w:color="auto" w:fill="FFFFFF"/>
        <w:spacing w:line="276" w:lineRule="auto"/>
        <w:ind w:firstLine="709"/>
        <w:jc w:val="both"/>
        <w:rPr>
          <w:bCs/>
          <w:sz w:val="28"/>
          <w:szCs w:val="28"/>
        </w:rPr>
      </w:pPr>
      <w:r w:rsidRPr="0094063D">
        <w:rPr>
          <w:bCs/>
          <w:sz w:val="28"/>
          <w:szCs w:val="28"/>
        </w:rPr>
        <w:t xml:space="preserve">Для режима CTR </w:t>
      </w:r>
      <w:r w:rsidR="00D75B79">
        <w:rPr>
          <w:bCs/>
          <w:sz w:val="28"/>
          <w:szCs w:val="28"/>
        </w:rPr>
        <w:t xml:space="preserve">один </w:t>
      </w:r>
      <w:r w:rsidRPr="0094063D">
        <w:rPr>
          <w:bCs/>
          <w:sz w:val="28"/>
          <w:szCs w:val="28"/>
        </w:rPr>
        <w:t xml:space="preserve">бит ошибки в значении счетчика приводит к тому, что любой бит в </w:t>
      </w:r>
      <w:r>
        <w:rPr>
          <w:bCs/>
          <w:sz w:val="28"/>
          <w:szCs w:val="28"/>
        </w:rPr>
        <w:t xml:space="preserve">расшифрованном сообщении </w:t>
      </w:r>
      <w:r w:rsidRPr="0094063D">
        <w:rPr>
          <w:bCs/>
          <w:sz w:val="28"/>
          <w:szCs w:val="28"/>
        </w:rPr>
        <w:t xml:space="preserve">может </w:t>
      </w:r>
      <w:r>
        <w:rPr>
          <w:bCs/>
          <w:sz w:val="28"/>
          <w:szCs w:val="28"/>
        </w:rPr>
        <w:t>быть</w:t>
      </w:r>
      <w:r w:rsidRPr="0094063D">
        <w:rPr>
          <w:bCs/>
          <w:sz w:val="28"/>
          <w:szCs w:val="28"/>
        </w:rPr>
        <w:t xml:space="preserve"> </w:t>
      </w:r>
      <w:r>
        <w:rPr>
          <w:bCs/>
          <w:sz w:val="28"/>
          <w:szCs w:val="28"/>
        </w:rPr>
        <w:t>искаженным</w:t>
      </w:r>
      <w:r w:rsidRPr="0094063D">
        <w:rPr>
          <w:bCs/>
          <w:sz w:val="28"/>
          <w:szCs w:val="28"/>
        </w:rPr>
        <w:t xml:space="preserve"> с вероятностью </w:t>
      </w:r>
      <w:r>
        <w:rPr>
          <w:bCs/>
          <w:sz w:val="28"/>
          <w:szCs w:val="28"/>
        </w:rPr>
        <w:t>близкой к</w:t>
      </w:r>
      <w:r w:rsidRPr="0094063D">
        <w:rPr>
          <w:bCs/>
          <w:sz w:val="28"/>
          <w:szCs w:val="28"/>
        </w:rPr>
        <w:t xml:space="preserve"> 50</w:t>
      </w:r>
      <w:r>
        <w:rPr>
          <w:bCs/>
          <w:sz w:val="28"/>
          <w:szCs w:val="28"/>
        </w:rPr>
        <w:t xml:space="preserve"> </w:t>
      </w:r>
      <w:r w:rsidRPr="0094063D">
        <w:rPr>
          <w:bCs/>
          <w:sz w:val="28"/>
          <w:szCs w:val="28"/>
        </w:rPr>
        <w:t>%.</w:t>
      </w:r>
    </w:p>
    <w:p w:rsidR="005F0F2F" w:rsidRDefault="008B72F5" w:rsidP="00AE7088">
      <w:pPr>
        <w:shd w:val="clear" w:color="auto" w:fill="FFFFFF"/>
        <w:spacing w:line="276" w:lineRule="auto"/>
        <w:ind w:firstLine="709"/>
        <w:jc w:val="both"/>
        <w:rPr>
          <w:bCs/>
          <w:sz w:val="28"/>
          <w:szCs w:val="28"/>
        </w:rPr>
      </w:pPr>
      <w:r w:rsidRPr="008B72F5">
        <w:rPr>
          <w:bCs/>
          <w:sz w:val="28"/>
          <w:szCs w:val="28"/>
        </w:rPr>
        <w:t>Режимы ECB, CBC, C</w:t>
      </w:r>
      <w:r w:rsidRPr="008B72F5">
        <w:rPr>
          <w:bCs/>
          <w:sz w:val="28"/>
          <w:szCs w:val="28"/>
          <w:lang w:val="en-US"/>
        </w:rPr>
        <w:t>F</w:t>
      </w:r>
      <w:r w:rsidRPr="008B72F5">
        <w:rPr>
          <w:bCs/>
          <w:sz w:val="28"/>
          <w:szCs w:val="28"/>
        </w:rPr>
        <w:t xml:space="preserve">B и </w:t>
      </w:r>
      <w:r w:rsidRPr="008B72F5">
        <w:rPr>
          <w:bCs/>
          <w:sz w:val="28"/>
          <w:szCs w:val="28"/>
          <w:lang w:val="en-US"/>
        </w:rPr>
        <w:t>OFB</w:t>
      </w:r>
      <w:r w:rsidRPr="008B72F5">
        <w:rPr>
          <w:bCs/>
          <w:sz w:val="28"/>
          <w:szCs w:val="28"/>
        </w:rPr>
        <w:t xml:space="preserve"> обрабатывают входной текст, длина которого должна быть кратна длине одного блока. Если это свойство не выполняется, то к сообщению необходимо добавить недостающее количество произвольных битов, называемых дополнением (</w:t>
      </w:r>
      <w:r w:rsidRPr="008B72F5">
        <w:rPr>
          <w:bCs/>
          <w:sz w:val="28"/>
          <w:szCs w:val="28"/>
          <w:lang w:val="en-US"/>
        </w:rPr>
        <w:t>padding</w:t>
      </w:r>
      <w:r w:rsidRPr="008B72F5">
        <w:rPr>
          <w:bCs/>
          <w:sz w:val="28"/>
          <w:szCs w:val="28"/>
        </w:rPr>
        <w:t>). В станд</w:t>
      </w:r>
      <w:r>
        <w:rPr>
          <w:bCs/>
          <w:sz w:val="28"/>
          <w:szCs w:val="28"/>
        </w:rPr>
        <w:t>а</w:t>
      </w:r>
      <w:r w:rsidRPr="008B72F5">
        <w:rPr>
          <w:bCs/>
          <w:sz w:val="28"/>
          <w:szCs w:val="28"/>
        </w:rPr>
        <w:t xml:space="preserve">рте </w:t>
      </w:r>
      <w:r w:rsidRPr="008B72F5">
        <w:rPr>
          <w:bCs/>
          <w:sz w:val="28"/>
          <w:szCs w:val="28"/>
          <w:lang w:val="en-US"/>
        </w:rPr>
        <w:t>ISO</w:t>
      </w:r>
      <w:r w:rsidRPr="008B72F5">
        <w:rPr>
          <w:bCs/>
          <w:sz w:val="28"/>
          <w:szCs w:val="28"/>
        </w:rPr>
        <w:t>/</w:t>
      </w:r>
      <w:r w:rsidRPr="008B72F5">
        <w:rPr>
          <w:bCs/>
          <w:sz w:val="28"/>
          <w:szCs w:val="28"/>
          <w:lang w:val="en-US"/>
        </w:rPr>
        <w:t>IEC</w:t>
      </w:r>
      <w:r w:rsidRPr="008B72F5">
        <w:rPr>
          <w:bCs/>
          <w:sz w:val="28"/>
          <w:szCs w:val="28"/>
        </w:rPr>
        <w:t xml:space="preserve"> 9797-1 предложено добавлять в конец сообщения один единичный бит, а оставшиеся заполнять нулями.</w:t>
      </w:r>
    </w:p>
    <w:p w:rsidR="008B72F5" w:rsidRPr="008B72F5" w:rsidRDefault="008B72F5" w:rsidP="00AE7088">
      <w:pPr>
        <w:shd w:val="clear" w:color="auto" w:fill="FFFFFF"/>
        <w:spacing w:line="276" w:lineRule="auto"/>
        <w:ind w:firstLine="709"/>
        <w:jc w:val="both"/>
        <w:rPr>
          <w:bCs/>
          <w:sz w:val="28"/>
          <w:szCs w:val="28"/>
        </w:rPr>
      </w:pPr>
      <w:r w:rsidRPr="008B72F5">
        <w:rPr>
          <w:bCs/>
          <w:sz w:val="28"/>
          <w:szCs w:val="28"/>
        </w:rPr>
        <w:t>При использовании этого метода</w:t>
      </w:r>
      <w:r>
        <w:rPr>
          <w:bCs/>
          <w:sz w:val="28"/>
          <w:szCs w:val="28"/>
        </w:rPr>
        <w:t xml:space="preserve"> для правильного расшифрования</w:t>
      </w:r>
      <w:r w:rsidRPr="008B72F5">
        <w:rPr>
          <w:bCs/>
          <w:sz w:val="28"/>
          <w:szCs w:val="28"/>
        </w:rPr>
        <w:t xml:space="preserve"> получатель должен точно знать, что в сообщении содержится дополнение. Это можно обеспечить, прикрепляя дополнение к каждому сообщению, даже если оно не требуется (в этом случае его посылают отдельным блоком) или посылать с каждым сообщением служебную информацию о его длине.</w:t>
      </w:r>
    </w:p>
    <w:p w:rsidR="008B72F5" w:rsidRDefault="0094063D" w:rsidP="00AE7088">
      <w:pPr>
        <w:shd w:val="clear" w:color="auto" w:fill="FFFFFF"/>
        <w:spacing w:line="276" w:lineRule="auto"/>
        <w:ind w:firstLine="709"/>
        <w:jc w:val="both"/>
        <w:rPr>
          <w:bCs/>
          <w:sz w:val="28"/>
          <w:szCs w:val="28"/>
        </w:rPr>
      </w:pPr>
      <w:r>
        <w:rPr>
          <w:bCs/>
          <w:sz w:val="28"/>
          <w:szCs w:val="28"/>
        </w:rPr>
        <w:t>Кроме</w:t>
      </w:r>
      <w:r w:rsidRPr="0094063D">
        <w:rPr>
          <w:bCs/>
          <w:sz w:val="28"/>
          <w:szCs w:val="28"/>
        </w:rPr>
        <w:t xml:space="preserve"> возникновения бита ошибки</w:t>
      </w:r>
      <w:r>
        <w:rPr>
          <w:bCs/>
          <w:sz w:val="28"/>
          <w:szCs w:val="28"/>
        </w:rPr>
        <w:t xml:space="preserve"> (инверсии бита)</w:t>
      </w:r>
      <w:r w:rsidR="00D75B79">
        <w:rPr>
          <w:bCs/>
          <w:sz w:val="28"/>
          <w:szCs w:val="28"/>
        </w:rPr>
        <w:t xml:space="preserve"> в блоке шифр</w:t>
      </w:r>
      <w:r w:rsidRPr="0094063D">
        <w:rPr>
          <w:bCs/>
          <w:sz w:val="28"/>
          <w:szCs w:val="28"/>
        </w:rPr>
        <w:t xml:space="preserve">текста может произойти </w:t>
      </w:r>
      <w:r>
        <w:rPr>
          <w:bCs/>
          <w:sz w:val="28"/>
          <w:szCs w:val="28"/>
        </w:rPr>
        <w:t>удаление</w:t>
      </w:r>
      <w:r w:rsidRPr="0094063D">
        <w:rPr>
          <w:bCs/>
          <w:sz w:val="28"/>
          <w:szCs w:val="28"/>
        </w:rPr>
        <w:t xml:space="preserve"> или вставка бита. </w:t>
      </w:r>
      <w:r>
        <w:rPr>
          <w:bCs/>
          <w:sz w:val="28"/>
          <w:szCs w:val="28"/>
        </w:rPr>
        <w:t xml:space="preserve">Такое искажение </w:t>
      </w:r>
      <w:r w:rsidRPr="0094063D">
        <w:rPr>
          <w:bCs/>
          <w:sz w:val="28"/>
          <w:szCs w:val="28"/>
        </w:rPr>
        <w:t xml:space="preserve">приводит к нарушению границ всех последующих блоков шифртекста, </w:t>
      </w:r>
      <w:r>
        <w:rPr>
          <w:bCs/>
          <w:sz w:val="28"/>
          <w:szCs w:val="28"/>
        </w:rPr>
        <w:t>и</w:t>
      </w:r>
      <w:r w:rsidRPr="0094063D">
        <w:rPr>
          <w:bCs/>
          <w:sz w:val="28"/>
          <w:szCs w:val="28"/>
        </w:rPr>
        <w:t xml:space="preserve"> результаты</w:t>
      </w:r>
      <w:r>
        <w:rPr>
          <w:bCs/>
          <w:sz w:val="28"/>
          <w:szCs w:val="28"/>
        </w:rPr>
        <w:t xml:space="preserve"> их</w:t>
      </w:r>
      <w:r w:rsidRPr="0094063D">
        <w:rPr>
          <w:bCs/>
          <w:sz w:val="28"/>
          <w:szCs w:val="28"/>
        </w:rPr>
        <w:t xml:space="preserve"> расшифров</w:t>
      </w:r>
      <w:r>
        <w:rPr>
          <w:bCs/>
          <w:sz w:val="28"/>
          <w:szCs w:val="28"/>
        </w:rPr>
        <w:t>ания</w:t>
      </w:r>
      <w:r w:rsidRPr="0094063D">
        <w:rPr>
          <w:bCs/>
          <w:sz w:val="28"/>
          <w:szCs w:val="28"/>
        </w:rPr>
        <w:t xml:space="preserve"> будут</w:t>
      </w:r>
      <w:r>
        <w:rPr>
          <w:bCs/>
          <w:sz w:val="28"/>
          <w:szCs w:val="28"/>
        </w:rPr>
        <w:t xml:space="preserve"> полностью искаженными</w:t>
      </w:r>
      <w:r w:rsidRPr="0094063D">
        <w:rPr>
          <w:bCs/>
          <w:sz w:val="28"/>
          <w:szCs w:val="28"/>
        </w:rPr>
        <w:t>, пока не восстановится синхронизация границ</w:t>
      </w:r>
      <w:r>
        <w:rPr>
          <w:bCs/>
          <w:sz w:val="28"/>
          <w:szCs w:val="28"/>
        </w:rPr>
        <w:t xml:space="preserve"> блоков</w:t>
      </w:r>
      <w:r w:rsidRPr="0094063D">
        <w:rPr>
          <w:bCs/>
          <w:sz w:val="28"/>
          <w:szCs w:val="28"/>
        </w:rPr>
        <w:t xml:space="preserve">. При использовании режима 1-битного CFB синхронизация восстанавливается автоматически спустя b+1 позиций после </w:t>
      </w:r>
      <w:r>
        <w:rPr>
          <w:bCs/>
          <w:sz w:val="28"/>
          <w:szCs w:val="28"/>
        </w:rPr>
        <w:t>вставленного</w:t>
      </w:r>
      <w:r w:rsidRPr="0094063D">
        <w:rPr>
          <w:bCs/>
          <w:sz w:val="28"/>
          <w:szCs w:val="28"/>
        </w:rPr>
        <w:t xml:space="preserve"> или </w:t>
      </w:r>
      <w:r>
        <w:rPr>
          <w:bCs/>
          <w:sz w:val="28"/>
          <w:szCs w:val="28"/>
        </w:rPr>
        <w:t>удаленного</w:t>
      </w:r>
      <w:r w:rsidRPr="0094063D">
        <w:rPr>
          <w:bCs/>
          <w:sz w:val="28"/>
          <w:szCs w:val="28"/>
        </w:rPr>
        <w:t xml:space="preserve"> бита. В остальных режимах автоматического восстановления синхронизации не происходит</w:t>
      </w:r>
      <w:r>
        <w:rPr>
          <w:bCs/>
          <w:sz w:val="28"/>
          <w:szCs w:val="28"/>
        </w:rPr>
        <w:t>.</w:t>
      </w:r>
    </w:p>
    <w:p w:rsidR="00911FE8" w:rsidRPr="00D01E16" w:rsidRDefault="0091772C" w:rsidP="00AE7088">
      <w:pPr>
        <w:shd w:val="clear" w:color="auto" w:fill="FFFFFF"/>
        <w:spacing w:line="276" w:lineRule="auto"/>
        <w:ind w:firstLine="709"/>
        <w:jc w:val="both"/>
        <w:rPr>
          <w:bCs/>
          <w:sz w:val="28"/>
          <w:szCs w:val="28"/>
        </w:rPr>
      </w:pPr>
      <w:r>
        <w:rPr>
          <w:bCs/>
          <w:sz w:val="28"/>
          <w:szCs w:val="28"/>
        </w:rPr>
        <w:lastRenderedPageBreak/>
        <w:t>Выбор режима шифрования зависит от поставленной цели и требований системы</w:t>
      </w:r>
      <w:r w:rsidR="00D75B79">
        <w:rPr>
          <w:bCs/>
          <w:sz w:val="28"/>
          <w:szCs w:val="28"/>
        </w:rPr>
        <w:t>,</w:t>
      </w:r>
      <w:r>
        <w:rPr>
          <w:bCs/>
          <w:sz w:val="28"/>
          <w:szCs w:val="28"/>
        </w:rPr>
        <w:t xml:space="preserve"> в которую встраивают шифрование.</w:t>
      </w:r>
    </w:p>
    <w:p w:rsidR="00D23AA0" w:rsidRPr="00D01E16" w:rsidRDefault="00D23AA0" w:rsidP="00AE7088">
      <w:pPr>
        <w:shd w:val="clear" w:color="auto" w:fill="FFFFFF"/>
        <w:spacing w:line="276" w:lineRule="auto"/>
        <w:ind w:firstLine="709"/>
        <w:jc w:val="both"/>
        <w:rPr>
          <w:bCs/>
          <w:sz w:val="28"/>
          <w:szCs w:val="28"/>
        </w:rPr>
      </w:pPr>
    </w:p>
    <w:p w:rsidR="00C5490B" w:rsidRPr="001C6CBF" w:rsidRDefault="00C5490B" w:rsidP="00AE7088">
      <w:pPr>
        <w:spacing w:line="276" w:lineRule="auto"/>
        <w:ind w:firstLine="709"/>
        <w:outlineLvl w:val="0"/>
        <w:rPr>
          <w:b/>
          <w:sz w:val="28"/>
          <w:szCs w:val="28"/>
        </w:rPr>
      </w:pPr>
      <w:bookmarkStart w:id="11" w:name="_Toc14343125"/>
      <w:r>
        <w:rPr>
          <w:b/>
          <w:sz w:val="28"/>
          <w:szCs w:val="28"/>
        </w:rPr>
        <w:t>3.</w:t>
      </w:r>
      <w:r w:rsidR="00BA29D6">
        <w:rPr>
          <w:b/>
          <w:sz w:val="28"/>
          <w:szCs w:val="28"/>
        </w:rPr>
        <w:t>2</w:t>
      </w:r>
      <w:r>
        <w:rPr>
          <w:b/>
          <w:sz w:val="28"/>
          <w:szCs w:val="28"/>
        </w:rPr>
        <w:t xml:space="preserve">. </w:t>
      </w:r>
      <w:r w:rsidR="00BA29D6">
        <w:rPr>
          <w:b/>
          <w:sz w:val="28"/>
          <w:szCs w:val="28"/>
        </w:rPr>
        <w:t>Инструментальные средства для выполнения задания</w:t>
      </w:r>
      <w:bookmarkEnd w:id="11"/>
    </w:p>
    <w:p w:rsidR="00542E13" w:rsidRPr="00542E13" w:rsidRDefault="00542E13" w:rsidP="00AE7088">
      <w:pPr>
        <w:shd w:val="clear" w:color="auto" w:fill="FFFFFF"/>
        <w:spacing w:line="276" w:lineRule="auto"/>
        <w:ind w:firstLine="709"/>
        <w:jc w:val="both"/>
        <w:rPr>
          <w:bCs/>
          <w:sz w:val="28"/>
          <w:szCs w:val="28"/>
        </w:rPr>
      </w:pPr>
      <w:r>
        <w:rPr>
          <w:bCs/>
          <w:sz w:val="28"/>
          <w:szCs w:val="28"/>
        </w:rPr>
        <w:t xml:space="preserve">Для выполнения задания использовать программу </w:t>
      </w:r>
      <w:r w:rsidRPr="00542E13">
        <w:rPr>
          <w:bCs/>
          <w:sz w:val="28"/>
          <w:szCs w:val="28"/>
        </w:rPr>
        <w:t>EModes.exe</w:t>
      </w:r>
      <w:r>
        <w:rPr>
          <w:bCs/>
          <w:sz w:val="28"/>
          <w:szCs w:val="28"/>
        </w:rPr>
        <w:t>.</w:t>
      </w:r>
      <w:r w:rsidRPr="00542E13">
        <w:rPr>
          <w:bCs/>
          <w:sz w:val="28"/>
          <w:szCs w:val="28"/>
        </w:rPr>
        <w:t xml:space="preserve"> </w:t>
      </w:r>
      <w:r>
        <w:rPr>
          <w:bCs/>
          <w:sz w:val="28"/>
          <w:szCs w:val="28"/>
        </w:rPr>
        <w:t>Программа</w:t>
      </w:r>
      <w:r w:rsidRPr="00542E13">
        <w:rPr>
          <w:bCs/>
          <w:sz w:val="28"/>
          <w:szCs w:val="28"/>
        </w:rPr>
        <w:t xml:space="preserve"> EModes.exe </w:t>
      </w:r>
      <w:r>
        <w:rPr>
          <w:bCs/>
          <w:sz w:val="28"/>
          <w:szCs w:val="28"/>
        </w:rPr>
        <w:t xml:space="preserve">позволяет </w:t>
      </w:r>
      <w:r w:rsidRPr="00542E13">
        <w:rPr>
          <w:bCs/>
          <w:sz w:val="28"/>
          <w:szCs w:val="28"/>
        </w:rPr>
        <w:t>выполня</w:t>
      </w:r>
      <w:r>
        <w:rPr>
          <w:bCs/>
          <w:sz w:val="28"/>
          <w:szCs w:val="28"/>
        </w:rPr>
        <w:t>ть</w:t>
      </w:r>
      <w:r w:rsidRPr="00542E13">
        <w:rPr>
          <w:bCs/>
          <w:sz w:val="28"/>
          <w:szCs w:val="28"/>
        </w:rPr>
        <w:t xml:space="preserve"> зашифрование изображени</w:t>
      </w:r>
      <w:r>
        <w:rPr>
          <w:bCs/>
          <w:sz w:val="28"/>
          <w:szCs w:val="28"/>
        </w:rPr>
        <w:t>я</w:t>
      </w:r>
      <w:r w:rsidRPr="00542E13">
        <w:rPr>
          <w:bCs/>
          <w:sz w:val="28"/>
          <w:szCs w:val="28"/>
        </w:rPr>
        <w:t xml:space="preserve"> различных типов изображений и отображ</w:t>
      </w:r>
      <w:r>
        <w:rPr>
          <w:bCs/>
          <w:sz w:val="28"/>
          <w:szCs w:val="28"/>
        </w:rPr>
        <w:t>ать исходное изображение и</w:t>
      </w:r>
      <w:r w:rsidRPr="00542E13">
        <w:rPr>
          <w:bCs/>
          <w:sz w:val="28"/>
          <w:szCs w:val="28"/>
        </w:rPr>
        <w:t xml:space="preserve"> результат</w:t>
      </w:r>
      <w:r>
        <w:rPr>
          <w:bCs/>
          <w:sz w:val="28"/>
          <w:szCs w:val="28"/>
        </w:rPr>
        <w:t>ы</w:t>
      </w:r>
      <w:r w:rsidRPr="00542E13">
        <w:rPr>
          <w:bCs/>
          <w:sz w:val="28"/>
          <w:szCs w:val="28"/>
        </w:rPr>
        <w:t xml:space="preserve"> шифрования</w:t>
      </w:r>
      <w:r>
        <w:rPr>
          <w:bCs/>
          <w:sz w:val="28"/>
          <w:szCs w:val="28"/>
        </w:rPr>
        <w:t>, интерпретируя шифртекст как изображение</w:t>
      </w:r>
      <w:r w:rsidRPr="00542E13">
        <w:rPr>
          <w:bCs/>
          <w:sz w:val="28"/>
          <w:szCs w:val="28"/>
        </w:rPr>
        <w:t xml:space="preserve">. </w:t>
      </w:r>
    </w:p>
    <w:p w:rsidR="00542E13" w:rsidRDefault="00542E13" w:rsidP="00AE7088">
      <w:pPr>
        <w:shd w:val="clear" w:color="auto" w:fill="FFFFFF"/>
        <w:spacing w:line="276" w:lineRule="auto"/>
        <w:ind w:firstLine="709"/>
        <w:jc w:val="both"/>
        <w:rPr>
          <w:bCs/>
          <w:sz w:val="28"/>
          <w:szCs w:val="28"/>
        </w:rPr>
      </w:pPr>
      <w:r w:rsidRPr="00542E13">
        <w:rPr>
          <w:bCs/>
          <w:sz w:val="28"/>
          <w:szCs w:val="28"/>
        </w:rPr>
        <w:t>Типы изображений</w:t>
      </w:r>
      <w:r>
        <w:rPr>
          <w:bCs/>
          <w:sz w:val="28"/>
          <w:szCs w:val="28"/>
        </w:rPr>
        <w:t xml:space="preserve"> можно выбрать из заранее по</w:t>
      </w:r>
      <w:r w:rsidR="007453ED">
        <w:rPr>
          <w:bCs/>
          <w:sz w:val="28"/>
          <w:szCs w:val="28"/>
        </w:rPr>
        <w:t>д</w:t>
      </w:r>
      <w:r>
        <w:rPr>
          <w:bCs/>
          <w:sz w:val="28"/>
          <w:szCs w:val="28"/>
        </w:rPr>
        <w:t>готовленных рисунков следующего типа</w:t>
      </w:r>
      <w:r w:rsidRPr="00542E13">
        <w:rPr>
          <w:bCs/>
          <w:sz w:val="28"/>
          <w:szCs w:val="28"/>
        </w:rPr>
        <w:t>:</w:t>
      </w:r>
    </w:p>
    <w:p w:rsidR="00542E13" w:rsidRDefault="00D75B79" w:rsidP="00D75B79">
      <w:pPr>
        <w:shd w:val="clear" w:color="auto" w:fill="FFFFFF"/>
        <w:spacing w:line="276" w:lineRule="auto"/>
        <w:jc w:val="both"/>
        <w:rPr>
          <w:bCs/>
          <w:sz w:val="28"/>
          <w:szCs w:val="28"/>
        </w:rPr>
      </w:pPr>
      <w:r w:rsidRPr="007713BA">
        <w:rPr>
          <w:sz w:val="28"/>
          <w:szCs w:val="28"/>
        </w:rPr>
        <w:t xml:space="preserve">– </w:t>
      </w:r>
      <w:r w:rsidR="00542E13" w:rsidRPr="00542E13">
        <w:rPr>
          <w:bCs/>
          <w:sz w:val="28"/>
          <w:szCs w:val="28"/>
        </w:rPr>
        <w:t>компьютерный рисунок</w:t>
      </w:r>
      <w:r w:rsidR="00542E13">
        <w:rPr>
          <w:bCs/>
          <w:sz w:val="28"/>
          <w:szCs w:val="28"/>
        </w:rPr>
        <w:t>;</w:t>
      </w:r>
    </w:p>
    <w:p w:rsidR="00542E13" w:rsidRDefault="00D75B79" w:rsidP="00D75B79">
      <w:pPr>
        <w:shd w:val="clear" w:color="auto" w:fill="FFFFFF"/>
        <w:spacing w:line="276" w:lineRule="auto"/>
        <w:jc w:val="both"/>
        <w:rPr>
          <w:bCs/>
          <w:sz w:val="28"/>
          <w:szCs w:val="28"/>
        </w:rPr>
      </w:pPr>
      <w:r w:rsidRPr="007713BA">
        <w:rPr>
          <w:sz w:val="28"/>
          <w:szCs w:val="28"/>
        </w:rPr>
        <w:t xml:space="preserve">– </w:t>
      </w:r>
      <w:r w:rsidR="00542E13" w:rsidRPr="00542E13">
        <w:rPr>
          <w:bCs/>
          <w:sz w:val="28"/>
          <w:szCs w:val="28"/>
        </w:rPr>
        <w:t>диаграмма</w:t>
      </w:r>
      <w:r w:rsidR="00542E13">
        <w:rPr>
          <w:bCs/>
          <w:sz w:val="28"/>
          <w:szCs w:val="28"/>
        </w:rPr>
        <w:t>;</w:t>
      </w:r>
    </w:p>
    <w:p w:rsidR="00542E13" w:rsidRDefault="00D75B79" w:rsidP="00D75B79">
      <w:pPr>
        <w:shd w:val="clear" w:color="auto" w:fill="FFFFFF"/>
        <w:spacing w:line="276" w:lineRule="auto"/>
        <w:jc w:val="both"/>
        <w:rPr>
          <w:bCs/>
          <w:sz w:val="28"/>
          <w:szCs w:val="28"/>
        </w:rPr>
      </w:pPr>
      <w:r w:rsidRPr="007713BA">
        <w:rPr>
          <w:sz w:val="28"/>
          <w:szCs w:val="28"/>
        </w:rPr>
        <w:t xml:space="preserve">– </w:t>
      </w:r>
      <w:r w:rsidR="00542E13" w:rsidRPr="00542E13">
        <w:rPr>
          <w:bCs/>
          <w:sz w:val="28"/>
          <w:szCs w:val="28"/>
        </w:rPr>
        <w:t>текстура</w:t>
      </w:r>
      <w:r w:rsidR="00542E13">
        <w:rPr>
          <w:bCs/>
          <w:sz w:val="28"/>
          <w:szCs w:val="28"/>
        </w:rPr>
        <w:t>;</w:t>
      </w:r>
    </w:p>
    <w:p w:rsidR="00542E13" w:rsidRDefault="00D75B79" w:rsidP="00D75B79">
      <w:pPr>
        <w:shd w:val="clear" w:color="auto" w:fill="FFFFFF"/>
        <w:spacing w:line="276" w:lineRule="auto"/>
        <w:jc w:val="both"/>
        <w:rPr>
          <w:bCs/>
          <w:sz w:val="28"/>
          <w:szCs w:val="28"/>
        </w:rPr>
      </w:pPr>
      <w:r w:rsidRPr="007713BA">
        <w:rPr>
          <w:sz w:val="28"/>
          <w:szCs w:val="28"/>
        </w:rPr>
        <w:t xml:space="preserve">– </w:t>
      </w:r>
      <w:r w:rsidR="00542E13" w:rsidRPr="00542E13">
        <w:rPr>
          <w:bCs/>
          <w:sz w:val="28"/>
          <w:szCs w:val="28"/>
        </w:rPr>
        <w:t>фотография с небольшим количеством деталей</w:t>
      </w:r>
      <w:r w:rsidR="00542E13">
        <w:rPr>
          <w:bCs/>
          <w:sz w:val="28"/>
          <w:szCs w:val="28"/>
        </w:rPr>
        <w:t>;</w:t>
      </w:r>
    </w:p>
    <w:p w:rsidR="00D75B79" w:rsidRDefault="00D75B79" w:rsidP="00D75B79">
      <w:pPr>
        <w:shd w:val="clear" w:color="auto" w:fill="FFFFFF"/>
        <w:spacing w:line="276" w:lineRule="auto"/>
        <w:jc w:val="both"/>
        <w:rPr>
          <w:bCs/>
          <w:sz w:val="28"/>
          <w:szCs w:val="28"/>
        </w:rPr>
      </w:pPr>
      <w:r w:rsidRPr="007713BA">
        <w:rPr>
          <w:sz w:val="28"/>
          <w:szCs w:val="28"/>
        </w:rPr>
        <w:t xml:space="preserve">– </w:t>
      </w:r>
      <w:r w:rsidR="00542E13" w:rsidRPr="00542E13">
        <w:rPr>
          <w:bCs/>
          <w:sz w:val="28"/>
          <w:szCs w:val="28"/>
        </w:rPr>
        <w:t>фотография</w:t>
      </w:r>
      <w:r>
        <w:rPr>
          <w:bCs/>
          <w:sz w:val="28"/>
          <w:szCs w:val="28"/>
        </w:rPr>
        <w:t xml:space="preserve"> с большим количеством деталей.</w:t>
      </w:r>
    </w:p>
    <w:p w:rsidR="007844A7" w:rsidRDefault="007844A7" w:rsidP="00D75B79">
      <w:pPr>
        <w:shd w:val="clear" w:color="auto" w:fill="FFFFFF"/>
        <w:spacing w:line="276" w:lineRule="auto"/>
        <w:jc w:val="both"/>
        <w:rPr>
          <w:bCs/>
          <w:sz w:val="28"/>
          <w:szCs w:val="28"/>
        </w:rPr>
      </w:pPr>
      <w:r>
        <w:rPr>
          <w:bCs/>
          <w:sz w:val="28"/>
          <w:szCs w:val="28"/>
        </w:rPr>
        <w:t>Возможен выбор алгоритмов</w:t>
      </w:r>
      <w:r w:rsidR="007453ED">
        <w:rPr>
          <w:bCs/>
          <w:sz w:val="28"/>
          <w:szCs w:val="28"/>
        </w:rPr>
        <w:t xml:space="preserve"> </w:t>
      </w:r>
      <w:r>
        <w:rPr>
          <w:bCs/>
          <w:sz w:val="28"/>
          <w:szCs w:val="28"/>
        </w:rPr>
        <w:t>шифрования:</w:t>
      </w:r>
    </w:p>
    <w:p w:rsidR="007844A7" w:rsidRDefault="00D75B79" w:rsidP="00D75B79">
      <w:pPr>
        <w:shd w:val="clear" w:color="auto" w:fill="FFFFFF"/>
        <w:spacing w:line="276" w:lineRule="auto"/>
        <w:jc w:val="both"/>
        <w:rPr>
          <w:bCs/>
          <w:sz w:val="28"/>
          <w:szCs w:val="28"/>
        </w:rPr>
      </w:pPr>
      <w:r w:rsidRPr="007713BA">
        <w:rPr>
          <w:sz w:val="28"/>
          <w:szCs w:val="28"/>
        </w:rPr>
        <w:t xml:space="preserve">– </w:t>
      </w:r>
      <w:r w:rsidR="00542E13" w:rsidRPr="00542E13">
        <w:rPr>
          <w:bCs/>
          <w:sz w:val="28"/>
          <w:szCs w:val="28"/>
        </w:rPr>
        <w:t>AES (размер блока – 128 бит)</w:t>
      </w:r>
      <w:r w:rsidR="007844A7">
        <w:rPr>
          <w:bCs/>
          <w:sz w:val="28"/>
          <w:szCs w:val="28"/>
        </w:rPr>
        <w:t>;</w:t>
      </w:r>
    </w:p>
    <w:p w:rsidR="00542E13" w:rsidRPr="00542E13" w:rsidRDefault="00D75B79" w:rsidP="00D75B79">
      <w:pPr>
        <w:shd w:val="clear" w:color="auto" w:fill="FFFFFF"/>
        <w:spacing w:line="276" w:lineRule="auto"/>
        <w:jc w:val="both"/>
        <w:rPr>
          <w:bCs/>
          <w:sz w:val="28"/>
          <w:szCs w:val="28"/>
        </w:rPr>
      </w:pPr>
      <w:r w:rsidRPr="007713BA">
        <w:rPr>
          <w:sz w:val="28"/>
          <w:szCs w:val="28"/>
        </w:rPr>
        <w:t xml:space="preserve">– </w:t>
      </w:r>
      <w:r w:rsidR="00542E13" w:rsidRPr="00542E13">
        <w:rPr>
          <w:bCs/>
          <w:sz w:val="28"/>
          <w:szCs w:val="28"/>
        </w:rPr>
        <w:t>DES (размер блока – 64 бит</w:t>
      </w:r>
      <w:r w:rsidR="007844A7">
        <w:rPr>
          <w:bCs/>
          <w:sz w:val="28"/>
          <w:szCs w:val="28"/>
        </w:rPr>
        <w:t>).</w:t>
      </w:r>
    </w:p>
    <w:p w:rsidR="00542E13" w:rsidRDefault="00542E13" w:rsidP="00AE7088">
      <w:pPr>
        <w:shd w:val="clear" w:color="auto" w:fill="FFFFFF"/>
        <w:spacing w:line="276" w:lineRule="auto"/>
        <w:ind w:firstLine="709"/>
        <w:jc w:val="both"/>
        <w:rPr>
          <w:bCs/>
          <w:sz w:val="28"/>
          <w:szCs w:val="28"/>
        </w:rPr>
      </w:pPr>
      <w:r w:rsidRPr="00542E13">
        <w:rPr>
          <w:bCs/>
          <w:sz w:val="28"/>
          <w:szCs w:val="28"/>
        </w:rPr>
        <w:t xml:space="preserve">Программа позволяет выбирать </w:t>
      </w:r>
      <w:r w:rsidR="007844A7">
        <w:rPr>
          <w:bCs/>
          <w:sz w:val="28"/>
          <w:szCs w:val="28"/>
        </w:rPr>
        <w:t xml:space="preserve">применение </w:t>
      </w:r>
      <w:r w:rsidRPr="00542E13">
        <w:rPr>
          <w:bCs/>
          <w:sz w:val="28"/>
          <w:szCs w:val="28"/>
        </w:rPr>
        <w:t>алгоритм</w:t>
      </w:r>
      <w:r w:rsidR="007844A7">
        <w:rPr>
          <w:bCs/>
          <w:sz w:val="28"/>
          <w:szCs w:val="28"/>
        </w:rPr>
        <w:t>ов</w:t>
      </w:r>
      <w:r w:rsidRPr="00542E13">
        <w:rPr>
          <w:bCs/>
          <w:sz w:val="28"/>
          <w:szCs w:val="28"/>
        </w:rPr>
        <w:t xml:space="preserve"> шифрования в </w:t>
      </w:r>
      <w:r w:rsidR="007844A7">
        <w:rPr>
          <w:bCs/>
          <w:sz w:val="28"/>
          <w:szCs w:val="28"/>
        </w:rPr>
        <w:t>следующих</w:t>
      </w:r>
      <w:r w:rsidRPr="00542E13">
        <w:rPr>
          <w:bCs/>
          <w:sz w:val="28"/>
          <w:szCs w:val="28"/>
        </w:rPr>
        <w:t xml:space="preserve"> режимах</w:t>
      </w:r>
      <w:r w:rsidR="007844A7">
        <w:rPr>
          <w:bCs/>
          <w:sz w:val="28"/>
          <w:szCs w:val="28"/>
        </w:rPr>
        <w:t>:</w:t>
      </w:r>
    </w:p>
    <w:p w:rsidR="007844A7" w:rsidRDefault="007844A7" w:rsidP="00AE7088">
      <w:pPr>
        <w:shd w:val="clear" w:color="auto" w:fill="FFFFFF"/>
        <w:spacing w:line="276" w:lineRule="auto"/>
        <w:ind w:firstLine="709"/>
        <w:jc w:val="both"/>
        <w:rPr>
          <w:sz w:val="28"/>
          <w:szCs w:val="28"/>
        </w:rPr>
      </w:pPr>
      <w:r w:rsidRPr="007713BA">
        <w:rPr>
          <w:b/>
          <w:sz w:val="28"/>
          <w:szCs w:val="28"/>
          <w:lang w:val="en-US"/>
        </w:rPr>
        <w:t>ECB</w:t>
      </w:r>
      <w:r w:rsidRPr="007713BA">
        <w:rPr>
          <w:sz w:val="28"/>
          <w:szCs w:val="28"/>
        </w:rPr>
        <w:t xml:space="preserve"> (Electronic Code Book)</w:t>
      </w:r>
      <w:r>
        <w:rPr>
          <w:sz w:val="28"/>
          <w:szCs w:val="28"/>
        </w:rPr>
        <w:t xml:space="preserve"> </w:t>
      </w:r>
      <w:r w:rsidRPr="000622F5">
        <w:rPr>
          <w:sz w:val="28"/>
          <w:szCs w:val="28"/>
        </w:rPr>
        <w:t>–</w:t>
      </w:r>
      <w:r w:rsidRPr="007713BA">
        <w:rPr>
          <w:sz w:val="28"/>
          <w:szCs w:val="28"/>
        </w:rPr>
        <w:t xml:space="preserve"> </w:t>
      </w:r>
      <w:r>
        <w:rPr>
          <w:sz w:val="28"/>
          <w:szCs w:val="28"/>
        </w:rPr>
        <w:t>режим электронной кодовой книги, или режим простой замены;</w:t>
      </w:r>
    </w:p>
    <w:p w:rsidR="007844A7" w:rsidRDefault="007844A7" w:rsidP="00AE7088">
      <w:pPr>
        <w:shd w:val="clear" w:color="auto" w:fill="FFFFFF"/>
        <w:spacing w:line="276" w:lineRule="auto"/>
        <w:ind w:firstLine="709"/>
        <w:jc w:val="both"/>
        <w:rPr>
          <w:sz w:val="28"/>
          <w:szCs w:val="28"/>
        </w:rPr>
      </w:pPr>
      <w:r w:rsidRPr="007713BA">
        <w:rPr>
          <w:b/>
          <w:bCs/>
          <w:sz w:val="28"/>
          <w:szCs w:val="28"/>
          <w:lang w:val="en-US"/>
        </w:rPr>
        <w:t>CBC</w:t>
      </w:r>
      <w:r w:rsidRPr="007713BA">
        <w:rPr>
          <w:bCs/>
          <w:sz w:val="28"/>
          <w:szCs w:val="28"/>
        </w:rPr>
        <w:t xml:space="preserve"> (</w:t>
      </w:r>
      <w:r w:rsidRPr="007713BA">
        <w:rPr>
          <w:bCs/>
          <w:sz w:val="28"/>
          <w:szCs w:val="28"/>
          <w:lang w:val="en-US"/>
        </w:rPr>
        <w:t>Cipher</w:t>
      </w:r>
      <w:r w:rsidRPr="007713BA">
        <w:rPr>
          <w:bCs/>
          <w:sz w:val="28"/>
          <w:szCs w:val="28"/>
        </w:rPr>
        <w:t xml:space="preserve"> </w:t>
      </w:r>
      <w:r w:rsidRPr="007713BA">
        <w:rPr>
          <w:bCs/>
          <w:sz w:val="28"/>
          <w:szCs w:val="28"/>
          <w:lang w:val="en-US"/>
        </w:rPr>
        <w:t>Block</w:t>
      </w:r>
      <w:r w:rsidRPr="007713BA">
        <w:rPr>
          <w:bCs/>
          <w:sz w:val="28"/>
          <w:szCs w:val="28"/>
        </w:rPr>
        <w:t xml:space="preserve"> </w:t>
      </w:r>
      <w:r w:rsidRPr="007713BA">
        <w:rPr>
          <w:bCs/>
          <w:sz w:val="28"/>
          <w:szCs w:val="28"/>
          <w:lang w:val="en-US"/>
        </w:rPr>
        <w:t>Changing</w:t>
      </w:r>
      <w:r w:rsidRPr="007713BA">
        <w:rPr>
          <w:bCs/>
          <w:sz w:val="28"/>
          <w:szCs w:val="28"/>
        </w:rPr>
        <w:t>)</w:t>
      </w:r>
      <w:r w:rsidRPr="007713BA">
        <w:rPr>
          <w:sz w:val="28"/>
          <w:szCs w:val="28"/>
        </w:rPr>
        <w:t xml:space="preserve"> – </w:t>
      </w:r>
      <w:r>
        <w:rPr>
          <w:sz w:val="28"/>
          <w:szCs w:val="28"/>
        </w:rPr>
        <w:t>режим сцепления</w:t>
      </w:r>
      <w:r w:rsidRPr="007713BA">
        <w:rPr>
          <w:sz w:val="28"/>
          <w:szCs w:val="28"/>
        </w:rPr>
        <w:t xml:space="preserve"> </w:t>
      </w:r>
      <w:r>
        <w:rPr>
          <w:sz w:val="28"/>
          <w:szCs w:val="28"/>
        </w:rPr>
        <w:t>блоков</w:t>
      </w:r>
      <w:r w:rsidRPr="007713BA">
        <w:rPr>
          <w:sz w:val="28"/>
          <w:szCs w:val="28"/>
        </w:rPr>
        <w:t xml:space="preserve"> </w:t>
      </w:r>
      <w:r>
        <w:rPr>
          <w:sz w:val="28"/>
          <w:szCs w:val="28"/>
        </w:rPr>
        <w:t>шифра</w:t>
      </w:r>
      <w:r w:rsidRPr="007713BA">
        <w:rPr>
          <w:sz w:val="28"/>
          <w:szCs w:val="28"/>
        </w:rPr>
        <w:t>;</w:t>
      </w:r>
    </w:p>
    <w:p w:rsidR="007844A7" w:rsidRPr="007844A7" w:rsidRDefault="007844A7" w:rsidP="00AE7088">
      <w:pPr>
        <w:shd w:val="clear" w:color="auto" w:fill="FFFFFF"/>
        <w:spacing w:line="276" w:lineRule="auto"/>
        <w:ind w:firstLine="709"/>
        <w:jc w:val="both"/>
        <w:rPr>
          <w:bCs/>
          <w:sz w:val="28"/>
          <w:szCs w:val="28"/>
          <w:lang w:val="en-US"/>
        </w:rPr>
      </w:pPr>
      <w:r w:rsidRPr="00D23AA0">
        <w:rPr>
          <w:b/>
          <w:sz w:val="28"/>
          <w:szCs w:val="28"/>
          <w:lang w:val="en-US"/>
        </w:rPr>
        <w:t>CTR</w:t>
      </w:r>
      <w:r>
        <w:rPr>
          <w:sz w:val="28"/>
          <w:szCs w:val="28"/>
          <w:lang w:val="en-US"/>
        </w:rPr>
        <w:t xml:space="preserve"> (</w:t>
      </w:r>
      <w:r w:rsidRPr="00D23AA0">
        <w:rPr>
          <w:sz w:val="28"/>
          <w:szCs w:val="28"/>
          <w:lang w:val="en-US"/>
        </w:rPr>
        <w:t>Counter mode</w:t>
      </w:r>
      <w:r>
        <w:rPr>
          <w:sz w:val="28"/>
          <w:szCs w:val="28"/>
          <w:lang w:val="en-US"/>
        </w:rPr>
        <w:t>)</w:t>
      </w:r>
      <w:r w:rsidRPr="00D23AA0">
        <w:rPr>
          <w:sz w:val="28"/>
          <w:szCs w:val="28"/>
          <w:lang w:val="en-US"/>
        </w:rPr>
        <w:t xml:space="preserve"> –</w:t>
      </w:r>
      <w:r>
        <w:rPr>
          <w:sz w:val="28"/>
          <w:szCs w:val="28"/>
          <w:lang w:val="en-US"/>
        </w:rPr>
        <w:t xml:space="preserve"> </w:t>
      </w:r>
      <w:r>
        <w:rPr>
          <w:sz w:val="28"/>
          <w:szCs w:val="28"/>
        </w:rPr>
        <w:t>режим</w:t>
      </w:r>
      <w:r w:rsidRPr="00D23AA0">
        <w:rPr>
          <w:sz w:val="28"/>
          <w:szCs w:val="28"/>
          <w:lang w:val="en-US"/>
        </w:rPr>
        <w:t xml:space="preserve"> </w:t>
      </w:r>
      <w:r>
        <w:rPr>
          <w:sz w:val="28"/>
          <w:szCs w:val="28"/>
        </w:rPr>
        <w:t>счетчика</w:t>
      </w:r>
      <w:r w:rsidRPr="00D23AA0">
        <w:rPr>
          <w:sz w:val="28"/>
          <w:szCs w:val="28"/>
          <w:lang w:val="en-US"/>
        </w:rPr>
        <w:t>.</w:t>
      </w:r>
    </w:p>
    <w:p w:rsidR="00C5490B" w:rsidRPr="007844A7" w:rsidRDefault="00C5490B" w:rsidP="00AE7088">
      <w:pPr>
        <w:shd w:val="clear" w:color="auto" w:fill="FFFFFF"/>
        <w:spacing w:line="276" w:lineRule="auto"/>
        <w:ind w:firstLine="709"/>
        <w:jc w:val="both"/>
        <w:rPr>
          <w:bCs/>
          <w:sz w:val="28"/>
          <w:szCs w:val="28"/>
          <w:lang w:val="en-US"/>
        </w:rPr>
      </w:pPr>
    </w:p>
    <w:p w:rsidR="00C5490B" w:rsidRPr="00B87ADC" w:rsidRDefault="00BA29D6" w:rsidP="00AE7088">
      <w:pPr>
        <w:spacing w:line="276" w:lineRule="auto"/>
        <w:ind w:firstLine="709"/>
        <w:outlineLvl w:val="0"/>
        <w:rPr>
          <w:b/>
          <w:sz w:val="28"/>
          <w:szCs w:val="28"/>
        </w:rPr>
      </w:pPr>
      <w:bookmarkStart w:id="12" w:name="_Toc14343126"/>
      <w:r>
        <w:rPr>
          <w:b/>
          <w:sz w:val="28"/>
          <w:szCs w:val="28"/>
        </w:rPr>
        <w:t>3.3. Задание для</w:t>
      </w:r>
      <w:r w:rsidR="00B87ADC">
        <w:rPr>
          <w:b/>
          <w:sz w:val="28"/>
          <w:szCs w:val="28"/>
        </w:rPr>
        <w:t xml:space="preserve"> самостоятельного</w:t>
      </w:r>
      <w:r>
        <w:rPr>
          <w:b/>
          <w:sz w:val="28"/>
          <w:szCs w:val="28"/>
        </w:rPr>
        <w:t xml:space="preserve"> выполнения</w:t>
      </w:r>
      <w:bookmarkEnd w:id="12"/>
    </w:p>
    <w:p w:rsidR="00C5490B" w:rsidRDefault="007453ED" w:rsidP="00AE7088">
      <w:pPr>
        <w:shd w:val="clear" w:color="auto" w:fill="FFFFFF"/>
        <w:spacing w:line="276" w:lineRule="auto"/>
        <w:ind w:firstLine="709"/>
        <w:jc w:val="both"/>
        <w:rPr>
          <w:bCs/>
          <w:sz w:val="28"/>
          <w:szCs w:val="28"/>
        </w:rPr>
      </w:pPr>
      <w:r w:rsidRPr="007453ED">
        <w:rPr>
          <w:bCs/>
          <w:sz w:val="28"/>
          <w:szCs w:val="28"/>
        </w:rPr>
        <w:t>1</w:t>
      </w:r>
      <w:r w:rsidR="00D75B79">
        <w:rPr>
          <w:bCs/>
          <w:sz w:val="28"/>
          <w:szCs w:val="28"/>
        </w:rPr>
        <w:t xml:space="preserve">) </w:t>
      </w:r>
      <w:r w:rsidR="00BA29D6">
        <w:rPr>
          <w:bCs/>
          <w:sz w:val="28"/>
          <w:szCs w:val="28"/>
        </w:rPr>
        <w:t>Зашифровать предложенные изображен</w:t>
      </w:r>
      <w:r w:rsidR="00D75B79">
        <w:rPr>
          <w:bCs/>
          <w:sz w:val="28"/>
          <w:szCs w:val="28"/>
        </w:rPr>
        <w:t>ия всеми возможными алгоритмами</w:t>
      </w:r>
      <w:r w:rsidR="00BA29D6">
        <w:rPr>
          <w:bCs/>
          <w:sz w:val="28"/>
          <w:szCs w:val="28"/>
        </w:rPr>
        <w:t xml:space="preserve"> во всех возможных режимах. Результаты шифрования отразить в отчете в виде скриншотов.</w:t>
      </w:r>
    </w:p>
    <w:p w:rsidR="00BA29D6" w:rsidRDefault="00D75B79" w:rsidP="00AE7088">
      <w:pPr>
        <w:shd w:val="clear" w:color="auto" w:fill="FFFFFF"/>
        <w:spacing w:line="276" w:lineRule="auto"/>
        <w:ind w:firstLine="709"/>
        <w:jc w:val="both"/>
        <w:rPr>
          <w:bCs/>
          <w:sz w:val="28"/>
          <w:szCs w:val="28"/>
        </w:rPr>
      </w:pPr>
      <w:r>
        <w:rPr>
          <w:bCs/>
          <w:sz w:val="28"/>
          <w:szCs w:val="28"/>
        </w:rPr>
        <w:t>2)</w:t>
      </w:r>
      <w:r w:rsidR="007453ED">
        <w:rPr>
          <w:bCs/>
          <w:sz w:val="28"/>
          <w:szCs w:val="28"/>
        </w:rPr>
        <w:t xml:space="preserve"> </w:t>
      </w:r>
      <w:r w:rsidR="00BA29D6">
        <w:rPr>
          <w:bCs/>
          <w:sz w:val="28"/>
          <w:szCs w:val="28"/>
        </w:rPr>
        <w:t>Оценить полученные результаты и объяснить их причины.</w:t>
      </w:r>
    </w:p>
    <w:p w:rsidR="00BA29D6" w:rsidRDefault="00D75B79" w:rsidP="00AE7088">
      <w:pPr>
        <w:shd w:val="clear" w:color="auto" w:fill="FFFFFF"/>
        <w:spacing w:line="276" w:lineRule="auto"/>
        <w:ind w:firstLine="709"/>
        <w:jc w:val="both"/>
        <w:rPr>
          <w:bCs/>
          <w:sz w:val="28"/>
          <w:szCs w:val="28"/>
        </w:rPr>
      </w:pPr>
      <w:r>
        <w:rPr>
          <w:bCs/>
          <w:sz w:val="28"/>
          <w:szCs w:val="28"/>
        </w:rPr>
        <w:t>3)</w:t>
      </w:r>
      <w:r w:rsidR="007453ED">
        <w:rPr>
          <w:bCs/>
          <w:sz w:val="28"/>
          <w:szCs w:val="28"/>
        </w:rPr>
        <w:t xml:space="preserve"> </w:t>
      </w:r>
      <w:r w:rsidR="00BA29D6">
        <w:rPr>
          <w:bCs/>
          <w:sz w:val="28"/>
          <w:szCs w:val="28"/>
        </w:rPr>
        <w:t>Дать рекомендации по применению алгоритмов шифрования и их режимов в зависимости от типов изображения, шифрования и особенностей применения.</w:t>
      </w:r>
    </w:p>
    <w:p w:rsidR="00BA29D6" w:rsidRDefault="00D75B79" w:rsidP="00AE7088">
      <w:pPr>
        <w:shd w:val="clear" w:color="auto" w:fill="FFFFFF"/>
        <w:spacing w:line="276" w:lineRule="auto"/>
        <w:ind w:firstLine="709"/>
        <w:jc w:val="both"/>
        <w:rPr>
          <w:bCs/>
          <w:sz w:val="28"/>
          <w:szCs w:val="28"/>
        </w:rPr>
      </w:pPr>
      <w:r>
        <w:rPr>
          <w:bCs/>
          <w:sz w:val="28"/>
          <w:szCs w:val="28"/>
        </w:rPr>
        <w:t>4)</w:t>
      </w:r>
      <w:r w:rsidR="007453ED">
        <w:rPr>
          <w:bCs/>
          <w:sz w:val="28"/>
          <w:szCs w:val="28"/>
        </w:rPr>
        <w:t xml:space="preserve"> </w:t>
      </w:r>
      <w:r w:rsidR="00BA29D6">
        <w:rPr>
          <w:bCs/>
          <w:sz w:val="28"/>
          <w:szCs w:val="28"/>
        </w:rPr>
        <w:t>Дать ответ на вопрос: как вли</w:t>
      </w:r>
      <w:r w:rsidR="00680099">
        <w:rPr>
          <w:bCs/>
          <w:sz w:val="28"/>
          <w:szCs w:val="28"/>
        </w:rPr>
        <w:t>яет размер блока шифра на результат шифрования и почему?</w:t>
      </w:r>
    </w:p>
    <w:p w:rsidR="00BA29D6" w:rsidRDefault="00BA29D6" w:rsidP="00AE7088">
      <w:pPr>
        <w:shd w:val="clear" w:color="auto" w:fill="FFFFFF"/>
        <w:spacing w:line="276" w:lineRule="auto"/>
        <w:ind w:firstLine="709"/>
        <w:jc w:val="both"/>
        <w:rPr>
          <w:bCs/>
          <w:sz w:val="28"/>
          <w:szCs w:val="28"/>
        </w:rPr>
      </w:pPr>
    </w:p>
    <w:p w:rsidR="006A0784" w:rsidRDefault="006A0784" w:rsidP="00AE7088">
      <w:pPr>
        <w:shd w:val="clear" w:color="auto" w:fill="FFFFFF"/>
        <w:spacing w:line="276" w:lineRule="auto"/>
        <w:ind w:firstLine="709"/>
        <w:jc w:val="both"/>
        <w:rPr>
          <w:bCs/>
          <w:sz w:val="28"/>
          <w:szCs w:val="28"/>
        </w:rPr>
      </w:pPr>
      <w:r>
        <w:rPr>
          <w:bCs/>
          <w:sz w:val="28"/>
          <w:szCs w:val="28"/>
        </w:rPr>
        <w:br w:type="page"/>
      </w:r>
    </w:p>
    <w:p w:rsidR="00BA29D6" w:rsidRPr="006A0784" w:rsidRDefault="006A0784" w:rsidP="0072765E">
      <w:pPr>
        <w:pStyle w:val="10"/>
        <w:spacing w:before="0" w:after="0" w:line="276" w:lineRule="auto"/>
        <w:ind w:firstLine="709"/>
        <w:rPr>
          <w:rFonts w:ascii="Times New Roman" w:hAnsi="Times New Roman"/>
          <w:caps/>
          <w:sz w:val="28"/>
          <w:szCs w:val="28"/>
        </w:rPr>
      </w:pPr>
      <w:bookmarkStart w:id="13" w:name="_Toc14343127"/>
      <w:r w:rsidRPr="006A0784">
        <w:rPr>
          <w:rFonts w:ascii="Times New Roman" w:hAnsi="Times New Roman"/>
          <w:caps/>
          <w:sz w:val="28"/>
          <w:szCs w:val="28"/>
        </w:rPr>
        <w:lastRenderedPageBreak/>
        <w:t>4</w:t>
      </w:r>
      <w:r w:rsidR="009D4F8D">
        <w:rPr>
          <w:rFonts w:ascii="Times New Roman" w:hAnsi="Times New Roman"/>
          <w:caps/>
          <w:sz w:val="28"/>
          <w:szCs w:val="28"/>
          <w:lang w:val="ru-RU"/>
        </w:rPr>
        <w:t>.</w:t>
      </w:r>
      <w:r w:rsidRPr="006A0784">
        <w:rPr>
          <w:rFonts w:ascii="Times New Roman" w:hAnsi="Times New Roman"/>
          <w:caps/>
          <w:sz w:val="28"/>
          <w:szCs w:val="28"/>
        </w:rPr>
        <w:t xml:space="preserve"> Открытое распространение ключей</w:t>
      </w:r>
      <w:bookmarkEnd w:id="13"/>
    </w:p>
    <w:p w:rsidR="006A0784" w:rsidRPr="00B43859" w:rsidRDefault="006A0784" w:rsidP="00AE7088">
      <w:pPr>
        <w:spacing w:line="276" w:lineRule="auto"/>
        <w:ind w:firstLine="709"/>
        <w:jc w:val="both"/>
        <w:rPr>
          <w:sz w:val="28"/>
          <w:szCs w:val="28"/>
        </w:rPr>
      </w:pPr>
    </w:p>
    <w:p w:rsidR="006A0784" w:rsidRPr="00B43859" w:rsidRDefault="006A0784" w:rsidP="00AE7088">
      <w:pPr>
        <w:spacing w:line="276" w:lineRule="auto"/>
        <w:ind w:firstLine="709"/>
        <w:outlineLvl w:val="0"/>
        <w:rPr>
          <w:b/>
          <w:sz w:val="28"/>
          <w:szCs w:val="28"/>
        </w:rPr>
      </w:pPr>
      <w:bookmarkStart w:id="14" w:name="_Toc14343128"/>
      <w:r>
        <w:rPr>
          <w:b/>
          <w:sz w:val="28"/>
          <w:szCs w:val="28"/>
        </w:rPr>
        <w:t>4</w:t>
      </w:r>
      <w:r w:rsidRPr="00B43859">
        <w:rPr>
          <w:b/>
          <w:sz w:val="28"/>
          <w:szCs w:val="28"/>
        </w:rPr>
        <w:t>.1. Теоретические сведения</w:t>
      </w:r>
      <w:bookmarkEnd w:id="14"/>
    </w:p>
    <w:p w:rsidR="00C8708F" w:rsidRDefault="008628E4" w:rsidP="00AE7088">
      <w:pPr>
        <w:shd w:val="clear" w:color="auto" w:fill="FFFFFF"/>
        <w:spacing w:line="276" w:lineRule="auto"/>
        <w:ind w:firstLine="709"/>
        <w:jc w:val="both"/>
        <w:rPr>
          <w:bCs/>
          <w:sz w:val="28"/>
          <w:szCs w:val="28"/>
        </w:rPr>
      </w:pPr>
      <w:r>
        <w:rPr>
          <w:bCs/>
          <w:sz w:val="28"/>
          <w:szCs w:val="28"/>
        </w:rPr>
        <w:t xml:space="preserve">Современные симметричные шифры </w:t>
      </w:r>
      <w:r w:rsidR="001730B2">
        <w:rPr>
          <w:bCs/>
          <w:sz w:val="28"/>
          <w:szCs w:val="28"/>
        </w:rPr>
        <w:t>обладают</w:t>
      </w:r>
      <w:r>
        <w:rPr>
          <w:bCs/>
          <w:sz w:val="28"/>
          <w:szCs w:val="28"/>
        </w:rPr>
        <w:t xml:space="preserve"> высок</w:t>
      </w:r>
      <w:r w:rsidR="001730B2">
        <w:rPr>
          <w:bCs/>
          <w:sz w:val="28"/>
          <w:szCs w:val="28"/>
        </w:rPr>
        <w:t>ой</w:t>
      </w:r>
      <w:r>
        <w:rPr>
          <w:bCs/>
          <w:sz w:val="28"/>
          <w:szCs w:val="28"/>
        </w:rPr>
        <w:t xml:space="preserve"> практическ</w:t>
      </w:r>
      <w:r w:rsidR="001730B2">
        <w:rPr>
          <w:bCs/>
          <w:sz w:val="28"/>
          <w:szCs w:val="28"/>
        </w:rPr>
        <w:t>ой</w:t>
      </w:r>
      <w:r>
        <w:rPr>
          <w:bCs/>
          <w:sz w:val="28"/>
          <w:szCs w:val="28"/>
        </w:rPr>
        <w:t xml:space="preserve"> криптографическ</w:t>
      </w:r>
      <w:r w:rsidR="001730B2">
        <w:rPr>
          <w:bCs/>
          <w:sz w:val="28"/>
          <w:szCs w:val="28"/>
        </w:rPr>
        <w:t>ой</w:t>
      </w:r>
      <w:r>
        <w:rPr>
          <w:bCs/>
          <w:sz w:val="28"/>
          <w:szCs w:val="28"/>
        </w:rPr>
        <w:t xml:space="preserve"> стойкость</w:t>
      </w:r>
      <w:r w:rsidR="001730B2">
        <w:rPr>
          <w:bCs/>
          <w:sz w:val="28"/>
          <w:szCs w:val="28"/>
        </w:rPr>
        <w:t>ю</w:t>
      </w:r>
      <w:r>
        <w:rPr>
          <w:bCs/>
          <w:sz w:val="28"/>
          <w:szCs w:val="28"/>
        </w:rPr>
        <w:t>, обеспечивающ</w:t>
      </w:r>
      <w:r w:rsidR="001730B2">
        <w:rPr>
          <w:bCs/>
          <w:sz w:val="28"/>
          <w:szCs w:val="28"/>
        </w:rPr>
        <w:t>ей</w:t>
      </w:r>
      <w:r>
        <w:rPr>
          <w:bCs/>
          <w:sz w:val="28"/>
          <w:szCs w:val="28"/>
        </w:rPr>
        <w:t xml:space="preserve"> требуемую конфиденциальность каналов связи. Однако симметричная криптография сталкивается с существенными трудностями при решении двух задач.</w:t>
      </w:r>
    </w:p>
    <w:p w:rsidR="008628E4" w:rsidRDefault="008628E4" w:rsidP="00AE7088">
      <w:pPr>
        <w:shd w:val="clear" w:color="auto" w:fill="FFFFFF"/>
        <w:spacing w:line="276" w:lineRule="auto"/>
        <w:ind w:firstLine="709"/>
        <w:jc w:val="both"/>
        <w:rPr>
          <w:bCs/>
          <w:sz w:val="28"/>
          <w:szCs w:val="28"/>
        </w:rPr>
      </w:pPr>
      <w:r>
        <w:rPr>
          <w:bCs/>
          <w:sz w:val="28"/>
          <w:szCs w:val="28"/>
        </w:rPr>
        <w:t>1) Распределение секретного ключа. До начала обмена зашифрованными сообщениями обе стороны должны иметь одинаковый общий секретный ключ. Исторически эта задача решалась путем личной встречи или передачи ключа с надежным курьером. Однако в современных информационных системах такое решение практически не реализуемо.</w:t>
      </w:r>
    </w:p>
    <w:p w:rsidR="008628E4" w:rsidRDefault="008628E4" w:rsidP="00AE7088">
      <w:pPr>
        <w:shd w:val="clear" w:color="auto" w:fill="FFFFFF"/>
        <w:spacing w:line="276" w:lineRule="auto"/>
        <w:ind w:firstLine="709"/>
        <w:jc w:val="both"/>
        <w:rPr>
          <w:bCs/>
          <w:sz w:val="28"/>
          <w:szCs w:val="28"/>
        </w:rPr>
      </w:pPr>
      <w:r>
        <w:rPr>
          <w:bCs/>
          <w:sz w:val="28"/>
          <w:szCs w:val="28"/>
        </w:rPr>
        <w:t>2) Обеспечение защиты сообщения от подделки и подтверждение авторства сообщения (цифровая подпись). Не решается симметричными системами без наличия третьего доверенного лица.</w:t>
      </w:r>
    </w:p>
    <w:p w:rsidR="008628E4" w:rsidRDefault="00E56B45" w:rsidP="00AE7088">
      <w:pPr>
        <w:shd w:val="clear" w:color="auto" w:fill="FFFFFF"/>
        <w:spacing w:line="276" w:lineRule="auto"/>
        <w:ind w:firstLine="709"/>
        <w:jc w:val="both"/>
        <w:rPr>
          <w:bCs/>
          <w:sz w:val="28"/>
          <w:szCs w:val="28"/>
        </w:rPr>
      </w:pPr>
      <w:r>
        <w:rPr>
          <w:bCs/>
          <w:sz w:val="28"/>
          <w:szCs w:val="28"/>
        </w:rPr>
        <w:t xml:space="preserve">Для решения этих задач </w:t>
      </w:r>
      <w:r w:rsidR="008628E4">
        <w:rPr>
          <w:bCs/>
          <w:sz w:val="28"/>
          <w:szCs w:val="28"/>
        </w:rPr>
        <w:t xml:space="preserve">в </w:t>
      </w:r>
      <w:r w:rsidR="00355F40">
        <w:rPr>
          <w:bCs/>
          <w:sz w:val="28"/>
          <w:szCs w:val="28"/>
        </w:rPr>
        <w:t>1976 г</w:t>
      </w:r>
      <w:r w:rsidR="009D4F8D">
        <w:rPr>
          <w:bCs/>
          <w:sz w:val="28"/>
          <w:szCs w:val="28"/>
        </w:rPr>
        <w:t>оду</w:t>
      </w:r>
      <w:r>
        <w:rPr>
          <w:bCs/>
          <w:sz w:val="28"/>
          <w:szCs w:val="28"/>
        </w:rPr>
        <w:t xml:space="preserve"> </w:t>
      </w:r>
      <w:r w:rsidRPr="00E56B45">
        <w:rPr>
          <w:bCs/>
          <w:sz w:val="28"/>
          <w:szCs w:val="28"/>
        </w:rPr>
        <w:t>Уитфилд Диффи (Whitfield Diffie)</w:t>
      </w:r>
      <w:r>
        <w:rPr>
          <w:bCs/>
          <w:sz w:val="28"/>
          <w:szCs w:val="28"/>
        </w:rPr>
        <w:t>,</w:t>
      </w:r>
      <w:r w:rsidRPr="00E56B45">
        <w:rPr>
          <w:bCs/>
          <w:sz w:val="28"/>
          <w:szCs w:val="28"/>
        </w:rPr>
        <w:t xml:space="preserve"> Мартин Хеллман (Martin Hellman)</w:t>
      </w:r>
      <w:r>
        <w:rPr>
          <w:bCs/>
          <w:sz w:val="28"/>
          <w:szCs w:val="28"/>
        </w:rPr>
        <w:t xml:space="preserve"> и</w:t>
      </w:r>
      <w:r w:rsidRPr="00E56B45">
        <w:rPr>
          <w:bCs/>
          <w:sz w:val="28"/>
          <w:szCs w:val="28"/>
        </w:rPr>
        <w:t xml:space="preserve"> Ральф Меркл (Ralph Merkle)</w:t>
      </w:r>
      <w:r>
        <w:rPr>
          <w:bCs/>
          <w:sz w:val="28"/>
          <w:szCs w:val="28"/>
        </w:rPr>
        <w:t xml:space="preserve"> </w:t>
      </w:r>
      <w:r w:rsidR="00355F40">
        <w:rPr>
          <w:bCs/>
          <w:sz w:val="28"/>
          <w:szCs w:val="28"/>
        </w:rPr>
        <w:t>предложили идею</w:t>
      </w:r>
      <w:r w:rsidR="001730B2">
        <w:rPr>
          <w:bCs/>
          <w:sz w:val="28"/>
          <w:szCs w:val="28"/>
        </w:rPr>
        <w:t xml:space="preserve"> использования односторонних функций и односторонних функций с потайным ходом (с секретом)</w:t>
      </w:r>
      <w:r w:rsidR="009D4F8D">
        <w:rPr>
          <w:bCs/>
          <w:sz w:val="28"/>
          <w:szCs w:val="28"/>
        </w:rPr>
        <w:t>.</w:t>
      </w:r>
      <w:r w:rsidR="00355F40">
        <w:rPr>
          <w:bCs/>
          <w:sz w:val="28"/>
          <w:szCs w:val="28"/>
        </w:rPr>
        <w:t xml:space="preserve"> </w:t>
      </w:r>
      <w:r w:rsidR="009D4F8D">
        <w:rPr>
          <w:bCs/>
          <w:sz w:val="28"/>
          <w:szCs w:val="28"/>
        </w:rPr>
        <w:t>Эта идея</w:t>
      </w:r>
      <w:r w:rsidR="00355F40">
        <w:rPr>
          <w:bCs/>
          <w:sz w:val="28"/>
          <w:szCs w:val="28"/>
        </w:rPr>
        <w:t xml:space="preserve"> положила начало асимметричной криптографии</w:t>
      </w:r>
      <w:r w:rsidR="001239FD">
        <w:rPr>
          <w:bCs/>
          <w:sz w:val="28"/>
          <w:szCs w:val="28"/>
        </w:rPr>
        <w:t>,</w:t>
      </w:r>
      <w:r w:rsidR="001730B2">
        <w:rPr>
          <w:bCs/>
          <w:sz w:val="28"/>
          <w:szCs w:val="28"/>
        </w:rPr>
        <w:t xml:space="preserve"> в рамках которой проблемы симметричной криптографии оказываются элегантно разрешимыми</w:t>
      </w:r>
      <w:r w:rsidR="00355F40">
        <w:rPr>
          <w:bCs/>
          <w:sz w:val="28"/>
          <w:szCs w:val="28"/>
        </w:rPr>
        <w:t>.</w:t>
      </w:r>
    </w:p>
    <w:p w:rsidR="007050E9" w:rsidRPr="008628E4" w:rsidRDefault="007050E9" w:rsidP="00AE7088">
      <w:pPr>
        <w:shd w:val="clear" w:color="auto" w:fill="FFFFFF"/>
        <w:spacing w:line="276" w:lineRule="auto"/>
        <w:ind w:firstLine="709"/>
        <w:jc w:val="both"/>
        <w:rPr>
          <w:bCs/>
          <w:sz w:val="28"/>
          <w:szCs w:val="28"/>
        </w:rPr>
      </w:pPr>
      <w:r>
        <w:rPr>
          <w:bCs/>
          <w:sz w:val="28"/>
          <w:szCs w:val="28"/>
        </w:rPr>
        <w:t>Понятие односторонней функции является базовым в криптографии.</w:t>
      </w:r>
    </w:p>
    <w:p w:rsidR="0059106A" w:rsidRPr="009D4F8D" w:rsidRDefault="0059106A" w:rsidP="00AE7088">
      <w:pPr>
        <w:shd w:val="clear" w:color="auto" w:fill="FFFFFF"/>
        <w:spacing w:line="276" w:lineRule="auto"/>
        <w:ind w:firstLine="709"/>
        <w:jc w:val="both"/>
        <w:rPr>
          <w:bCs/>
          <w:sz w:val="28"/>
          <w:szCs w:val="28"/>
        </w:rPr>
      </w:pPr>
      <w:r w:rsidRPr="009D4F8D">
        <w:rPr>
          <w:b/>
          <w:bCs/>
          <w:sz w:val="28"/>
          <w:szCs w:val="28"/>
        </w:rPr>
        <w:t>Односторонняя функция</w:t>
      </w:r>
      <w:r w:rsidRPr="009D4F8D">
        <w:rPr>
          <w:bCs/>
          <w:sz w:val="28"/>
          <w:szCs w:val="28"/>
        </w:rPr>
        <w:t xml:space="preserve"> </w:t>
      </w:r>
      <w:r w:rsidR="001239FD" w:rsidRPr="009D4F8D">
        <w:rPr>
          <w:sz w:val="28"/>
          <w:szCs w:val="28"/>
        </w:rPr>
        <w:t xml:space="preserve">– </w:t>
      </w:r>
      <w:r w:rsidRPr="009D4F8D">
        <w:rPr>
          <w:bCs/>
          <w:sz w:val="28"/>
          <w:szCs w:val="28"/>
        </w:rPr>
        <w:t>это некоторая функция f, такая</w:t>
      </w:r>
      <w:r w:rsidR="009D4F8D">
        <w:rPr>
          <w:bCs/>
          <w:sz w:val="28"/>
          <w:szCs w:val="28"/>
        </w:rPr>
        <w:t>,</w:t>
      </w:r>
      <w:r w:rsidRPr="009D4F8D">
        <w:rPr>
          <w:bCs/>
          <w:sz w:val="28"/>
          <w:szCs w:val="28"/>
        </w:rPr>
        <w:t xml:space="preserve"> что для любого x из ее области определения f(x) легко вычислима; однако практически для всех y из ее области значений нахождение х, для которого</w:t>
      </w:r>
      <w:r w:rsidR="001239FD" w:rsidRPr="009D4F8D">
        <w:rPr>
          <w:bCs/>
          <w:sz w:val="28"/>
          <w:szCs w:val="28"/>
        </w:rPr>
        <w:t xml:space="preserve"> </w:t>
      </w:r>
      <m:oMath>
        <m:r>
          <m:rPr>
            <m:sty m:val="p"/>
          </m:rPr>
          <w:rPr>
            <w:rFonts w:ascii="Cambria Math" w:hAnsi="Cambria Math"/>
            <w:sz w:val="28"/>
            <w:szCs w:val="28"/>
          </w:rPr>
          <m:t>y=f</m:t>
        </m:r>
        <m:d>
          <m:dPr>
            <m:ctrlPr>
              <w:rPr>
                <w:rFonts w:ascii="Cambria Math" w:hAnsi="Cambria Math"/>
                <w:bCs/>
                <w:sz w:val="28"/>
                <w:szCs w:val="28"/>
              </w:rPr>
            </m:ctrlPr>
          </m:dPr>
          <m:e>
            <m:r>
              <m:rPr>
                <m:sty m:val="p"/>
              </m:rPr>
              <w:rPr>
                <w:rFonts w:ascii="Cambria Math" w:hAnsi="Cambria Math"/>
                <w:sz w:val="28"/>
                <w:szCs w:val="28"/>
              </w:rPr>
              <m:t>x</m:t>
            </m:r>
          </m:e>
        </m:d>
      </m:oMath>
      <w:r w:rsidR="00BA16BF">
        <w:rPr>
          <w:bCs/>
          <w:sz w:val="28"/>
          <w:szCs w:val="28"/>
        </w:rPr>
        <w:t>, вычислительно не</w:t>
      </w:r>
      <w:r w:rsidRPr="009D4F8D">
        <w:rPr>
          <w:bCs/>
          <w:sz w:val="28"/>
          <w:szCs w:val="28"/>
        </w:rPr>
        <w:t>осуществимо.</w:t>
      </w:r>
    </w:p>
    <w:p w:rsidR="0059106A" w:rsidRPr="009D4F8D" w:rsidRDefault="001239FD" w:rsidP="00AE7088">
      <w:pPr>
        <w:shd w:val="clear" w:color="auto" w:fill="FFFFFF"/>
        <w:spacing w:line="276" w:lineRule="auto"/>
        <w:ind w:firstLine="709"/>
        <w:jc w:val="both"/>
        <w:rPr>
          <w:bCs/>
          <w:sz w:val="28"/>
          <w:szCs w:val="28"/>
        </w:rPr>
      </w:pPr>
      <w:r w:rsidRPr="009D4F8D">
        <w:rPr>
          <w:bCs/>
          <w:sz w:val="28"/>
          <w:szCs w:val="28"/>
        </w:rPr>
        <w:t>Однако такое определение оставляет открытым вопрос</w:t>
      </w:r>
      <w:r w:rsidR="0031460C" w:rsidRPr="009D4F8D">
        <w:rPr>
          <w:bCs/>
          <w:sz w:val="28"/>
          <w:szCs w:val="28"/>
        </w:rPr>
        <w:t xml:space="preserve"> о том, что</w:t>
      </w:r>
      <w:r w:rsidRPr="009D4F8D">
        <w:rPr>
          <w:bCs/>
          <w:sz w:val="28"/>
          <w:szCs w:val="28"/>
        </w:rPr>
        <w:t xml:space="preserve"> означ</w:t>
      </w:r>
      <w:r w:rsidR="0031460C" w:rsidRPr="009D4F8D">
        <w:rPr>
          <w:bCs/>
          <w:sz w:val="28"/>
          <w:szCs w:val="28"/>
        </w:rPr>
        <w:t>ае</w:t>
      </w:r>
      <w:r w:rsidR="00BA16BF">
        <w:rPr>
          <w:bCs/>
          <w:sz w:val="28"/>
          <w:szCs w:val="28"/>
        </w:rPr>
        <w:t>т «вычислительно неосуществимо».</w:t>
      </w:r>
    </w:p>
    <w:p w:rsidR="001239FD" w:rsidRPr="009D4F8D" w:rsidRDefault="007050E9" w:rsidP="00AE7088">
      <w:pPr>
        <w:shd w:val="clear" w:color="auto" w:fill="FFFFFF"/>
        <w:spacing w:line="276" w:lineRule="auto"/>
        <w:ind w:firstLine="709"/>
        <w:jc w:val="both"/>
        <w:rPr>
          <w:bCs/>
          <w:sz w:val="28"/>
          <w:szCs w:val="28"/>
        </w:rPr>
      </w:pPr>
      <w:r w:rsidRPr="009D4F8D">
        <w:rPr>
          <w:bCs/>
          <w:sz w:val="28"/>
          <w:szCs w:val="28"/>
        </w:rPr>
        <w:t>Поэтому более информативным является другое определение.</w:t>
      </w:r>
    </w:p>
    <w:p w:rsidR="008E5067" w:rsidRPr="009D4F8D" w:rsidRDefault="007050E9" w:rsidP="00AE7088">
      <w:pPr>
        <w:shd w:val="clear" w:color="auto" w:fill="FFFFFF"/>
        <w:spacing w:line="276" w:lineRule="auto"/>
        <w:ind w:firstLine="709"/>
        <w:jc w:val="both"/>
        <w:rPr>
          <w:bCs/>
          <w:sz w:val="28"/>
          <w:szCs w:val="28"/>
        </w:rPr>
      </w:pPr>
      <w:r w:rsidRPr="009D4F8D">
        <w:rPr>
          <w:bCs/>
          <w:sz w:val="28"/>
          <w:szCs w:val="28"/>
        </w:rPr>
        <w:t xml:space="preserve">Пусть </w:t>
      </w:r>
      <m:oMath>
        <m:sSup>
          <m:sSupPr>
            <m:ctrlPr>
              <w:rPr>
                <w:rFonts w:ascii="Cambria Math" w:hAnsi="Cambria Math"/>
                <w:bCs/>
                <w:sz w:val="28"/>
                <w:szCs w:val="28"/>
              </w:rPr>
            </m:ctrlPr>
          </m:sSupPr>
          <m:e>
            <m:d>
              <m:dPr>
                <m:begChr m:val="{"/>
                <m:endChr m:val="}"/>
                <m:ctrlPr>
                  <w:rPr>
                    <w:rFonts w:ascii="Cambria Math" w:hAnsi="Cambria Math"/>
                    <w:bCs/>
                    <w:sz w:val="28"/>
                    <w:szCs w:val="28"/>
                  </w:rPr>
                </m:ctrlPr>
              </m:dPr>
              <m:e>
                <m:r>
                  <m:rPr>
                    <m:sty m:val="p"/>
                  </m:rPr>
                  <w:rPr>
                    <w:rFonts w:ascii="Cambria Math" w:hAnsi="Cambria Math"/>
                    <w:sz w:val="28"/>
                    <w:szCs w:val="28"/>
                  </w:rPr>
                  <m:t>0,1</m:t>
                </m:r>
              </m:e>
            </m:d>
          </m:e>
          <m:sup>
            <m:r>
              <m:rPr>
                <m:sty m:val="p"/>
              </m:rPr>
              <w:rPr>
                <w:rFonts w:ascii="Cambria Math" w:hAnsi="Cambria Math"/>
                <w:sz w:val="28"/>
                <w:szCs w:val="28"/>
                <w:lang w:val="en-US"/>
              </w:rPr>
              <m:t>n</m:t>
            </m:r>
          </m:sup>
        </m:sSup>
      </m:oMath>
      <w:r w:rsidRPr="009D4F8D">
        <w:rPr>
          <w:bCs/>
          <w:sz w:val="28"/>
          <w:szCs w:val="28"/>
        </w:rPr>
        <w:t xml:space="preserve"> </w:t>
      </w:r>
      <w:r w:rsidRPr="009D4F8D">
        <w:rPr>
          <w:sz w:val="28"/>
          <w:szCs w:val="28"/>
        </w:rPr>
        <w:t>–</w:t>
      </w:r>
      <w:r w:rsidRPr="009D4F8D">
        <w:rPr>
          <w:bCs/>
          <w:sz w:val="28"/>
          <w:szCs w:val="28"/>
        </w:rPr>
        <w:t xml:space="preserve"> множест</w:t>
      </w:r>
      <w:r w:rsidR="008E5067" w:rsidRPr="009D4F8D">
        <w:rPr>
          <w:bCs/>
          <w:sz w:val="28"/>
          <w:szCs w:val="28"/>
        </w:rPr>
        <w:t>во всех двоичных строк длины n.</w:t>
      </w:r>
    </w:p>
    <w:p w:rsidR="007050E9" w:rsidRPr="009D4F8D" w:rsidRDefault="007050E9" w:rsidP="00AE7088">
      <w:pPr>
        <w:shd w:val="clear" w:color="auto" w:fill="FFFFFF"/>
        <w:spacing w:line="276" w:lineRule="auto"/>
        <w:ind w:firstLine="709"/>
        <w:jc w:val="both"/>
        <w:rPr>
          <w:bCs/>
          <w:sz w:val="28"/>
          <w:szCs w:val="28"/>
        </w:rPr>
      </w:pPr>
      <w:r w:rsidRPr="009D4F8D">
        <w:rPr>
          <w:bCs/>
          <w:sz w:val="28"/>
          <w:szCs w:val="28"/>
        </w:rPr>
        <w:t xml:space="preserve">Функция </w:t>
      </w:r>
      <m:oMath>
        <m:r>
          <m:rPr>
            <m:sty m:val="p"/>
          </m:rPr>
          <w:rPr>
            <w:rFonts w:ascii="Cambria Math" w:hAnsi="Cambria Math"/>
            <w:sz w:val="28"/>
            <w:szCs w:val="28"/>
          </w:rPr>
          <m:t>f:</m:t>
        </m:r>
        <m:sSup>
          <m:sSupPr>
            <m:ctrlPr>
              <w:rPr>
                <w:rFonts w:ascii="Cambria Math" w:hAnsi="Cambria Math"/>
                <w:bCs/>
                <w:sz w:val="28"/>
                <w:szCs w:val="28"/>
              </w:rPr>
            </m:ctrlPr>
          </m:sSupPr>
          <m:e>
            <m:d>
              <m:dPr>
                <m:begChr m:val="{"/>
                <m:endChr m:val="}"/>
                <m:ctrlPr>
                  <w:rPr>
                    <w:rFonts w:ascii="Cambria Math" w:hAnsi="Cambria Math"/>
                    <w:bCs/>
                    <w:sz w:val="28"/>
                    <w:szCs w:val="28"/>
                  </w:rPr>
                </m:ctrlPr>
              </m:dPr>
              <m:e>
                <m:r>
                  <m:rPr>
                    <m:sty m:val="p"/>
                  </m:rPr>
                  <w:rPr>
                    <w:rFonts w:ascii="Cambria Math" w:hAnsi="Cambria Math"/>
                    <w:sz w:val="28"/>
                    <w:szCs w:val="28"/>
                  </w:rPr>
                  <m:t>0,1</m:t>
                </m:r>
              </m:e>
            </m:d>
          </m:e>
          <m:sup>
            <m:r>
              <m:rPr>
                <m:sty m:val="p"/>
              </m:rPr>
              <w:rPr>
                <w:rFonts w:ascii="Cambria Math" w:hAnsi="Cambria Math"/>
                <w:sz w:val="28"/>
                <w:szCs w:val="28"/>
              </w:rPr>
              <m:t>*</m:t>
            </m:r>
          </m:sup>
        </m:sSup>
        <m:r>
          <m:rPr>
            <m:sty m:val="p"/>
          </m:rPr>
          <w:rPr>
            <w:rFonts w:ascii="Cambria Math" w:hAnsi="Cambria Math"/>
            <w:sz w:val="28"/>
            <w:szCs w:val="28"/>
          </w:rPr>
          <m:t>→</m:t>
        </m:r>
        <m:sSup>
          <m:sSupPr>
            <m:ctrlPr>
              <w:rPr>
                <w:rFonts w:ascii="Cambria Math" w:hAnsi="Cambria Math"/>
                <w:bCs/>
                <w:sz w:val="28"/>
                <w:szCs w:val="28"/>
              </w:rPr>
            </m:ctrlPr>
          </m:sSupPr>
          <m:e>
            <m:d>
              <m:dPr>
                <m:begChr m:val="{"/>
                <m:endChr m:val="}"/>
                <m:ctrlPr>
                  <w:rPr>
                    <w:rFonts w:ascii="Cambria Math" w:hAnsi="Cambria Math"/>
                    <w:bCs/>
                    <w:sz w:val="28"/>
                    <w:szCs w:val="28"/>
                  </w:rPr>
                </m:ctrlPr>
              </m:dPr>
              <m:e>
                <m:r>
                  <m:rPr>
                    <m:sty m:val="p"/>
                  </m:rPr>
                  <w:rPr>
                    <w:rFonts w:ascii="Cambria Math" w:hAnsi="Cambria Math"/>
                    <w:sz w:val="28"/>
                    <w:szCs w:val="28"/>
                  </w:rPr>
                  <m:t>0,1</m:t>
                </m:r>
              </m:e>
            </m:d>
          </m:e>
          <m:sup>
            <m:r>
              <m:rPr>
                <m:sty m:val="p"/>
              </m:rPr>
              <w:rPr>
                <w:rFonts w:ascii="Cambria Math" w:hAnsi="Cambria Math"/>
                <w:sz w:val="28"/>
                <w:szCs w:val="28"/>
              </w:rPr>
              <m:t>*</m:t>
            </m:r>
          </m:sup>
        </m:sSup>
      </m:oMath>
      <w:r w:rsidR="008E5067" w:rsidRPr="009D4F8D">
        <w:rPr>
          <w:bCs/>
          <w:sz w:val="28"/>
          <w:szCs w:val="28"/>
        </w:rPr>
        <w:t xml:space="preserve"> </w:t>
      </w:r>
      <w:r w:rsidRPr="009D4F8D">
        <w:rPr>
          <w:bCs/>
          <w:sz w:val="28"/>
          <w:szCs w:val="28"/>
        </w:rPr>
        <w:t xml:space="preserve">является односторонней функцией, если она эффективно вычисляется за полиномиальное время на детерминированной машине Тьюринга, но не существует полиномиальной вероятностной машины Тьюринга, которая обращает эту функцию с более чем экспоненциально малой вероятностью. То есть для любой вероятностной полиномиальной машины M, для любого полинома </w:t>
      </w:r>
      <m:oMath>
        <m:r>
          <m:rPr>
            <m:sty m:val="p"/>
          </m:rPr>
          <w:rPr>
            <w:rFonts w:ascii="Cambria Math" w:hAnsi="Cambria Math"/>
            <w:sz w:val="28"/>
            <w:szCs w:val="28"/>
          </w:rPr>
          <m:t>p</m:t>
        </m:r>
        <m:d>
          <m:dPr>
            <m:ctrlPr>
              <w:rPr>
                <w:rFonts w:ascii="Cambria Math" w:hAnsi="Cambria Math"/>
                <w:bCs/>
                <w:sz w:val="28"/>
                <w:szCs w:val="28"/>
              </w:rPr>
            </m:ctrlPr>
          </m:dPr>
          <m:e>
            <m:r>
              <m:rPr>
                <m:sty m:val="p"/>
              </m:rPr>
              <w:rPr>
                <w:rFonts w:ascii="Cambria Math" w:hAnsi="Cambria Math"/>
                <w:sz w:val="28"/>
                <w:szCs w:val="28"/>
              </w:rPr>
              <m:t>n</m:t>
            </m:r>
          </m:e>
        </m:d>
      </m:oMath>
      <w:r w:rsidRPr="009D4F8D">
        <w:rPr>
          <w:bCs/>
          <w:sz w:val="28"/>
          <w:szCs w:val="28"/>
        </w:rPr>
        <w:t xml:space="preserve"> и достаточно большого </w:t>
      </w:r>
      <m:oMath>
        <m:r>
          <m:rPr>
            <m:sty m:val="p"/>
          </m:rPr>
          <w:rPr>
            <w:rFonts w:ascii="Cambria Math" w:hAnsi="Cambria Math"/>
            <w:sz w:val="28"/>
            <w:szCs w:val="28"/>
          </w:rPr>
          <m:t>n∈Ν</m:t>
        </m:r>
      </m:oMath>
      <w:r w:rsidRPr="009D4F8D">
        <w:rPr>
          <w:bCs/>
          <w:sz w:val="28"/>
          <w:szCs w:val="28"/>
        </w:rPr>
        <w:t xml:space="preserve"> выполняется:</w:t>
      </w:r>
    </w:p>
    <w:p w:rsidR="007050E9" w:rsidRPr="009D4F8D" w:rsidRDefault="009D4F8D" w:rsidP="00BA16BF">
      <w:pPr>
        <w:shd w:val="clear" w:color="auto" w:fill="FFFFFF"/>
        <w:spacing w:line="276" w:lineRule="auto"/>
        <w:jc w:val="both"/>
        <w:rPr>
          <w:bCs/>
          <w:sz w:val="28"/>
          <w:szCs w:val="28"/>
        </w:rPr>
      </w:pPr>
      <m:oMath>
        <m:r>
          <m:rPr>
            <m:sty m:val="p"/>
          </m:rPr>
          <w:rPr>
            <w:rFonts w:ascii="Cambria Math" w:hAnsi="Cambria Math"/>
            <w:sz w:val="28"/>
            <w:szCs w:val="28"/>
            <w:lang w:val="en-US"/>
          </w:rPr>
          <m:t>Pr</m:t>
        </m:r>
        <m:d>
          <m:dPr>
            <m:begChr m:val="["/>
            <m:endChr m:val="]"/>
            <m:ctrlPr>
              <w:rPr>
                <w:rFonts w:ascii="Cambria Math" w:hAnsi="Cambria Math"/>
                <w:bCs/>
                <w:sz w:val="28"/>
                <w:szCs w:val="28"/>
                <w:lang w:val="en-US"/>
              </w:rPr>
            </m:ctrlPr>
          </m:dPr>
          <m:e>
            <m:r>
              <m:rPr>
                <m:sty m:val="p"/>
              </m:rPr>
              <w:rPr>
                <w:rFonts w:ascii="Cambria Math" w:hAnsi="Cambria Math"/>
                <w:sz w:val="28"/>
                <w:szCs w:val="28"/>
                <w:lang w:val="en-US"/>
              </w:rPr>
              <m:t>M</m:t>
            </m:r>
            <m:d>
              <m:dPr>
                <m:ctrlPr>
                  <w:rPr>
                    <w:rFonts w:ascii="Cambria Math" w:hAnsi="Cambria Math"/>
                    <w:bCs/>
                    <w:sz w:val="28"/>
                    <w:szCs w:val="28"/>
                    <w:lang w:val="en-US"/>
                  </w:rPr>
                </m:ctrlPr>
              </m:dPr>
              <m:e>
                <m:r>
                  <m:rPr>
                    <m:sty m:val="p"/>
                  </m:rPr>
                  <w:rPr>
                    <w:rFonts w:ascii="Cambria Math" w:hAnsi="Cambria Math"/>
                    <w:sz w:val="28"/>
                    <w:szCs w:val="28"/>
                    <w:lang w:val="en-US"/>
                  </w:rPr>
                  <m:t>f</m:t>
                </m:r>
                <m:d>
                  <m:dPr>
                    <m:ctrlPr>
                      <w:rPr>
                        <w:rFonts w:ascii="Cambria Math" w:hAnsi="Cambria Math"/>
                        <w:bCs/>
                        <w:sz w:val="28"/>
                        <w:szCs w:val="28"/>
                        <w:lang w:val="en-US"/>
                      </w:rPr>
                    </m:ctrlPr>
                  </m:dPr>
                  <m:e>
                    <m:r>
                      <m:rPr>
                        <m:sty m:val="p"/>
                      </m:rPr>
                      <w:rPr>
                        <w:rFonts w:ascii="Cambria Math" w:hAnsi="Cambria Math"/>
                        <w:sz w:val="28"/>
                        <w:szCs w:val="28"/>
                        <w:lang w:val="en-US"/>
                      </w:rPr>
                      <m:t>m</m:t>
                    </m:r>
                  </m:e>
                </m:d>
              </m:e>
            </m:d>
            <m:r>
              <m:rPr>
                <m:sty m:val="p"/>
              </m:rPr>
              <w:rPr>
                <w:rFonts w:ascii="Cambria Math" w:hAnsi="Cambria Math"/>
                <w:sz w:val="28"/>
                <w:szCs w:val="28"/>
              </w:rPr>
              <m:t>∈</m:t>
            </m:r>
            <m:sSup>
              <m:sSupPr>
                <m:ctrlPr>
                  <w:rPr>
                    <w:rFonts w:ascii="Cambria Math" w:hAnsi="Cambria Math"/>
                    <w:bCs/>
                    <w:sz w:val="28"/>
                    <w:szCs w:val="28"/>
                    <w:lang w:val="en-US"/>
                  </w:rPr>
                </m:ctrlPr>
              </m:sSupPr>
              <m:e>
                <m:r>
                  <m:rPr>
                    <m:sty m:val="p"/>
                  </m:rPr>
                  <w:rPr>
                    <w:rFonts w:ascii="Cambria Math" w:hAnsi="Cambria Math"/>
                    <w:sz w:val="28"/>
                    <w:szCs w:val="28"/>
                    <w:lang w:val="en-US"/>
                  </w:rPr>
                  <m:t>f</m:t>
                </m:r>
              </m:e>
              <m:sup>
                <m:r>
                  <m:rPr>
                    <m:sty m:val="p"/>
                  </m:rPr>
                  <w:rPr>
                    <w:rFonts w:ascii="Cambria Math" w:hAnsi="Cambria Math"/>
                    <w:sz w:val="28"/>
                    <w:szCs w:val="28"/>
                  </w:rPr>
                  <m:t>-1</m:t>
                </m:r>
              </m:sup>
            </m:sSup>
            <m:d>
              <m:dPr>
                <m:ctrlPr>
                  <w:rPr>
                    <w:rFonts w:ascii="Cambria Math" w:hAnsi="Cambria Math"/>
                    <w:bCs/>
                    <w:sz w:val="28"/>
                    <w:szCs w:val="28"/>
                    <w:lang w:val="en-US"/>
                  </w:rPr>
                </m:ctrlPr>
              </m:dPr>
              <m:e>
                <m:r>
                  <m:rPr>
                    <m:sty m:val="p"/>
                  </m:rPr>
                  <w:rPr>
                    <w:rFonts w:ascii="Cambria Math" w:hAnsi="Cambria Math"/>
                    <w:sz w:val="28"/>
                    <w:szCs w:val="28"/>
                    <w:lang w:val="en-US"/>
                  </w:rPr>
                  <m:t>m</m:t>
                </m:r>
              </m:e>
            </m:d>
          </m:e>
        </m:d>
        <m:r>
          <m:rPr>
            <m:sty m:val="p"/>
          </m:rPr>
          <w:rPr>
            <w:rFonts w:ascii="Cambria Math" w:hAnsi="Cambria Math"/>
            <w:sz w:val="28"/>
            <w:szCs w:val="28"/>
          </w:rPr>
          <m:t>&lt;1/</m:t>
        </m:r>
        <m:r>
          <m:rPr>
            <m:sty m:val="p"/>
          </m:rPr>
          <w:rPr>
            <w:rFonts w:ascii="Cambria Math" w:hAnsi="Cambria Math"/>
            <w:sz w:val="28"/>
            <w:szCs w:val="28"/>
            <w:lang w:val="en-US"/>
          </w:rPr>
          <m:t>p</m:t>
        </m:r>
        <m:d>
          <m:dPr>
            <m:ctrlPr>
              <w:rPr>
                <w:rFonts w:ascii="Cambria Math" w:hAnsi="Cambria Math"/>
                <w:bCs/>
                <w:sz w:val="28"/>
                <w:szCs w:val="28"/>
                <w:lang w:val="en-US"/>
              </w:rPr>
            </m:ctrlPr>
          </m:dPr>
          <m:e>
            <m:r>
              <m:rPr>
                <m:sty m:val="p"/>
              </m:rPr>
              <w:rPr>
                <w:rFonts w:ascii="Cambria Math" w:hAnsi="Cambria Math"/>
                <w:sz w:val="28"/>
                <w:szCs w:val="28"/>
                <w:lang w:val="en-US"/>
              </w:rPr>
              <m:t>n</m:t>
            </m:r>
          </m:e>
        </m:d>
      </m:oMath>
      <w:r w:rsidR="008E5067" w:rsidRPr="009D4F8D">
        <w:rPr>
          <w:bCs/>
          <w:sz w:val="28"/>
          <w:szCs w:val="28"/>
        </w:rPr>
        <w:t>,</w:t>
      </w:r>
    </w:p>
    <w:p w:rsidR="00272958" w:rsidRPr="009D4F8D" w:rsidRDefault="008E5067" w:rsidP="00BA16BF">
      <w:pPr>
        <w:shd w:val="clear" w:color="auto" w:fill="FFFFFF"/>
        <w:spacing w:line="276" w:lineRule="auto"/>
        <w:jc w:val="both"/>
        <w:rPr>
          <w:bCs/>
          <w:sz w:val="28"/>
          <w:szCs w:val="28"/>
        </w:rPr>
      </w:pPr>
      <w:r w:rsidRPr="009D4F8D">
        <w:rPr>
          <w:bCs/>
          <w:sz w:val="28"/>
          <w:szCs w:val="28"/>
        </w:rPr>
        <w:t xml:space="preserve">где </w:t>
      </w:r>
      <w:r w:rsidRPr="009D4F8D">
        <w:rPr>
          <w:bCs/>
          <w:sz w:val="28"/>
          <w:szCs w:val="28"/>
          <w:lang w:val="en-US"/>
        </w:rPr>
        <w:t>m</w:t>
      </w:r>
      <w:r w:rsidRPr="009D4F8D">
        <w:rPr>
          <w:bCs/>
          <w:sz w:val="28"/>
          <w:szCs w:val="28"/>
        </w:rPr>
        <w:t xml:space="preserve"> </w:t>
      </w:r>
      <w:r w:rsidRPr="009D4F8D">
        <w:rPr>
          <w:sz w:val="28"/>
          <w:szCs w:val="28"/>
        </w:rPr>
        <w:t>– случайная</w:t>
      </w:r>
      <w:r w:rsidR="00272958" w:rsidRPr="009D4F8D">
        <w:rPr>
          <w:sz w:val="28"/>
          <w:szCs w:val="28"/>
        </w:rPr>
        <w:t xml:space="preserve"> равновероятная</w:t>
      </w:r>
      <w:r w:rsidRPr="009D4F8D">
        <w:rPr>
          <w:sz w:val="28"/>
          <w:szCs w:val="28"/>
        </w:rPr>
        <w:t xml:space="preserve"> строка из множества </w:t>
      </w:r>
      <m:oMath>
        <m:sSup>
          <m:sSupPr>
            <m:ctrlPr>
              <w:rPr>
                <w:rFonts w:ascii="Cambria Math" w:hAnsi="Cambria Math"/>
                <w:sz w:val="28"/>
                <w:szCs w:val="28"/>
              </w:rPr>
            </m:ctrlPr>
          </m:sSupPr>
          <m:e>
            <m:d>
              <m:dPr>
                <m:begChr m:val="{"/>
                <m:endChr m:val="}"/>
                <m:ctrlPr>
                  <w:rPr>
                    <w:rFonts w:ascii="Cambria Math" w:hAnsi="Cambria Math"/>
                    <w:sz w:val="28"/>
                    <w:szCs w:val="28"/>
                  </w:rPr>
                </m:ctrlPr>
              </m:dPr>
              <m:e>
                <m:r>
                  <m:rPr>
                    <m:sty m:val="p"/>
                  </m:rPr>
                  <w:rPr>
                    <w:rFonts w:ascii="Cambria Math" w:hAnsi="Cambria Math"/>
                    <w:sz w:val="28"/>
                    <w:szCs w:val="28"/>
                  </w:rPr>
                  <m:t>0,1</m:t>
                </m:r>
              </m:e>
            </m:d>
          </m:e>
          <m:sup>
            <m:r>
              <m:rPr>
                <m:sty m:val="p"/>
              </m:rPr>
              <w:rPr>
                <w:rFonts w:ascii="Cambria Math" w:hAnsi="Cambria Math"/>
                <w:sz w:val="28"/>
                <w:szCs w:val="28"/>
                <w:lang w:val="en-US"/>
              </w:rPr>
              <m:t>n</m:t>
            </m:r>
          </m:sup>
        </m:sSup>
      </m:oMath>
      <w:r w:rsidR="00272958" w:rsidRPr="009D4F8D">
        <w:rPr>
          <w:bCs/>
          <w:sz w:val="28"/>
          <w:szCs w:val="28"/>
        </w:rPr>
        <w:t>.</w:t>
      </w:r>
    </w:p>
    <w:p w:rsidR="007050E9" w:rsidRPr="00BA16BF" w:rsidRDefault="007050E9" w:rsidP="00AE7088">
      <w:pPr>
        <w:shd w:val="clear" w:color="auto" w:fill="FFFFFF"/>
        <w:spacing w:line="276" w:lineRule="auto"/>
        <w:ind w:firstLine="709"/>
        <w:jc w:val="both"/>
        <w:rPr>
          <w:bCs/>
          <w:sz w:val="28"/>
          <w:szCs w:val="28"/>
        </w:rPr>
      </w:pPr>
      <w:r w:rsidRPr="00BA16BF">
        <w:rPr>
          <w:bCs/>
          <w:sz w:val="28"/>
          <w:szCs w:val="28"/>
        </w:rPr>
        <w:lastRenderedPageBreak/>
        <w:t>Время работы машины M ограничено полиномом от длины искомого прообраза</w:t>
      </w:r>
      <w:r w:rsidR="00272958" w:rsidRPr="00BA16BF">
        <w:rPr>
          <w:bCs/>
          <w:sz w:val="28"/>
          <w:szCs w:val="28"/>
        </w:rPr>
        <w:t xml:space="preserve">. Время работы машины </w:t>
      </w:r>
      <w:r w:rsidR="00272958" w:rsidRPr="00BA16BF">
        <w:rPr>
          <w:bCs/>
          <w:sz w:val="28"/>
          <w:szCs w:val="28"/>
          <w:lang w:val="en-US"/>
        </w:rPr>
        <w:t>M</w:t>
      </w:r>
      <w:r w:rsidR="00272958" w:rsidRPr="00BA16BF">
        <w:rPr>
          <w:bCs/>
          <w:sz w:val="28"/>
          <w:szCs w:val="28"/>
        </w:rPr>
        <w:t xml:space="preserve"> определяется полиномом от длины искомого образа.</w:t>
      </w:r>
    </w:p>
    <w:p w:rsidR="007050E9" w:rsidRPr="00BA16BF" w:rsidRDefault="00272958" w:rsidP="00AE7088">
      <w:pPr>
        <w:shd w:val="clear" w:color="auto" w:fill="FFFFFF"/>
        <w:spacing w:line="276" w:lineRule="auto"/>
        <w:ind w:firstLine="709"/>
        <w:jc w:val="both"/>
        <w:rPr>
          <w:bCs/>
          <w:sz w:val="28"/>
          <w:szCs w:val="28"/>
        </w:rPr>
      </w:pPr>
      <w:r w:rsidRPr="00BA16BF">
        <w:rPr>
          <w:bCs/>
          <w:sz w:val="28"/>
          <w:szCs w:val="28"/>
        </w:rPr>
        <w:t>В настоящее время существование односторонних функций не доказано.</w:t>
      </w:r>
      <w:r w:rsidR="00E927A9" w:rsidRPr="00BA16BF">
        <w:rPr>
          <w:bCs/>
          <w:sz w:val="28"/>
          <w:szCs w:val="28"/>
        </w:rPr>
        <w:t xml:space="preserve"> Проблема заключается в следующем. Если f является односторонней функцией, то нахождение обратной функции является трудновычислимой, но легкопроверяемой задачей. Тогда из существования односторонней функции следует, что </w:t>
      </w:r>
      <m:oMath>
        <m:r>
          <m:rPr>
            <m:sty m:val="p"/>
          </m:rPr>
          <w:rPr>
            <w:rFonts w:ascii="Cambria Math" w:hAnsi="Cambria Math"/>
            <w:sz w:val="28"/>
            <w:szCs w:val="28"/>
          </w:rPr>
          <m:t>P≠NP</m:t>
        </m:r>
      </m:oMath>
      <w:r w:rsidR="00BA16BF">
        <w:rPr>
          <w:bCs/>
          <w:sz w:val="28"/>
          <w:szCs w:val="28"/>
        </w:rPr>
        <w:t>. Однако</w:t>
      </w:r>
      <w:r w:rsidR="00E927A9" w:rsidRPr="00BA16BF">
        <w:rPr>
          <w:bCs/>
          <w:sz w:val="28"/>
          <w:szCs w:val="28"/>
        </w:rPr>
        <w:t xml:space="preserve"> неизвестно, следует ли из </w:t>
      </w:r>
      <m:oMath>
        <m:r>
          <m:rPr>
            <m:sty m:val="p"/>
          </m:rPr>
          <w:rPr>
            <w:rFonts w:ascii="Cambria Math" w:hAnsi="Cambria Math"/>
            <w:sz w:val="28"/>
            <w:szCs w:val="28"/>
          </w:rPr>
          <m:t>P≠NP</m:t>
        </m:r>
      </m:oMath>
      <w:r w:rsidR="00E927A9" w:rsidRPr="00BA16BF">
        <w:rPr>
          <w:bCs/>
          <w:sz w:val="28"/>
          <w:szCs w:val="28"/>
        </w:rPr>
        <w:t xml:space="preserve"> существование односторонних функций.</w:t>
      </w:r>
    </w:p>
    <w:p w:rsidR="00C8120A" w:rsidRPr="00BA16BF" w:rsidRDefault="00C8120A" w:rsidP="00AE7088">
      <w:pPr>
        <w:shd w:val="clear" w:color="auto" w:fill="FFFFFF"/>
        <w:spacing w:line="276" w:lineRule="auto"/>
        <w:ind w:firstLine="709"/>
        <w:jc w:val="both"/>
        <w:rPr>
          <w:bCs/>
          <w:sz w:val="28"/>
          <w:szCs w:val="28"/>
        </w:rPr>
      </w:pPr>
      <w:r w:rsidRPr="00BA16BF">
        <w:rPr>
          <w:bCs/>
          <w:sz w:val="28"/>
          <w:szCs w:val="28"/>
        </w:rPr>
        <w:t xml:space="preserve">В информационных системах нашли широкое применение </w:t>
      </w:r>
      <w:r w:rsidR="000D799A" w:rsidRPr="00BA16BF">
        <w:rPr>
          <w:bCs/>
          <w:sz w:val="28"/>
          <w:szCs w:val="28"/>
        </w:rPr>
        <w:t>односторонние функции</w:t>
      </w:r>
      <w:r w:rsidR="00BA16BF">
        <w:rPr>
          <w:bCs/>
          <w:sz w:val="28"/>
          <w:szCs w:val="28"/>
        </w:rPr>
        <w:t>,</w:t>
      </w:r>
      <w:r w:rsidR="000D799A" w:rsidRPr="00BA16BF">
        <w:rPr>
          <w:bCs/>
          <w:sz w:val="28"/>
          <w:szCs w:val="28"/>
        </w:rPr>
        <w:t xml:space="preserve"> </w:t>
      </w:r>
      <w:r w:rsidR="000D799A" w:rsidRPr="00BA16BF">
        <w:rPr>
          <w:b/>
          <w:bCs/>
          <w:sz w:val="28"/>
          <w:szCs w:val="28"/>
        </w:rPr>
        <w:t>сохраняющие длину</w:t>
      </w:r>
      <w:r w:rsidR="00BA16BF">
        <w:rPr>
          <w:b/>
          <w:bCs/>
          <w:sz w:val="28"/>
          <w:szCs w:val="28"/>
        </w:rPr>
        <w:t>,</w:t>
      </w:r>
      <w:r w:rsidR="000D799A" w:rsidRPr="00BA16BF">
        <w:rPr>
          <w:bCs/>
          <w:sz w:val="28"/>
          <w:szCs w:val="28"/>
        </w:rPr>
        <w:t xml:space="preserve"> </w:t>
      </w:r>
      <w:r w:rsidR="000D799A" w:rsidRPr="00BA16BF">
        <w:rPr>
          <w:sz w:val="28"/>
          <w:szCs w:val="28"/>
        </w:rPr>
        <w:t>–</w:t>
      </w:r>
      <w:r w:rsidR="000D799A" w:rsidRPr="00BA16BF">
        <w:rPr>
          <w:bCs/>
          <w:sz w:val="28"/>
          <w:szCs w:val="28"/>
        </w:rPr>
        <w:t xml:space="preserve"> односторонние функции</w:t>
      </w:r>
      <w:r w:rsidR="00BA16BF">
        <w:rPr>
          <w:bCs/>
          <w:sz w:val="28"/>
          <w:szCs w:val="28"/>
        </w:rPr>
        <w:t>,</w:t>
      </w:r>
      <w:r w:rsidR="000D799A" w:rsidRPr="00BA16BF">
        <w:rPr>
          <w:bCs/>
          <w:sz w:val="28"/>
          <w:szCs w:val="28"/>
        </w:rPr>
        <w:t xml:space="preserve"> битовая длина значения которых равна битовой длине аргумента. Такие функции используют для построения генераторов псевдослучайных последовательностей чисел. Для построения криптографических хеш-функций используют односторонние функции</w:t>
      </w:r>
      <w:r w:rsidR="00BA16BF">
        <w:rPr>
          <w:bCs/>
          <w:sz w:val="28"/>
          <w:szCs w:val="28"/>
        </w:rPr>
        <w:t>,</w:t>
      </w:r>
      <w:r w:rsidR="000D799A" w:rsidRPr="00BA16BF">
        <w:rPr>
          <w:bCs/>
          <w:sz w:val="28"/>
          <w:szCs w:val="28"/>
        </w:rPr>
        <w:t xml:space="preserve"> длина значения которых постоянна при любой длине аргумента.</w:t>
      </w:r>
    </w:p>
    <w:p w:rsidR="007050E9" w:rsidRPr="00BA16BF" w:rsidRDefault="00C63936" w:rsidP="00AE7088">
      <w:pPr>
        <w:shd w:val="clear" w:color="auto" w:fill="FFFFFF"/>
        <w:spacing w:line="276" w:lineRule="auto"/>
        <w:ind w:firstLine="709"/>
        <w:jc w:val="both"/>
        <w:rPr>
          <w:bCs/>
          <w:sz w:val="28"/>
          <w:szCs w:val="28"/>
        </w:rPr>
      </w:pPr>
      <w:r w:rsidRPr="00BA16BF">
        <w:rPr>
          <w:bCs/>
          <w:sz w:val="28"/>
          <w:szCs w:val="28"/>
        </w:rPr>
        <w:t>Построение систем</w:t>
      </w:r>
      <w:r w:rsidR="000D799A" w:rsidRPr="00BA16BF">
        <w:rPr>
          <w:bCs/>
          <w:sz w:val="28"/>
          <w:szCs w:val="28"/>
        </w:rPr>
        <w:t xml:space="preserve"> шифрования</w:t>
      </w:r>
      <w:r w:rsidRPr="00BA16BF">
        <w:rPr>
          <w:bCs/>
          <w:sz w:val="28"/>
          <w:szCs w:val="28"/>
        </w:rPr>
        <w:t xml:space="preserve"> на основе односторонних функций является достаточно трудной задачей, что хорошо видно из следующего примера. Пусть имеется односторонняя функция </w:t>
      </w:r>
      <w:r w:rsidRPr="00BA16BF">
        <w:rPr>
          <w:bCs/>
          <w:sz w:val="28"/>
          <w:szCs w:val="28"/>
          <w:lang w:val="en-US"/>
        </w:rPr>
        <w:t>f</w:t>
      </w:r>
      <w:r w:rsidRPr="00BA16BF">
        <w:rPr>
          <w:bCs/>
          <w:sz w:val="28"/>
          <w:szCs w:val="28"/>
        </w:rPr>
        <w:t xml:space="preserve">. Необходимо построить криптосистему с открытым ключом. Криптосистема определяется семейством функций зашифрования </w:t>
      </w:r>
      <w:r w:rsidRPr="00BA16BF">
        <w:rPr>
          <w:bCs/>
          <w:sz w:val="28"/>
          <w:szCs w:val="28"/>
          <w:lang w:val="en-US"/>
        </w:rPr>
        <w:t>E</w:t>
      </w:r>
      <w:r w:rsidRPr="00BA16BF">
        <w:rPr>
          <w:bCs/>
          <w:sz w:val="28"/>
          <w:szCs w:val="28"/>
        </w:rPr>
        <w:t xml:space="preserve"> и семейством функций расшифрования </w:t>
      </w:r>
      <w:r w:rsidRPr="00BA16BF">
        <w:rPr>
          <w:bCs/>
          <w:sz w:val="28"/>
          <w:szCs w:val="28"/>
          <w:lang w:val="en-US"/>
        </w:rPr>
        <w:t>D</w:t>
      </w:r>
      <w:r w:rsidR="00BA16BF">
        <w:rPr>
          <w:bCs/>
          <w:sz w:val="28"/>
          <w:szCs w:val="28"/>
        </w:rPr>
        <w:t>:</w:t>
      </w:r>
    </w:p>
    <w:p w:rsidR="00C63936" w:rsidRPr="00BA16BF" w:rsidRDefault="00AF28BB" w:rsidP="00BA16BF">
      <w:pPr>
        <w:shd w:val="clear" w:color="auto" w:fill="FFFFFF"/>
        <w:spacing w:line="276" w:lineRule="auto"/>
        <w:jc w:val="both"/>
        <w:rPr>
          <w:bCs/>
          <w:sz w:val="28"/>
          <w:szCs w:val="28"/>
        </w:rPr>
      </w:pPr>
      <m:oMath>
        <m:d>
          <m:dPr>
            <m:ctrlPr>
              <w:rPr>
                <w:rFonts w:ascii="Cambria Math" w:hAnsi="Cambria Math"/>
                <w:bCs/>
                <w:sz w:val="28"/>
                <w:szCs w:val="28"/>
              </w:rPr>
            </m:ctrlPr>
          </m:dPr>
          <m:e>
            <m:r>
              <m:rPr>
                <m:sty m:val="p"/>
              </m:rPr>
              <w:rPr>
                <w:rFonts w:ascii="Cambria Math" w:hAnsi="Cambria Math"/>
                <w:sz w:val="28"/>
                <w:szCs w:val="28"/>
              </w:rPr>
              <m:t>∀</m:t>
            </m:r>
            <m:r>
              <m:rPr>
                <m:sty m:val="p"/>
              </m:rPr>
              <w:rPr>
                <w:rFonts w:ascii="Cambria Math" w:hAnsi="Cambria Math"/>
                <w:sz w:val="28"/>
                <w:szCs w:val="28"/>
                <w:lang w:val="en-US"/>
              </w:rPr>
              <m:t>m</m:t>
            </m:r>
          </m:e>
        </m:d>
        <m:r>
          <m:rPr>
            <m:sty m:val="p"/>
          </m:rPr>
          <w:rPr>
            <w:rFonts w:ascii="Cambria Math" w:hAnsi="Cambria Math"/>
            <w:sz w:val="28"/>
            <w:szCs w:val="28"/>
          </w:rPr>
          <m:t xml:space="preserve"> </m:t>
        </m:r>
        <m:r>
          <m:rPr>
            <m:sty m:val="p"/>
          </m:rPr>
          <w:rPr>
            <w:rFonts w:ascii="Cambria Math" w:hAnsi="Cambria Math"/>
            <w:sz w:val="28"/>
            <w:szCs w:val="28"/>
            <w:lang w:val="en-US"/>
          </w:rPr>
          <m:t>D</m:t>
        </m:r>
        <m:d>
          <m:dPr>
            <m:ctrlPr>
              <w:rPr>
                <w:rFonts w:ascii="Cambria Math" w:hAnsi="Cambria Math"/>
                <w:bCs/>
                <w:sz w:val="28"/>
                <w:szCs w:val="28"/>
                <w:lang w:val="en-US"/>
              </w:rPr>
            </m:ctrlPr>
          </m:dPr>
          <m:e>
            <m:r>
              <m:rPr>
                <m:sty m:val="p"/>
              </m:rPr>
              <w:rPr>
                <w:rFonts w:ascii="Cambria Math" w:hAnsi="Cambria Math"/>
                <w:sz w:val="28"/>
                <w:szCs w:val="28"/>
                <w:lang w:val="en-US"/>
              </w:rPr>
              <m:t>E</m:t>
            </m:r>
            <m:d>
              <m:dPr>
                <m:ctrlPr>
                  <w:rPr>
                    <w:rFonts w:ascii="Cambria Math" w:hAnsi="Cambria Math"/>
                    <w:bCs/>
                    <w:sz w:val="28"/>
                    <w:szCs w:val="28"/>
                    <w:lang w:val="en-US"/>
                  </w:rPr>
                </m:ctrlPr>
              </m:dPr>
              <m:e>
                <m:r>
                  <m:rPr>
                    <m:sty m:val="p"/>
                  </m:rPr>
                  <w:rPr>
                    <w:rFonts w:ascii="Cambria Math" w:hAnsi="Cambria Math"/>
                    <w:sz w:val="28"/>
                    <w:szCs w:val="28"/>
                    <w:lang w:val="en-US"/>
                  </w:rPr>
                  <m:t>m</m:t>
                </m:r>
              </m:e>
            </m:d>
          </m:e>
        </m:d>
        <m:r>
          <m:rPr>
            <m:sty m:val="p"/>
          </m:rPr>
          <w:rPr>
            <w:rFonts w:ascii="Cambria Math" w:hAnsi="Cambria Math"/>
            <w:sz w:val="28"/>
            <w:szCs w:val="28"/>
          </w:rPr>
          <m:t>=</m:t>
        </m:r>
        <m:r>
          <m:rPr>
            <m:sty m:val="p"/>
          </m:rPr>
          <w:rPr>
            <w:rFonts w:ascii="Cambria Math" w:hAnsi="Cambria Math"/>
            <w:sz w:val="28"/>
            <w:szCs w:val="28"/>
            <w:lang w:val="en-US"/>
          </w:rPr>
          <m:t>m</m:t>
        </m:r>
      </m:oMath>
      <w:r w:rsidR="00887E43" w:rsidRPr="00BA16BF">
        <w:rPr>
          <w:bCs/>
          <w:sz w:val="28"/>
          <w:szCs w:val="28"/>
        </w:rPr>
        <w:t>,</w:t>
      </w:r>
    </w:p>
    <w:p w:rsidR="00887E43" w:rsidRPr="00BA16BF" w:rsidRDefault="00887E43" w:rsidP="00BA16BF">
      <w:pPr>
        <w:shd w:val="clear" w:color="auto" w:fill="FFFFFF"/>
        <w:spacing w:line="276" w:lineRule="auto"/>
        <w:jc w:val="both"/>
        <w:rPr>
          <w:bCs/>
          <w:sz w:val="28"/>
          <w:szCs w:val="28"/>
        </w:rPr>
      </w:pPr>
      <w:r w:rsidRPr="00BA16BF">
        <w:rPr>
          <w:bCs/>
          <w:sz w:val="28"/>
          <w:szCs w:val="28"/>
        </w:rPr>
        <w:t xml:space="preserve">где </w:t>
      </w:r>
      <w:r w:rsidRPr="00BA16BF">
        <w:rPr>
          <w:bCs/>
          <w:sz w:val="28"/>
          <w:szCs w:val="28"/>
          <w:lang w:val="en-US"/>
        </w:rPr>
        <w:t>m</w:t>
      </w:r>
      <w:r w:rsidRPr="00BA16BF">
        <w:rPr>
          <w:bCs/>
          <w:sz w:val="28"/>
          <w:szCs w:val="28"/>
        </w:rPr>
        <w:t xml:space="preserve"> </w:t>
      </w:r>
      <w:r w:rsidRPr="00BA16BF">
        <w:rPr>
          <w:sz w:val="28"/>
          <w:szCs w:val="28"/>
        </w:rPr>
        <w:t>– исходное сообщение.</w:t>
      </w:r>
    </w:p>
    <w:p w:rsidR="00C63936" w:rsidRPr="00BA16BF" w:rsidRDefault="007D1786" w:rsidP="00AE7088">
      <w:pPr>
        <w:shd w:val="clear" w:color="auto" w:fill="FFFFFF"/>
        <w:spacing w:line="276" w:lineRule="auto"/>
        <w:ind w:firstLine="709"/>
        <w:jc w:val="both"/>
        <w:rPr>
          <w:bCs/>
          <w:sz w:val="28"/>
          <w:szCs w:val="28"/>
        </w:rPr>
      </w:pPr>
      <w:r w:rsidRPr="00BA16BF">
        <w:rPr>
          <w:bCs/>
          <w:sz w:val="28"/>
          <w:szCs w:val="28"/>
        </w:rPr>
        <w:t xml:space="preserve">Пусть для вычисления криптограммы с использовалась функция </w:t>
      </w:r>
      <w:r w:rsidRPr="00BA16BF">
        <w:rPr>
          <w:bCs/>
          <w:sz w:val="28"/>
          <w:szCs w:val="28"/>
          <w:lang w:val="en-US"/>
        </w:rPr>
        <w:t>f</w:t>
      </w:r>
      <w:r w:rsidRPr="00BA16BF">
        <w:rPr>
          <w:bCs/>
          <w:sz w:val="28"/>
          <w:szCs w:val="28"/>
        </w:rPr>
        <w:t>, т.</w:t>
      </w:r>
      <w:r w:rsidR="00BA16BF">
        <w:rPr>
          <w:bCs/>
          <w:sz w:val="28"/>
          <w:szCs w:val="28"/>
        </w:rPr>
        <w:t xml:space="preserve"> </w:t>
      </w:r>
      <w:r w:rsidRPr="00BA16BF">
        <w:rPr>
          <w:bCs/>
          <w:sz w:val="28"/>
          <w:szCs w:val="28"/>
        </w:rPr>
        <w:t>е.</w:t>
      </w:r>
      <w:r w:rsidR="00BA16BF">
        <w:rPr>
          <w:bCs/>
          <w:sz w:val="28"/>
          <w:szCs w:val="28"/>
        </w:rPr>
        <w:t xml:space="preserve"> </w:t>
      </w:r>
    </w:p>
    <w:p w:rsidR="007D1786" w:rsidRPr="00BA16BF" w:rsidRDefault="00BA16BF" w:rsidP="00BA16BF">
      <w:pPr>
        <w:shd w:val="clear" w:color="auto" w:fill="FFFFFF"/>
        <w:spacing w:line="276" w:lineRule="auto"/>
        <w:jc w:val="both"/>
        <w:rPr>
          <w:bCs/>
          <w:sz w:val="28"/>
          <w:szCs w:val="28"/>
        </w:rPr>
      </w:pPr>
      <m:oMath>
        <m:r>
          <m:rPr>
            <m:sty m:val="p"/>
          </m:rPr>
          <w:rPr>
            <w:rFonts w:ascii="Cambria Math" w:hAnsi="Cambria Math"/>
            <w:sz w:val="28"/>
            <w:szCs w:val="28"/>
          </w:rPr>
          <m:t>c=f</m:t>
        </m:r>
        <m:d>
          <m:dPr>
            <m:ctrlPr>
              <w:rPr>
                <w:rFonts w:ascii="Cambria Math" w:hAnsi="Cambria Math"/>
                <w:bCs/>
                <w:sz w:val="28"/>
                <w:szCs w:val="28"/>
              </w:rPr>
            </m:ctrlPr>
          </m:dPr>
          <m:e>
            <m:r>
              <m:rPr>
                <m:sty m:val="p"/>
              </m:rPr>
              <w:rPr>
                <w:rFonts w:ascii="Cambria Math" w:hAnsi="Cambria Math"/>
                <w:sz w:val="28"/>
                <w:szCs w:val="28"/>
                <w:lang w:val="en-US"/>
              </w:rPr>
              <m:t>m</m:t>
            </m:r>
          </m:e>
        </m:d>
      </m:oMath>
      <w:r w:rsidR="007D1786" w:rsidRPr="00BA16BF">
        <w:rPr>
          <w:bCs/>
          <w:sz w:val="28"/>
          <w:szCs w:val="28"/>
        </w:rPr>
        <w:t xml:space="preserve">. Тогда противник, перехвативший зашифрованное сообщение </w:t>
      </w:r>
      <w:r w:rsidR="007D1786" w:rsidRPr="00BA16BF">
        <w:rPr>
          <w:bCs/>
          <w:sz w:val="28"/>
          <w:szCs w:val="28"/>
          <w:lang w:val="en-US"/>
        </w:rPr>
        <w:t>c</w:t>
      </w:r>
      <w:r w:rsidR="00696A8B">
        <w:rPr>
          <w:bCs/>
          <w:sz w:val="28"/>
          <w:szCs w:val="28"/>
        </w:rPr>
        <w:t>,</w:t>
      </w:r>
      <w:r w:rsidR="007D1786" w:rsidRPr="00BA16BF">
        <w:rPr>
          <w:bCs/>
          <w:sz w:val="28"/>
          <w:szCs w:val="28"/>
        </w:rPr>
        <w:t xml:space="preserve"> может вычислить исходное сообщение </w:t>
      </w:r>
      <w:r w:rsidR="007D1786" w:rsidRPr="00BA16BF">
        <w:rPr>
          <w:bCs/>
          <w:sz w:val="28"/>
          <w:szCs w:val="28"/>
          <w:lang w:val="en-US"/>
        </w:rPr>
        <w:t>m</w:t>
      </w:r>
      <w:r w:rsidR="007D1786" w:rsidRPr="00BA16BF">
        <w:rPr>
          <w:bCs/>
          <w:sz w:val="28"/>
          <w:szCs w:val="28"/>
        </w:rPr>
        <w:t xml:space="preserve"> с пренебрежительно малой вероятностью. Однако и полномочный получатель столкнется с той же</w:t>
      </w:r>
      <w:r w:rsidR="00696A8B">
        <w:rPr>
          <w:bCs/>
          <w:sz w:val="28"/>
          <w:szCs w:val="28"/>
        </w:rPr>
        <w:t xml:space="preserve"> проблемой. Кроме того, из того</w:t>
      </w:r>
      <w:r w:rsidR="007D1786" w:rsidRPr="00BA16BF">
        <w:rPr>
          <w:bCs/>
          <w:sz w:val="28"/>
          <w:szCs w:val="28"/>
        </w:rPr>
        <w:t xml:space="preserve"> что </w:t>
      </w:r>
      <w:r w:rsidR="007D1786" w:rsidRPr="00BA16BF">
        <w:rPr>
          <w:bCs/>
          <w:sz w:val="28"/>
          <w:szCs w:val="28"/>
          <w:lang w:val="en-US"/>
        </w:rPr>
        <w:t>f</w:t>
      </w:r>
      <w:r w:rsidR="007D1786" w:rsidRPr="00BA16BF">
        <w:rPr>
          <w:bCs/>
          <w:sz w:val="28"/>
          <w:szCs w:val="28"/>
        </w:rPr>
        <w:t xml:space="preserve"> является односторонней функцией</w:t>
      </w:r>
      <w:r w:rsidR="00696A8B">
        <w:rPr>
          <w:bCs/>
          <w:sz w:val="28"/>
          <w:szCs w:val="28"/>
        </w:rPr>
        <w:t>,</w:t>
      </w:r>
      <w:r w:rsidR="007D1786" w:rsidRPr="00BA16BF">
        <w:rPr>
          <w:bCs/>
          <w:sz w:val="28"/>
          <w:szCs w:val="28"/>
        </w:rPr>
        <w:t xml:space="preserve"> следует, что противник не сможет вычислить сообщение целиком, но не очевидно, что не сможет вычислить часть сообщения, что является существенной уязвимостью такой криптосистемы.</w:t>
      </w:r>
    </w:p>
    <w:p w:rsidR="000D799A" w:rsidRPr="00BA16BF" w:rsidRDefault="000D799A" w:rsidP="00AE7088">
      <w:pPr>
        <w:shd w:val="clear" w:color="auto" w:fill="FFFFFF"/>
        <w:spacing w:line="276" w:lineRule="auto"/>
        <w:ind w:firstLine="709"/>
        <w:jc w:val="both"/>
        <w:rPr>
          <w:bCs/>
          <w:sz w:val="28"/>
          <w:szCs w:val="28"/>
        </w:rPr>
      </w:pPr>
      <w:r w:rsidRPr="00BA16BF">
        <w:rPr>
          <w:b/>
          <w:bCs/>
          <w:sz w:val="28"/>
          <w:szCs w:val="28"/>
        </w:rPr>
        <w:t>Кандидаты в односторонние функции</w:t>
      </w:r>
      <w:r w:rsidR="00696A8B">
        <w:rPr>
          <w:b/>
          <w:bCs/>
          <w:sz w:val="28"/>
          <w:szCs w:val="28"/>
        </w:rPr>
        <w:t xml:space="preserve">. </w:t>
      </w:r>
      <w:r w:rsidR="005966C9" w:rsidRPr="00BA16BF">
        <w:rPr>
          <w:bCs/>
          <w:sz w:val="28"/>
          <w:szCs w:val="28"/>
        </w:rPr>
        <w:t>В настоящее время существует несколько десятков кандидатов в односторонние функции, н</w:t>
      </w:r>
      <w:r w:rsidRPr="00BA16BF">
        <w:rPr>
          <w:bCs/>
          <w:sz w:val="28"/>
          <w:szCs w:val="28"/>
        </w:rPr>
        <w:t xml:space="preserve">аиболее широкое применение в криптографии нашли </w:t>
      </w:r>
      <w:r w:rsidR="005966C9" w:rsidRPr="00BA16BF">
        <w:rPr>
          <w:bCs/>
          <w:sz w:val="28"/>
          <w:szCs w:val="28"/>
        </w:rPr>
        <w:t>следующие:</w:t>
      </w:r>
    </w:p>
    <w:p w:rsidR="005966C9" w:rsidRPr="00BA16BF" w:rsidRDefault="005966C9" w:rsidP="00AE7088">
      <w:pPr>
        <w:shd w:val="clear" w:color="auto" w:fill="FFFFFF"/>
        <w:spacing w:line="276" w:lineRule="auto"/>
        <w:ind w:firstLine="709"/>
        <w:jc w:val="both"/>
        <w:rPr>
          <w:bCs/>
          <w:sz w:val="28"/>
          <w:szCs w:val="28"/>
        </w:rPr>
      </w:pPr>
      <w:r w:rsidRPr="00BA16BF">
        <w:rPr>
          <w:sz w:val="28"/>
          <w:szCs w:val="28"/>
        </w:rPr>
        <w:t>–</w:t>
      </w:r>
      <w:r w:rsidRPr="00BA16BF">
        <w:rPr>
          <w:bCs/>
          <w:sz w:val="28"/>
          <w:szCs w:val="28"/>
        </w:rPr>
        <w:t xml:space="preserve"> умножение и факторизация;</w:t>
      </w:r>
    </w:p>
    <w:p w:rsidR="00432C1D" w:rsidRPr="00BA16BF" w:rsidRDefault="005966C9" w:rsidP="00AE7088">
      <w:pPr>
        <w:shd w:val="clear" w:color="auto" w:fill="FFFFFF"/>
        <w:spacing w:line="276" w:lineRule="auto"/>
        <w:ind w:firstLine="709"/>
        <w:jc w:val="both"/>
        <w:rPr>
          <w:sz w:val="28"/>
          <w:szCs w:val="28"/>
        </w:rPr>
      </w:pPr>
      <w:r w:rsidRPr="00BA16BF">
        <w:rPr>
          <w:sz w:val="28"/>
          <w:szCs w:val="28"/>
        </w:rPr>
        <w:t>–</w:t>
      </w:r>
      <w:r w:rsidRPr="00BA16BF">
        <w:rPr>
          <w:bCs/>
          <w:sz w:val="28"/>
          <w:szCs w:val="28"/>
        </w:rPr>
        <w:t xml:space="preserve"> возведение в квадрат и вычисление квадратного корня по модулю;</w:t>
      </w:r>
    </w:p>
    <w:p w:rsidR="005966C9" w:rsidRPr="00BA16BF" w:rsidRDefault="00432C1D" w:rsidP="00AE7088">
      <w:pPr>
        <w:shd w:val="clear" w:color="auto" w:fill="FFFFFF"/>
        <w:spacing w:line="276" w:lineRule="auto"/>
        <w:ind w:firstLine="709"/>
        <w:jc w:val="both"/>
        <w:rPr>
          <w:bCs/>
          <w:sz w:val="28"/>
          <w:szCs w:val="28"/>
        </w:rPr>
      </w:pPr>
      <w:r w:rsidRPr="00BA16BF">
        <w:rPr>
          <w:sz w:val="28"/>
          <w:szCs w:val="28"/>
        </w:rPr>
        <w:t>–</w:t>
      </w:r>
      <w:r w:rsidRPr="00BA16BF">
        <w:rPr>
          <w:bCs/>
          <w:sz w:val="28"/>
          <w:szCs w:val="28"/>
        </w:rPr>
        <w:t xml:space="preserve"> возведение в степень по модулю и дискретное логарифмирование;</w:t>
      </w:r>
    </w:p>
    <w:p w:rsidR="005966C9" w:rsidRPr="00BA16BF" w:rsidRDefault="005966C9" w:rsidP="00AE7088">
      <w:pPr>
        <w:shd w:val="clear" w:color="auto" w:fill="FFFFFF"/>
        <w:spacing w:line="276" w:lineRule="auto"/>
        <w:ind w:firstLine="709"/>
        <w:jc w:val="both"/>
        <w:rPr>
          <w:bCs/>
          <w:sz w:val="28"/>
          <w:szCs w:val="28"/>
        </w:rPr>
      </w:pPr>
      <w:r w:rsidRPr="00BA16BF">
        <w:rPr>
          <w:sz w:val="28"/>
          <w:szCs w:val="28"/>
        </w:rPr>
        <w:t>–</w:t>
      </w:r>
      <w:r w:rsidRPr="00BA16BF">
        <w:rPr>
          <w:bCs/>
          <w:sz w:val="28"/>
          <w:szCs w:val="28"/>
        </w:rPr>
        <w:t xml:space="preserve"> криптографические хеш-функции.</w:t>
      </w:r>
    </w:p>
    <w:p w:rsidR="005966C9" w:rsidRPr="005966C9" w:rsidRDefault="005966C9" w:rsidP="00AE7088">
      <w:pPr>
        <w:shd w:val="clear" w:color="auto" w:fill="FFFFFF"/>
        <w:spacing w:line="276" w:lineRule="auto"/>
        <w:ind w:firstLine="709"/>
        <w:jc w:val="both"/>
        <w:rPr>
          <w:b/>
          <w:bCs/>
          <w:i/>
          <w:sz w:val="28"/>
          <w:szCs w:val="28"/>
        </w:rPr>
      </w:pPr>
      <w:r w:rsidRPr="005966C9">
        <w:rPr>
          <w:b/>
          <w:bCs/>
          <w:i/>
          <w:sz w:val="28"/>
          <w:szCs w:val="28"/>
        </w:rPr>
        <w:t>Умножение и факторизация</w:t>
      </w:r>
    </w:p>
    <w:p w:rsidR="005966C9" w:rsidRPr="00696A8B" w:rsidRDefault="00926ED7" w:rsidP="00AE7088">
      <w:pPr>
        <w:shd w:val="clear" w:color="auto" w:fill="FFFFFF"/>
        <w:spacing w:line="276" w:lineRule="auto"/>
        <w:ind w:firstLine="709"/>
        <w:jc w:val="both"/>
        <w:rPr>
          <w:bCs/>
          <w:sz w:val="28"/>
          <w:szCs w:val="28"/>
        </w:rPr>
      </w:pPr>
      <w:r w:rsidRPr="00696A8B">
        <w:rPr>
          <w:bCs/>
          <w:sz w:val="28"/>
          <w:szCs w:val="28"/>
        </w:rPr>
        <w:lastRenderedPageBreak/>
        <w:t>Аргументами ф</w:t>
      </w:r>
      <w:r w:rsidR="005966C9" w:rsidRPr="00696A8B">
        <w:rPr>
          <w:bCs/>
          <w:sz w:val="28"/>
          <w:szCs w:val="28"/>
        </w:rPr>
        <w:t>ункци</w:t>
      </w:r>
      <w:r w:rsidRPr="00696A8B">
        <w:rPr>
          <w:bCs/>
          <w:sz w:val="28"/>
          <w:szCs w:val="28"/>
        </w:rPr>
        <w:t>и</w:t>
      </w:r>
      <w:r w:rsidR="005966C9" w:rsidRPr="00696A8B">
        <w:rPr>
          <w:bCs/>
          <w:sz w:val="28"/>
          <w:szCs w:val="28"/>
        </w:rPr>
        <w:t xml:space="preserve"> </w:t>
      </w:r>
      <w:r w:rsidR="005966C9" w:rsidRPr="00696A8B">
        <w:rPr>
          <w:bCs/>
          <w:sz w:val="28"/>
          <w:szCs w:val="28"/>
          <w:lang w:val="en-US"/>
        </w:rPr>
        <w:t>f</w:t>
      </w:r>
      <w:r w:rsidRPr="00696A8B">
        <w:rPr>
          <w:bCs/>
          <w:sz w:val="28"/>
          <w:szCs w:val="28"/>
        </w:rPr>
        <w:t xml:space="preserve"> являются пары взаимно простых чисел </w:t>
      </w:r>
      <w:r w:rsidRPr="00696A8B">
        <w:rPr>
          <w:bCs/>
          <w:sz w:val="28"/>
          <w:szCs w:val="28"/>
          <w:lang w:val="en-US"/>
        </w:rPr>
        <w:t>p</w:t>
      </w:r>
      <w:r w:rsidRPr="00696A8B">
        <w:rPr>
          <w:bCs/>
          <w:sz w:val="28"/>
          <w:szCs w:val="28"/>
        </w:rPr>
        <w:t xml:space="preserve"> и </w:t>
      </w:r>
      <w:r w:rsidRPr="00696A8B">
        <w:rPr>
          <w:bCs/>
          <w:sz w:val="28"/>
          <w:szCs w:val="28"/>
          <w:lang w:val="en-US"/>
        </w:rPr>
        <w:t>q</w:t>
      </w:r>
      <w:r w:rsidRPr="00696A8B">
        <w:rPr>
          <w:bCs/>
          <w:sz w:val="28"/>
          <w:szCs w:val="28"/>
        </w:rPr>
        <w:t>, значение функции</w:t>
      </w:r>
    </w:p>
    <w:p w:rsidR="00926ED7" w:rsidRPr="00696A8B" w:rsidRDefault="00696A8B" w:rsidP="00AE7088">
      <w:pPr>
        <w:shd w:val="clear" w:color="auto" w:fill="FFFFFF"/>
        <w:spacing w:line="276" w:lineRule="auto"/>
        <w:ind w:firstLine="709"/>
        <w:jc w:val="both"/>
        <w:rPr>
          <w:bCs/>
          <w:sz w:val="28"/>
          <w:szCs w:val="28"/>
        </w:rPr>
      </w:pPr>
      <m:oMathPara>
        <m:oMath>
          <m:r>
            <m:rPr>
              <m:sty m:val="p"/>
            </m:rPr>
            <w:rPr>
              <w:rFonts w:ascii="Cambria Math" w:hAnsi="Cambria Math"/>
              <w:sz w:val="28"/>
              <w:szCs w:val="28"/>
            </w:rPr>
            <m:t>N=f</m:t>
          </m:r>
          <m:d>
            <m:dPr>
              <m:ctrlPr>
                <w:rPr>
                  <w:rFonts w:ascii="Cambria Math" w:hAnsi="Cambria Math"/>
                  <w:bCs/>
                  <w:sz w:val="28"/>
                  <w:szCs w:val="28"/>
                </w:rPr>
              </m:ctrlPr>
            </m:dPr>
            <m:e>
              <m:r>
                <m:rPr>
                  <m:sty m:val="p"/>
                </m:rPr>
                <w:rPr>
                  <w:rFonts w:ascii="Cambria Math" w:hAnsi="Cambria Math"/>
                  <w:sz w:val="28"/>
                  <w:szCs w:val="28"/>
                </w:rPr>
                <m:t>p,q</m:t>
              </m:r>
            </m:e>
          </m:d>
          <m:r>
            <m:rPr>
              <m:sty m:val="p"/>
            </m:rPr>
            <w:rPr>
              <w:rFonts w:ascii="Cambria Math" w:hAnsi="Cambria Math"/>
              <w:sz w:val="28"/>
              <w:szCs w:val="28"/>
            </w:rPr>
            <m:t>=pq.</m:t>
          </m:r>
        </m:oMath>
      </m:oMathPara>
    </w:p>
    <w:p w:rsidR="000D799A" w:rsidRPr="00696A8B" w:rsidRDefault="00926ED7" w:rsidP="00AE7088">
      <w:pPr>
        <w:shd w:val="clear" w:color="auto" w:fill="FFFFFF"/>
        <w:spacing w:line="276" w:lineRule="auto"/>
        <w:ind w:firstLine="709"/>
        <w:jc w:val="both"/>
        <w:rPr>
          <w:sz w:val="28"/>
          <w:szCs w:val="28"/>
        </w:rPr>
      </w:pPr>
      <w:r w:rsidRPr="00696A8B">
        <w:rPr>
          <w:bCs/>
          <w:sz w:val="28"/>
          <w:szCs w:val="28"/>
        </w:rPr>
        <w:t xml:space="preserve">Значение функции может быть вычислено за время порядка </w:t>
      </w:r>
      <m:oMath>
        <m:r>
          <m:rPr>
            <m:sty m:val="p"/>
          </m:rPr>
          <w:rPr>
            <w:rFonts w:ascii="Cambria Math" w:hAnsi="Cambria Math"/>
            <w:sz w:val="28"/>
            <w:szCs w:val="28"/>
          </w:rPr>
          <m:t>O</m:t>
        </m:r>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n</m:t>
                </m:r>
              </m:e>
              <m:sup>
                <m:r>
                  <m:rPr>
                    <m:sty m:val="p"/>
                  </m:rPr>
                  <w:rPr>
                    <w:rFonts w:ascii="Cambria Math" w:hAnsi="Cambria Math"/>
                    <w:sz w:val="28"/>
                    <w:szCs w:val="28"/>
                  </w:rPr>
                  <m:t>2</m:t>
                </m:r>
              </m:sup>
            </m:sSup>
          </m:e>
        </m:d>
      </m:oMath>
      <w:r w:rsidRPr="00696A8B">
        <w:rPr>
          <w:bCs/>
          <w:sz w:val="28"/>
          <w:szCs w:val="28"/>
        </w:rPr>
        <w:t xml:space="preserve">, где </w:t>
      </w:r>
      <w:r w:rsidRPr="00696A8B">
        <w:rPr>
          <w:bCs/>
          <w:sz w:val="28"/>
          <w:szCs w:val="28"/>
          <w:lang w:val="en-US"/>
        </w:rPr>
        <w:t>n</w:t>
      </w:r>
      <w:r w:rsidRPr="00696A8B">
        <w:rPr>
          <w:bCs/>
          <w:sz w:val="28"/>
          <w:szCs w:val="28"/>
        </w:rPr>
        <w:t xml:space="preserve"> </w:t>
      </w:r>
      <w:r w:rsidRPr="00696A8B">
        <w:rPr>
          <w:sz w:val="28"/>
          <w:szCs w:val="28"/>
        </w:rPr>
        <w:t>– сумма длин значений аргументов в битах.</w:t>
      </w:r>
    </w:p>
    <w:p w:rsidR="00926ED7" w:rsidRPr="00696A8B" w:rsidRDefault="00926ED7" w:rsidP="00AE7088">
      <w:pPr>
        <w:shd w:val="clear" w:color="auto" w:fill="FFFFFF"/>
        <w:spacing w:line="276" w:lineRule="auto"/>
        <w:ind w:firstLine="709"/>
        <w:jc w:val="both"/>
        <w:rPr>
          <w:sz w:val="28"/>
          <w:szCs w:val="28"/>
        </w:rPr>
      </w:pPr>
      <w:r w:rsidRPr="00696A8B">
        <w:rPr>
          <w:sz w:val="28"/>
          <w:szCs w:val="28"/>
        </w:rPr>
        <w:t xml:space="preserve">Для нахождения значений обратной функции требуется разложить </w:t>
      </w:r>
      <w:r w:rsidRPr="00696A8B">
        <w:rPr>
          <w:sz w:val="28"/>
          <w:szCs w:val="28"/>
          <w:lang w:val="en-US"/>
        </w:rPr>
        <w:t>N</w:t>
      </w:r>
      <w:r w:rsidRPr="00696A8B">
        <w:rPr>
          <w:sz w:val="28"/>
          <w:szCs w:val="28"/>
        </w:rPr>
        <w:t xml:space="preserve"> на пару взаимно простых целых множителей.</w:t>
      </w:r>
    </w:p>
    <w:p w:rsidR="004B7006" w:rsidRPr="00696A8B" w:rsidRDefault="004B7006" w:rsidP="00AE7088">
      <w:pPr>
        <w:shd w:val="clear" w:color="auto" w:fill="FFFFFF"/>
        <w:spacing w:line="276" w:lineRule="auto"/>
        <w:ind w:firstLine="709"/>
        <w:jc w:val="both"/>
        <w:rPr>
          <w:sz w:val="28"/>
          <w:szCs w:val="28"/>
        </w:rPr>
      </w:pPr>
      <w:r w:rsidRPr="00696A8B">
        <w:rPr>
          <w:sz w:val="28"/>
          <w:szCs w:val="28"/>
        </w:rPr>
        <w:t>Существует несколько методов разложения на простые множители, например:</w:t>
      </w:r>
    </w:p>
    <w:p w:rsidR="004B7006" w:rsidRPr="00696A8B" w:rsidRDefault="004B7006" w:rsidP="00AE7088">
      <w:pPr>
        <w:shd w:val="clear" w:color="auto" w:fill="FFFFFF"/>
        <w:spacing w:line="276" w:lineRule="auto"/>
        <w:ind w:firstLine="709"/>
        <w:jc w:val="both"/>
        <w:rPr>
          <w:sz w:val="28"/>
          <w:szCs w:val="28"/>
        </w:rPr>
      </w:pPr>
      <w:r w:rsidRPr="00696A8B">
        <w:rPr>
          <w:sz w:val="28"/>
          <w:szCs w:val="28"/>
        </w:rPr>
        <w:t>– метод факторизации Ферма;</w:t>
      </w:r>
    </w:p>
    <w:p w:rsidR="004B7006" w:rsidRPr="00696A8B" w:rsidRDefault="004B7006" w:rsidP="00AE7088">
      <w:pPr>
        <w:shd w:val="clear" w:color="auto" w:fill="FFFFFF"/>
        <w:spacing w:line="276" w:lineRule="auto"/>
        <w:ind w:firstLine="709"/>
        <w:jc w:val="both"/>
        <w:rPr>
          <w:sz w:val="28"/>
          <w:szCs w:val="28"/>
        </w:rPr>
      </w:pPr>
      <w:r w:rsidRPr="00696A8B">
        <w:rPr>
          <w:sz w:val="28"/>
          <w:szCs w:val="28"/>
        </w:rPr>
        <w:t>– метод эллиптической кривой;</w:t>
      </w:r>
    </w:p>
    <w:p w:rsidR="004B7006" w:rsidRPr="00696A8B" w:rsidRDefault="004B7006" w:rsidP="00AE7088">
      <w:pPr>
        <w:shd w:val="clear" w:color="auto" w:fill="FFFFFF"/>
        <w:spacing w:line="276" w:lineRule="auto"/>
        <w:ind w:firstLine="709"/>
        <w:jc w:val="both"/>
        <w:rPr>
          <w:sz w:val="28"/>
          <w:szCs w:val="28"/>
        </w:rPr>
      </w:pPr>
      <w:r w:rsidRPr="00696A8B">
        <w:rPr>
          <w:sz w:val="28"/>
          <w:szCs w:val="28"/>
        </w:rPr>
        <w:t>– квадратичное решето;</w:t>
      </w:r>
    </w:p>
    <w:p w:rsidR="004B7006" w:rsidRPr="00696A8B" w:rsidRDefault="004B7006" w:rsidP="00AE7088">
      <w:pPr>
        <w:shd w:val="clear" w:color="auto" w:fill="FFFFFF"/>
        <w:spacing w:line="276" w:lineRule="auto"/>
        <w:ind w:firstLine="709"/>
        <w:jc w:val="both"/>
        <w:rPr>
          <w:sz w:val="28"/>
          <w:szCs w:val="28"/>
        </w:rPr>
      </w:pPr>
      <w:r w:rsidRPr="00696A8B">
        <w:rPr>
          <w:sz w:val="28"/>
          <w:szCs w:val="28"/>
        </w:rPr>
        <w:t>– квадратичное решето в числовом поле.</w:t>
      </w:r>
    </w:p>
    <w:p w:rsidR="00860AF2" w:rsidRPr="00696A8B" w:rsidRDefault="004B7006" w:rsidP="00AE7088">
      <w:pPr>
        <w:shd w:val="clear" w:color="auto" w:fill="FFFFFF"/>
        <w:spacing w:line="276" w:lineRule="auto"/>
        <w:ind w:firstLine="709"/>
        <w:jc w:val="both"/>
        <w:rPr>
          <w:sz w:val="28"/>
          <w:szCs w:val="28"/>
        </w:rPr>
      </w:pPr>
      <w:r w:rsidRPr="00696A8B">
        <w:rPr>
          <w:sz w:val="28"/>
          <w:szCs w:val="28"/>
        </w:rPr>
        <w:t>Некоторые из них эффективны только для чисел специального вида. Верхняя оценка сложности метода Ферма и полного перебора порядка</w:t>
      </w:r>
      <w:r w:rsidR="00696A8B">
        <w:rPr>
          <w:sz w:val="28"/>
          <w:szCs w:val="28"/>
        </w:rPr>
        <w:t xml:space="preserve"> </w:t>
      </w:r>
      <w:r w:rsidR="00696A8B" w:rsidRPr="00696A8B">
        <w:rPr>
          <w:sz w:val="28"/>
          <w:szCs w:val="28"/>
        </w:rPr>
        <w:t xml:space="preserve">– </w:t>
      </w:r>
      <m:oMath>
        <m:r>
          <m:rPr>
            <m:sty m:val="p"/>
          </m:rPr>
          <w:rPr>
            <w:rFonts w:ascii="Cambria Math" w:hAnsi="Cambria Math"/>
            <w:sz w:val="28"/>
            <w:szCs w:val="28"/>
          </w:rPr>
          <m:t>O</m:t>
        </m:r>
        <m:d>
          <m:dPr>
            <m:ctrlPr>
              <w:rPr>
                <w:rFonts w:ascii="Cambria Math" w:hAnsi="Cambria Math"/>
                <w:sz w:val="28"/>
                <w:szCs w:val="28"/>
              </w:rPr>
            </m:ctrlPr>
          </m:dPr>
          <m:e>
            <m:rad>
              <m:radPr>
                <m:degHide m:val="1"/>
                <m:ctrlPr>
                  <w:rPr>
                    <w:rFonts w:ascii="Cambria Math" w:hAnsi="Cambria Math"/>
                    <w:sz w:val="28"/>
                    <w:szCs w:val="28"/>
                  </w:rPr>
                </m:ctrlPr>
              </m:radPr>
              <m:deg/>
              <m:e>
                <m:r>
                  <m:rPr>
                    <m:sty m:val="p"/>
                  </m:rPr>
                  <w:rPr>
                    <w:rFonts w:ascii="Cambria Math" w:hAnsi="Cambria Math"/>
                    <w:sz w:val="28"/>
                    <w:szCs w:val="28"/>
                  </w:rPr>
                  <m:t>p</m:t>
                </m:r>
              </m:e>
            </m:rad>
          </m:e>
        </m:d>
      </m:oMath>
      <w:r w:rsidR="00860AF2" w:rsidRPr="00696A8B">
        <w:rPr>
          <w:sz w:val="28"/>
          <w:szCs w:val="28"/>
        </w:rPr>
        <w:t>.</w:t>
      </w:r>
    </w:p>
    <w:p w:rsidR="00860AF2" w:rsidRPr="00696A8B" w:rsidRDefault="004B7006" w:rsidP="00AE7088">
      <w:pPr>
        <w:shd w:val="clear" w:color="auto" w:fill="FFFFFF"/>
        <w:spacing w:line="276" w:lineRule="auto"/>
        <w:ind w:firstLine="709"/>
        <w:jc w:val="both"/>
        <w:rPr>
          <w:sz w:val="28"/>
          <w:szCs w:val="28"/>
        </w:rPr>
      </w:pPr>
      <w:r w:rsidRPr="00696A8B">
        <w:rPr>
          <w:sz w:val="28"/>
          <w:szCs w:val="28"/>
        </w:rPr>
        <w:t>Возможна факторизация с полиномиальной сложностью на квантовом компьютере методом Шнорра.</w:t>
      </w:r>
    </w:p>
    <w:p w:rsidR="00926ED7" w:rsidRPr="00690B98" w:rsidRDefault="00690B98" w:rsidP="00AE7088">
      <w:pPr>
        <w:shd w:val="clear" w:color="auto" w:fill="FFFFFF"/>
        <w:spacing w:line="276" w:lineRule="auto"/>
        <w:ind w:firstLine="709"/>
        <w:jc w:val="both"/>
        <w:rPr>
          <w:b/>
          <w:i/>
          <w:sz w:val="28"/>
          <w:szCs w:val="28"/>
        </w:rPr>
      </w:pPr>
      <w:r w:rsidRPr="00690B98">
        <w:rPr>
          <w:b/>
          <w:bCs/>
          <w:i/>
          <w:sz w:val="28"/>
          <w:szCs w:val="28"/>
        </w:rPr>
        <w:t>Возведение в квадрат и вычисление квадратного корня по модулю</w:t>
      </w:r>
    </w:p>
    <w:p w:rsidR="00510CAD" w:rsidRPr="00696A8B" w:rsidRDefault="00510CAD" w:rsidP="00AE7088">
      <w:pPr>
        <w:shd w:val="clear" w:color="auto" w:fill="FFFFFF"/>
        <w:spacing w:line="276" w:lineRule="auto"/>
        <w:ind w:firstLine="709"/>
        <w:jc w:val="both"/>
        <w:rPr>
          <w:bCs/>
          <w:sz w:val="28"/>
          <w:szCs w:val="28"/>
        </w:rPr>
      </w:pPr>
      <w:r w:rsidRPr="00696A8B">
        <w:rPr>
          <w:bCs/>
          <w:sz w:val="28"/>
          <w:szCs w:val="28"/>
        </w:rPr>
        <w:t xml:space="preserve">Аргументами функции </w:t>
      </w:r>
      <w:r w:rsidRPr="00696A8B">
        <w:rPr>
          <w:bCs/>
          <w:sz w:val="28"/>
          <w:szCs w:val="28"/>
          <w:lang w:val="en-US"/>
        </w:rPr>
        <w:t>f</w:t>
      </w:r>
      <w:r w:rsidRPr="00696A8B">
        <w:rPr>
          <w:bCs/>
          <w:sz w:val="28"/>
          <w:szCs w:val="28"/>
        </w:rPr>
        <w:t xml:space="preserve"> являются пара простых чисел </w:t>
      </w:r>
      <w:r w:rsidRPr="00696A8B">
        <w:rPr>
          <w:bCs/>
          <w:sz w:val="28"/>
          <w:szCs w:val="28"/>
          <w:lang w:val="en-US"/>
        </w:rPr>
        <w:t>x</w:t>
      </w:r>
      <w:r w:rsidRPr="00696A8B">
        <w:rPr>
          <w:bCs/>
          <w:sz w:val="28"/>
          <w:szCs w:val="28"/>
        </w:rPr>
        <w:t xml:space="preserve"> и </w:t>
      </w:r>
      <w:r w:rsidRPr="00696A8B">
        <w:rPr>
          <w:bCs/>
          <w:sz w:val="28"/>
          <w:szCs w:val="28"/>
          <w:lang w:val="en-US"/>
        </w:rPr>
        <w:t>N</w:t>
      </w:r>
      <w:r w:rsidRPr="00696A8B">
        <w:rPr>
          <w:bCs/>
          <w:sz w:val="28"/>
          <w:szCs w:val="28"/>
        </w:rPr>
        <w:t>, где</w:t>
      </w:r>
      <w:r w:rsidR="00696A8B">
        <w:rPr>
          <w:bCs/>
          <w:sz w:val="28"/>
          <w:szCs w:val="28"/>
        </w:rPr>
        <w:t xml:space="preserve"> </w:t>
      </w:r>
      <m:oMath>
        <m:r>
          <m:rPr>
            <m:sty m:val="p"/>
          </m:rPr>
          <w:rPr>
            <w:rFonts w:ascii="Cambria Math" w:hAnsi="Cambria Math"/>
            <w:sz w:val="28"/>
            <w:szCs w:val="28"/>
          </w:rPr>
          <m:t>N=pq</m:t>
        </m:r>
      </m:oMath>
      <w:r w:rsidRPr="00696A8B">
        <w:rPr>
          <w:bCs/>
          <w:sz w:val="28"/>
          <w:szCs w:val="28"/>
        </w:rPr>
        <w:t xml:space="preserve">, </w:t>
      </w:r>
      <w:r w:rsidRPr="00696A8B">
        <w:rPr>
          <w:bCs/>
          <w:sz w:val="28"/>
          <w:szCs w:val="28"/>
          <w:lang w:val="en-US"/>
        </w:rPr>
        <w:t>p</w:t>
      </w:r>
      <w:r w:rsidRPr="00696A8B">
        <w:rPr>
          <w:bCs/>
          <w:sz w:val="28"/>
          <w:szCs w:val="28"/>
        </w:rPr>
        <w:t xml:space="preserve"> и </w:t>
      </w:r>
      <w:r w:rsidRPr="00696A8B">
        <w:rPr>
          <w:bCs/>
          <w:sz w:val="28"/>
          <w:szCs w:val="28"/>
          <w:lang w:val="en-US"/>
        </w:rPr>
        <w:t>q</w:t>
      </w:r>
      <w:r w:rsidRPr="00696A8B">
        <w:rPr>
          <w:bCs/>
          <w:sz w:val="28"/>
          <w:szCs w:val="28"/>
        </w:rPr>
        <w:t xml:space="preserve"> </w:t>
      </w:r>
      <w:r w:rsidR="00696A8B">
        <w:rPr>
          <w:bCs/>
          <w:sz w:val="28"/>
          <w:szCs w:val="28"/>
        </w:rPr>
        <w:t>простые числа:</w:t>
      </w:r>
    </w:p>
    <w:p w:rsidR="00510CAD" w:rsidRPr="00696A8B" w:rsidRDefault="00696A8B" w:rsidP="00696A8B">
      <w:pPr>
        <w:shd w:val="clear" w:color="auto" w:fill="FFFFFF"/>
        <w:spacing w:line="276" w:lineRule="auto"/>
        <w:jc w:val="both"/>
        <w:rPr>
          <w:bCs/>
          <w:sz w:val="28"/>
          <w:szCs w:val="28"/>
        </w:rPr>
      </w:pPr>
      <m:oMath>
        <m:r>
          <m:rPr>
            <m:sty m:val="p"/>
          </m:rPr>
          <w:rPr>
            <w:rFonts w:ascii="Cambria Math" w:hAnsi="Cambria Math"/>
            <w:sz w:val="28"/>
            <w:szCs w:val="28"/>
          </w:rPr>
          <m:t>f</m:t>
        </m:r>
        <m:d>
          <m:dPr>
            <m:ctrlPr>
              <w:rPr>
                <w:rFonts w:ascii="Cambria Math" w:hAnsi="Cambria Math"/>
                <w:bCs/>
                <w:sz w:val="28"/>
                <w:szCs w:val="28"/>
              </w:rPr>
            </m:ctrlPr>
          </m:dPr>
          <m:e>
            <m:r>
              <m:rPr>
                <m:sty m:val="p"/>
              </m:rPr>
              <w:rPr>
                <w:rFonts w:ascii="Cambria Math" w:hAnsi="Cambria Math"/>
                <w:sz w:val="28"/>
                <w:szCs w:val="28"/>
              </w:rPr>
              <m:t>x</m:t>
            </m:r>
          </m:e>
        </m:d>
        <m:r>
          <m:rPr>
            <m:sty m:val="p"/>
          </m:rPr>
          <w:rPr>
            <w:rFonts w:ascii="Cambria Math" w:hAnsi="Cambria Math"/>
            <w:sz w:val="28"/>
            <w:szCs w:val="28"/>
          </w:rPr>
          <m:t>=</m:t>
        </m:r>
        <m:sSup>
          <m:sSupPr>
            <m:ctrlPr>
              <w:rPr>
                <w:rFonts w:ascii="Cambria Math" w:hAnsi="Cambria Math"/>
                <w:b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m:rPr>
            <m:sty m:val="p"/>
          </m:rPr>
          <w:rPr>
            <w:rFonts w:ascii="Cambria Math" w:hAnsi="Cambria Math"/>
            <w:sz w:val="28"/>
            <w:szCs w:val="28"/>
          </w:rPr>
          <m:t xml:space="preserve"> mod </m:t>
        </m:r>
        <m:r>
          <m:rPr>
            <m:sty m:val="p"/>
          </m:rPr>
          <w:rPr>
            <w:rFonts w:ascii="Cambria Math" w:hAnsi="Cambria Math"/>
            <w:sz w:val="28"/>
            <w:szCs w:val="28"/>
            <w:lang w:val="en-US"/>
          </w:rPr>
          <m:t>N</m:t>
        </m:r>
      </m:oMath>
      <w:r w:rsidR="00510CAD" w:rsidRPr="00696A8B">
        <w:rPr>
          <w:bCs/>
          <w:sz w:val="28"/>
          <w:szCs w:val="28"/>
        </w:rPr>
        <w:t>.</w:t>
      </w:r>
    </w:p>
    <w:p w:rsidR="00510CAD" w:rsidRPr="00696A8B" w:rsidRDefault="00DC0049" w:rsidP="00AE7088">
      <w:pPr>
        <w:shd w:val="clear" w:color="auto" w:fill="FFFFFF"/>
        <w:spacing w:line="276" w:lineRule="auto"/>
        <w:ind w:firstLine="709"/>
        <w:jc w:val="both"/>
        <w:rPr>
          <w:bCs/>
          <w:sz w:val="28"/>
          <w:szCs w:val="28"/>
        </w:rPr>
      </w:pPr>
      <w:r w:rsidRPr="00696A8B">
        <w:rPr>
          <w:bCs/>
          <w:sz w:val="28"/>
          <w:szCs w:val="28"/>
        </w:rPr>
        <w:t xml:space="preserve">Для нахождения обратной функции требуется вычисление квадратного корня по модулю </w:t>
      </w:r>
      <w:r w:rsidRPr="00696A8B">
        <w:rPr>
          <w:bCs/>
          <w:sz w:val="28"/>
          <w:szCs w:val="28"/>
          <w:lang w:val="en-US"/>
        </w:rPr>
        <w:t>N</w:t>
      </w:r>
      <w:r w:rsidRPr="00696A8B">
        <w:rPr>
          <w:bCs/>
          <w:sz w:val="28"/>
          <w:szCs w:val="28"/>
        </w:rPr>
        <w:t>, т.</w:t>
      </w:r>
      <w:r w:rsidR="00696A8B">
        <w:rPr>
          <w:bCs/>
          <w:sz w:val="28"/>
          <w:szCs w:val="28"/>
        </w:rPr>
        <w:t xml:space="preserve"> </w:t>
      </w:r>
      <w:r w:rsidRPr="00696A8B">
        <w:rPr>
          <w:bCs/>
          <w:sz w:val="28"/>
          <w:szCs w:val="28"/>
        </w:rPr>
        <w:t xml:space="preserve">е. нахождение </w:t>
      </w:r>
      <w:r w:rsidRPr="00696A8B">
        <w:rPr>
          <w:bCs/>
          <w:sz w:val="28"/>
          <w:szCs w:val="28"/>
          <w:lang w:val="en-US"/>
        </w:rPr>
        <w:t>x</w:t>
      </w:r>
      <w:r w:rsidRPr="00696A8B">
        <w:rPr>
          <w:bCs/>
          <w:sz w:val="28"/>
          <w:szCs w:val="28"/>
        </w:rPr>
        <w:t xml:space="preserve">, если известно </w:t>
      </w:r>
      <w:r w:rsidRPr="00696A8B">
        <w:rPr>
          <w:bCs/>
          <w:sz w:val="28"/>
          <w:szCs w:val="28"/>
          <w:lang w:val="en-US"/>
        </w:rPr>
        <w:t>y</w:t>
      </w:r>
      <w:r w:rsidRPr="00696A8B">
        <w:rPr>
          <w:bCs/>
          <w:sz w:val="28"/>
          <w:szCs w:val="28"/>
        </w:rPr>
        <w:t xml:space="preserve"> при</w:t>
      </w:r>
      <w:r w:rsidR="009B6FDA" w:rsidRPr="00696A8B">
        <w:rPr>
          <w:bCs/>
          <w:sz w:val="28"/>
          <w:szCs w:val="28"/>
        </w:rPr>
        <w:t xml:space="preserve"> </w:t>
      </w:r>
      <w:r w:rsidRPr="00696A8B">
        <w:rPr>
          <w:bCs/>
          <w:sz w:val="28"/>
          <w:szCs w:val="28"/>
        </w:rPr>
        <w:t xml:space="preserve"> </w:t>
      </w:r>
      <m:oMath>
        <m:sSup>
          <m:sSupPr>
            <m:ctrlPr>
              <w:rPr>
                <w:rFonts w:ascii="Cambria Math" w:hAnsi="Cambria Math"/>
                <w:b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m:rPr>
            <m:sty m:val="p"/>
          </m:rPr>
          <w:rPr>
            <w:rFonts w:ascii="Cambria Math" w:hAnsi="Cambria Math"/>
            <w:sz w:val="28"/>
            <w:szCs w:val="28"/>
          </w:rPr>
          <m:t xml:space="preserve"> mod N=y</m:t>
        </m:r>
      </m:oMath>
      <w:r w:rsidRPr="00696A8B">
        <w:rPr>
          <w:bCs/>
          <w:sz w:val="28"/>
          <w:szCs w:val="28"/>
        </w:rPr>
        <w:t xml:space="preserve">. Эта задача имеет такую же сложность, как и разложение </w:t>
      </w:r>
      <w:r w:rsidRPr="00696A8B">
        <w:rPr>
          <w:bCs/>
          <w:sz w:val="28"/>
          <w:szCs w:val="28"/>
          <w:lang w:val="en-US"/>
        </w:rPr>
        <w:t>N</w:t>
      </w:r>
      <w:r w:rsidRPr="00696A8B">
        <w:rPr>
          <w:bCs/>
          <w:sz w:val="28"/>
          <w:szCs w:val="28"/>
        </w:rPr>
        <w:t xml:space="preserve"> на множители.</w:t>
      </w:r>
    </w:p>
    <w:p w:rsidR="00DC0049" w:rsidRPr="00696A8B" w:rsidRDefault="00DC0049" w:rsidP="00AE7088">
      <w:pPr>
        <w:shd w:val="clear" w:color="auto" w:fill="FFFFFF"/>
        <w:spacing w:line="276" w:lineRule="auto"/>
        <w:ind w:firstLine="709"/>
        <w:jc w:val="both"/>
        <w:rPr>
          <w:bCs/>
          <w:sz w:val="28"/>
          <w:szCs w:val="28"/>
        </w:rPr>
      </w:pPr>
      <w:r w:rsidRPr="00696A8B">
        <w:rPr>
          <w:bCs/>
          <w:sz w:val="28"/>
          <w:szCs w:val="28"/>
        </w:rPr>
        <w:t>На основе функции возведения в квадрат и вычисления квадра</w:t>
      </w:r>
      <w:r w:rsidR="00432C1D" w:rsidRPr="00696A8B">
        <w:rPr>
          <w:bCs/>
          <w:sz w:val="28"/>
          <w:szCs w:val="28"/>
        </w:rPr>
        <w:t>тного корня по модулю построена, а также задачи факторизации построена криптографическая схема Рабина.</w:t>
      </w:r>
    </w:p>
    <w:p w:rsidR="00926ED7" w:rsidRPr="00432C1D" w:rsidRDefault="00432C1D" w:rsidP="00AE7088">
      <w:pPr>
        <w:shd w:val="clear" w:color="auto" w:fill="FFFFFF"/>
        <w:spacing w:line="276" w:lineRule="auto"/>
        <w:ind w:firstLine="709"/>
        <w:jc w:val="both"/>
        <w:rPr>
          <w:b/>
          <w:bCs/>
          <w:i/>
          <w:sz w:val="28"/>
          <w:szCs w:val="28"/>
        </w:rPr>
      </w:pPr>
      <w:r w:rsidRPr="00432C1D">
        <w:rPr>
          <w:b/>
          <w:bCs/>
          <w:i/>
          <w:sz w:val="28"/>
          <w:szCs w:val="28"/>
        </w:rPr>
        <w:t>Возведение в степень по модулю и дискретное логарифмирование</w:t>
      </w:r>
    </w:p>
    <w:p w:rsidR="006D7A1B" w:rsidRPr="00696A8B" w:rsidRDefault="003821B2" w:rsidP="00AE7088">
      <w:pPr>
        <w:shd w:val="clear" w:color="auto" w:fill="FFFFFF"/>
        <w:spacing w:line="276" w:lineRule="auto"/>
        <w:ind w:firstLine="709"/>
        <w:jc w:val="both"/>
        <w:rPr>
          <w:bCs/>
          <w:sz w:val="28"/>
          <w:szCs w:val="28"/>
        </w:rPr>
      </w:pPr>
      <w:r w:rsidRPr="00696A8B">
        <w:rPr>
          <w:bCs/>
          <w:sz w:val="28"/>
          <w:szCs w:val="28"/>
        </w:rPr>
        <w:t xml:space="preserve">Параметрами функции </w:t>
      </w:r>
      <w:r w:rsidRPr="00696A8B">
        <w:rPr>
          <w:bCs/>
          <w:sz w:val="28"/>
          <w:szCs w:val="28"/>
          <w:lang w:val="en-US"/>
        </w:rPr>
        <w:t>f</w:t>
      </w:r>
      <w:r w:rsidRPr="00696A8B">
        <w:rPr>
          <w:bCs/>
          <w:sz w:val="28"/>
          <w:szCs w:val="28"/>
        </w:rPr>
        <w:t xml:space="preserve"> являются простое число </w:t>
      </w:r>
      <w:r w:rsidRPr="00696A8B">
        <w:rPr>
          <w:bCs/>
          <w:sz w:val="28"/>
          <w:szCs w:val="28"/>
          <w:lang w:val="en-US"/>
        </w:rPr>
        <w:t>p</w:t>
      </w:r>
      <w:r w:rsidRPr="00696A8B">
        <w:rPr>
          <w:bCs/>
          <w:sz w:val="28"/>
          <w:szCs w:val="28"/>
        </w:rPr>
        <w:t xml:space="preserve"> и целое число </w:t>
      </w:r>
      <w:r w:rsidRPr="00696A8B">
        <w:rPr>
          <w:bCs/>
          <w:sz w:val="28"/>
          <w:szCs w:val="28"/>
          <w:lang w:val="en-US"/>
        </w:rPr>
        <w:t>a</w:t>
      </w:r>
      <w:r w:rsidRPr="00696A8B">
        <w:rPr>
          <w:bCs/>
          <w:sz w:val="28"/>
          <w:szCs w:val="28"/>
        </w:rPr>
        <w:t>,</w:t>
      </w:r>
    </w:p>
    <w:p w:rsidR="000D799A" w:rsidRPr="00696A8B" w:rsidRDefault="00696A8B" w:rsidP="00AE7088">
      <w:pPr>
        <w:shd w:val="clear" w:color="auto" w:fill="FFFFFF"/>
        <w:spacing w:line="276" w:lineRule="auto"/>
        <w:ind w:firstLine="709"/>
        <w:jc w:val="both"/>
        <w:rPr>
          <w:bCs/>
          <w:sz w:val="28"/>
          <w:szCs w:val="28"/>
        </w:rPr>
      </w:pPr>
      <m:oMath>
        <m:r>
          <m:rPr>
            <m:sty m:val="p"/>
          </m:rPr>
          <w:rPr>
            <w:rFonts w:ascii="Cambria Math" w:hAnsi="Cambria Math"/>
            <w:sz w:val="28"/>
            <w:szCs w:val="28"/>
          </w:rPr>
          <m:t>0&lt;</m:t>
        </m:r>
        <m:r>
          <m:rPr>
            <m:sty m:val="p"/>
          </m:rPr>
          <w:rPr>
            <w:rFonts w:ascii="Cambria Math" w:hAnsi="Cambria Math"/>
            <w:sz w:val="28"/>
            <w:szCs w:val="28"/>
            <w:lang w:val="en-US"/>
          </w:rPr>
          <m:t>a</m:t>
        </m:r>
        <m:r>
          <m:rPr>
            <m:sty m:val="p"/>
          </m:rPr>
          <w:rPr>
            <w:rFonts w:ascii="Cambria Math" w:hAnsi="Cambria Math"/>
            <w:sz w:val="28"/>
            <w:szCs w:val="28"/>
          </w:rPr>
          <m:t>&lt;</m:t>
        </m:r>
        <m:r>
          <m:rPr>
            <m:sty m:val="p"/>
          </m:rPr>
          <w:rPr>
            <w:rFonts w:ascii="Cambria Math" w:hAnsi="Cambria Math"/>
            <w:sz w:val="28"/>
            <w:szCs w:val="28"/>
            <w:lang w:val="en-US"/>
          </w:rPr>
          <m:t>p</m:t>
        </m:r>
      </m:oMath>
      <w:r w:rsidR="006D7A1B" w:rsidRPr="00696A8B">
        <w:rPr>
          <w:bCs/>
          <w:sz w:val="28"/>
          <w:szCs w:val="28"/>
        </w:rPr>
        <w:t>.</w:t>
      </w:r>
      <w:r w:rsidR="003821B2" w:rsidRPr="00696A8B">
        <w:rPr>
          <w:bCs/>
          <w:sz w:val="28"/>
          <w:szCs w:val="28"/>
        </w:rPr>
        <w:t xml:space="preserve"> Аргументом функции </w:t>
      </w:r>
      <w:r w:rsidR="003821B2" w:rsidRPr="00696A8B">
        <w:rPr>
          <w:bCs/>
          <w:sz w:val="28"/>
          <w:szCs w:val="28"/>
          <w:lang w:val="en-US"/>
        </w:rPr>
        <w:t>f</w:t>
      </w:r>
      <w:r w:rsidR="003821B2" w:rsidRPr="00696A8B">
        <w:rPr>
          <w:bCs/>
          <w:sz w:val="28"/>
          <w:szCs w:val="28"/>
        </w:rPr>
        <w:t xml:space="preserve"> явля</w:t>
      </w:r>
      <w:r w:rsidR="006D7A1B" w:rsidRPr="00696A8B">
        <w:rPr>
          <w:bCs/>
          <w:sz w:val="28"/>
          <w:szCs w:val="28"/>
        </w:rPr>
        <w:t>е</w:t>
      </w:r>
      <w:r w:rsidR="003821B2" w:rsidRPr="00696A8B">
        <w:rPr>
          <w:bCs/>
          <w:sz w:val="28"/>
          <w:szCs w:val="28"/>
        </w:rPr>
        <w:t xml:space="preserve">тся целое число </w:t>
      </w:r>
      <m:oMath>
        <m:r>
          <m:rPr>
            <m:sty m:val="p"/>
          </m:rPr>
          <w:rPr>
            <w:rFonts w:ascii="Cambria Math" w:hAnsi="Cambria Math"/>
            <w:sz w:val="28"/>
            <w:szCs w:val="28"/>
          </w:rPr>
          <m:t>0&lt;x&lt;p</m:t>
        </m:r>
      </m:oMath>
      <w:r>
        <w:rPr>
          <w:bCs/>
          <w:sz w:val="28"/>
          <w:szCs w:val="28"/>
        </w:rPr>
        <w:t>:</w:t>
      </w:r>
    </w:p>
    <w:p w:rsidR="003821B2" w:rsidRPr="00696A8B" w:rsidRDefault="00696A8B" w:rsidP="00AE7088">
      <w:pPr>
        <w:shd w:val="clear" w:color="auto" w:fill="FFFFFF"/>
        <w:spacing w:line="276" w:lineRule="auto"/>
        <w:ind w:firstLine="709"/>
        <w:jc w:val="both"/>
        <w:rPr>
          <w:bCs/>
          <w:sz w:val="28"/>
          <w:szCs w:val="28"/>
        </w:rPr>
      </w:pPr>
      <m:oMath>
        <m:r>
          <m:rPr>
            <m:sty m:val="p"/>
          </m:rPr>
          <w:rPr>
            <w:rFonts w:ascii="Cambria Math" w:hAnsi="Cambria Math"/>
            <w:sz w:val="28"/>
            <w:szCs w:val="28"/>
          </w:rPr>
          <m:t>f</m:t>
        </m:r>
        <m:d>
          <m:dPr>
            <m:ctrlPr>
              <w:rPr>
                <w:rFonts w:ascii="Cambria Math" w:hAnsi="Cambria Math"/>
                <w:bCs/>
                <w:sz w:val="28"/>
                <w:szCs w:val="28"/>
              </w:rPr>
            </m:ctrlPr>
          </m:dPr>
          <m:e>
            <m:r>
              <m:rPr>
                <m:sty m:val="p"/>
              </m:rPr>
              <w:rPr>
                <w:rFonts w:ascii="Cambria Math" w:hAnsi="Cambria Math"/>
                <w:sz w:val="28"/>
                <w:szCs w:val="28"/>
              </w:rPr>
              <m:t>x</m:t>
            </m:r>
          </m:e>
        </m:d>
        <m:r>
          <m:rPr>
            <m:sty m:val="p"/>
          </m:rPr>
          <w:rPr>
            <w:rFonts w:ascii="Cambria Math" w:hAnsi="Cambria Math"/>
            <w:sz w:val="28"/>
            <w:szCs w:val="28"/>
          </w:rPr>
          <m:t>=</m:t>
        </m:r>
        <m:sSup>
          <m:sSupPr>
            <m:ctrlPr>
              <w:rPr>
                <w:rFonts w:ascii="Cambria Math" w:hAnsi="Cambria Math"/>
                <w:bCs/>
                <w:sz w:val="28"/>
                <w:szCs w:val="28"/>
              </w:rPr>
            </m:ctrlPr>
          </m:sSupPr>
          <m:e>
            <m:r>
              <m:rPr>
                <m:sty m:val="p"/>
              </m:rPr>
              <w:rPr>
                <w:rFonts w:ascii="Cambria Math" w:hAnsi="Cambria Math"/>
                <w:sz w:val="28"/>
                <w:szCs w:val="28"/>
                <w:lang w:val="en-US"/>
              </w:rPr>
              <m:t>a</m:t>
            </m:r>
          </m:e>
          <m:sup>
            <m:r>
              <m:rPr>
                <m:sty m:val="p"/>
              </m:rPr>
              <w:rPr>
                <w:rFonts w:ascii="Cambria Math" w:hAnsi="Cambria Math"/>
                <w:sz w:val="28"/>
                <w:szCs w:val="28"/>
              </w:rPr>
              <m:t>x</m:t>
            </m:r>
          </m:sup>
        </m:sSup>
        <m:r>
          <m:rPr>
            <m:sty m:val="p"/>
          </m:rPr>
          <w:rPr>
            <w:rFonts w:ascii="Cambria Math" w:hAnsi="Cambria Math"/>
            <w:sz w:val="28"/>
            <w:szCs w:val="28"/>
          </w:rPr>
          <m:t xml:space="preserve"> mod p</m:t>
        </m:r>
      </m:oMath>
      <w:r w:rsidR="006D7A1B" w:rsidRPr="00696A8B">
        <w:rPr>
          <w:bCs/>
          <w:sz w:val="28"/>
          <w:szCs w:val="28"/>
        </w:rPr>
        <w:t>.</w:t>
      </w:r>
    </w:p>
    <w:p w:rsidR="006D7A1B" w:rsidRPr="00696A8B" w:rsidRDefault="006D7A1B" w:rsidP="00AE7088">
      <w:pPr>
        <w:shd w:val="clear" w:color="auto" w:fill="FFFFFF"/>
        <w:spacing w:line="276" w:lineRule="auto"/>
        <w:ind w:firstLine="709"/>
        <w:jc w:val="both"/>
        <w:rPr>
          <w:bCs/>
          <w:sz w:val="28"/>
          <w:szCs w:val="28"/>
        </w:rPr>
      </w:pPr>
      <w:r w:rsidRPr="00696A8B">
        <w:rPr>
          <w:bCs/>
          <w:sz w:val="28"/>
          <w:szCs w:val="28"/>
        </w:rPr>
        <w:t xml:space="preserve">Функция </w:t>
      </w:r>
      <w:r w:rsidRPr="00696A8B">
        <w:rPr>
          <w:bCs/>
          <w:sz w:val="28"/>
          <w:szCs w:val="28"/>
          <w:lang w:val="en-US"/>
        </w:rPr>
        <w:t>f</w:t>
      </w:r>
      <w:r w:rsidRPr="00696A8B">
        <w:rPr>
          <w:bCs/>
          <w:sz w:val="28"/>
          <w:szCs w:val="28"/>
        </w:rPr>
        <w:t xml:space="preserve"> может быть вычислена за время </w:t>
      </w:r>
      <m:oMath>
        <m:r>
          <m:rPr>
            <m:sty m:val="p"/>
          </m:rPr>
          <w:rPr>
            <w:rFonts w:ascii="Cambria Math" w:hAnsi="Cambria Math"/>
            <w:sz w:val="28"/>
            <w:szCs w:val="28"/>
          </w:rPr>
          <m:t>O</m:t>
        </m:r>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n</m:t>
                </m:r>
              </m:e>
              <m:sup>
                <m:r>
                  <m:rPr>
                    <m:sty m:val="p"/>
                  </m:rPr>
                  <w:rPr>
                    <w:rFonts w:ascii="Cambria Math" w:hAnsi="Cambria Math"/>
                    <w:sz w:val="28"/>
                    <w:szCs w:val="28"/>
                  </w:rPr>
                  <m:t>3</m:t>
                </m:r>
              </m:sup>
            </m:sSup>
          </m:e>
        </m:d>
      </m:oMath>
      <w:r w:rsidRPr="00696A8B">
        <w:rPr>
          <w:bCs/>
          <w:sz w:val="28"/>
          <w:szCs w:val="28"/>
        </w:rPr>
        <w:t>,</w:t>
      </w:r>
      <w:r w:rsidR="00696A8B">
        <w:rPr>
          <w:bCs/>
          <w:sz w:val="28"/>
          <w:szCs w:val="28"/>
        </w:rPr>
        <w:t xml:space="preserve"> </w:t>
      </w:r>
      <w:r w:rsidRPr="00696A8B">
        <w:rPr>
          <w:bCs/>
          <w:sz w:val="28"/>
          <w:szCs w:val="28"/>
        </w:rPr>
        <w:t xml:space="preserve">где </w:t>
      </w:r>
      <m:oMath>
        <m:r>
          <m:rPr>
            <m:sty m:val="p"/>
          </m:rPr>
          <w:rPr>
            <w:rFonts w:ascii="Cambria Math" w:hAnsi="Cambria Math"/>
            <w:sz w:val="28"/>
            <w:szCs w:val="28"/>
          </w:rPr>
          <m:t>n=</m:t>
        </m:r>
        <m:sSub>
          <m:sSubPr>
            <m:ctrlPr>
              <w:rPr>
                <w:rFonts w:ascii="Cambria Math" w:hAnsi="Cambria Math"/>
                <w:bCs/>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r>
          <m:rPr>
            <m:sty m:val="p"/>
          </m:rPr>
          <w:rPr>
            <w:rFonts w:ascii="Cambria Math" w:hAnsi="Cambria Math"/>
            <w:sz w:val="28"/>
            <w:szCs w:val="28"/>
          </w:rPr>
          <m:t>p</m:t>
        </m:r>
      </m:oMath>
      <w:r w:rsidRPr="00696A8B">
        <w:rPr>
          <w:bCs/>
          <w:sz w:val="28"/>
          <w:szCs w:val="28"/>
        </w:rPr>
        <w:t>.</w:t>
      </w:r>
    </w:p>
    <w:p w:rsidR="006D7A1B" w:rsidRPr="00696A8B" w:rsidRDefault="0095071C" w:rsidP="00AE7088">
      <w:pPr>
        <w:shd w:val="clear" w:color="auto" w:fill="FFFFFF"/>
        <w:spacing w:line="276" w:lineRule="auto"/>
        <w:ind w:firstLine="709"/>
        <w:jc w:val="both"/>
        <w:rPr>
          <w:bCs/>
          <w:sz w:val="28"/>
          <w:szCs w:val="28"/>
        </w:rPr>
      </w:pPr>
      <w:r w:rsidRPr="00696A8B">
        <w:rPr>
          <w:bCs/>
          <w:sz w:val="28"/>
          <w:szCs w:val="28"/>
        </w:rPr>
        <w:t xml:space="preserve">Пусть </w:t>
      </w:r>
      <m:oMath>
        <m:d>
          <m:dPr>
            <m:ctrlPr>
              <w:rPr>
                <w:rFonts w:ascii="Cambria Math" w:hAnsi="Cambria Math"/>
                <w:bCs/>
                <w:sz w:val="28"/>
                <w:szCs w:val="28"/>
              </w:rPr>
            </m:ctrlPr>
          </m:dPr>
          <m:e>
            <m:r>
              <m:rPr>
                <m:sty m:val="p"/>
              </m:rPr>
              <w:rPr>
                <w:rFonts w:ascii="Cambria Math" w:hAnsi="Cambria Math"/>
                <w:sz w:val="28"/>
                <w:szCs w:val="28"/>
              </w:rPr>
              <m:t>G,*</m:t>
            </m:r>
          </m:e>
        </m:d>
      </m:oMath>
      <w:r w:rsidRPr="00696A8B">
        <w:rPr>
          <w:bCs/>
          <w:sz w:val="28"/>
          <w:szCs w:val="28"/>
        </w:rPr>
        <w:t xml:space="preserve"> </w:t>
      </w:r>
      <w:r w:rsidRPr="00696A8B">
        <w:rPr>
          <w:sz w:val="28"/>
          <w:szCs w:val="28"/>
        </w:rPr>
        <w:t>–</w:t>
      </w:r>
      <w:r w:rsidRPr="00696A8B">
        <w:rPr>
          <w:bCs/>
          <w:sz w:val="28"/>
          <w:szCs w:val="28"/>
        </w:rPr>
        <w:t xml:space="preserve"> конечная абелева группа. </w:t>
      </w:r>
      <w:r w:rsidR="006D7A1B" w:rsidRPr="00696A8B">
        <w:rPr>
          <w:bCs/>
          <w:sz w:val="28"/>
          <w:szCs w:val="28"/>
        </w:rPr>
        <w:t xml:space="preserve">Задача вычисления дискретных логарифмов заключается в нахождении целого числа </w:t>
      </w:r>
      <w:r w:rsidR="006D7A1B" w:rsidRPr="00696A8B">
        <w:rPr>
          <w:bCs/>
          <w:sz w:val="28"/>
          <w:szCs w:val="28"/>
          <w:lang w:val="en-US"/>
        </w:rPr>
        <w:t>x</w:t>
      </w:r>
      <w:r w:rsidR="006D7A1B" w:rsidRPr="00696A8B">
        <w:rPr>
          <w:bCs/>
          <w:sz w:val="28"/>
          <w:szCs w:val="28"/>
        </w:rPr>
        <w:t xml:space="preserve">, удовлетворяющего соотношению </w:t>
      </w:r>
      <m:oMath>
        <m:sSup>
          <m:sSupPr>
            <m:ctrlPr>
              <w:rPr>
                <w:rFonts w:ascii="Cambria Math" w:hAnsi="Cambria Math"/>
                <w:bCs/>
                <w:sz w:val="28"/>
                <w:szCs w:val="28"/>
              </w:rPr>
            </m:ctrlPr>
          </m:sSupPr>
          <m:e>
            <m:r>
              <m:rPr>
                <m:sty m:val="p"/>
              </m:rPr>
              <w:rPr>
                <w:rFonts w:ascii="Cambria Math" w:hAnsi="Cambria Math"/>
                <w:sz w:val="28"/>
                <w:szCs w:val="28"/>
              </w:rPr>
              <m:t>a</m:t>
            </m:r>
          </m:e>
          <m:sup>
            <m:r>
              <m:rPr>
                <m:sty m:val="p"/>
              </m:rPr>
              <w:rPr>
                <w:rFonts w:ascii="Cambria Math" w:hAnsi="Cambria Math"/>
                <w:sz w:val="28"/>
                <w:szCs w:val="28"/>
              </w:rPr>
              <m:t>x</m:t>
            </m:r>
          </m:sup>
        </m:sSup>
        <m:r>
          <m:rPr>
            <m:sty m:val="p"/>
          </m:rPr>
          <w:rPr>
            <w:rFonts w:ascii="Cambria Math" w:hAnsi="Cambria Math"/>
            <w:sz w:val="28"/>
            <w:szCs w:val="28"/>
          </w:rPr>
          <m:t xml:space="preserve"> mod p=B</m:t>
        </m:r>
      </m:oMath>
      <w:r w:rsidR="006D7A1B" w:rsidRPr="00696A8B">
        <w:rPr>
          <w:bCs/>
          <w:sz w:val="28"/>
          <w:szCs w:val="28"/>
        </w:rPr>
        <w:t xml:space="preserve">, при известных </w:t>
      </w:r>
      <w:r w:rsidR="006D7A1B" w:rsidRPr="00696A8B">
        <w:rPr>
          <w:bCs/>
          <w:sz w:val="28"/>
          <w:szCs w:val="28"/>
          <w:lang w:val="en-US"/>
        </w:rPr>
        <w:t>a</w:t>
      </w:r>
      <w:r w:rsidR="006D7A1B" w:rsidRPr="00696A8B">
        <w:rPr>
          <w:bCs/>
          <w:sz w:val="28"/>
          <w:szCs w:val="28"/>
        </w:rPr>
        <w:t xml:space="preserve">, </w:t>
      </w:r>
      <w:r w:rsidR="006D7A1B" w:rsidRPr="00696A8B">
        <w:rPr>
          <w:bCs/>
          <w:sz w:val="28"/>
          <w:szCs w:val="28"/>
          <w:lang w:val="en-US"/>
        </w:rPr>
        <w:t>B</w:t>
      </w:r>
      <w:r w:rsidR="006D7A1B" w:rsidRPr="00696A8B">
        <w:rPr>
          <w:bCs/>
          <w:sz w:val="28"/>
          <w:szCs w:val="28"/>
        </w:rPr>
        <w:t>.</w:t>
      </w:r>
    </w:p>
    <w:p w:rsidR="0095071C" w:rsidRPr="00696A8B" w:rsidRDefault="0095071C" w:rsidP="00AE7088">
      <w:pPr>
        <w:shd w:val="clear" w:color="auto" w:fill="FFFFFF"/>
        <w:spacing w:line="276" w:lineRule="auto"/>
        <w:ind w:firstLine="709"/>
        <w:jc w:val="both"/>
        <w:rPr>
          <w:bCs/>
          <w:sz w:val="28"/>
          <w:szCs w:val="28"/>
        </w:rPr>
      </w:pPr>
      <w:r w:rsidRPr="00696A8B">
        <w:rPr>
          <w:bCs/>
          <w:sz w:val="28"/>
          <w:szCs w:val="28"/>
        </w:rPr>
        <w:t xml:space="preserve">Сложность нахождения дискретного логарифма существенно зависит от вида группы </w:t>
      </w:r>
      <m:oMath>
        <m:d>
          <m:dPr>
            <m:ctrlPr>
              <w:rPr>
                <w:rFonts w:ascii="Cambria Math" w:hAnsi="Cambria Math"/>
                <w:bCs/>
                <w:sz w:val="28"/>
                <w:szCs w:val="28"/>
              </w:rPr>
            </m:ctrlPr>
          </m:dPr>
          <m:e>
            <m:r>
              <m:rPr>
                <m:sty m:val="p"/>
              </m:rPr>
              <w:rPr>
                <w:rFonts w:ascii="Cambria Math" w:hAnsi="Cambria Math"/>
                <w:sz w:val="28"/>
                <w:szCs w:val="28"/>
              </w:rPr>
              <m:t>G,*</m:t>
            </m:r>
          </m:e>
        </m:d>
      </m:oMath>
      <w:r w:rsidRPr="00696A8B">
        <w:rPr>
          <w:bCs/>
          <w:sz w:val="28"/>
          <w:szCs w:val="28"/>
        </w:rPr>
        <w:t>.</w:t>
      </w:r>
    </w:p>
    <w:p w:rsidR="00B6751F" w:rsidRDefault="00B6751F" w:rsidP="00AE7088">
      <w:pPr>
        <w:shd w:val="clear" w:color="auto" w:fill="FFFFFF"/>
        <w:spacing w:line="276" w:lineRule="auto"/>
        <w:ind w:firstLine="709"/>
        <w:jc w:val="both"/>
        <w:rPr>
          <w:bCs/>
          <w:sz w:val="28"/>
          <w:szCs w:val="28"/>
        </w:rPr>
      </w:pPr>
      <w:r w:rsidRPr="00B6751F">
        <w:rPr>
          <w:bCs/>
          <w:sz w:val="28"/>
          <w:szCs w:val="28"/>
        </w:rPr>
        <w:lastRenderedPageBreak/>
        <w:t>Дискретное логарифмирование аналогично обычному логарифмированию в поле действительных чисел. Однако, в отличие от последней задачи, в которой решение является приближенным, задача о вычислении дискретного логарифма имеет точное решение.</w:t>
      </w:r>
    </w:p>
    <w:p w:rsidR="00E7571B" w:rsidRPr="00E7571B" w:rsidRDefault="00E7571B" w:rsidP="00AE7088">
      <w:pPr>
        <w:shd w:val="clear" w:color="auto" w:fill="FFFFFF"/>
        <w:spacing w:line="276" w:lineRule="auto"/>
        <w:ind w:firstLine="709"/>
        <w:jc w:val="both"/>
        <w:rPr>
          <w:b/>
          <w:bCs/>
          <w:i/>
          <w:sz w:val="28"/>
          <w:szCs w:val="28"/>
        </w:rPr>
      </w:pPr>
      <w:r w:rsidRPr="00E7571B">
        <w:rPr>
          <w:b/>
          <w:bCs/>
          <w:i/>
          <w:sz w:val="28"/>
          <w:szCs w:val="28"/>
        </w:rPr>
        <w:t>Криптографические хеш-функции</w:t>
      </w:r>
    </w:p>
    <w:p w:rsidR="000D799A" w:rsidRPr="00E7571B" w:rsidRDefault="00E7571B" w:rsidP="00AE7088">
      <w:pPr>
        <w:shd w:val="clear" w:color="auto" w:fill="FFFFFF"/>
        <w:spacing w:line="276" w:lineRule="auto"/>
        <w:ind w:firstLine="709"/>
        <w:jc w:val="both"/>
        <w:rPr>
          <w:bCs/>
          <w:sz w:val="28"/>
          <w:szCs w:val="28"/>
        </w:rPr>
      </w:pPr>
      <w:r>
        <w:rPr>
          <w:bCs/>
          <w:sz w:val="28"/>
          <w:szCs w:val="28"/>
        </w:rPr>
        <w:t>Примером односторонних криптографических хеш-функци</w:t>
      </w:r>
      <w:r w:rsidR="00696A8B">
        <w:rPr>
          <w:bCs/>
          <w:sz w:val="28"/>
          <w:szCs w:val="28"/>
        </w:rPr>
        <w:t>й</w:t>
      </w:r>
      <w:r>
        <w:rPr>
          <w:bCs/>
          <w:sz w:val="28"/>
          <w:szCs w:val="28"/>
        </w:rPr>
        <w:t xml:space="preserve"> является </w:t>
      </w:r>
      <w:r>
        <w:rPr>
          <w:bCs/>
          <w:sz w:val="28"/>
          <w:szCs w:val="28"/>
          <w:lang w:val="en-US"/>
        </w:rPr>
        <w:t>SHA</w:t>
      </w:r>
      <w:r w:rsidRPr="00E7571B">
        <w:rPr>
          <w:bCs/>
          <w:sz w:val="28"/>
          <w:szCs w:val="28"/>
        </w:rPr>
        <w:t xml:space="preserve">-2 </w:t>
      </w:r>
      <w:r w:rsidRPr="00DF458A">
        <w:rPr>
          <w:sz w:val="28"/>
          <w:szCs w:val="28"/>
        </w:rPr>
        <w:t>–</w:t>
      </w:r>
      <w:r w:rsidRPr="00E7571B">
        <w:rPr>
          <w:sz w:val="28"/>
          <w:szCs w:val="28"/>
        </w:rPr>
        <w:t xml:space="preserve"> семейство криптографических алгоритмов однонаправленных хеш-функций, включающее в себя алгоритмы SHA-224, SHA-256, SHA-384, SHA-512, SHA-512/256 и SHA-512/224. Хеш-функции предназначены для создания </w:t>
      </w:r>
      <w:r>
        <w:rPr>
          <w:sz w:val="28"/>
          <w:szCs w:val="28"/>
        </w:rPr>
        <w:t>образов фиксированной длины</w:t>
      </w:r>
      <w:r w:rsidRPr="00E7571B">
        <w:rPr>
          <w:sz w:val="28"/>
          <w:szCs w:val="28"/>
        </w:rPr>
        <w:t xml:space="preserve"> для сообщений произвольной длины. Применяются в различных приложениях или компонентах, связанных с защитой информации</w:t>
      </w:r>
      <w:r w:rsidR="00696A8B">
        <w:rPr>
          <w:sz w:val="28"/>
          <w:szCs w:val="28"/>
        </w:rPr>
        <w:t>,</w:t>
      </w:r>
      <w:r>
        <w:rPr>
          <w:sz w:val="28"/>
          <w:szCs w:val="28"/>
        </w:rPr>
        <w:t xml:space="preserve"> таких</w:t>
      </w:r>
      <w:r w:rsidR="00696A8B">
        <w:rPr>
          <w:sz w:val="28"/>
          <w:szCs w:val="28"/>
        </w:rPr>
        <w:t>,</w:t>
      </w:r>
      <w:r>
        <w:rPr>
          <w:sz w:val="28"/>
          <w:szCs w:val="28"/>
        </w:rPr>
        <w:t xml:space="preserve"> как аутентификация, контроль целостности, цифровая подпись</w:t>
      </w:r>
      <w:r w:rsidRPr="00E7571B">
        <w:rPr>
          <w:sz w:val="28"/>
          <w:szCs w:val="28"/>
        </w:rPr>
        <w:t>.</w:t>
      </w:r>
    </w:p>
    <w:p w:rsidR="00E7571B" w:rsidRPr="00642AAA" w:rsidRDefault="00642AAA" w:rsidP="00AE7088">
      <w:pPr>
        <w:shd w:val="clear" w:color="auto" w:fill="FFFFFF"/>
        <w:spacing w:line="276" w:lineRule="auto"/>
        <w:ind w:firstLine="709"/>
        <w:jc w:val="both"/>
        <w:rPr>
          <w:b/>
          <w:bCs/>
          <w:i/>
          <w:sz w:val="28"/>
          <w:szCs w:val="28"/>
        </w:rPr>
      </w:pPr>
      <w:r w:rsidRPr="00642AAA">
        <w:rPr>
          <w:b/>
          <w:bCs/>
          <w:i/>
          <w:sz w:val="28"/>
          <w:szCs w:val="28"/>
        </w:rPr>
        <w:t>Протокол Диффи</w:t>
      </w:r>
      <w:r w:rsidR="00696A8B">
        <w:rPr>
          <w:b/>
          <w:bCs/>
          <w:i/>
          <w:sz w:val="28"/>
          <w:szCs w:val="28"/>
        </w:rPr>
        <w:t xml:space="preserve"> </w:t>
      </w:r>
      <w:r w:rsidR="001633C0">
        <w:rPr>
          <w:b/>
          <w:bCs/>
          <w:i/>
          <w:sz w:val="28"/>
          <w:szCs w:val="28"/>
        </w:rPr>
        <w:t>-</w:t>
      </w:r>
      <w:r w:rsidR="00696A8B">
        <w:rPr>
          <w:b/>
          <w:bCs/>
          <w:i/>
          <w:sz w:val="28"/>
          <w:szCs w:val="28"/>
        </w:rPr>
        <w:t xml:space="preserve"> </w:t>
      </w:r>
      <w:r w:rsidRPr="00642AAA">
        <w:rPr>
          <w:b/>
          <w:bCs/>
          <w:i/>
          <w:sz w:val="28"/>
          <w:szCs w:val="28"/>
        </w:rPr>
        <w:t>Хеллмана</w:t>
      </w:r>
    </w:p>
    <w:p w:rsidR="00642AAA" w:rsidRPr="00696A8B" w:rsidRDefault="00642AAA" w:rsidP="00AE7088">
      <w:pPr>
        <w:shd w:val="clear" w:color="auto" w:fill="FFFFFF"/>
        <w:spacing w:line="276" w:lineRule="auto"/>
        <w:ind w:firstLine="709"/>
        <w:jc w:val="both"/>
        <w:rPr>
          <w:bCs/>
          <w:sz w:val="28"/>
          <w:szCs w:val="28"/>
        </w:rPr>
      </w:pPr>
      <w:r>
        <w:rPr>
          <w:bCs/>
          <w:sz w:val="28"/>
          <w:szCs w:val="28"/>
        </w:rPr>
        <w:t>Протокол Диффи</w:t>
      </w:r>
      <w:r w:rsidR="00696A8B">
        <w:rPr>
          <w:bCs/>
          <w:sz w:val="28"/>
          <w:szCs w:val="28"/>
        </w:rPr>
        <w:t xml:space="preserve"> </w:t>
      </w:r>
      <w:r w:rsidR="001633C0">
        <w:rPr>
          <w:sz w:val="28"/>
          <w:szCs w:val="28"/>
        </w:rPr>
        <w:t>-</w:t>
      </w:r>
      <w:r w:rsidR="00696A8B">
        <w:rPr>
          <w:sz w:val="28"/>
          <w:szCs w:val="28"/>
        </w:rPr>
        <w:t xml:space="preserve"> </w:t>
      </w:r>
      <w:r>
        <w:rPr>
          <w:sz w:val="28"/>
          <w:szCs w:val="28"/>
        </w:rPr>
        <w:t xml:space="preserve">Хеллмана </w:t>
      </w:r>
      <w:r w:rsidRPr="00DF458A">
        <w:rPr>
          <w:sz w:val="28"/>
          <w:szCs w:val="28"/>
        </w:rPr>
        <w:t>–</w:t>
      </w:r>
      <w:r>
        <w:rPr>
          <w:sz w:val="28"/>
          <w:szCs w:val="28"/>
        </w:rPr>
        <w:t xml:space="preserve"> это криптографический протокол, позволяющий двум и более сторонам сгенерировать общий секрет, используя незащищенный канал связи. Под незащищенным каналом понимают канал, который может быть наблюдаем (прослушан) третьей стороной. Общий секрет используют для генерации ключа, который затем применяют в симметричных алгоритмах шифрования (для зашифрования и расшифрования) </w:t>
      </w:r>
      <w:r w:rsidR="00A65600">
        <w:rPr>
          <w:sz w:val="28"/>
          <w:szCs w:val="28"/>
        </w:rPr>
        <w:t xml:space="preserve">и защищенного </w:t>
      </w:r>
      <w:r w:rsidR="00A65600" w:rsidRPr="00696A8B">
        <w:rPr>
          <w:sz w:val="28"/>
          <w:szCs w:val="28"/>
        </w:rPr>
        <w:t>обмена сообщениями</w:t>
      </w:r>
      <w:r w:rsidRPr="00696A8B">
        <w:rPr>
          <w:sz w:val="28"/>
          <w:szCs w:val="28"/>
        </w:rPr>
        <w:t>.</w:t>
      </w:r>
    </w:p>
    <w:p w:rsidR="0059106A" w:rsidRPr="00696A8B" w:rsidRDefault="00A65600" w:rsidP="00AE7088">
      <w:pPr>
        <w:shd w:val="clear" w:color="auto" w:fill="FFFFFF"/>
        <w:spacing w:line="276" w:lineRule="auto"/>
        <w:ind w:firstLine="709"/>
        <w:jc w:val="both"/>
        <w:rPr>
          <w:bCs/>
          <w:sz w:val="28"/>
          <w:szCs w:val="28"/>
        </w:rPr>
      </w:pPr>
      <w:r w:rsidRPr="00696A8B">
        <w:rPr>
          <w:bCs/>
          <w:sz w:val="28"/>
          <w:szCs w:val="28"/>
        </w:rPr>
        <w:t xml:space="preserve">Пусть имеются два несекретных числа </w:t>
      </w:r>
      <w:r w:rsidR="00030FC1" w:rsidRPr="00696A8B">
        <w:rPr>
          <w:bCs/>
          <w:sz w:val="28"/>
          <w:szCs w:val="28"/>
          <w:lang w:val="en-US"/>
        </w:rPr>
        <w:t>g</w:t>
      </w:r>
      <w:r w:rsidRPr="00696A8B">
        <w:rPr>
          <w:bCs/>
          <w:sz w:val="28"/>
          <w:szCs w:val="28"/>
        </w:rPr>
        <w:t xml:space="preserve"> и </w:t>
      </w:r>
      <w:r w:rsidRPr="00696A8B">
        <w:rPr>
          <w:bCs/>
          <w:sz w:val="28"/>
          <w:szCs w:val="28"/>
          <w:lang w:val="en-US"/>
        </w:rPr>
        <w:t>P</w:t>
      </w:r>
      <w:r w:rsidRPr="00696A8B">
        <w:rPr>
          <w:bCs/>
          <w:sz w:val="28"/>
          <w:szCs w:val="28"/>
        </w:rPr>
        <w:t xml:space="preserve">, известные всем заинтересованным сторонам. </w:t>
      </w:r>
      <w:r w:rsidRPr="00696A8B">
        <w:rPr>
          <w:bCs/>
          <w:sz w:val="28"/>
          <w:szCs w:val="28"/>
          <w:lang w:val="en-US"/>
        </w:rPr>
        <w:t>P</w:t>
      </w:r>
      <w:r w:rsidRPr="00696A8B">
        <w:rPr>
          <w:bCs/>
          <w:sz w:val="28"/>
          <w:szCs w:val="28"/>
        </w:rPr>
        <w:t xml:space="preserve"> </w:t>
      </w:r>
      <w:r w:rsidRPr="00696A8B">
        <w:rPr>
          <w:sz w:val="28"/>
          <w:szCs w:val="28"/>
        </w:rPr>
        <w:t xml:space="preserve">– большое простое число, </w:t>
      </w:r>
      <w:r w:rsidR="00030FC1" w:rsidRPr="00696A8B">
        <w:rPr>
          <w:sz w:val="28"/>
          <w:szCs w:val="28"/>
          <w:lang w:val="en-US"/>
        </w:rPr>
        <w:t>g</w:t>
      </w:r>
      <w:r w:rsidRPr="00696A8B">
        <w:rPr>
          <w:sz w:val="28"/>
          <w:szCs w:val="28"/>
        </w:rPr>
        <w:t xml:space="preserve"> – является первообразным корнем по модулю </w:t>
      </w:r>
      <w:r w:rsidRPr="00696A8B">
        <w:rPr>
          <w:sz w:val="28"/>
          <w:szCs w:val="28"/>
          <w:lang w:val="en-US"/>
        </w:rPr>
        <w:t>P</w:t>
      </w:r>
      <w:r w:rsidRPr="00696A8B">
        <w:rPr>
          <w:sz w:val="28"/>
          <w:szCs w:val="28"/>
        </w:rPr>
        <w:t>.</w:t>
      </w:r>
      <w:r w:rsidR="00875D5E" w:rsidRPr="00696A8B">
        <w:rPr>
          <w:sz w:val="28"/>
          <w:szCs w:val="28"/>
        </w:rPr>
        <w:t xml:space="preserve"> Первообразным корнем по модулю </w:t>
      </w:r>
      <w:r w:rsidR="00875D5E" w:rsidRPr="00696A8B">
        <w:rPr>
          <w:sz w:val="28"/>
          <w:szCs w:val="28"/>
          <w:lang w:val="en-US"/>
        </w:rPr>
        <w:t>P</w:t>
      </w:r>
      <w:r w:rsidR="00875D5E" w:rsidRPr="00696A8B">
        <w:rPr>
          <w:sz w:val="28"/>
          <w:szCs w:val="28"/>
        </w:rPr>
        <w:t xml:space="preserve"> называют такое число </w:t>
      </w:r>
      <w:r w:rsidR="00030FC1" w:rsidRPr="00696A8B">
        <w:rPr>
          <w:sz w:val="28"/>
          <w:szCs w:val="28"/>
          <w:lang w:val="en-US"/>
        </w:rPr>
        <w:t>g</w:t>
      </w:r>
      <w:r w:rsidR="00875D5E" w:rsidRPr="00696A8B">
        <w:rPr>
          <w:sz w:val="28"/>
          <w:szCs w:val="28"/>
        </w:rPr>
        <w:t xml:space="preserve">, что все его степени по модулю </w:t>
      </w:r>
      <w:r w:rsidR="00875D5E" w:rsidRPr="00696A8B">
        <w:rPr>
          <w:sz w:val="28"/>
          <w:szCs w:val="28"/>
          <w:lang w:val="en-US"/>
        </w:rPr>
        <w:t>P</w:t>
      </w:r>
      <w:r w:rsidR="00875D5E" w:rsidRPr="00696A8B">
        <w:rPr>
          <w:sz w:val="28"/>
          <w:szCs w:val="28"/>
        </w:rPr>
        <w:t xml:space="preserve"> принимают значения всех чисел, взаимно простых с </w:t>
      </w:r>
      <w:r w:rsidR="00875D5E" w:rsidRPr="00696A8B">
        <w:rPr>
          <w:sz w:val="28"/>
          <w:szCs w:val="28"/>
          <w:lang w:val="en-US"/>
        </w:rPr>
        <w:t>P</w:t>
      </w:r>
      <w:r w:rsidR="00875D5E" w:rsidRPr="00696A8B">
        <w:rPr>
          <w:sz w:val="28"/>
          <w:szCs w:val="28"/>
        </w:rPr>
        <w:t>.</w:t>
      </w:r>
    </w:p>
    <w:p w:rsidR="00C8708F" w:rsidRPr="00696A8B" w:rsidRDefault="00875D5E" w:rsidP="00AE7088">
      <w:pPr>
        <w:shd w:val="clear" w:color="auto" w:fill="FFFFFF"/>
        <w:spacing w:line="276" w:lineRule="auto"/>
        <w:ind w:firstLine="709"/>
        <w:jc w:val="both"/>
        <w:rPr>
          <w:bCs/>
          <w:sz w:val="28"/>
          <w:szCs w:val="28"/>
        </w:rPr>
      </w:pPr>
      <w:r w:rsidRPr="00696A8B">
        <w:rPr>
          <w:bCs/>
          <w:sz w:val="28"/>
          <w:szCs w:val="28"/>
        </w:rPr>
        <w:t>Пусть также имеются два абонента Алиса и Боб</w:t>
      </w:r>
      <w:r w:rsidR="00030FC1" w:rsidRPr="00696A8B">
        <w:rPr>
          <w:bCs/>
          <w:sz w:val="28"/>
          <w:szCs w:val="28"/>
        </w:rPr>
        <w:t>, которые поочередно выполняют следующие шаги:</w:t>
      </w:r>
    </w:p>
    <w:p w:rsidR="00030FC1" w:rsidRPr="00696A8B" w:rsidRDefault="00030FC1" w:rsidP="00696A8B">
      <w:pPr>
        <w:shd w:val="clear" w:color="auto" w:fill="FFFFFF"/>
        <w:spacing w:line="276" w:lineRule="auto"/>
        <w:ind w:firstLine="709"/>
        <w:jc w:val="both"/>
        <w:rPr>
          <w:bCs/>
          <w:sz w:val="28"/>
          <w:szCs w:val="28"/>
        </w:rPr>
      </w:pPr>
      <w:r w:rsidRPr="00696A8B">
        <w:rPr>
          <w:bCs/>
          <w:sz w:val="28"/>
          <w:szCs w:val="28"/>
        </w:rPr>
        <w:t xml:space="preserve">1) Алиса генерирует целое число </w:t>
      </w:r>
      <w:r w:rsidRPr="00696A8B">
        <w:rPr>
          <w:bCs/>
          <w:sz w:val="28"/>
          <w:szCs w:val="28"/>
          <w:lang w:val="en-US"/>
        </w:rPr>
        <w:t>a</w:t>
      </w:r>
      <w:r w:rsidRPr="00696A8B">
        <w:rPr>
          <w:bCs/>
          <w:sz w:val="28"/>
          <w:szCs w:val="28"/>
        </w:rPr>
        <w:t xml:space="preserve"> и держит его в секрете, затем вычисляет</w:t>
      </w:r>
      <w:r w:rsidR="00696A8B">
        <w:rPr>
          <w:bCs/>
          <w:sz w:val="28"/>
          <w:szCs w:val="28"/>
        </w:rPr>
        <w:t xml:space="preserve"> </w:t>
      </w:r>
      <m:oMath>
        <m:r>
          <m:rPr>
            <m:sty m:val="p"/>
          </m:rPr>
          <w:rPr>
            <w:rFonts w:ascii="Cambria Math" w:hAnsi="Cambria Math"/>
            <w:sz w:val="28"/>
            <w:szCs w:val="28"/>
          </w:rPr>
          <m:t>A=</m:t>
        </m:r>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a</m:t>
            </m:r>
          </m:sup>
        </m:sSup>
        <m:r>
          <m:rPr>
            <m:sty m:val="p"/>
          </m:rPr>
          <w:rPr>
            <w:rFonts w:ascii="Cambria Math" w:hAnsi="Cambria Math"/>
            <w:sz w:val="28"/>
            <w:szCs w:val="28"/>
          </w:rPr>
          <m:t xml:space="preserve"> mod </m:t>
        </m:r>
        <m:r>
          <m:rPr>
            <m:sty m:val="p"/>
          </m:rPr>
          <w:rPr>
            <w:rFonts w:ascii="Cambria Math" w:hAnsi="Cambria Math"/>
            <w:sz w:val="28"/>
            <w:szCs w:val="28"/>
            <w:lang w:val="en-US"/>
          </w:rPr>
          <m:t>P</m:t>
        </m:r>
      </m:oMath>
      <w:r w:rsidRPr="00696A8B">
        <w:rPr>
          <w:bCs/>
          <w:sz w:val="28"/>
          <w:szCs w:val="28"/>
        </w:rPr>
        <w:t xml:space="preserve"> </w:t>
      </w:r>
      <w:r w:rsidR="00696A8B">
        <w:rPr>
          <w:bCs/>
          <w:sz w:val="28"/>
          <w:szCs w:val="28"/>
        </w:rPr>
        <w:t>и пересылает его Бобу.</w:t>
      </w:r>
    </w:p>
    <w:p w:rsidR="00030FC1" w:rsidRPr="00696A8B" w:rsidRDefault="00030FC1" w:rsidP="00696A8B">
      <w:pPr>
        <w:shd w:val="clear" w:color="auto" w:fill="FFFFFF"/>
        <w:spacing w:line="276" w:lineRule="auto"/>
        <w:ind w:firstLine="709"/>
        <w:jc w:val="both"/>
        <w:rPr>
          <w:bCs/>
          <w:sz w:val="28"/>
          <w:szCs w:val="28"/>
        </w:rPr>
      </w:pPr>
      <w:r w:rsidRPr="00696A8B">
        <w:rPr>
          <w:bCs/>
          <w:sz w:val="28"/>
          <w:szCs w:val="28"/>
        </w:rPr>
        <w:t xml:space="preserve">2) Боб генерирует целое число </w:t>
      </w:r>
      <w:r w:rsidRPr="00696A8B">
        <w:rPr>
          <w:bCs/>
          <w:sz w:val="28"/>
          <w:szCs w:val="28"/>
          <w:lang w:val="en-US"/>
        </w:rPr>
        <w:t>b</w:t>
      </w:r>
      <w:r w:rsidRPr="00696A8B">
        <w:rPr>
          <w:bCs/>
          <w:sz w:val="28"/>
          <w:szCs w:val="28"/>
        </w:rPr>
        <w:t xml:space="preserve"> и держит его в секрете, затем вычисляет</w:t>
      </w:r>
      <w:r w:rsidR="00696A8B">
        <w:rPr>
          <w:bCs/>
          <w:sz w:val="28"/>
          <w:szCs w:val="28"/>
        </w:rPr>
        <w:t xml:space="preserve"> </w:t>
      </w:r>
      <m:oMath>
        <m:r>
          <m:rPr>
            <m:sty m:val="p"/>
          </m:rPr>
          <w:rPr>
            <w:rFonts w:ascii="Cambria Math" w:hAnsi="Cambria Math"/>
            <w:sz w:val="28"/>
            <w:szCs w:val="28"/>
          </w:rPr>
          <m:t>B=</m:t>
        </m:r>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b</m:t>
            </m:r>
          </m:sup>
        </m:sSup>
        <m:r>
          <m:rPr>
            <m:sty m:val="p"/>
          </m:rPr>
          <w:rPr>
            <w:rFonts w:ascii="Cambria Math" w:hAnsi="Cambria Math"/>
            <w:sz w:val="28"/>
            <w:szCs w:val="28"/>
          </w:rPr>
          <m:t xml:space="preserve"> mod </m:t>
        </m:r>
        <m:r>
          <m:rPr>
            <m:sty m:val="p"/>
          </m:rPr>
          <w:rPr>
            <w:rFonts w:ascii="Cambria Math" w:hAnsi="Cambria Math"/>
            <w:sz w:val="28"/>
            <w:szCs w:val="28"/>
            <w:lang w:val="en-US"/>
          </w:rPr>
          <m:t>P</m:t>
        </m:r>
      </m:oMath>
      <w:r w:rsidRPr="00696A8B">
        <w:rPr>
          <w:bCs/>
          <w:sz w:val="28"/>
          <w:szCs w:val="28"/>
        </w:rPr>
        <w:t xml:space="preserve"> и пересылает его </w:t>
      </w:r>
      <w:r w:rsidR="00747A61" w:rsidRPr="00696A8B">
        <w:rPr>
          <w:bCs/>
          <w:sz w:val="28"/>
          <w:szCs w:val="28"/>
        </w:rPr>
        <w:t>Алисе</w:t>
      </w:r>
      <w:r w:rsidR="00696A8B">
        <w:rPr>
          <w:bCs/>
          <w:sz w:val="28"/>
          <w:szCs w:val="28"/>
        </w:rPr>
        <w:t>.</w:t>
      </w:r>
    </w:p>
    <w:p w:rsidR="00747A61" w:rsidRPr="00696A8B" w:rsidRDefault="00747A61" w:rsidP="00AE7088">
      <w:pPr>
        <w:shd w:val="clear" w:color="auto" w:fill="FFFFFF"/>
        <w:spacing w:line="276" w:lineRule="auto"/>
        <w:ind w:firstLine="709"/>
        <w:jc w:val="both"/>
        <w:rPr>
          <w:bCs/>
          <w:sz w:val="28"/>
          <w:szCs w:val="28"/>
        </w:rPr>
      </w:pPr>
      <w:r w:rsidRPr="00696A8B">
        <w:rPr>
          <w:bCs/>
          <w:sz w:val="28"/>
          <w:szCs w:val="28"/>
        </w:rPr>
        <w:t>3) Алиса вычисляет значение</w:t>
      </w:r>
      <w:r w:rsidR="00696A8B">
        <w:rPr>
          <w:bCs/>
          <w:sz w:val="28"/>
          <w:szCs w:val="28"/>
        </w:rPr>
        <w:t xml:space="preserve"> </w:t>
      </w:r>
      <m:oMath>
        <m:sSup>
          <m:sSupPr>
            <m:ctrlPr>
              <w:rPr>
                <w:rFonts w:ascii="Cambria Math" w:hAnsi="Cambria Math"/>
                <w:bCs/>
                <w:sz w:val="28"/>
                <w:szCs w:val="28"/>
              </w:rPr>
            </m:ctrlPr>
          </m:sSupPr>
          <m:e>
            <m:r>
              <m:rPr>
                <m:sty m:val="p"/>
              </m:rPr>
              <w:rPr>
                <w:rFonts w:ascii="Cambria Math" w:hAnsi="Cambria Math"/>
                <w:sz w:val="28"/>
                <w:szCs w:val="28"/>
              </w:rPr>
              <m:t>B</m:t>
            </m:r>
          </m:e>
          <m:sup>
            <m:r>
              <m:rPr>
                <m:sty m:val="p"/>
              </m:rPr>
              <w:rPr>
                <w:rFonts w:ascii="Cambria Math" w:hAnsi="Cambria Math"/>
                <w:sz w:val="28"/>
                <w:szCs w:val="28"/>
              </w:rPr>
              <m:t>a</m:t>
            </m:r>
          </m:sup>
        </m:sSup>
        <m:r>
          <m:rPr>
            <m:sty m:val="p"/>
          </m:rPr>
          <w:rPr>
            <w:rFonts w:ascii="Cambria Math" w:hAnsi="Cambria Math"/>
            <w:sz w:val="28"/>
            <w:szCs w:val="28"/>
          </w:rPr>
          <m:t xml:space="preserve"> mod P= </m:t>
        </m:r>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ab</m:t>
            </m:r>
          </m:sup>
        </m:sSup>
        <m:r>
          <m:rPr>
            <m:sty m:val="p"/>
          </m:rPr>
          <w:rPr>
            <w:rFonts w:ascii="Cambria Math" w:hAnsi="Cambria Math"/>
            <w:sz w:val="28"/>
            <w:szCs w:val="28"/>
          </w:rPr>
          <m:t xml:space="preserve"> mod P</m:t>
        </m:r>
      </m:oMath>
      <w:r w:rsidR="00696A8B">
        <w:rPr>
          <w:bCs/>
          <w:sz w:val="28"/>
          <w:szCs w:val="28"/>
        </w:rPr>
        <w:t>.</w:t>
      </w:r>
    </w:p>
    <w:p w:rsidR="00747A61" w:rsidRPr="00696A8B" w:rsidRDefault="00747A61" w:rsidP="00AE7088">
      <w:pPr>
        <w:shd w:val="clear" w:color="auto" w:fill="FFFFFF"/>
        <w:spacing w:line="276" w:lineRule="auto"/>
        <w:ind w:firstLine="709"/>
        <w:jc w:val="both"/>
        <w:rPr>
          <w:bCs/>
          <w:sz w:val="28"/>
          <w:szCs w:val="28"/>
        </w:rPr>
      </w:pPr>
      <w:r w:rsidRPr="00696A8B">
        <w:rPr>
          <w:bCs/>
          <w:sz w:val="28"/>
          <w:szCs w:val="28"/>
        </w:rPr>
        <w:t>4) Боб вычисляет значение</w:t>
      </w:r>
      <w:r w:rsidR="00696A8B">
        <w:rPr>
          <w:bCs/>
          <w:sz w:val="28"/>
          <w:szCs w:val="28"/>
        </w:rPr>
        <w:t xml:space="preserve"> </w:t>
      </w:r>
      <m:oMath>
        <m:sSup>
          <m:sSupPr>
            <m:ctrlPr>
              <w:rPr>
                <w:rFonts w:ascii="Cambria Math" w:hAnsi="Cambria Math"/>
                <w:bCs/>
                <w:sz w:val="28"/>
                <w:szCs w:val="28"/>
              </w:rPr>
            </m:ctrlPr>
          </m:sSupPr>
          <m:e>
            <m:r>
              <m:rPr>
                <m:sty m:val="p"/>
              </m:rPr>
              <w:rPr>
                <w:rFonts w:ascii="Cambria Math" w:hAnsi="Cambria Math"/>
                <w:sz w:val="28"/>
                <w:szCs w:val="28"/>
                <w:lang w:val="en-US"/>
              </w:rPr>
              <m:t>A</m:t>
            </m:r>
          </m:e>
          <m:sup>
            <m:r>
              <m:rPr>
                <m:sty m:val="p"/>
              </m:rPr>
              <w:rPr>
                <w:rFonts w:ascii="Cambria Math" w:hAnsi="Cambria Math"/>
                <w:sz w:val="28"/>
                <w:szCs w:val="28"/>
              </w:rPr>
              <m:t>b</m:t>
            </m:r>
          </m:sup>
        </m:sSup>
        <m:r>
          <m:rPr>
            <m:sty m:val="p"/>
          </m:rPr>
          <w:rPr>
            <w:rFonts w:ascii="Cambria Math" w:hAnsi="Cambria Math"/>
            <w:sz w:val="28"/>
            <w:szCs w:val="28"/>
          </w:rPr>
          <m:t xml:space="preserve"> mod P= </m:t>
        </m:r>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ab</m:t>
            </m:r>
          </m:sup>
        </m:sSup>
        <m:r>
          <m:rPr>
            <m:sty m:val="p"/>
          </m:rPr>
          <w:rPr>
            <w:rFonts w:ascii="Cambria Math" w:hAnsi="Cambria Math"/>
            <w:sz w:val="28"/>
            <w:szCs w:val="28"/>
          </w:rPr>
          <m:t xml:space="preserve"> mod P</m:t>
        </m:r>
      </m:oMath>
      <w:r w:rsidR="00174D91" w:rsidRPr="00696A8B">
        <w:rPr>
          <w:bCs/>
          <w:sz w:val="28"/>
          <w:szCs w:val="28"/>
        </w:rPr>
        <w:t>.</w:t>
      </w:r>
    </w:p>
    <w:p w:rsidR="00030FC1" w:rsidRPr="00696A8B" w:rsidRDefault="00174D91" w:rsidP="00AE7088">
      <w:pPr>
        <w:shd w:val="clear" w:color="auto" w:fill="FFFFFF"/>
        <w:spacing w:line="276" w:lineRule="auto"/>
        <w:ind w:firstLine="709"/>
        <w:jc w:val="both"/>
        <w:rPr>
          <w:bCs/>
          <w:sz w:val="28"/>
          <w:szCs w:val="28"/>
        </w:rPr>
      </w:pPr>
      <w:r w:rsidRPr="00696A8B">
        <w:rPr>
          <w:bCs/>
          <w:sz w:val="28"/>
          <w:szCs w:val="28"/>
        </w:rPr>
        <w:t>Нетрудно видеть, что Алиса и Боб вычислили одно и тоже число:</w:t>
      </w:r>
    </w:p>
    <w:p w:rsidR="00174D91" w:rsidRPr="00696A8B" w:rsidRDefault="00696A8B" w:rsidP="00AE7088">
      <w:pPr>
        <w:shd w:val="clear" w:color="auto" w:fill="FFFFFF"/>
        <w:spacing w:line="276" w:lineRule="auto"/>
        <w:ind w:firstLine="709"/>
        <w:jc w:val="both"/>
        <w:rPr>
          <w:bCs/>
          <w:sz w:val="28"/>
          <w:szCs w:val="28"/>
        </w:rPr>
      </w:pPr>
      <m:oMath>
        <m:r>
          <m:rPr>
            <m:sty m:val="p"/>
          </m:rPr>
          <w:rPr>
            <w:rFonts w:ascii="Cambria Math" w:hAnsi="Cambria Math"/>
            <w:sz w:val="28"/>
            <w:szCs w:val="28"/>
          </w:rPr>
          <m:t>K=</m:t>
        </m:r>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ab</m:t>
            </m:r>
          </m:sup>
        </m:sSup>
        <m:r>
          <m:rPr>
            <m:sty m:val="p"/>
          </m:rPr>
          <w:rPr>
            <w:rFonts w:ascii="Cambria Math" w:hAnsi="Cambria Math"/>
            <w:sz w:val="28"/>
            <w:szCs w:val="28"/>
          </w:rPr>
          <m:t xml:space="preserve"> mod P=</m:t>
        </m:r>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ba</m:t>
            </m:r>
          </m:sup>
        </m:sSup>
        <m:r>
          <m:rPr>
            <m:sty m:val="p"/>
          </m:rPr>
          <w:rPr>
            <w:rFonts w:ascii="Cambria Math" w:hAnsi="Cambria Math"/>
            <w:sz w:val="28"/>
            <w:szCs w:val="28"/>
          </w:rPr>
          <m:t xml:space="preserve"> mod P</m:t>
        </m:r>
      </m:oMath>
      <w:r w:rsidR="00174D91" w:rsidRPr="00696A8B">
        <w:rPr>
          <w:bCs/>
          <w:sz w:val="28"/>
          <w:szCs w:val="28"/>
        </w:rPr>
        <w:t>.</w:t>
      </w:r>
    </w:p>
    <w:p w:rsidR="00174D91" w:rsidRDefault="00174D91" w:rsidP="00AE7088">
      <w:pPr>
        <w:shd w:val="clear" w:color="auto" w:fill="FFFFFF"/>
        <w:spacing w:line="276" w:lineRule="auto"/>
        <w:ind w:firstLine="709"/>
        <w:jc w:val="both"/>
        <w:rPr>
          <w:bCs/>
          <w:sz w:val="28"/>
          <w:szCs w:val="28"/>
        </w:rPr>
      </w:pPr>
      <w:r>
        <w:rPr>
          <w:bCs/>
          <w:sz w:val="28"/>
          <w:szCs w:val="28"/>
        </w:rPr>
        <w:t xml:space="preserve">Теперь Алиса и Боб могут сгенерировать ключ шифрования, используя общий секрет в качестве стартового значения генератора (одинакового у Алисы </w:t>
      </w:r>
      <w:r>
        <w:rPr>
          <w:bCs/>
          <w:sz w:val="28"/>
          <w:szCs w:val="28"/>
        </w:rPr>
        <w:lastRenderedPageBreak/>
        <w:t>и Боба). В качестве такого генератора часто использ</w:t>
      </w:r>
      <w:r w:rsidR="00253EC9">
        <w:rPr>
          <w:bCs/>
          <w:sz w:val="28"/>
          <w:szCs w:val="28"/>
        </w:rPr>
        <w:t>уют криптографические функции хе</w:t>
      </w:r>
      <w:r>
        <w:rPr>
          <w:bCs/>
          <w:sz w:val="28"/>
          <w:szCs w:val="28"/>
        </w:rPr>
        <w:t>ширования.</w:t>
      </w:r>
    </w:p>
    <w:p w:rsidR="00E026CC" w:rsidRDefault="00E026CC" w:rsidP="00AE7088">
      <w:pPr>
        <w:shd w:val="clear" w:color="auto" w:fill="FFFFFF"/>
        <w:spacing w:line="276" w:lineRule="auto"/>
        <w:ind w:firstLine="709"/>
        <w:jc w:val="both"/>
        <w:rPr>
          <w:bCs/>
          <w:sz w:val="28"/>
          <w:szCs w:val="28"/>
        </w:rPr>
      </w:pPr>
      <w:r w:rsidRPr="00E026CC">
        <w:rPr>
          <w:bCs/>
          <w:sz w:val="28"/>
          <w:szCs w:val="28"/>
        </w:rPr>
        <w:t xml:space="preserve">Использование </w:t>
      </w:r>
      <w:r>
        <w:rPr>
          <w:bCs/>
          <w:sz w:val="28"/>
          <w:szCs w:val="28"/>
        </w:rPr>
        <w:t>протокола</w:t>
      </w:r>
      <w:r w:rsidRPr="00E026CC">
        <w:rPr>
          <w:bCs/>
          <w:sz w:val="28"/>
          <w:szCs w:val="28"/>
        </w:rPr>
        <w:t xml:space="preserve"> Диффи</w:t>
      </w:r>
      <w:r w:rsidR="00696A8B">
        <w:rPr>
          <w:bCs/>
          <w:sz w:val="28"/>
          <w:szCs w:val="28"/>
        </w:rPr>
        <w:t xml:space="preserve"> </w:t>
      </w:r>
      <w:r>
        <w:rPr>
          <w:bCs/>
          <w:sz w:val="28"/>
          <w:szCs w:val="28"/>
        </w:rPr>
        <w:t>-</w:t>
      </w:r>
      <w:r w:rsidR="00696A8B">
        <w:rPr>
          <w:bCs/>
          <w:sz w:val="28"/>
          <w:szCs w:val="28"/>
        </w:rPr>
        <w:t xml:space="preserve"> </w:t>
      </w:r>
      <w:r w:rsidRPr="00E026CC">
        <w:rPr>
          <w:bCs/>
          <w:sz w:val="28"/>
          <w:szCs w:val="28"/>
        </w:rPr>
        <w:t>Хеллмана не ограничивается двумя участниками. Он может быть применен на неограниченное количество пользователей.</w:t>
      </w:r>
      <w:r>
        <w:rPr>
          <w:bCs/>
          <w:sz w:val="28"/>
          <w:szCs w:val="28"/>
        </w:rPr>
        <w:t xml:space="preserve"> Например, в случае трех участников </w:t>
      </w:r>
      <w:r>
        <w:rPr>
          <w:bCs/>
          <w:sz w:val="28"/>
          <w:szCs w:val="28"/>
          <w:lang w:val="en-US"/>
        </w:rPr>
        <w:t>A</w:t>
      </w:r>
      <w:r w:rsidRPr="00E026CC">
        <w:rPr>
          <w:bCs/>
          <w:sz w:val="28"/>
          <w:szCs w:val="28"/>
        </w:rPr>
        <w:t xml:space="preserve">, </w:t>
      </w:r>
      <w:r>
        <w:rPr>
          <w:bCs/>
          <w:sz w:val="28"/>
          <w:szCs w:val="28"/>
          <w:lang w:val="en-US"/>
        </w:rPr>
        <w:t>B</w:t>
      </w:r>
      <w:r w:rsidRPr="00E026CC">
        <w:rPr>
          <w:bCs/>
          <w:sz w:val="28"/>
          <w:szCs w:val="28"/>
        </w:rPr>
        <w:t xml:space="preserve"> </w:t>
      </w:r>
      <w:r>
        <w:rPr>
          <w:bCs/>
          <w:sz w:val="28"/>
          <w:szCs w:val="28"/>
        </w:rPr>
        <w:t>и С</w:t>
      </w:r>
      <w:r w:rsidRPr="00E026CC">
        <w:rPr>
          <w:bCs/>
          <w:sz w:val="28"/>
          <w:szCs w:val="28"/>
        </w:rPr>
        <w:t xml:space="preserve"> </w:t>
      </w:r>
      <w:r>
        <w:rPr>
          <w:bCs/>
          <w:sz w:val="28"/>
          <w:szCs w:val="28"/>
        </w:rPr>
        <w:t>они вычисляют общий секрет</w:t>
      </w:r>
      <w:r w:rsidR="00696A8B">
        <w:rPr>
          <w:bCs/>
          <w:sz w:val="28"/>
          <w:szCs w:val="28"/>
        </w:rPr>
        <w:t>:</w:t>
      </w:r>
    </w:p>
    <w:p w:rsidR="00E026CC" w:rsidRPr="00696A8B" w:rsidRDefault="00696A8B" w:rsidP="00C01CCB">
      <w:pPr>
        <w:shd w:val="clear" w:color="auto" w:fill="FFFFFF"/>
        <w:spacing w:line="276" w:lineRule="auto"/>
        <w:jc w:val="both"/>
        <w:rPr>
          <w:bCs/>
          <w:sz w:val="28"/>
          <w:szCs w:val="28"/>
        </w:rPr>
      </w:pPr>
      <m:oMath>
        <m:r>
          <m:rPr>
            <m:sty m:val="p"/>
          </m:rPr>
          <w:rPr>
            <w:rFonts w:ascii="Cambria Math" w:hAnsi="Cambria Math"/>
            <w:sz w:val="28"/>
            <w:szCs w:val="28"/>
          </w:rPr>
          <m:t>K=</m:t>
        </m:r>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abс</m:t>
            </m:r>
          </m:sup>
        </m:sSup>
        <m:r>
          <m:rPr>
            <m:sty m:val="p"/>
          </m:rPr>
          <w:rPr>
            <w:rFonts w:ascii="Cambria Math" w:hAnsi="Cambria Math"/>
            <w:sz w:val="28"/>
            <w:szCs w:val="28"/>
          </w:rPr>
          <m:t xml:space="preserve"> mod P=</m:t>
        </m:r>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сba</m:t>
            </m:r>
          </m:sup>
        </m:sSup>
        <m:r>
          <m:rPr>
            <m:sty m:val="p"/>
          </m:rPr>
          <w:rPr>
            <w:rFonts w:ascii="Cambria Math" w:hAnsi="Cambria Math"/>
            <w:sz w:val="28"/>
            <w:szCs w:val="28"/>
          </w:rPr>
          <m:t xml:space="preserve"> mod P=</m:t>
        </m:r>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baс</m:t>
            </m:r>
          </m:sup>
        </m:sSup>
        <m:r>
          <m:rPr>
            <m:sty m:val="p"/>
          </m:rPr>
          <w:rPr>
            <w:rFonts w:ascii="Cambria Math" w:hAnsi="Cambria Math"/>
            <w:sz w:val="28"/>
            <w:szCs w:val="28"/>
          </w:rPr>
          <m:t xml:space="preserve"> mod P</m:t>
        </m:r>
      </m:oMath>
      <w:r w:rsidR="00E026CC" w:rsidRPr="00696A8B">
        <w:rPr>
          <w:bCs/>
          <w:sz w:val="28"/>
          <w:szCs w:val="28"/>
        </w:rPr>
        <w:t>.</w:t>
      </w:r>
    </w:p>
    <w:p w:rsidR="00C438C3" w:rsidRPr="00696A8B" w:rsidRDefault="00C438C3" w:rsidP="00AE7088">
      <w:pPr>
        <w:shd w:val="clear" w:color="auto" w:fill="FFFFFF"/>
        <w:spacing w:line="276" w:lineRule="auto"/>
        <w:ind w:firstLine="709"/>
        <w:jc w:val="both"/>
        <w:rPr>
          <w:bCs/>
          <w:sz w:val="28"/>
          <w:szCs w:val="28"/>
        </w:rPr>
      </w:pPr>
      <w:r w:rsidRPr="00696A8B">
        <w:rPr>
          <w:bCs/>
          <w:sz w:val="28"/>
          <w:szCs w:val="28"/>
        </w:rPr>
        <w:t xml:space="preserve">При этом злоумышленник может наблюдать в открытом канале промежуточные значения </w:t>
      </w:r>
      <m:oMath>
        <m:sSup>
          <m:sSupPr>
            <m:ctrlPr>
              <w:rPr>
                <w:rFonts w:ascii="Cambria Math" w:hAnsi="Cambria Math"/>
                <w:bCs/>
                <w:sz w:val="28"/>
                <w:szCs w:val="28"/>
              </w:rPr>
            </m:ctrlPr>
          </m:sSupPr>
          <m:e>
            <m:r>
              <m:rPr>
                <m:sty m:val="p"/>
              </m:rPr>
              <w:rPr>
                <w:rFonts w:ascii="Cambria Math" w:hAnsi="Cambria Math"/>
                <w:sz w:val="28"/>
                <w:szCs w:val="28"/>
                <w:lang w:val="en-US"/>
              </w:rPr>
              <m:t>g</m:t>
            </m:r>
          </m:e>
          <m:sup>
            <m:r>
              <m:rPr>
                <m:sty m:val="p"/>
              </m:rPr>
              <w:rPr>
                <w:rFonts w:ascii="Cambria Math" w:hAnsi="Cambria Math"/>
                <w:sz w:val="28"/>
                <w:szCs w:val="28"/>
              </w:rPr>
              <m:t>a</m:t>
            </m:r>
          </m:sup>
        </m:sSup>
        <m:r>
          <m:rPr>
            <m:sty m:val="p"/>
          </m:rPr>
          <w:rPr>
            <w:rFonts w:ascii="Cambria Math" w:hAnsi="Cambria Math"/>
            <w:sz w:val="28"/>
            <w:szCs w:val="28"/>
          </w:rPr>
          <m:t>,</m:t>
        </m:r>
        <m:sSup>
          <m:sSupPr>
            <m:ctrlPr>
              <w:rPr>
                <w:rFonts w:ascii="Cambria Math" w:hAnsi="Cambria Math"/>
                <w:bCs/>
                <w:sz w:val="28"/>
                <w:szCs w:val="28"/>
              </w:rPr>
            </m:ctrlPr>
          </m:sSupPr>
          <m:e>
            <m:r>
              <m:rPr>
                <m:sty m:val="p"/>
              </m:rPr>
              <w:rPr>
                <w:rFonts w:ascii="Cambria Math" w:hAnsi="Cambria Math"/>
                <w:sz w:val="28"/>
                <w:szCs w:val="28"/>
                <w:lang w:val="en-US"/>
              </w:rPr>
              <m:t>g</m:t>
            </m:r>
          </m:e>
          <m:sup>
            <m:r>
              <m:rPr>
                <m:sty m:val="p"/>
              </m:rPr>
              <w:rPr>
                <w:rFonts w:ascii="Cambria Math" w:hAnsi="Cambria Math"/>
                <w:sz w:val="28"/>
                <w:szCs w:val="28"/>
              </w:rPr>
              <m:t>b</m:t>
            </m:r>
          </m:sup>
        </m:sSup>
        <m:r>
          <m:rPr>
            <m:sty m:val="p"/>
          </m:rPr>
          <w:rPr>
            <w:rFonts w:ascii="Cambria Math" w:hAnsi="Cambria Math"/>
            <w:sz w:val="28"/>
            <w:szCs w:val="28"/>
          </w:rPr>
          <m:t>,</m:t>
        </m:r>
        <m:sSup>
          <m:sSupPr>
            <m:ctrlPr>
              <w:rPr>
                <w:rFonts w:ascii="Cambria Math" w:hAnsi="Cambria Math"/>
                <w:bCs/>
                <w:sz w:val="28"/>
                <w:szCs w:val="28"/>
              </w:rPr>
            </m:ctrlPr>
          </m:sSupPr>
          <m:e>
            <m:r>
              <m:rPr>
                <m:sty m:val="p"/>
              </m:rPr>
              <w:rPr>
                <w:rFonts w:ascii="Cambria Math" w:hAnsi="Cambria Math"/>
                <w:sz w:val="28"/>
                <w:szCs w:val="28"/>
                <w:lang w:val="en-US"/>
              </w:rPr>
              <m:t>g</m:t>
            </m:r>
          </m:e>
          <m:sup>
            <m:r>
              <m:rPr>
                <m:sty m:val="p"/>
              </m:rPr>
              <w:rPr>
                <w:rFonts w:ascii="Cambria Math" w:hAnsi="Cambria Math"/>
                <w:sz w:val="28"/>
                <w:szCs w:val="28"/>
              </w:rPr>
              <m:t>c</m:t>
            </m:r>
          </m:sup>
        </m:sSup>
        <m:r>
          <m:rPr>
            <m:sty m:val="p"/>
          </m:rPr>
          <w:rPr>
            <w:rFonts w:ascii="Cambria Math" w:hAnsi="Cambria Math"/>
            <w:sz w:val="28"/>
            <w:szCs w:val="28"/>
          </w:rPr>
          <m:t>,</m:t>
        </m:r>
        <m:sSup>
          <m:sSupPr>
            <m:ctrlPr>
              <w:rPr>
                <w:rFonts w:ascii="Cambria Math" w:hAnsi="Cambria Math"/>
                <w:bCs/>
                <w:sz w:val="28"/>
                <w:szCs w:val="28"/>
              </w:rPr>
            </m:ctrlPr>
          </m:sSupPr>
          <m:e>
            <m:r>
              <m:rPr>
                <m:sty m:val="p"/>
              </m:rPr>
              <w:rPr>
                <w:rFonts w:ascii="Cambria Math" w:hAnsi="Cambria Math"/>
                <w:sz w:val="28"/>
                <w:szCs w:val="28"/>
                <w:lang w:val="en-US"/>
              </w:rPr>
              <m:t>g</m:t>
            </m:r>
          </m:e>
          <m:sup>
            <m:r>
              <m:rPr>
                <m:sty m:val="p"/>
              </m:rPr>
              <w:rPr>
                <w:rFonts w:ascii="Cambria Math" w:hAnsi="Cambria Math"/>
                <w:sz w:val="28"/>
                <w:szCs w:val="28"/>
              </w:rPr>
              <m:t>ab</m:t>
            </m:r>
          </m:sup>
        </m:sSup>
        <m:r>
          <m:rPr>
            <m:sty m:val="p"/>
          </m:rPr>
          <w:rPr>
            <w:rFonts w:ascii="Cambria Math" w:hAnsi="Cambria Math"/>
            <w:sz w:val="28"/>
            <w:szCs w:val="28"/>
          </w:rPr>
          <m:t>,</m:t>
        </m:r>
        <m:sSup>
          <m:sSupPr>
            <m:ctrlPr>
              <w:rPr>
                <w:rFonts w:ascii="Cambria Math" w:hAnsi="Cambria Math"/>
                <w:bCs/>
                <w:sz w:val="28"/>
                <w:szCs w:val="28"/>
              </w:rPr>
            </m:ctrlPr>
          </m:sSupPr>
          <m:e>
            <m:r>
              <m:rPr>
                <m:sty m:val="p"/>
              </m:rPr>
              <w:rPr>
                <w:rFonts w:ascii="Cambria Math" w:hAnsi="Cambria Math"/>
                <w:sz w:val="28"/>
                <w:szCs w:val="28"/>
                <w:lang w:val="en-US"/>
              </w:rPr>
              <m:t>g</m:t>
            </m:r>
          </m:e>
          <m:sup>
            <m:r>
              <m:rPr>
                <m:sty m:val="p"/>
              </m:rPr>
              <w:rPr>
                <w:rFonts w:ascii="Cambria Math" w:hAnsi="Cambria Math"/>
                <w:sz w:val="28"/>
                <w:szCs w:val="28"/>
              </w:rPr>
              <m:t>ac</m:t>
            </m:r>
          </m:sup>
        </m:sSup>
        <m:r>
          <m:rPr>
            <m:sty m:val="p"/>
          </m:rPr>
          <w:rPr>
            <w:rFonts w:ascii="Cambria Math" w:hAnsi="Cambria Math"/>
            <w:sz w:val="28"/>
            <w:szCs w:val="28"/>
          </w:rPr>
          <m:t>,</m:t>
        </m:r>
        <m:sSup>
          <m:sSupPr>
            <m:ctrlPr>
              <w:rPr>
                <w:rFonts w:ascii="Cambria Math" w:hAnsi="Cambria Math"/>
                <w:bCs/>
                <w:sz w:val="28"/>
                <w:szCs w:val="28"/>
              </w:rPr>
            </m:ctrlPr>
          </m:sSupPr>
          <m:e>
            <m:r>
              <m:rPr>
                <m:sty m:val="p"/>
              </m:rPr>
              <w:rPr>
                <w:rFonts w:ascii="Cambria Math" w:hAnsi="Cambria Math"/>
                <w:sz w:val="28"/>
                <w:szCs w:val="28"/>
                <w:lang w:val="en-US"/>
              </w:rPr>
              <m:t>g</m:t>
            </m:r>
          </m:e>
          <m:sup>
            <m:r>
              <m:rPr>
                <m:sty m:val="p"/>
              </m:rPr>
              <w:rPr>
                <w:rFonts w:ascii="Cambria Math" w:hAnsi="Cambria Math"/>
                <w:sz w:val="28"/>
                <w:szCs w:val="28"/>
              </w:rPr>
              <m:t>bc</m:t>
            </m:r>
          </m:sup>
        </m:sSup>
      </m:oMath>
      <w:r w:rsidRPr="00696A8B">
        <w:rPr>
          <w:bCs/>
          <w:sz w:val="28"/>
          <w:szCs w:val="28"/>
        </w:rPr>
        <w:t xml:space="preserve">, но не может вычислить общий секрет </w:t>
      </w:r>
      <m:oMath>
        <m:sSup>
          <m:sSupPr>
            <m:ctrlPr>
              <w:rPr>
                <w:rFonts w:ascii="Cambria Math" w:hAnsi="Cambria Math"/>
                <w:bCs/>
                <w:sz w:val="28"/>
                <w:szCs w:val="28"/>
              </w:rPr>
            </m:ctrlPr>
          </m:sSupPr>
          <m:e>
            <m:r>
              <m:rPr>
                <m:sty m:val="p"/>
              </m:rPr>
              <w:rPr>
                <w:rFonts w:ascii="Cambria Math" w:hAnsi="Cambria Math"/>
                <w:sz w:val="28"/>
                <w:szCs w:val="28"/>
                <w:lang w:val="en-US"/>
              </w:rPr>
              <m:t>g</m:t>
            </m:r>
          </m:e>
          <m:sup>
            <m:r>
              <m:rPr>
                <m:sty m:val="p"/>
              </m:rPr>
              <w:rPr>
                <w:rFonts w:ascii="Cambria Math" w:hAnsi="Cambria Math"/>
                <w:sz w:val="28"/>
                <w:szCs w:val="28"/>
              </w:rPr>
              <m:t>a</m:t>
            </m:r>
            <m:r>
              <m:rPr>
                <m:sty m:val="p"/>
              </m:rPr>
              <w:rPr>
                <w:rFonts w:ascii="Cambria Math" w:hAnsi="Cambria Math"/>
                <w:sz w:val="28"/>
                <w:szCs w:val="28"/>
                <w:lang w:val="en-US"/>
              </w:rPr>
              <m:t>bc</m:t>
            </m:r>
          </m:sup>
        </m:sSup>
      </m:oMath>
      <w:r w:rsidRPr="00696A8B">
        <w:rPr>
          <w:bCs/>
          <w:sz w:val="28"/>
          <w:szCs w:val="28"/>
        </w:rPr>
        <w:t>.</w:t>
      </w:r>
    </w:p>
    <w:p w:rsidR="00C8708F" w:rsidRPr="00696A8B" w:rsidRDefault="00C438C3" w:rsidP="00AE7088">
      <w:pPr>
        <w:shd w:val="clear" w:color="auto" w:fill="FFFFFF"/>
        <w:spacing w:line="276" w:lineRule="auto"/>
        <w:ind w:firstLine="709"/>
        <w:jc w:val="both"/>
        <w:rPr>
          <w:bCs/>
          <w:sz w:val="28"/>
          <w:szCs w:val="28"/>
        </w:rPr>
      </w:pPr>
      <w:r w:rsidRPr="00696A8B">
        <w:rPr>
          <w:bCs/>
          <w:sz w:val="28"/>
          <w:szCs w:val="28"/>
        </w:rPr>
        <w:t>Возвращаясь снова к протоколу с двумя участниками, п</w:t>
      </w:r>
      <w:r w:rsidR="000A2C51" w:rsidRPr="00696A8B">
        <w:rPr>
          <w:bCs/>
          <w:sz w:val="28"/>
          <w:szCs w:val="28"/>
        </w:rPr>
        <w:t xml:space="preserve">редполагается, что злоумышленник может получить значения </w:t>
      </w:r>
      <w:r w:rsidR="000A2C51" w:rsidRPr="00696A8B">
        <w:rPr>
          <w:bCs/>
          <w:sz w:val="28"/>
          <w:szCs w:val="28"/>
          <w:lang w:val="en-US"/>
        </w:rPr>
        <w:t>A</w:t>
      </w:r>
      <w:r w:rsidR="000A2C51" w:rsidRPr="00696A8B">
        <w:rPr>
          <w:bCs/>
          <w:sz w:val="28"/>
          <w:szCs w:val="28"/>
        </w:rPr>
        <w:t xml:space="preserve">, </w:t>
      </w:r>
      <w:r w:rsidR="000A2C51" w:rsidRPr="00696A8B">
        <w:rPr>
          <w:bCs/>
          <w:sz w:val="28"/>
          <w:szCs w:val="28"/>
          <w:lang w:val="en-US"/>
        </w:rPr>
        <w:t>B</w:t>
      </w:r>
      <w:r w:rsidR="000A2C51" w:rsidRPr="00696A8B">
        <w:rPr>
          <w:bCs/>
          <w:sz w:val="28"/>
          <w:szCs w:val="28"/>
        </w:rPr>
        <w:t xml:space="preserve">, </w:t>
      </w:r>
      <w:r w:rsidR="000A2C51" w:rsidRPr="00696A8B">
        <w:rPr>
          <w:bCs/>
          <w:sz w:val="28"/>
          <w:szCs w:val="28"/>
          <w:lang w:val="en-US"/>
        </w:rPr>
        <w:t>g</w:t>
      </w:r>
      <w:r w:rsidR="000A2C51" w:rsidRPr="00696A8B">
        <w:rPr>
          <w:bCs/>
          <w:sz w:val="28"/>
          <w:szCs w:val="28"/>
        </w:rPr>
        <w:t xml:space="preserve"> и </w:t>
      </w:r>
      <w:r w:rsidR="000A2C51" w:rsidRPr="00696A8B">
        <w:rPr>
          <w:bCs/>
          <w:sz w:val="28"/>
          <w:szCs w:val="28"/>
          <w:lang w:val="en-US"/>
        </w:rPr>
        <w:t>P</w:t>
      </w:r>
      <w:r w:rsidR="000A2C51" w:rsidRPr="00696A8B">
        <w:rPr>
          <w:bCs/>
          <w:sz w:val="28"/>
          <w:szCs w:val="28"/>
        </w:rPr>
        <w:t xml:space="preserve">, но не модифицировать. Если числа </w:t>
      </w:r>
      <w:r w:rsidR="000A2C51" w:rsidRPr="00696A8B">
        <w:rPr>
          <w:bCs/>
          <w:sz w:val="28"/>
          <w:szCs w:val="28"/>
          <w:lang w:val="en-US"/>
        </w:rPr>
        <w:t>A</w:t>
      </w:r>
      <w:r w:rsidR="000A2C51" w:rsidRPr="00696A8B">
        <w:rPr>
          <w:bCs/>
          <w:sz w:val="28"/>
          <w:szCs w:val="28"/>
        </w:rPr>
        <w:t xml:space="preserve">, </w:t>
      </w:r>
      <w:r w:rsidR="000A2C51" w:rsidRPr="00696A8B">
        <w:rPr>
          <w:bCs/>
          <w:sz w:val="28"/>
          <w:szCs w:val="28"/>
          <w:lang w:val="en-US"/>
        </w:rPr>
        <w:t>B</w:t>
      </w:r>
      <w:r w:rsidR="000A2C51" w:rsidRPr="00696A8B">
        <w:rPr>
          <w:bCs/>
          <w:sz w:val="28"/>
          <w:szCs w:val="28"/>
        </w:rPr>
        <w:t xml:space="preserve"> и </w:t>
      </w:r>
      <w:r w:rsidR="000A2C51" w:rsidRPr="00696A8B">
        <w:rPr>
          <w:bCs/>
          <w:sz w:val="28"/>
          <w:szCs w:val="28"/>
          <w:lang w:val="en-US"/>
        </w:rPr>
        <w:t>P</w:t>
      </w:r>
      <w:r w:rsidR="000A2C51" w:rsidRPr="00696A8B">
        <w:rPr>
          <w:bCs/>
          <w:sz w:val="28"/>
          <w:szCs w:val="28"/>
        </w:rPr>
        <w:t xml:space="preserve"> выбраны достаточно большими, то при попытке вычислить общий секрет атакующий встретится задачей неразрешимой за разумное время. Величина числа </w:t>
      </w:r>
      <w:r w:rsidR="000A2C51" w:rsidRPr="00696A8B">
        <w:rPr>
          <w:bCs/>
          <w:sz w:val="28"/>
          <w:szCs w:val="28"/>
          <w:lang w:val="en-US"/>
        </w:rPr>
        <w:t>g</w:t>
      </w:r>
      <w:r w:rsidR="000A2C51" w:rsidRPr="00696A8B">
        <w:rPr>
          <w:bCs/>
          <w:sz w:val="28"/>
          <w:szCs w:val="28"/>
        </w:rPr>
        <w:t xml:space="preserve"> на стойкость протокола не влияет, поэтому его обычно выбирают пределах первого десятка (из соображений простоты вычислений).</w:t>
      </w:r>
    </w:p>
    <w:p w:rsidR="00C8708F" w:rsidRPr="00696A8B" w:rsidRDefault="000A2C51" w:rsidP="00AE7088">
      <w:pPr>
        <w:shd w:val="clear" w:color="auto" w:fill="FFFFFF"/>
        <w:spacing w:line="276" w:lineRule="auto"/>
        <w:ind w:firstLine="709"/>
        <w:jc w:val="both"/>
        <w:rPr>
          <w:bCs/>
          <w:sz w:val="28"/>
          <w:szCs w:val="28"/>
        </w:rPr>
      </w:pPr>
      <w:r w:rsidRPr="00696A8B">
        <w:rPr>
          <w:bCs/>
          <w:sz w:val="28"/>
          <w:szCs w:val="28"/>
        </w:rPr>
        <w:t xml:space="preserve">Величину </w:t>
      </w:r>
      <w:r w:rsidRPr="00696A8B">
        <w:rPr>
          <w:bCs/>
          <w:sz w:val="28"/>
          <w:szCs w:val="28"/>
          <w:lang w:val="en-US"/>
        </w:rPr>
        <w:t>P</w:t>
      </w:r>
      <w:r w:rsidRPr="00696A8B">
        <w:rPr>
          <w:bCs/>
          <w:sz w:val="28"/>
          <w:szCs w:val="28"/>
        </w:rPr>
        <w:t xml:space="preserve"> на практике выбирают </w:t>
      </w:r>
      <w:r w:rsidR="00270769" w:rsidRPr="00696A8B">
        <w:rPr>
          <w:bCs/>
          <w:sz w:val="28"/>
          <w:szCs w:val="28"/>
        </w:rPr>
        <w:t>не менее</w:t>
      </w:r>
      <w:r w:rsidRPr="00696A8B">
        <w:rPr>
          <w:bCs/>
          <w:sz w:val="28"/>
          <w:szCs w:val="28"/>
        </w:rPr>
        <w:t xml:space="preserve"> 1024 бита.</w:t>
      </w:r>
    </w:p>
    <w:p w:rsidR="00270769" w:rsidRPr="00696A8B" w:rsidRDefault="00270769" w:rsidP="00AE7088">
      <w:pPr>
        <w:shd w:val="clear" w:color="auto" w:fill="FFFFFF"/>
        <w:spacing w:line="276" w:lineRule="auto"/>
        <w:ind w:firstLine="709"/>
        <w:jc w:val="both"/>
        <w:rPr>
          <w:bCs/>
          <w:sz w:val="28"/>
          <w:szCs w:val="28"/>
        </w:rPr>
      </w:pPr>
      <w:r w:rsidRPr="00696A8B">
        <w:rPr>
          <w:bCs/>
          <w:sz w:val="28"/>
          <w:szCs w:val="28"/>
        </w:rPr>
        <w:t>В 2016</w:t>
      </w:r>
      <w:r w:rsidR="00C01CCB">
        <w:rPr>
          <w:bCs/>
          <w:sz w:val="28"/>
          <w:szCs w:val="28"/>
        </w:rPr>
        <w:t xml:space="preserve"> году</w:t>
      </w:r>
      <w:r w:rsidRPr="00696A8B">
        <w:rPr>
          <w:bCs/>
          <w:sz w:val="28"/>
          <w:szCs w:val="28"/>
        </w:rPr>
        <w:t xml:space="preserve"> была представлена работа, показавшая возможност</w:t>
      </w:r>
      <w:r w:rsidR="00C01CCB">
        <w:rPr>
          <w:bCs/>
          <w:sz w:val="28"/>
          <w:szCs w:val="28"/>
        </w:rPr>
        <w:t>и</w:t>
      </w:r>
      <w:r w:rsidRPr="00696A8B">
        <w:rPr>
          <w:bCs/>
          <w:sz w:val="28"/>
          <w:szCs w:val="28"/>
        </w:rPr>
        <w:t xml:space="preserve"> по подготовке специальных конечных полей для алгоритма Диффи </w:t>
      </w:r>
      <w:r w:rsidR="00C01CCB" w:rsidRPr="00C01CCB">
        <w:rPr>
          <w:bCs/>
          <w:sz w:val="28"/>
          <w:szCs w:val="28"/>
        </w:rPr>
        <w:t>-</w:t>
      </w:r>
      <w:r w:rsidRPr="00696A8B">
        <w:rPr>
          <w:bCs/>
          <w:sz w:val="28"/>
          <w:szCs w:val="28"/>
        </w:rPr>
        <w:t xml:space="preserve"> Хеллмана. Выбранное исследователями простое число p специального вида (размером 1024 бита) выглядит обычным для пользователей, но упрощает на несколько порядков сложность вычислений по методу SNFS</w:t>
      </w:r>
      <w:r w:rsidR="00B6751F" w:rsidRPr="00696A8B">
        <w:rPr>
          <w:bCs/>
          <w:sz w:val="28"/>
          <w:szCs w:val="28"/>
        </w:rPr>
        <w:t xml:space="preserve"> (Специальный метод решета числового поля </w:t>
      </w:r>
      <w:r w:rsidR="00B6751F" w:rsidRPr="00696A8B">
        <w:rPr>
          <w:sz w:val="28"/>
          <w:szCs w:val="28"/>
        </w:rPr>
        <w:t xml:space="preserve">– </w:t>
      </w:r>
      <w:r w:rsidR="00C01CCB">
        <w:rPr>
          <w:sz w:val="28"/>
          <w:szCs w:val="28"/>
          <w:lang w:val="en-US"/>
        </w:rPr>
        <w:t>S</w:t>
      </w:r>
      <w:r w:rsidR="00B6751F" w:rsidRPr="00696A8B">
        <w:rPr>
          <w:bCs/>
          <w:sz w:val="28"/>
          <w:szCs w:val="28"/>
        </w:rPr>
        <w:t xml:space="preserve">pecial </w:t>
      </w:r>
      <w:r w:rsidR="00C01CCB">
        <w:rPr>
          <w:bCs/>
          <w:sz w:val="28"/>
          <w:szCs w:val="28"/>
          <w:lang w:val="en-US"/>
        </w:rPr>
        <w:t>N</w:t>
      </w:r>
      <w:r w:rsidR="00B6751F" w:rsidRPr="00696A8B">
        <w:rPr>
          <w:bCs/>
          <w:sz w:val="28"/>
          <w:szCs w:val="28"/>
        </w:rPr>
        <w:t xml:space="preserve">umber </w:t>
      </w:r>
      <w:r w:rsidR="00C01CCB">
        <w:rPr>
          <w:bCs/>
          <w:sz w:val="28"/>
          <w:szCs w:val="28"/>
          <w:lang w:val="en-US"/>
        </w:rPr>
        <w:t>F</w:t>
      </w:r>
      <w:r w:rsidR="00B6751F" w:rsidRPr="00696A8B">
        <w:rPr>
          <w:bCs/>
          <w:sz w:val="28"/>
          <w:szCs w:val="28"/>
        </w:rPr>
        <w:t xml:space="preserve">eld </w:t>
      </w:r>
      <w:r w:rsidR="00C01CCB">
        <w:rPr>
          <w:bCs/>
          <w:sz w:val="28"/>
          <w:szCs w:val="28"/>
          <w:lang w:val="en-US"/>
        </w:rPr>
        <w:t>S</w:t>
      </w:r>
      <w:r w:rsidR="00B6751F" w:rsidRPr="00696A8B">
        <w:rPr>
          <w:bCs/>
          <w:sz w:val="28"/>
          <w:szCs w:val="28"/>
        </w:rPr>
        <w:t>ieve)</w:t>
      </w:r>
      <w:r w:rsidRPr="00696A8B">
        <w:rPr>
          <w:bCs/>
          <w:sz w:val="28"/>
          <w:szCs w:val="28"/>
        </w:rPr>
        <w:t xml:space="preserve"> для решения задачи дискретного логарифмирования. Для борьбы с атакой предлагается увеличить размер модуля до 2048 бит.</w:t>
      </w:r>
    </w:p>
    <w:p w:rsidR="00DF458A" w:rsidRDefault="000A2C51" w:rsidP="00AE7088">
      <w:pPr>
        <w:shd w:val="clear" w:color="auto" w:fill="FFFFFF"/>
        <w:spacing w:line="276" w:lineRule="auto"/>
        <w:ind w:firstLine="709"/>
        <w:jc w:val="both"/>
        <w:rPr>
          <w:bCs/>
          <w:sz w:val="28"/>
          <w:szCs w:val="28"/>
        </w:rPr>
      </w:pPr>
      <w:r w:rsidRPr="00696A8B">
        <w:rPr>
          <w:bCs/>
          <w:sz w:val="28"/>
          <w:szCs w:val="28"/>
        </w:rPr>
        <w:t>При правильном выборе параметров протокол Диффи-Хеллмана устойчив к пассивным атакам</w:t>
      </w:r>
      <w:r w:rsidR="001633C0" w:rsidRPr="00696A8B">
        <w:rPr>
          <w:bCs/>
          <w:sz w:val="28"/>
          <w:szCs w:val="28"/>
        </w:rPr>
        <w:t>. Однако он не способен противостоять атаке «человек посредине»</w:t>
      </w:r>
      <w:r w:rsidR="00567E45" w:rsidRPr="00696A8B">
        <w:rPr>
          <w:bCs/>
          <w:sz w:val="28"/>
          <w:szCs w:val="28"/>
        </w:rPr>
        <w:t>.</w:t>
      </w:r>
      <w:r w:rsidR="008E378D" w:rsidRPr="00696A8B">
        <w:rPr>
          <w:bCs/>
          <w:sz w:val="28"/>
          <w:szCs w:val="28"/>
        </w:rPr>
        <w:t xml:space="preserve"> Пусть имеются </w:t>
      </w:r>
      <w:r w:rsidR="00C01CCB">
        <w:rPr>
          <w:bCs/>
          <w:sz w:val="28"/>
          <w:szCs w:val="28"/>
        </w:rPr>
        <w:t xml:space="preserve">два </w:t>
      </w:r>
      <w:r w:rsidR="008E378D" w:rsidRPr="00696A8B">
        <w:rPr>
          <w:bCs/>
          <w:sz w:val="28"/>
          <w:szCs w:val="28"/>
        </w:rPr>
        <w:t xml:space="preserve">абонента Алиса </w:t>
      </w:r>
      <w:r w:rsidR="008E378D" w:rsidRPr="00696A8B">
        <w:rPr>
          <w:sz w:val="28"/>
          <w:szCs w:val="28"/>
        </w:rPr>
        <w:t xml:space="preserve">– </w:t>
      </w:r>
      <w:r w:rsidR="008E378D" w:rsidRPr="00696A8B">
        <w:rPr>
          <w:sz w:val="28"/>
          <w:szCs w:val="28"/>
          <w:lang w:val="en-US"/>
        </w:rPr>
        <w:t>A</w:t>
      </w:r>
      <w:r w:rsidR="008E378D" w:rsidRPr="00696A8B">
        <w:rPr>
          <w:sz w:val="28"/>
          <w:szCs w:val="28"/>
        </w:rPr>
        <w:t xml:space="preserve"> и Боб – Б, а также атакующий Джо – Д. Джо может перехватывать и модифицировать сообщения. Последовательность действий участников при </w:t>
      </w:r>
      <w:r w:rsidR="008E378D" w:rsidRPr="00696A8B">
        <w:rPr>
          <w:bCs/>
          <w:sz w:val="28"/>
          <w:szCs w:val="28"/>
        </w:rPr>
        <w:t>атаке «человек посредине»</w:t>
      </w:r>
      <w:r w:rsidR="00F55F39" w:rsidRPr="00696A8B">
        <w:rPr>
          <w:bCs/>
          <w:sz w:val="28"/>
          <w:szCs w:val="28"/>
        </w:rPr>
        <w:t xml:space="preserve"> приведена в</w:t>
      </w:r>
      <w:r w:rsidR="008E378D" w:rsidRPr="00696A8B">
        <w:rPr>
          <w:bCs/>
          <w:sz w:val="28"/>
          <w:szCs w:val="28"/>
        </w:rPr>
        <w:t xml:space="preserve"> </w:t>
      </w:r>
      <w:r w:rsidR="00F55F39" w:rsidRPr="00696A8B">
        <w:rPr>
          <w:bCs/>
          <w:sz w:val="28"/>
          <w:szCs w:val="28"/>
        </w:rPr>
        <w:t>табл</w:t>
      </w:r>
      <w:r w:rsidR="00C01CCB">
        <w:rPr>
          <w:bCs/>
          <w:sz w:val="28"/>
          <w:szCs w:val="28"/>
        </w:rPr>
        <w:t>.</w:t>
      </w:r>
      <w:r w:rsidR="008E378D" w:rsidRPr="00696A8B">
        <w:rPr>
          <w:bCs/>
          <w:sz w:val="28"/>
          <w:szCs w:val="28"/>
        </w:rPr>
        <w:t xml:space="preserve"> 4.1.</w:t>
      </w:r>
    </w:p>
    <w:p w:rsidR="00C01CCB" w:rsidRDefault="00C01CCB" w:rsidP="00C01CCB">
      <w:pPr>
        <w:shd w:val="clear" w:color="auto" w:fill="FFFFFF"/>
        <w:spacing w:line="276" w:lineRule="auto"/>
        <w:ind w:firstLine="709"/>
        <w:jc w:val="both"/>
        <w:rPr>
          <w:bCs/>
          <w:sz w:val="28"/>
          <w:szCs w:val="28"/>
        </w:rPr>
      </w:pPr>
      <w:r>
        <w:rPr>
          <w:bCs/>
          <w:sz w:val="28"/>
          <w:szCs w:val="28"/>
        </w:rPr>
        <w:t>Таким образом Джо получает общий секрет для защищенного обмена сообщениями с Алисой и секрет для общения с Бобом, выдавая себя за Боба для Алисы и за Алису для Боба. Защитой от такой атаки являются протоколы аутентификации сторон.</w:t>
      </w:r>
    </w:p>
    <w:p w:rsidR="00C01CCB" w:rsidRDefault="00C01CCB" w:rsidP="00C01CCB">
      <w:pPr>
        <w:shd w:val="clear" w:color="auto" w:fill="FFFFFF"/>
        <w:spacing w:line="276" w:lineRule="auto"/>
        <w:ind w:firstLine="709"/>
        <w:jc w:val="both"/>
        <w:rPr>
          <w:bCs/>
          <w:sz w:val="28"/>
          <w:szCs w:val="28"/>
        </w:rPr>
      </w:pPr>
      <w:r>
        <w:rPr>
          <w:bCs/>
          <w:sz w:val="28"/>
          <w:szCs w:val="28"/>
        </w:rPr>
        <w:t>Поскольку при</w:t>
      </w:r>
      <w:r w:rsidRPr="0069269A">
        <w:rPr>
          <w:bCs/>
          <w:sz w:val="28"/>
          <w:szCs w:val="28"/>
        </w:rPr>
        <w:t xml:space="preserve"> </w:t>
      </w:r>
      <w:r>
        <w:rPr>
          <w:bCs/>
          <w:sz w:val="28"/>
          <w:szCs w:val="28"/>
        </w:rPr>
        <w:t>выполнении шагов протокола показатели степенной функции достаточно велики, а также велико значение</w:t>
      </w:r>
      <w:r w:rsidRPr="0069269A">
        <w:rPr>
          <w:bCs/>
          <w:sz w:val="28"/>
          <w:szCs w:val="28"/>
        </w:rPr>
        <w:t xml:space="preserve"> </w:t>
      </w:r>
      <w:r>
        <w:rPr>
          <w:bCs/>
          <w:sz w:val="28"/>
          <w:szCs w:val="28"/>
        </w:rPr>
        <w:t xml:space="preserve">числа </w:t>
      </w:r>
      <w:r w:rsidRPr="0069269A">
        <w:rPr>
          <w:bCs/>
          <w:i/>
          <w:sz w:val="28"/>
          <w:szCs w:val="28"/>
          <w:lang w:val="en-US"/>
        </w:rPr>
        <w:t>P</w:t>
      </w:r>
      <w:r>
        <w:rPr>
          <w:bCs/>
          <w:sz w:val="28"/>
          <w:szCs w:val="28"/>
        </w:rPr>
        <w:t xml:space="preserve">, то для ускорения </w:t>
      </w:r>
      <w:r>
        <w:rPr>
          <w:bCs/>
          <w:sz w:val="28"/>
          <w:szCs w:val="28"/>
        </w:rPr>
        <w:lastRenderedPageBreak/>
        <w:t xml:space="preserve">вычислений используют </w:t>
      </w:r>
      <w:r w:rsidRPr="00C7009C">
        <w:rPr>
          <w:b/>
          <w:bCs/>
          <w:sz w:val="28"/>
          <w:szCs w:val="28"/>
        </w:rPr>
        <w:t>алгоритм быстрого возведения в степень методом повторяющихся возведений в квадрат и умножения</w:t>
      </w:r>
      <w:r>
        <w:rPr>
          <w:bCs/>
          <w:sz w:val="28"/>
          <w:szCs w:val="28"/>
        </w:rPr>
        <w:t>.</w:t>
      </w:r>
    </w:p>
    <w:p w:rsidR="00C01CCB" w:rsidRPr="00696A8B" w:rsidRDefault="00C01CCB" w:rsidP="00AE7088">
      <w:pPr>
        <w:shd w:val="clear" w:color="auto" w:fill="FFFFFF"/>
        <w:spacing w:line="276" w:lineRule="auto"/>
        <w:ind w:firstLine="709"/>
        <w:jc w:val="both"/>
        <w:rPr>
          <w:bCs/>
          <w:sz w:val="28"/>
          <w:szCs w:val="28"/>
        </w:rPr>
      </w:pPr>
    </w:p>
    <w:p w:rsidR="00C01CCB" w:rsidRDefault="00F55F39" w:rsidP="00C01CCB">
      <w:pPr>
        <w:shd w:val="clear" w:color="auto" w:fill="FFFFFF"/>
        <w:spacing w:line="276" w:lineRule="auto"/>
        <w:ind w:firstLine="709"/>
        <w:jc w:val="right"/>
        <w:rPr>
          <w:sz w:val="28"/>
          <w:szCs w:val="28"/>
        </w:rPr>
      </w:pPr>
      <w:r w:rsidRPr="00696A8B">
        <w:rPr>
          <w:bCs/>
          <w:sz w:val="28"/>
          <w:szCs w:val="28"/>
        </w:rPr>
        <w:t>Табл</w:t>
      </w:r>
      <w:r w:rsidR="00C01CCB">
        <w:rPr>
          <w:bCs/>
          <w:sz w:val="28"/>
          <w:szCs w:val="28"/>
        </w:rPr>
        <w:t>.</w:t>
      </w:r>
      <w:r w:rsidRPr="00696A8B">
        <w:rPr>
          <w:bCs/>
          <w:sz w:val="28"/>
          <w:szCs w:val="28"/>
        </w:rPr>
        <w:t xml:space="preserve"> 4.1</w:t>
      </w:r>
    </w:p>
    <w:p w:rsidR="00F55F39" w:rsidRPr="00696A8B" w:rsidRDefault="00F55F39" w:rsidP="00C01CCB">
      <w:pPr>
        <w:shd w:val="clear" w:color="auto" w:fill="FFFFFF"/>
        <w:spacing w:line="276" w:lineRule="auto"/>
        <w:ind w:firstLine="709"/>
        <w:jc w:val="center"/>
        <w:rPr>
          <w:bCs/>
          <w:sz w:val="28"/>
          <w:szCs w:val="28"/>
          <w:lang w:val="en-US"/>
        </w:rPr>
      </w:pPr>
      <w:r w:rsidRPr="00696A8B">
        <w:rPr>
          <w:bCs/>
          <w:sz w:val="28"/>
          <w:szCs w:val="28"/>
        </w:rPr>
        <w:t>Атак</w:t>
      </w:r>
      <w:r w:rsidR="00C01CCB">
        <w:rPr>
          <w:bCs/>
          <w:sz w:val="28"/>
          <w:szCs w:val="28"/>
        </w:rPr>
        <w:t>а</w:t>
      </w:r>
      <w:r w:rsidRPr="00696A8B">
        <w:rPr>
          <w:bCs/>
          <w:sz w:val="28"/>
          <w:szCs w:val="28"/>
        </w:rPr>
        <w:t xml:space="preserve"> «человек посредине»</w:t>
      </w:r>
    </w:p>
    <w:tbl>
      <w:tblPr>
        <w:tblStyle w:val="afc"/>
        <w:tblW w:w="0" w:type="auto"/>
        <w:tblLook w:val="04A0" w:firstRow="1" w:lastRow="0" w:firstColumn="1" w:lastColumn="0" w:noHBand="0" w:noVBand="1"/>
      </w:tblPr>
      <w:tblGrid>
        <w:gridCol w:w="1193"/>
        <w:gridCol w:w="2677"/>
        <w:gridCol w:w="2952"/>
        <w:gridCol w:w="2806"/>
      </w:tblGrid>
      <w:tr w:rsidR="00966892" w:rsidRPr="00696A8B" w:rsidTr="00F55F39">
        <w:tc>
          <w:tcPr>
            <w:tcW w:w="1129" w:type="dxa"/>
          </w:tcPr>
          <w:p w:rsidR="00966892" w:rsidRPr="00696A8B" w:rsidRDefault="00966892" w:rsidP="00AE7088">
            <w:pPr>
              <w:spacing w:line="276" w:lineRule="auto"/>
              <w:ind w:firstLine="709"/>
              <w:jc w:val="center"/>
              <w:rPr>
                <w:bCs/>
                <w:sz w:val="28"/>
                <w:szCs w:val="28"/>
              </w:rPr>
            </w:pPr>
            <w:r w:rsidRPr="00696A8B">
              <w:rPr>
                <w:bCs/>
                <w:sz w:val="28"/>
                <w:szCs w:val="28"/>
              </w:rPr>
              <w:t xml:space="preserve">№ </w:t>
            </w:r>
          </w:p>
        </w:tc>
        <w:tc>
          <w:tcPr>
            <w:tcW w:w="2694" w:type="dxa"/>
          </w:tcPr>
          <w:p w:rsidR="00966892" w:rsidRPr="00696A8B" w:rsidRDefault="00966892" w:rsidP="00AE7088">
            <w:pPr>
              <w:spacing w:line="276" w:lineRule="auto"/>
              <w:ind w:firstLine="709"/>
              <w:jc w:val="center"/>
              <w:rPr>
                <w:bCs/>
                <w:sz w:val="28"/>
                <w:szCs w:val="28"/>
              </w:rPr>
            </w:pPr>
            <w:r w:rsidRPr="00696A8B">
              <w:rPr>
                <w:bCs/>
                <w:sz w:val="28"/>
                <w:szCs w:val="28"/>
              </w:rPr>
              <w:t>Алиса</w:t>
            </w:r>
          </w:p>
        </w:tc>
        <w:tc>
          <w:tcPr>
            <w:tcW w:w="2976" w:type="dxa"/>
          </w:tcPr>
          <w:p w:rsidR="00966892" w:rsidRPr="00696A8B" w:rsidRDefault="00966892" w:rsidP="00AE7088">
            <w:pPr>
              <w:spacing w:line="276" w:lineRule="auto"/>
              <w:ind w:firstLine="709"/>
              <w:jc w:val="center"/>
              <w:rPr>
                <w:bCs/>
                <w:sz w:val="28"/>
                <w:szCs w:val="28"/>
              </w:rPr>
            </w:pPr>
            <w:r w:rsidRPr="00696A8B">
              <w:rPr>
                <w:bCs/>
                <w:sz w:val="28"/>
                <w:szCs w:val="28"/>
              </w:rPr>
              <w:t>Джо</w:t>
            </w:r>
          </w:p>
        </w:tc>
        <w:tc>
          <w:tcPr>
            <w:tcW w:w="2829" w:type="dxa"/>
          </w:tcPr>
          <w:p w:rsidR="00966892" w:rsidRPr="00696A8B" w:rsidRDefault="00966892" w:rsidP="00AE7088">
            <w:pPr>
              <w:spacing w:line="276" w:lineRule="auto"/>
              <w:ind w:firstLine="709"/>
              <w:jc w:val="center"/>
              <w:rPr>
                <w:bCs/>
                <w:sz w:val="28"/>
                <w:szCs w:val="28"/>
              </w:rPr>
            </w:pPr>
            <w:r w:rsidRPr="00696A8B">
              <w:rPr>
                <w:bCs/>
                <w:sz w:val="28"/>
                <w:szCs w:val="28"/>
              </w:rPr>
              <w:t>Боб</w:t>
            </w:r>
          </w:p>
        </w:tc>
      </w:tr>
      <w:tr w:rsidR="00966892" w:rsidRPr="00696A8B" w:rsidTr="00966892">
        <w:tc>
          <w:tcPr>
            <w:tcW w:w="1129" w:type="dxa"/>
          </w:tcPr>
          <w:p w:rsidR="00966892" w:rsidRPr="00696A8B" w:rsidRDefault="00966892" w:rsidP="00AE7088">
            <w:pPr>
              <w:spacing w:line="276" w:lineRule="auto"/>
              <w:ind w:firstLine="709"/>
              <w:jc w:val="center"/>
              <w:rPr>
                <w:bCs/>
                <w:sz w:val="28"/>
                <w:szCs w:val="28"/>
                <w:lang w:val="en-US"/>
              </w:rPr>
            </w:pPr>
            <w:r w:rsidRPr="00696A8B">
              <w:rPr>
                <w:bCs/>
                <w:sz w:val="28"/>
                <w:szCs w:val="28"/>
                <w:lang w:val="en-US"/>
              </w:rPr>
              <w:t>1</w:t>
            </w:r>
          </w:p>
        </w:tc>
        <w:tc>
          <w:tcPr>
            <w:tcW w:w="2694" w:type="dxa"/>
          </w:tcPr>
          <w:p w:rsidR="00966892" w:rsidRPr="00696A8B" w:rsidRDefault="00AF28BB" w:rsidP="00AE7088">
            <w:pPr>
              <w:spacing w:line="276" w:lineRule="auto"/>
              <w:ind w:firstLine="709"/>
              <w:jc w:val="both"/>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a</m:t>
                    </m:r>
                  </m:sup>
                </m:sSup>
                <m:r>
                  <m:rPr>
                    <m:sty m:val="p"/>
                  </m:rPr>
                  <w:rPr>
                    <w:rFonts w:ascii="Cambria Math" w:hAnsi="Cambria Math"/>
                    <w:sz w:val="28"/>
                    <w:szCs w:val="28"/>
                  </w:rPr>
                  <m:t xml:space="preserve"> mod P→</m:t>
                </m:r>
              </m:oMath>
            </m:oMathPara>
          </w:p>
        </w:tc>
        <w:tc>
          <w:tcPr>
            <w:tcW w:w="2976" w:type="dxa"/>
          </w:tcPr>
          <w:p w:rsidR="00966892" w:rsidRPr="00696A8B" w:rsidRDefault="00AF28BB" w:rsidP="00AE7088">
            <w:pPr>
              <w:spacing w:line="276" w:lineRule="auto"/>
              <w:ind w:firstLine="709"/>
              <w:jc w:val="both"/>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a</m:t>
                    </m:r>
                  </m:sup>
                </m:sSup>
                <m:r>
                  <m:rPr>
                    <m:sty m:val="p"/>
                  </m:rPr>
                  <w:rPr>
                    <w:rFonts w:ascii="Cambria Math" w:hAnsi="Cambria Math"/>
                    <w:sz w:val="28"/>
                    <w:szCs w:val="28"/>
                  </w:rPr>
                  <m:t xml:space="preserve"> mod P</m:t>
                </m:r>
              </m:oMath>
            </m:oMathPara>
          </w:p>
        </w:tc>
        <w:tc>
          <w:tcPr>
            <w:tcW w:w="2829" w:type="dxa"/>
          </w:tcPr>
          <w:p w:rsidR="00966892" w:rsidRPr="00696A8B" w:rsidRDefault="00966892" w:rsidP="00AE7088">
            <w:pPr>
              <w:spacing w:line="276" w:lineRule="auto"/>
              <w:ind w:firstLine="709"/>
              <w:jc w:val="both"/>
              <w:rPr>
                <w:bCs/>
                <w:sz w:val="28"/>
                <w:szCs w:val="28"/>
              </w:rPr>
            </w:pPr>
          </w:p>
        </w:tc>
      </w:tr>
      <w:tr w:rsidR="00966892" w:rsidRPr="00696A8B" w:rsidTr="00966892">
        <w:tc>
          <w:tcPr>
            <w:tcW w:w="1129" w:type="dxa"/>
          </w:tcPr>
          <w:p w:rsidR="00966892" w:rsidRPr="00696A8B" w:rsidRDefault="00966892" w:rsidP="00AE7088">
            <w:pPr>
              <w:spacing w:line="276" w:lineRule="auto"/>
              <w:ind w:firstLine="709"/>
              <w:jc w:val="center"/>
              <w:rPr>
                <w:bCs/>
                <w:sz w:val="28"/>
                <w:szCs w:val="28"/>
                <w:lang w:val="en-US"/>
              </w:rPr>
            </w:pPr>
            <w:r w:rsidRPr="00696A8B">
              <w:rPr>
                <w:bCs/>
                <w:sz w:val="28"/>
                <w:szCs w:val="28"/>
                <w:lang w:val="en-US"/>
              </w:rPr>
              <w:t>2</w:t>
            </w:r>
          </w:p>
        </w:tc>
        <w:tc>
          <w:tcPr>
            <w:tcW w:w="2694" w:type="dxa"/>
          </w:tcPr>
          <w:p w:rsidR="00966892" w:rsidRPr="00696A8B" w:rsidRDefault="00AF28BB" w:rsidP="00AE7088">
            <w:pPr>
              <w:spacing w:line="276" w:lineRule="auto"/>
              <w:ind w:firstLine="709"/>
              <w:jc w:val="both"/>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j</m:t>
                    </m:r>
                  </m:sup>
                </m:sSup>
                <m:r>
                  <m:rPr>
                    <m:sty m:val="p"/>
                  </m:rPr>
                  <w:rPr>
                    <w:rFonts w:ascii="Cambria Math" w:hAnsi="Cambria Math"/>
                    <w:sz w:val="28"/>
                    <w:szCs w:val="28"/>
                  </w:rPr>
                  <m:t xml:space="preserve"> mod P←</m:t>
                </m:r>
              </m:oMath>
            </m:oMathPara>
          </w:p>
        </w:tc>
        <w:tc>
          <w:tcPr>
            <w:tcW w:w="2976" w:type="dxa"/>
          </w:tcPr>
          <w:p w:rsidR="00966892" w:rsidRPr="00696A8B" w:rsidRDefault="00AF28BB" w:rsidP="00AE7088">
            <w:pPr>
              <w:spacing w:line="276" w:lineRule="auto"/>
              <w:ind w:firstLine="709"/>
              <w:jc w:val="both"/>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j</m:t>
                    </m:r>
                  </m:sup>
                </m:sSup>
                <m:r>
                  <m:rPr>
                    <m:sty m:val="p"/>
                  </m:rPr>
                  <w:rPr>
                    <w:rFonts w:ascii="Cambria Math" w:hAnsi="Cambria Math"/>
                    <w:sz w:val="28"/>
                    <w:szCs w:val="28"/>
                  </w:rPr>
                  <m:t xml:space="preserve"> mod P</m:t>
                </m:r>
              </m:oMath>
            </m:oMathPara>
          </w:p>
        </w:tc>
        <w:tc>
          <w:tcPr>
            <w:tcW w:w="2829" w:type="dxa"/>
          </w:tcPr>
          <w:p w:rsidR="00966892" w:rsidRPr="00696A8B" w:rsidRDefault="00966892" w:rsidP="00AE7088">
            <w:pPr>
              <w:spacing w:line="276" w:lineRule="auto"/>
              <w:ind w:firstLine="709"/>
              <w:jc w:val="both"/>
              <w:rPr>
                <w:bCs/>
                <w:sz w:val="28"/>
                <w:szCs w:val="28"/>
              </w:rPr>
            </w:pPr>
          </w:p>
        </w:tc>
      </w:tr>
      <w:tr w:rsidR="00966892" w:rsidRPr="00696A8B" w:rsidTr="00966892">
        <w:tc>
          <w:tcPr>
            <w:tcW w:w="1129" w:type="dxa"/>
          </w:tcPr>
          <w:p w:rsidR="00966892" w:rsidRPr="00696A8B" w:rsidRDefault="00F55F39" w:rsidP="00AE7088">
            <w:pPr>
              <w:spacing w:line="276" w:lineRule="auto"/>
              <w:ind w:firstLine="709"/>
              <w:jc w:val="center"/>
              <w:rPr>
                <w:bCs/>
                <w:sz w:val="28"/>
                <w:szCs w:val="28"/>
                <w:lang w:val="en-US"/>
              </w:rPr>
            </w:pPr>
            <w:r w:rsidRPr="00696A8B">
              <w:rPr>
                <w:bCs/>
                <w:sz w:val="28"/>
                <w:szCs w:val="28"/>
                <w:lang w:val="en-US"/>
              </w:rPr>
              <w:t>3</w:t>
            </w:r>
          </w:p>
        </w:tc>
        <w:tc>
          <w:tcPr>
            <w:tcW w:w="2694" w:type="dxa"/>
          </w:tcPr>
          <w:p w:rsidR="00966892" w:rsidRPr="00696A8B" w:rsidRDefault="00AF28BB" w:rsidP="00AE7088">
            <w:pPr>
              <w:spacing w:line="276" w:lineRule="auto"/>
              <w:ind w:firstLine="709"/>
              <w:jc w:val="both"/>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ja</m:t>
                    </m:r>
                  </m:sup>
                </m:sSup>
                <m:r>
                  <m:rPr>
                    <m:sty m:val="p"/>
                  </m:rPr>
                  <w:rPr>
                    <w:rFonts w:ascii="Cambria Math" w:hAnsi="Cambria Math"/>
                    <w:sz w:val="28"/>
                    <w:szCs w:val="28"/>
                  </w:rPr>
                  <m:t xml:space="preserve"> mod P</m:t>
                </m:r>
              </m:oMath>
            </m:oMathPara>
          </w:p>
        </w:tc>
        <w:tc>
          <w:tcPr>
            <w:tcW w:w="2976" w:type="dxa"/>
          </w:tcPr>
          <w:p w:rsidR="00966892" w:rsidRPr="00696A8B" w:rsidRDefault="00AF28BB" w:rsidP="00AE7088">
            <w:pPr>
              <w:spacing w:line="276" w:lineRule="auto"/>
              <w:ind w:firstLine="709"/>
              <w:jc w:val="both"/>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aj</m:t>
                    </m:r>
                  </m:sup>
                </m:sSup>
                <m:r>
                  <m:rPr>
                    <m:sty m:val="p"/>
                  </m:rPr>
                  <w:rPr>
                    <w:rFonts w:ascii="Cambria Math" w:hAnsi="Cambria Math"/>
                    <w:sz w:val="28"/>
                    <w:szCs w:val="28"/>
                  </w:rPr>
                  <m:t xml:space="preserve"> mod P</m:t>
                </m:r>
              </m:oMath>
            </m:oMathPara>
          </w:p>
        </w:tc>
        <w:tc>
          <w:tcPr>
            <w:tcW w:w="2829" w:type="dxa"/>
          </w:tcPr>
          <w:p w:rsidR="00966892" w:rsidRPr="00696A8B" w:rsidRDefault="00966892" w:rsidP="00AE7088">
            <w:pPr>
              <w:spacing w:line="276" w:lineRule="auto"/>
              <w:ind w:firstLine="709"/>
              <w:jc w:val="both"/>
              <w:rPr>
                <w:bCs/>
                <w:sz w:val="28"/>
                <w:szCs w:val="28"/>
              </w:rPr>
            </w:pPr>
          </w:p>
        </w:tc>
      </w:tr>
      <w:tr w:rsidR="00F55F39" w:rsidRPr="00696A8B" w:rsidTr="00966892">
        <w:tc>
          <w:tcPr>
            <w:tcW w:w="1129" w:type="dxa"/>
          </w:tcPr>
          <w:p w:rsidR="00F55F39" w:rsidRPr="00696A8B" w:rsidRDefault="00F55F39" w:rsidP="00AE7088">
            <w:pPr>
              <w:spacing w:line="276" w:lineRule="auto"/>
              <w:ind w:firstLine="709"/>
              <w:jc w:val="center"/>
              <w:rPr>
                <w:bCs/>
                <w:sz w:val="28"/>
                <w:szCs w:val="28"/>
                <w:lang w:val="en-US"/>
              </w:rPr>
            </w:pPr>
            <w:r w:rsidRPr="00696A8B">
              <w:rPr>
                <w:bCs/>
                <w:sz w:val="28"/>
                <w:szCs w:val="28"/>
                <w:lang w:val="en-US"/>
              </w:rPr>
              <w:t>4</w:t>
            </w:r>
          </w:p>
        </w:tc>
        <w:tc>
          <w:tcPr>
            <w:tcW w:w="2694" w:type="dxa"/>
          </w:tcPr>
          <w:p w:rsidR="00F55F39" w:rsidRPr="00696A8B" w:rsidRDefault="00F55F39" w:rsidP="00AE7088">
            <w:pPr>
              <w:spacing w:line="276" w:lineRule="auto"/>
              <w:ind w:firstLine="709"/>
              <w:jc w:val="both"/>
              <w:rPr>
                <w:bCs/>
                <w:sz w:val="28"/>
                <w:szCs w:val="28"/>
              </w:rPr>
            </w:pPr>
          </w:p>
        </w:tc>
        <w:tc>
          <w:tcPr>
            <w:tcW w:w="2976" w:type="dxa"/>
          </w:tcPr>
          <w:p w:rsidR="00F55F39" w:rsidRPr="00696A8B" w:rsidRDefault="00AF28BB" w:rsidP="00AE7088">
            <w:pPr>
              <w:spacing w:line="276" w:lineRule="auto"/>
              <w:ind w:firstLine="709"/>
              <w:jc w:val="both"/>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j</m:t>
                    </m:r>
                  </m:sup>
                </m:sSup>
                <m:r>
                  <m:rPr>
                    <m:sty m:val="p"/>
                  </m:rPr>
                  <w:rPr>
                    <w:rFonts w:ascii="Cambria Math" w:hAnsi="Cambria Math"/>
                    <w:sz w:val="28"/>
                    <w:szCs w:val="28"/>
                  </w:rPr>
                  <m:t xml:space="preserve"> mod P→</m:t>
                </m:r>
              </m:oMath>
            </m:oMathPara>
          </w:p>
        </w:tc>
        <w:tc>
          <w:tcPr>
            <w:tcW w:w="2829" w:type="dxa"/>
          </w:tcPr>
          <w:p w:rsidR="00F55F39" w:rsidRPr="00696A8B" w:rsidRDefault="00AF28BB" w:rsidP="00AE7088">
            <w:pPr>
              <w:spacing w:line="276" w:lineRule="auto"/>
              <w:ind w:firstLine="709"/>
              <w:jc w:val="both"/>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j</m:t>
                    </m:r>
                  </m:sup>
                </m:sSup>
                <m:r>
                  <m:rPr>
                    <m:sty m:val="p"/>
                  </m:rPr>
                  <w:rPr>
                    <w:rFonts w:ascii="Cambria Math" w:hAnsi="Cambria Math"/>
                    <w:sz w:val="28"/>
                    <w:szCs w:val="28"/>
                  </w:rPr>
                  <m:t xml:space="preserve"> mod P</m:t>
                </m:r>
              </m:oMath>
            </m:oMathPara>
          </w:p>
        </w:tc>
      </w:tr>
      <w:tr w:rsidR="00966892" w:rsidRPr="00696A8B" w:rsidTr="00966892">
        <w:tc>
          <w:tcPr>
            <w:tcW w:w="1129" w:type="dxa"/>
          </w:tcPr>
          <w:p w:rsidR="00966892" w:rsidRPr="00696A8B" w:rsidRDefault="00F55F39" w:rsidP="00AE7088">
            <w:pPr>
              <w:spacing w:line="276" w:lineRule="auto"/>
              <w:ind w:firstLine="709"/>
              <w:jc w:val="center"/>
              <w:rPr>
                <w:bCs/>
                <w:sz w:val="28"/>
                <w:szCs w:val="28"/>
                <w:lang w:val="en-US"/>
              </w:rPr>
            </w:pPr>
            <w:r w:rsidRPr="00696A8B">
              <w:rPr>
                <w:bCs/>
                <w:sz w:val="28"/>
                <w:szCs w:val="28"/>
                <w:lang w:val="en-US"/>
              </w:rPr>
              <w:t>5</w:t>
            </w:r>
          </w:p>
        </w:tc>
        <w:tc>
          <w:tcPr>
            <w:tcW w:w="2694" w:type="dxa"/>
          </w:tcPr>
          <w:p w:rsidR="00966892" w:rsidRPr="00696A8B" w:rsidRDefault="00966892" w:rsidP="00AE7088">
            <w:pPr>
              <w:spacing w:line="276" w:lineRule="auto"/>
              <w:ind w:firstLine="709"/>
              <w:jc w:val="both"/>
              <w:rPr>
                <w:bCs/>
                <w:sz w:val="28"/>
                <w:szCs w:val="28"/>
              </w:rPr>
            </w:pPr>
          </w:p>
        </w:tc>
        <w:tc>
          <w:tcPr>
            <w:tcW w:w="2976" w:type="dxa"/>
          </w:tcPr>
          <w:p w:rsidR="00966892" w:rsidRPr="00696A8B" w:rsidRDefault="00AF28BB" w:rsidP="00AE7088">
            <w:pPr>
              <w:spacing w:line="276" w:lineRule="auto"/>
              <w:ind w:firstLine="709"/>
              <w:jc w:val="both"/>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b</m:t>
                    </m:r>
                  </m:sup>
                </m:sSup>
                <m:r>
                  <m:rPr>
                    <m:sty m:val="p"/>
                  </m:rPr>
                  <w:rPr>
                    <w:rFonts w:ascii="Cambria Math" w:hAnsi="Cambria Math"/>
                    <w:sz w:val="28"/>
                    <w:szCs w:val="28"/>
                  </w:rPr>
                  <m:t xml:space="preserve"> mod P←</m:t>
                </m:r>
              </m:oMath>
            </m:oMathPara>
          </w:p>
        </w:tc>
        <w:tc>
          <w:tcPr>
            <w:tcW w:w="2829" w:type="dxa"/>
          </w:tcPr>
          <w:p w:rsidR="00966892" w:rsidRPr="00696A8B" w:rsidRDefault="00AF28BB" w:rsidP="00AE7088">
            <w:pPr>
              <w:spacing w:line="276" w:lineRule="auto"/>
              <w:ind w:firstLine="709"/>
              <w:jc w:val="both"/>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b</m:t>
                    </m:r>
                  </m:sup>
                </m:sSup>
                <m:r>
                  <m:rPr>
                    <m:sty m:val="p"/>
                  </m:rPr>
                  <w:rPr>
                    <w:rFonts w:ascii="Cambria Math" w:hAnsi="Cambria Math"/>
                    <w:sz w:val="28"/>
                    <w:szCs w:val="28"/>
                  </w:rPr>
                  <m:t xml:space="preserve"> mod P</m:t>
                </m:r>
              </m:oMath>
            </m:oMathPara>
          </w:p>
        </w:tc>
      </w:tr>
      <w:tr w:rsidR="00F55F39" w:rsidRPr="00696A8B" w:rsidTr="00966892">
        <w:tc>
          <w:tcPr>
            <w:tcW w:w="1129" w:type="dxa"/>
          </w:tcPr>
          <w:p w:rsidR="00F55F39" w:rsidRPr="00696A8B" w:rsidRDefault="00F55F39" w:rsidP="00AE7088">
            <w:pPr>
              <w:spacing w:line="276" w:lineRule="auto"/>
              <w:ind w:firstLine="709"/>
              <w:jc w:val="center"/>
              <w:rPr>
                <w:bCs/>
                <w:sz w:val="28"/>
                <w:szCs w:val="28"/>
                <w:lang w:val="en-US"/>
              </w:rPr>
            </w:pPr>
            <w:r w:rsidRPr="00696A8B">
              <w:rPr>
                <w:bCs/>
                <w:sz w:val="28"/>
                <w:szCs w:val="28"/>
                <w:lang w:val="en-US"/>
              </w:rPr>
              <w:t>6</w:t>
            </w:r>
          </w:p>
        </w:tc>
        <w:tc>
          <w:tcPr>
            <w:tcW w:w="2694" w:type="dxa"/>
          </w:tcPr>
          <w:p w:rsidR="00F55F39" w:rsidRPr="00696A8B" w:rsidRDefault="00F55F39" w:rsidP="00AE7088">
            <w:pPr>
              <w:spacing w:line="276" w:lineRule="auto"/>
              <w:ind w:firstLine="709"/>
              <w:jc w:val="both"/>
              <w:rPr>
                <w:bCs/>
                <w:sz w:val="28"/>
                <w:szCs w:val="28"/>
              </w:rPr>
            </w:pPr>
          </w:p>
        </w:tc>
        <w:tc>
          <w:tcPr>
            <w:tcW w:w="2976" w:type="dxa"/>
          </w:tcPr>
          <w:p w:rsidR="00F55F39" w:rsidRPr="00696A8B" w:rsidRDefault="00AF28BB" w:rsidP="00AE7088">
            <w:pPr>
              <w:spacing w:line="276" w:lineRule="auto"/>
              <w:ind w:firstLine="709"/>
              <w:jc w:val="both"/>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bj</m:t>
                    </m:r>
                  </m:sup>
                </m:sSup>
                <m:r>
                  <m:rPr>
                    <m:sty m:val="p"/>
                  </m:rPr>
                  <w:rPr>
                    <w:rFonts w:ascii="Cambria Math" w:hAnsi="Cambria Math"/>
                    <w:sz w:val="28"/>
                    <w:szCs w:val="28"/>
                  </w:rPr>
                  <m:t xml:space="preserve"> mod P</m:t>
                </m:r>
              </m:oMath>
            </m:oMathPara>
          </w:p>
        </w:tc>
        <w:tc>
          <w:tcPr>
            <w:tcW w:w="2829" w:type="dxa"/>
          </w:tcPr>
          <w:p w:rsidR="00F55F39" w:rsidRPr="00696A8B" w:rsidRDefault="00AF28BB" w:rsidP="00AE7088">
            <w:pPr>
              <w:spacing w:line="276" w:lineRule="auto"/>
              <w:ind w:firstLine="709"/>
              <w:jc w:val="both"/>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jb</m:t>
                    </m:r>
                  </m:sup>
                </m:sSup>
                <m:r>
                  <m:rPr>
                    <m:sty m:val="p"/>
                  </m:rPr>
                  <w:rPr>
                    <w:rFonts w:ascii="Cambria Math" w:hAnsi="Cambria Math"/>
                    <w:sz w:val="28"/>
                    <w:szCs w:val="28"/>
                  </w:rPr>
                  <m:t xml:space="preserve"> mod P</m:t>
                </m:r>
              </m:oMath>
            </m:oMathPara>
          </w:p>
        </w:tc>
      </w:tr>
    </w:tbl>
    <w:p w:rsidR="00C01CCB" w:rsidRDefault="00C01CCB" w:rsidP="00AE7088">
      <w:pPr>
        <w:shd w:val="clear" w:color="auto" w:fill="FFFFFF"/>
        <w:spacing w:line="276" w:lineRule="auto"/>
        <w:ind w:firstLine="709"/>
        <w:jc w:val="both"/>
        <w:rPr>
          <w:bCs/>
          <w:sz w:val="28"/>
          <w:szCs w:val="28"/>
        </w:rPr>
      </w:pPr>
      <w:r>
        <w:rPr>
          <w:bCs/>
          <w:sz w:val="28"/>
          <w:szCs w:val="28"/>
        </w:rPr>
        <w:t>Метод заключается в следующем.</w:t>
      </w:r>
    </w:p>
    <w:p w:rsidR="00C7009C" w:rsidRPr="00C01CCB" w:rsidRDefault="0069269A" w:rsidP="00AE7088">
      <w:pPr>
        <w:shd w:val="clear" w:color="auto" w:fill="FFFFFF"/>
        <w:spacing w:line="276" w:lineRule="auto"/>
        <w:ind w:firstLine="709"/>
        <w:jc w:val="both"/>
        <w:rPr>
          <w:bCs/>
          <w:sz w:val="28"/>
          <w:szCs w:val="28"/>
        </w:rPr>
      </w:pPr>
      <w:r w:rsidRPr="00C01CCB">
        <w:rPr>
          <w:bCs/>
          <w:sz w:val="28"/>
          <w:szCs w:val="28"/>
        </w:rPr>
        <w:t xml:space="preserve">Пусть требуется вычислить </w:t>
      </w:r>
      <m:oMath>
        <m:sSup>
          <m:sSupPr>
            <m:ctrlPr>
              <w:rPr>
                <w:rFonts w:ascii="Cambria Math" w:hAnsi="Cambria Math"/>
                <w:bCs/>
                <w:sz w:val="28"/>
                <w:szCs w:val="28"/>
              </w:rPr>
            </m:ctrlPr>
          </m:sSupPr>
          <m:e>
            <m:r>
              <m:rPr>
                <m:sty m:val="p"/>
              </m:rPr>
              <w:rPr>
                <w:rFonts w:ascii="Cambria Math" w:hAnsi="Cambria Math"/>
                <w:sz w:val="28"/>
                <w:szCs w:val="28"/>
                <w:lang w:val="en-US"/>
              </w:rPr>
              <m:t>x</m:t>
            </m:r>
          </m:e>
          <m:sup>
            <m:r>
              <m:rPr>
                <m:sty m:val="p"/>
              </m:rPr>
              <w:rPr>
                <w:rFonts w:ascii="Cambria Math" w:hAnsi="Cambria Math"/>
                <w:sz w:val="28"/>
                <w:szCs w:val="28"/>
              </w:rPr>
              <m:t>a</m:t>
            </m:r>
          </m:sup>
        </m:sSup>
        <m:r>
          <m:rPr>
            <m:sty m:val="p"/>
          </m:rPr>
          <w:rPr>
            <w:rFonts w:ascii="Cambria Math" w:hAnsi="Cambria Math"/>
            <w:sz w:val="28"/>
            <w:szCs w:val="28"/>
          </w:rPr>
          <m:t xml:space="preserve"> mod n</m:t>
        </m:r>
      </m:oMath>
      <w:r w:rsidR="00C7009C" w:rsidRPr="00C01CCB">
        <w:rPr>
          <w:bCs/>
          <w:sz w:val="28"/>
          <w:szCs w:val="28"/>
        </w:rPr>
        <w:t>.</w:t>
      </w:r>
    </w:p>
    <w:p w:rsidR="0069269A" w:rsidRPr="00C01CCB" w:rsidRDefault="0069269A" w:rsidP="00AE7088">
      <w:pPr>
        <w:shd w:val="clear" w:color="auto" w:fill="FFFFFF"/>
        <w:spacing w:line="276" w:lineRule="auto"/>
        <w:ind w:firstLine="709"/>
        <w:jc w:val="both"/>
        <w:rPr>
          <w:bCs/>
          <w:sz w:val="28"/>
          <w:szCs w:val="28"/>
        </w:rPr>
      </w:pPr>
      <w:r w:rsidRPr="00C01CCB">
        <w:rPr>
          <w:bCs/>
          <w:sz w:val="28"/>
          <w:szCs w:val="28"/>
        </w:rPr>
        <w:t>Представим пока</w:t>
      </w:r>
      <w:r w:rsidR="00561CE8" w:rsidRPr="00C01CCB">
        <w:rPr>
          <w:bCs/>
          <w:sz w:val="28"/>
          <w:szCs w:val="28"/>
        </w:rPr>
        <w:t>затель степени в виде</w:t>
      </w:r>
    </w:p>
    <w:p w:rsidR="00561CE8" w:rsidRPr="00C01CCB" w:rsidRDefault="00C01CCB" w:rsidP="00C01CCB">
      <w:pPr>
        <w:shd w:val="clear" w:color="auto" w:fill="FFFFFF"/>
        <w:spacing w:line="276" w:lineRule="auto"/>
        <w:jc w:val="both"/>
        <w:rPr>
          <w:bCs/>
          <w:sz w:val="28"/>
          <w:szCs w:val="28"/>
        </w:rPr>
      </w:pPr>
      <m:oMath>
        <m:r>
          <m:rPr>
            <m:sty m:val="p"/>
          </m:rPr>
          <w:rPr>
            <w:rFonts w:ascii="Cambria Math" w:hAnsi="Cambria Math"/>
            <w:sz w:val="28"/>
            <w:szCs w:val="28"/>
          </w:rPr>
          <m:t>a=</m:t>
        </m:r>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j-1</m:t>
            </m:r>
          </m:sub>
        </m:sSub>
        <m:sSup>
          <m:sSupPr>
            <m:ctrlPr>
              <w:rPr>
                <w:rFonts w:ascii="Cambria Math" w:hAnsi="Cambria Math"/>
                <w:bCs/>
                <w:sz w:val="28"/>
                <w:szCs w:val="28"/>
              </w:rPr>
            </m:ctrlPr>
          </m:sSupPr>
          <m:e>
            <m:r>
              <m:rPr>
                <m:sty m:val="p"/>
              </m:rPr>
              <w:rPr>
                <w:rFonts w:ascii="Cambria Math" w:hAnsi="Cambria Math"/>
                <w:sz w:val="28"/>
                <w:szCs w:val="28"/>
              </w:rPr>
              <m:t>2</m:t>
            </m:r>
          </m:e>
          <m:sup>
            <m:r>
              <m:rPr>
                <m:sty m:val="p"/>
              </m:rPr>
              <w:rPr>
                <w:rFonts w:ascii="Cambria Math" w:hAnsi="Cambria Math"/>
                <w:sz w:val="28"/>
                <w:szCs w:val="28"/>
              </w:rPr>
              <m:t>j-1</m:t>
            </m:r>
          </m:sup>
        </m:sSup>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j-2</m:t>
            </m:r>
          </m:sub>
        </m:sSub>
        <m:sSup>
          <m:sSupPr>
            <m:ctrlPr>
              <w:rPr>
                <w:rFonts w:ascii="Cambria Math" w:hAnsi="Cambria Math"/>
                <w:bCs/>
                <w:sz w:val="28"/>
                <w:szCs w:val="28"/>
              </w:rPr>
            </m:ctrlPr>
          </m:sSupPr>
          <m:e>
            <m:r>
              <m:rPr>
                <m:sty m:val="p"/>
              </m:rPr>
              <w:rPr>
                <w:rFonts w:ascii="Cambria Math" w:hAnsi="Cambria Math"/>
                <w:sz w:val="28"/>
                <w:szCs w:val="28"/>
              </w:rPr>
              <m:t>2</m:t>
            </m:r>
          </m:e>
          <m:sup>
            <m:r>
              <m:rPr>
                <m:sty m:val="p"/>
              </m:rPr>
              <w:rPr>
                <w:rFonts w:ascii="Cambria Math" w:hAnsi="Cambria Math"/>
                <w:sz w:val="28"/>
                <w:szCs w:val="28"/>
              </w:rPr>
              <m:t>j-2</m:t>
            </m:r>
          </m:sup>
        </m:sSup>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2</m:t>
            </m:r>
          </m:sub>
        </m:sSub>
        <m:sSup>
          <m:sSupPr>
            <m:ctrlPr>
              <w:rPr>
                <w:rFonts w:ascii="Cambria Math" w:hAnsi="Cambria Math"/>
                <w:bCs/>
                <w:sz w:val="28"/>
                <w:szCs w:val="28"/>
              </w:rPr>
            </m:ctrlPr>
          </m:sSupPr>
          <m:e>
            <m:r>
              <m:rPr>
                <m:sty m:val="p"/>
              </m:rPr>
              <w:rPr>
                <w:rFonts w:ascii="Cambria Math" w:hAnsi="Cambria Math"/>
                <w:sz w:val="28"/>
                <w:szCs w:val="28"/>
              </w:rPr>
              <m:t>2</m:t>
            </m:r>
          </m:e>
          <m:sup>
            <m:r>
              <m:rPr>
                <m:sty m:val="p"/>
              </m:rPr>
              <w:rPr>
                <w:rFonts w:ascii="Cambria Math" w:hAnsi="Cambria Math"/>
                <w:sz w:val="28"/>
                <w:szCs w:val="28"/>
              </w:rPr>
              <m:t>2</m:t>
            </m:r>
          </m:sup>
        </m:sSup>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1</m:t>
            </m:r>
          </m:sub>
        </m:sSub>
        <m:sSup>
          <m:sSupPr>
            <m:ctrlPr>
              <w:rPr>
                <w:rFonts w:ascii="Cambria Math" w:hAnsi="Cambria Math"/>
                <w:bCs/>
                <w:sz w:val="28"/>
                <w:szCs w:val="28"/>
              </w:rPr>
            </m:ctrlPr>
          </m:sSupPr>
          <m:e>
            <m:r>
              <m:rPr>
                <m:sty m:val="p"/>
              </m:rPr>
              <w:rPr>
                <w:rFonts w:ascii="Cambria Math" w:hAnsi="Cambria Math"/>
                <w:sz w:val="28"/>
                <w:szCs w:val="28"/>
              </w:rPr>
              <m:t>2</m:t>
            </m:r>
          </m:e>
          <m:sup>
            <m:r>
              <m:rPr>
                <m:sty m:val="p"/>
              </m:rPr>
              <w:rPr>
                <w:rFonts w:ascii="Cambria Math" w:hAnsi="Cambria Math"/>
                <w:sz w:val="28"/>
                <w:szCs w:val="28"/>
              </w:rPr>
              <m:t>1</m:t>
            </m:r>
          </m:sup>
        </m:sSup>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0</m:t>
            </m:r>
          </m:sub>
        </m:sSub>
      </m:oMath>
      <w:r w:rsidR="00561CE8" w:rsidRPr="00C01CCB">
        <w:rPr>
          <w:bCs/>
          <w:sz w:val="28"/>
          <w:szCs w:val="28"/>
        </w:rPr>
        <w:t>,</w:t>
      </w:r>
    </w:p>
    <w:p w:rsidR="00561CE8" w:rsidRPr="00C01CCB" w:rsidRDefault="00561CE8" w:rsidP="00C01CCB">
      <w:pPr>
        <w:shd w:val="clear" w:color="auto" w:fill="FFFFFF"/>
        <w:spacing w:line="276" w:lineRule="auto"/>
        <w:jc w:val="both"/>
        <w:rPr>
          <w:bCs/>
          <w:sz w:val="28"/>
          <w:szCs w:val="28"/>
        </w:rPr>
      </w:pPr>
      <w:r w:rsidRPr="00C01CCB">
        <w:rPr>
          <w:bCs/>
          <w:sz w:val="28"/>
          <w:szCs w:val="28"/>
        </w:rPr>
        <w:t xml:space="preserve">где </w:t>
      </w:r>
      <m:oMath>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j</m:t>
            </m:r>
          </m:sub>
        </m:sSub>
        <m:r>
          <m:rPr>
            <m:sty m:val="p"/>
          </m:rPr>
          <w:rPr>
            <w:rFonts w:ascii="Cambria Math" w:hAnsi="Cambria Math"/>
            <w:sz w:val="28"/>
            <w:szCs w:val="28"/>
          </w:rPr>
          <m:t>=</m:t>
        </m:r>
        <m:d>
          <m:dPr>
            <m:ctrlPr>
              <w:rPr>
                <w:rFonts w:ascii="Cambria Math" w:hAnsi="Cambria Math"/>
                <w:bCs/>
                <w:sz w:val="28"/>
                <w:szCs w:val="28"/>
              </w:rPr>
            </m:ctrlPr>
          </m:dPr>
          <m:e>
            <m:r>
              <m:rPr>
                <m:sty m:val="p"/>
              </m:rPr>
              <w:rPr>
                <w:rFonts w:ascii="Cambria Math" w:hAnsi="Cambria Math"/>
                <w:sz w:val="28"/>
                <w:szCs w:val="28"/>
              </w:rPr>
              <m:t>0,1</m:t>
            </m:r>
          </m:e>
        </m:d>
      </m:oMath>
      <w:r w:rsidRPr="00C01CCB">
        <w:rPr>
          <w:bCs/>
          <w:sz w:val="28"/>
          <w:szCs w:val="28"/>
        </w:rPr>
        <w:t>.</w:t>
      </w:r>
    </w:p>
    <w:p w:rsidR="00561CE8" w:rsidRPr="00C01CCB" w:rsidRDefault="00561CE8" w:rsidP="00AE7088">
      <w:pPr>
        <w:shd w:val="clear" w:color="auto" w:fill="FFFFFF"/>
        <w:spacing w:line="276" w:lineRule="auto"/>
        <w:ind w:firstLine="709"/>
        <w:jc w:val="both"/>
        <w:rPr>
          <w:bCs/>
          <w:sz w:val="28"/>
          <w:szCs w:val="28"/>
        </w:rPr>
      </w:pPr>
      <w:r w:rsidRPr="00C01CCB">
        <w:rPr>
          <w:bCs/>
          <w:sz w:val="28"/>
          <w:szCs w:val="28"/>
        </w:rPr>
        <w:t xml:space="preserve">Далее представим </w:t>
      </w:r>
      <m:oMath>
        <m:sSup>
          <m:sSupPr>
            <m:ctrlPr>
              <w:rPr>
                <w:rFonts w:ascii="Cambria Math" w:hAnsi="Cambria Math"/>
                <w:bCs/>
                <w:sz w:val="28"/>
                <w:szCs w:val="28"/>
              </w:rPr>
            </m:ctrlPr>
          </m:sSupPr>
          <m:e>
            <m:r>
              <m:rPr>
                <m:sty m:val="p"/>
              </m:rPr>
              <w:rPr>
                <w:rFonts w:ascii="Cambria Math" w:hAnsi="Cambria Math"/>
                <w:sz w:val="28"/>
                <w:szCs w:val="28"/>
                <w:lang w:val="en-US"/>
              </w:rPr>
              <m:t>x</m:t>
            </m:r>
          </m:e>
          <m:sup>
            <m:r>
              <m:rPr>
                <m:sty m:val="p"/>
              </m:rPr>
              <w:rPr>
                <w:rFonts w:ascii="Cambria Math" w:hAnsi="Cambria Math"/>
                <w:sz w:val="28"/>
                <w:szCs w:val="28"/>
              </w:rPr>
              <m:t>a</m:t>
            </m:r>
          </m:sup>
        </m:sSup>
        <m:r>
          <m:rPr>
            <m:sty m:val="p"/>
          </m:rPr>
          <w:rPr>
            <w:rFonts w:ascii="Cambria Math" w:hAnsi="Cambria Math"/>
            <w:sz w:val="28"/>
            <w:szCs w:val="28"/>
          </w:rPr>
          <m:t xml:space="preserve"> mod n</m:t>
        </m:r>
      </m:oMath>
      <w:r w:rsidR="00C01CCB" w:rsidRPr="00C01CCB">
        <w:rPr>
          <w:bCs/>
          <w:sz w:val="28"/>
          <w:szCs w:val="28"/>
        </w:rPr>
        <w:t xml:space="preserve"> в виде</w:t>
      </w:r>
    </w:p>
    <w:p w:rsidR="004C5F1C" w:rsidRPr="00C01CCB" w:rsidRDefault="00AF28BB" w:rsidP="00C01CCB">
      <w:pPr>
        <w:shd w:val="clear" w:color="auto" w:fill="FFFFFF"/>
        <w:spacing w:line="276" w:lineRule="auto"/>
        <w:jc w:val="both"/>
        <w:rPr>
          <w:bCs/>
          <w:sz w:val="28"/>
          <w:szCs w:val="28"/>
        </w:rPr>
      </w:pPr>
      <m:oMath>
        <m:sSup>
          <m:sSupPr>
            <m:ctrlPr>
              <w:rPr>
                <w:rFonts w:ascii="Cambria Math" w:hAnsi="Cambria Math"/>
                <w:bCs/>
                <w:sz w:val="28"/>
                <w:szCs w:val="28"/>
              </w:rPr>
            </m:ctrlPr>
          </m:sSupPr>
          <m:e>
            <m:r>
              <m:rPr>
                <m:sty m:val="p"/>
              </m:rPr>
              <w:rPr>
                <w:rFonts w:ascii="Cambria Math" w:hAnsi="Cambria Math"/>
                <w:sz w:val="28"/>
                <w:szCs w:val="28"/>
                <w:lang w:val="en-US"/>
              </w:rPr>
              <m:t>x</m:t>
            </m:r>
          </m:e>
          <m:sup>
            <m:r>
              <m:rPr>
                <m:sty m:val="p"/>
              </m:rPr>
              <w:rPr>
                <w:rFonts w:ascii="Cambria Math" w:hAnsi="Cambria Math"/>
                <w:sz w:val="28"/>
                <w:szCs w:val="28"/>
              </w:rPr>
              <m:t>a</m:t>
            </m:r>
          </m:sup>
        </m:sSup>
        <m:r>
          <m:rPr>
            <m:sty m:val="p"/>
          </m:rPr>
          <w:rPr>
            <w:rFonts w:ascii="Cambria Math" w:hAnsi="Cambria Math"/>
            <w:sz w:val="28"/>
            <w:szCs w:val="28"/>
          </w:rPr>
          <m:t xml:space="preserve"> mod n= </m:t>
        </m:r>
        <m:sSup>
          <m:sSupPr>
            <m:ctrlPr>
              <w:rPr>
                <w:rFonts w:ascii="Cambria Math" w:hAnsi="Cambria Math"/>
                <w:bCs/>
                <w:sz w:val="28"/>
                <w:szCs w:val="28"/>
              </w:rPr>
            </m:ctrlPr>
          </m:sSupPr>
          <m:e>
            <m:r>
              <m:rPr>
                <m:sty m:val="p"/>
              </m:rPr>
              <w:rPr>
                <w:rFonts w:ascii="Cambria Math" w:hAnsi="Cambria Math"/>
                <w:sz w:val="28"/>
                <w:szCs w:val="28"/>
                <w:lang w:val="en-US"/>
              </w:rPr>
              <m:t>x</m:t>
            </m:r>
          </m:e>
          <m:sup>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j-1</m:t>
                </m:r>
              </m:sub>
            </m:sSub>
            <m:sSup>
              <m:sSupPr>
                <m:ctrlPr>
                  <w:rPr>
                    <w:rFonts w:ascii="Cambria Math" w:hAnsi="Cambria Math"/>
                    <w:bCs/>
                    <w:sz w:val="28"/>
                    <w:szCs w:val="28"/>
                  </w:rPr>
                </m:ctrlPr>
              </m:sSupPr>
              <m:e>
                <m:r>
                  <m:rPr>
                    <m:sty m:val="p"/>
                  </m:rPr>
                  <w:rPr>
                    <w:rFonts w:ascii="Cambria Math" w:hAnsi="Cambria Math"/>
                    <w:sz w:val="28"/>
                    <w:szCs w:val="28"/>
                  </w:rPr>
                  <m:t>2</m:t>
                </m:r>
              </m:e>
              <m:sup>
                <m:r>
                  <m:rPr>
                    <m:sty m:val="p"/>
                  </m:rPr>
                  <w:rPr>
                    <w:rFonts w:ascii="Cambria Math" w:hAnsi="Cambria Math"/>
                    <w:sz w:val="28"/>
                    <w:szCs w:val="28"/>
                  </w:rPr>
                  <m:t>j-1</m:t>
                </m:r>
              </m:sup>
            </m:sSup>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j-2</m:t>
                </m:r>
              </m:sub>
            </m:sSub>
            <m:sSup>
              <m:sSupPr>
                <m:ctrlPr>
                  <w:rPr>
                    <w:rFonts w:ascii="Cambria Math" w:hAnsi="Cambria Math"/>
                    <w:bCs/>
                    <w:sz w:val="28"/>
                    <w:szCs w:val="28"/>
                  </w:rPr>
                </m:ctrlPr>
              </m:sSupPr>
              <m:e>
                <m:r>
                  <m:rPr>
                    <m:sty m:val="p"/>
                  </m:rPr>
                  <w:rPr>
                    <w:rFonts w:ascii="Cambria Math" w:hAnsi="Cambria Math"/>
                    <w:sz w:val="28"/>
                    <w:szCs w:val="28"/>
                  </w:rPr>
                  <m:t>2</m:t>
                </m:r>
              </m:e>
              <m:sup>
                <m:r>
                  <m:rPr>
                    <m:sty m:val="p"/>
                  </m:rPr>
                  <w:rPr>
                    <w:rFonts w:ascii="Cambria Math" w:hAnsi="Cambria Math"/>
                    <w:sz w:val="28"/>
                    <w:szCs w:val="28"/>
                  </w:rPr>
                  <m:t>j-2</m:t>
                </m:r>
              </m:sup>
            </m:sSup>
            <m:r>
              <m:rPr>
                <m:sty m:val="p"/>
              </m:rPr>
              <w:rPr>
                <w:rFonts w:ascii="Cambria Math" w:hAnsi="Cambria Math"/>
                <w:sz w:val="28"/>
                <w:szCs w:val="28"/>
              </w:rPr>
              <m:t>+…+</m:t>
            </m:r>
          </m:sup>
        </m:sSup>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2</m:t>
            </m:r>
          </m:sub>
        </m:sSub>
        <m:sSup>
          <m:sSupPr>
            <m:ctrlPr>
              <w:rPr>
                <w:rFonts w:ascii="Cambria Math" w:hAnsi="Cambria Math"/>
                <w:bCs/>
                <w:sz w:val="28"/>
                <w:szCs w:val="28"/>
              </w:rPr>
            </m:ctrlPr>
          </m:sSupPr>
          <m:e>
            <m:r>
              <m:rPr>
                <m:sty m:val="p"/>
              </m:rPr>
              <w:rPr>
                <w:rFonts w:ascii="Cambria Math" w:hAnsi="Cambria Math"/>
                <w:sz w:val="28"/>
                <w:szCs w:val="28"/>
              </w:rPr>
              <m:t>2</m:t>
            </m:r>
          </m:e>
          <m:sup>
            <m:r>
              <m:rPr>
                <m:sty m:val="p"/>
              </m:rPr>
              <w:rPr>
                <w:rFonts w:ascii="Cambria Math" w:hAnsi="Cambria Math"/>
                <w:sz w:val="28"/>
                <w:szCs w:val="28"/>
              </w:rPr>
              <m:t>2</m:t>
            </m:r>
          </m:sup>
        </m:sSup>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1</m:t>
            </m:r>
          </m:sub>
        </m:sSub>
        <m:sSup>
          <m:sSupPr>
            <m:ctrlPr>
              <w:rPr>
                <w:rFonts w:ascii="Cambria Math" w:hAnsi="Cambria Math"/>
                <w:bCs/>
                <w:sz w:val="28"/>
                <w:szCs w:val="28"/>
              </w:rPr>
            </m:ctrlPr>
          </m:sSupPr>
          <m:e>
            <m:r>
              <m:rPr>
                <m:sty m:val="p"/>
              </m:rPr>
              <w:rPr>
                <w:rFonts w:ascii="Cambria Math" w:hAnsi="Cambria Math"/>
                <w:sz w:val="28"/>
                <w:szCs w:val="28"/>
              </w:rPr>
              <m:t>2</m:t>
            </m:r>
          </m:e>
          <m:sup>
            <m:r>
              <m:rPr>
                <m:sty m:val="p"/>
              </m:rPr>
              <w:rPr>
                <w:rFonts w:ascii="Cambria Math" w:hAnsi="Cambria Math"/>
                <w:sz w:val="28"/>
                <w:szCs w:val="28"/>
              </w:rPr>
              <m:t>1</m:t>
            </m:r>
          </m:sup>
        </m:sSup>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0</m:t>
            </m:r>
          </m:sub>
        </m:sSub>
        <m:r>
          <m:rPr>
            <m:sty m:val="p"/>
          </m:rPr>
          <w:rPr>
            <w:rFonts w:ascii="Cambria Math" w:hAnsi="Cambria Math"/>
            <w:sz w:val="28"/>
            <w:szCs w:val="28"/>
          </w:rPr>
          <m:t xml:space="preserve"> mod n=</m:t>
        </m:r>
      </m:oMath>
      <w:r w:rsidR="004C5F1C" w:rsidRPr="00C01CCB">
        <w:rPr>
          <w:bCs/>
          <w:sz w:val="28"/>
          <w:szCs w:val="28"/>
        </w:rPr>
        <w:t xml:space="preserve"> </w:t>
      </w:r>
    </w:p>
    <w:p w:rsidR="00561CE8" w:rsidRPr="00C01CCB" w:rsidRDefault="00C01CCB" w:rsidP="00C01CCB">
      <w:pPr>
        <w:shd w:val="clear" w:color="auto" w:fill="FFFFFF"/>
        <w:spacing w:line="276" w:lineRule="auto"/>
        <w:jc w:val="both"/>
        <w:rPr>
          <w:bCs/>
          <w:sz w:val="28"/>
          <w:szCs w:val="28"/>
        </w:rPr>
      </w:pPr>
      <m:oMath>
        <m:r>
          <m:rPr>
            <m:sty m:val="p"/>
          </m:rPr>
          <w:rPr>
            <w:rFonts w:ascii="Cambria Math" w:hAnsi="Cambria Math"/>
            <w:sz w:val="28"/>
            <w:szCs w:val="28"/>
          </w:rPr>
          <m:t>=</m:t>
        </m:r>
        <m:sSup>
          <m:sSupPr>
            <m:ctrlPr>
              <w:rPr>
                <w:rFonts w:ascii="Cambria Math" w:hAnsi="Cambria Math"/>
                <w:bCs/>
                <w:sz w:val="28"/>
                <w:szCs w:val="28"/>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e>
            </m:d>
          </m:e>
          <m:sup>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j-1</m:t>
                </m:r>
              </m:sub>
            </m:sSub>
            <m:sSup>
              <m:sSupPr>
                <m:ctrlPr>
                  <w:rPr>
                    <w:rFonts w:ascii="Cambria Math" w:hAnsi="Cambria Math"/>
                    <w:bCs/>
                    <w:sz w:val="28"/>
                    <w:szCs w:val="28"/>
                  </w:rPr>
                </m:ctrlPr>
              </m:sSupPr>
              <m:e>
                <m:r>
                  <m:rPr>
                    <m:sty m:val="p"/>
                  </m:rPr>
                  <w:rPr>
                    <w:rFonts w:ascii="Cambria Math" w:hAnsi="Cambria Math"/>
                    <w:sz w:val="28"/>
                    <w:szCs w:val="28"/>
                  </w:rPr>
                  <m:t>2</m:t>
                </m:r>
              </m:e>
              <m:sup>
                <m:r>
                  <m:rPr>
                    <m:sty m:val="p"/>
                  </m:rPr>
                  <w:rPr>
                    <w:rFonts w:ascii="Cambria Math" w:hAnsi="Cambria Math"/>
                    <w:sz w:val="28"/>
                    <w:szCs w:val="28"/>
                  </w:rPr>
                  <m:t>j-2</m:t>
                </m:r>
              </m:sup>
            </m:sSup>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j-2</m:t>
                </m:r>
              </m:sub>
            </m:sSub>
            <m:sSup>
              <m:sSupPr>
                <m:ctrlPr>
                  <w:rPr>
                    <w:rFonts w:ascii="Cambria Math" w:hAnsi="Cambria Math"/>
                    <w:bCs/>
                    <w:sz w:val="28"/>
                    <w:szCs w:val="28"/>
                  </w:rPr>
                </m:ctrlPr>
              </m:sSupPr>
              <m:e>
                <m:r>
                  <m:rPr>
                    <m:sty m:val="p"/>
                  </m:rPr>
                  <w:rPr>
                    <w:rFonts w:ascii="Cambria Math" w:hAnsi="Cambria Math"/>
                    <w:sz w:val="28"/>
                    <w:szCs w:val="28"/>
                  </w:rPr>
                  <m:t>2</m:t>
                </m:r>
              </m:e>
              <m:sup>
                <m:r>
                  <m:rPr>
                    <m:sty m:val="p"/>
                  </m:rPr>
                  <w:rPr>
                    <w:rFonts w:ascii="Cambria Math" w:hAnsi="Cambria Math"/>
                    <w:sz w:val="28"/>
                    <w:szCs w:val="28"/>
                  </w:rPr>
                  <m:t>j-3</m:t>
                </m:r>
              </m:sup>
            </m:sSup>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1</m:t>
                </m:r>
              </m:sub>
            </m:sSub>
            <m:sSup>
              <m:sSupPr>
                <m:ctrlPr>
                  <w:rPr>
                    <w:rFonts w:ascii="Cambria Math" w:hAnsi="Cambria Math"/>
                    <w:bCs/>
                    <w:sz w:val="28"/>
                    <w:szCs w:val="28"/>
                  </w:rPr>
                </m:ctrlPr>
              </m:sSupPr>
              <m:e>
                <m:r>
                  <m:rPr>
                    <m:sty m:val="p"/>
                  </m:rPr>
                  <w:rPr>
                    <w:rFonts w:ascii="Cambria Math" w:hAnsi="Cambria Math"/>
                    <w:sz w:val="28"/>
                    <w:szCs w:val="28"/>
                  </w:rPr>
                  <m:t>2</m:t>
                </m:r>
              </m:e>
              <m:sup>
                <m:r>
                  <m:rPr>
                    <m:sty m:val="p"/>
                  </m:rPr>
                  <w:rPr>
                    <w:rFonts w:ascii="Cambria Math" w:hAnsi="Cambria Math"/>
                    <w:sz w:val="28"/>
                    <w:szCs w:val="28"/>
                  </w:rPr>
                  <m:t>0</m:t>
                </m:r>
              </m:sup>
            </m:sSup>
          </m:sup>
        </m:sSup>
        <m:sSup>
          <m:sSupPr>
            <m:ctrlPr>
              <w:rPr>
                <w:rFonts w:ascii="Cambria Math" w:hAnsi="Cambria Math"/>
                <w:bCs/>
                <w:sz w:val="28"/>
                <w:szCs w:val="28"/>
              </w:rPr>
            </m:ctrlPr>
          </m:sSupPr>
          <m:e>
            <m:r>
              <m:rPr>
                <m:sty m:val="p"/>
              </m:rPr>
              <w:rPr>
                <w:rFonts w:ascii="Cambria Math" w:hAnsi="Cambria Math"/>
                <w:sz w:val="28"/>
                <w:szCs w:val="28"/>
              </w:rPr>
              <m:t>x</m:t>
            </m:r>
          </m:e>
          <m:sup>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0</m:t>
                </m:r>
              </m:sub>
            </m:sSub>
          </m:sup>
        </m:sSup>
        <m:r>
          <m:rPr>
            <m:sty m:val="p"/>
          </m:rPr>
          <w:rPr>
            <w:rFonts w:ascii="Cambria Math" w:hAnsi="Cambria Math"/>
            <w:sz w:val="28"/>
            <w:szCs w:val="28"/>
          </w:rPr>
          <m:t xml:space="preserve"> mod n=</m:t>
        </m:r>
      </m:oMath>
      <w:r w:rsidR="004C5F1C" w:rsidRPr="00C01CCB">
        <w:rPr>
          <w:bCs/>
          <w:sz w:val="28"/>
          <w:szCs w:val="28"/>
        </w:rPr>
        <w:t xml:space="preserve"> </w:t>
      </w:r>
    </w:p>
    <w:p w:rsidR="004C5F1C" w:rsidRPr="00C01CCB" w:rsidRDefault="00C01CCB" w:rsidP="00C01CCB">
      <w:pPr>
        <w:shd w:val="clear" w:color="auto" w:fill="FFFFFF"/>
        <w:spacing w:line="276" w:lineRule="auto"/>
        <w:jc w:val="both"/>
        <w:rPr>
          <w:bCs/>
          <w:sz w:val="28"/>
          <w:szCs w:val="28"/>
        </w:rPr>
      </w:pPr>
      <m:oMath>
        <m:r>
          <m:rPr>
            <m:sty m:val="p"/>
          </m:rPr>
          <w:rPr>
            <w:rFonts w:ascii="Cambria Math" w:hAnsi="Cambria Math"/>
            <w:sz w:val="28"/>
            <w:szCs w:val="28"/>
          </w:rPr>
          <m:t xml:space="preserve">= </m:t>
        </m:r>
        <m:sSup>
          <m:sSupPr>
            <m:ctrlPr>
              <w:rPr>
                <w:rFonts w:ascii="Cambria Math" w:hAnsi="Cambria Math"/>
                <w:bCs/>
                <w:sz w:val="28"/>
                <w:szCs w:val="28"/>
              </w:rPr>
            </m:ctrlPr>
          </m:sSupPr>
          <m:e>
            <m:d>
              <m:dPr>
                <m:ctrlPr>
                  <w:rPr>
                    <w:rFonts w:ascii="Cambria Math" w:hAnsi="Cambria Math"/>
                    <w:bCs/>
                    <w:sz w:val="28"/>
                    <w:szCs w:val="28"/>
                  </w:rPr>
                </m:ctrlPr>
              </m:dPr>
              <m:e>
                <m:sSup>
                  <m:sSupPr>
                    <m:ctrlPr>
                      <w:rPr>
                        <w:rFonts w:ascii="Cambria Math" w:hAnsi="Cambria Math"/>
                        <w:bCs/>
                        <w:sz w:val="28"/>
                        <w:szCs w:val="28"/>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e>
                    </m:d>
                  </m:e>
                  <m:sup>
                    <m:r>
                      <m:rPr>
                        <m:sty m:val="p"/>
                      </m:rPr>
                      <w:rPr>
                        <w:rFonts w:ascii="Cambria Math" w:hAnsi="Cambria Math"/>
                        <w:sz w:val="28"/>
                        <w:szCs w:val="28"/>
                      </w:rPr>
                      <m:t>2</m:t>
                    </m:r>
                  </m:sup>
                </m:sSup>
              </m:e>
            </m:d>
          </m:e>
          <m:sup>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j-1</m:t>
                </m:r>
              </m:sub>
            </m:sSub>
            <m:sSup>
              <m:sSupPr>
                <m:ctrlPr>
                  <w:rPr>
                    <w:rFonts w:ascii="Cambria Math" w:hAnsi="Cambria Math"/>
                    <w:bCs/>
                    <w:sz w:val="28"/>
                    <w:szCs w:val="28"/>
                  </w:rPr>
                </m:ctrlPr>
              </m:sSupPr>
              <m:e>
                <m:r>
                  <m:rPr>
                    <m:sty m:val="p"/>
                  </m:rPr>
                  <w:rPr>
                    <w:rFonts w:ascii="Cambria Math" w:hAnsi="Cambria Math"/>
                    <w:sz w:val="28"/>
                    <w:szCs w:val="28"/>
                  </w:rPr>
                  <m:t>2</m:t>
                </m:r>
              </m:e>
              <m:sup>
                <m:r>
                  <m:rPr>
                    <m:sty m:val="p"/>
                  </m:rPr>
                  <w:rPr>
                    <w:rFonts w:ascii="Cambria Math" w:hAnsi="Cambria Math"/>
                    <w:sz w:val="28"/>
                    <w:szCs w:val="28"/>
                  </w:rPr>
                  <m:t>j-3</m:t>
                </m:r>
              </m:sup>
            </m:sSup>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j-2</m:t>
                </m:r>
              </m:sub>
            </m:sSub>
            <m:sSup>
              <m:sSupPr>
                <m:ctrlPr>
                  <w:rPr>
                    <w:rFonts w:ascii="Cambria Math" w:hAnsi="Cambria Math"/>
                    <w:bCs/>
                    <w:sz w:val="28"/>
                    <w:szCs w:val="28"/>
                  </w:rPr>
                </m:ctrlPr>
              </m:sSupPr>
              <m:e>
                <m:r>
                  <m:rPr>
                    <m:sty m:val="p"/>
                  </m:rPr>
                  <w:rPr>
                    <w:rFonts w:ascii="Cambria Math" w:hAnsi="Cambria Math"/>
                    <w:sz w:val="28"/>
                    <w:szCs w:val="28"/>
                  </w:rPr>
                  <m:t>2</m:t>
                </m:r>
              </m:e>
              <m:sup>
                <m:r>
                  <m:rPr>
                    <m:sty m:val="p"/>
                  </m:rPr>
                  <w:rPr>
                    <w:rFonts w:ascii="Cambria Math" w:hAnsi="Cambria Math"/>
                    <w:sz w:val="28"/>
                    <w:szCs w:val="28"/>
                  </w:rPr>
                  <m:t>j-4</m:t>
                </m:r>
              </m:sup>
            </m:sSup>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2</m:t>
                </m:r>
              </m:sub>
            </m:sSub>
            <m:sSup>
              <m:sSupPr>
                <m:ctrlPr>
                  <w:rPr>
                    <w:rFonts w:ascii="Cambria Math" w:hAnsi="Cambria Math"/>
                    <w:bCs/>
                    <w:sz w:val="28"/>
                    <w:szCs w:val="28"/>
                  </w:rPr>
                </m:ctrlPr>
              </m:sSupPr>
              <m:e>
                <m:r>
                  <m:rPr>
                    <m:sty m:val="p"/>
                  </m:rPr>
                  <w:rPr>
                    <w:rFonts w:ascii="Cambria Math" w:hAnsi="Cambria Math"/>
                    <w:sz w:val="28"/>
                    <w:szCs w:val="28"/>
                  </w:rPr>
                  <m:t>2</m:t>
                </m:r>
              </m:e>
              <m:sup>
                <m:r>
                  <m:rPr>
                    <m:sty m:val="p"/>
                  </m:rPr>
                  <w:rPr>
                    <w:rFonts w:ascii="Cambria Math" w:hAnsi="Cambria Math"/>
                    <w:sz w:val="28"/>
                    <w:szCs w:val="28"/>
                  </w:rPr>
                  <m:t>0</m:t>
                </m:r>
              </m:sup>
            </m:sSup>
          </m:sup>
        </m:sSup>
        <m:sSup>
          <m:sSupPr>
            <m:ctrlPr>
              <w:rPr>
                <w:rFonts w:ascii="Cambria Math" w:hAnsi="Cambria Math"/>
                <w:bCs/>
                <w:sz w:val="28"/>
                <w:szCs w:val="28"/>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e>
            </m:d>
          </m:e>
          <m:sup>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1</m:t>
                </m:r>
              </m:sub>
            </m:sSub>
          </m:sup>
        </m:sSup>
        <m:sSup>
          <m:sSupPr>
            <m:ctrlPr>
              <w:rPr>
                <w:rFonts w:ascii="Cambria Math" w:hAnsi="Cambria Math"/>
                <w:bCs/>
                <w:sz w:val="28"/>
                <w:szCs w:val="28"/>
              </w:rPr>
            </m:ctrlPr>
          </m:sSupPr>
          <m:e>
            <m:r>
              <m:rPr>
                <m:sty m:val="p"/>
              </m:rPr>
              <w:rPr>
                <w:rFonts w:ascii="Cambria Math" w:hAnsi="Cambria Math"/>
                <w:sz w:val="28"/>
                <w:szCs w:val="28"/>
              </w:rPr>
              <m:t>x</m:t>
            </m:r>
          </m:e>
          <m:sup>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0</m:t>
                </m:r>
              </m:sub>
            </m:sSub>
          </m:sup>
        </m:sSup>
        <m:r>
          <m:rPr>
            <m:sty m:val="p"/>
          </m:rPr>
          <w:rPr>
            <w:rFonts w:ascii="Cambria Math" w:hAnsi="Cambria Math"/>
            <w:sz w:val="28"/>
            <w:szCs w:val="28"/>
          </w:rPr>
          <m:t xml:space="preserve"> mod n=</m:t>
        </m:r>
      </m:oMath>
      <w:r w:rsidR="00124AB2" w:rsidRPr="00C01CCB">
        <w:rPr>
          <w:bCs/>
          <w:sz w:val="28"/>
          <w:szCs w:val="28"/>
        </w:rPr>
        <w:t xml:space="preserve"> </w:t>
      </w:r>
    </w:p>
    <w:p w:rsidR="000A2C51" w:rsidRPr="00C01CCB" w:rsidRDefault="00AF28BB" w:rsidP="00C01CCB">
      <w:pPr>
        <w:shd w:val="clear" w:color="auto" w:fill="FFFFFF"/>
        <w:spacing w:line="276" w:lineRule="auto"/>
        <w:jc w:val="both"/>
        <w:rPr>
          <w:bCs/>
          <w:sz w:val="28"/>
          <w:szCs w:val="28"/>
        </w:rPr>
      </w:pPr>
      <m:oMath>
        <m:sSup>
          <m:sSupPr>
            <m:ctrlPr>
              <w:rPr>
                <w:rFonts w:ascii="Cambria Math" w:hAnsi="Cambria Math"/>
                <w:bCs/>
                <w:sz w:val="28"/>
                <w:szCs w:val="28"/>
              </w:rPr>
            </m:ctrlPr>
          </m:sSupPr>
          <m:e>
            <m:d>
              <m:dPr>
                <m:ctrlPr>
                  <w:rPr>
                    <w:rFonts w:ascii="Cambria Math" w:hAnsi="Cambria Math"/>
                    <w:bCs/>
                    <w:sz w:val="28"/>
                    <w:szCs w:val="28"/>
                  </w:rPr>
                </m:ctrlPr>
              </m:dPr>
              <m:e>
                <m:r>
                  <m:rPr>
                    <m:sty m:val="p"/>
                  </m:rPr>
                  <w:rPr>
                    <w:rFonts w:ascii="Cambria Math" w:hAnsi="Cambria Math"/>
                    <w:sz w:val="28"/>
                    <w:szCs w:val="28"/>
                  </w:rPr>
                  <m:t>…</m:t>
                </m:r>
                <m:sSup>
                  <m:sSupPr>
                    <m:ctrlPr>
                      <w:rPr>
                        <w:rFonts w:ascii="Cambria Math" w:hAnsi="Cambria Math"/>
                        <w:bCs/>
                        <w:sz w:val="28"/>
                        <w:szCs w:val="28"/>
                      </w:rPr>
                    </m:ctrlPr>
                  </m:sSupPr>
                  <m:e>
                    <m:d>
                      <m:dPr>
                        <m:ctrlPr>
                          <w:rPr>
                            <w:rFonts w:ascii="Cambria Math" w:hAnsi="Cambria Math"/>
                            <w:bCs/>
                            <w:sz w:val="28"/>
                            <w:szCs w:val="28"/>
                          </w:rPr>
                        </m:ctrlPr>
                      </m:dPr>
                      <m:e>
                        <m:sSup>
                          <m:sSupPr>
                            <m:ctrlPr>
                              <w:rPr>
                                <w:rFonts w:ascii="Cambria Math" w:hAnsi="Cambria Math"/>
                                <w:bCs/>
                                <w:sz w:val="28"/>
                                <w:szCs w:val="28"/>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e>
                            </m:d>
                          </m:e>
                          <m:sup>
                            <m:r>
                              <m:rPr>
                                <m:sty m:val="p"/>
                              </m:rPr>
                              <w:rPr>
                                <w:rFonts w:ascii="Cambria Math" w:hAnsi="Cambria Math"/>
                                <w:sz w:val="28"/>
                                <w:szCs w:val="28"/>
                              </w:rPr>
                              <m:t>2</m:t>
                            </m:r>
                          </m:sup>
                        </m:sSup>
                        <m:r>
                          <m:rPr>
                            <m:sty m:val="p"/>
                          </m:rPr>
                          <w:rPr>
                            <w:rFonts w:ascii="Cambria Math" w:hAnsi="Cambria Math"/>
                            <w:sz w:val="28"/>
                            <w:szCs w:val="28"/>
                          </w:rPr>
                          <m:t>…</m:t>
                        </m:r>
                      </m:e>
                    </m:d>
                  </m:e>
                  <m:sup>
                    <m:r>
                      <m:rPr>
                        <m:sty m:val="p"/>
                      </m:rPr>
                      <w:rPr>
                        <w:rFonts w:ascii="Cambria Math" w:hAnsi="Cambria Math"/>
                        <w:sz w:val="28"/>
                        <w:szCs w:val="28"/>
                      </w:rPr>
                      <m:t>2</m:t>
                    </m:r>
                  </m:sup>
                </m:sSup>
              </m:e>
            </m:d>
          </m:e>
          <m:sup>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j-1</m:t>
                </m:r>
              </m:sub>
            </m:sSub>
          </m:sup>
        </m:sSup>
        <m:r>
          <m:rPr>
            <m:sty m:val="p"/>
          </m:rPr>
          <w:rPr>
            <w:rFonts w:ascii="Cambria Math" w:hAnsi="Cambria Math"/>
            <w:sz w:val="28"/>
            <w:szCs w:val="28"/>
          </w:rPr>
          <m:t>…</m:t>
        </m:r>
        <m:sSup>
          <m:sSupPr>
            <m:ctrlPr>
              <w:rPr>
                <w:rFonts w:ascii="Cambria Math" w:hAnsi="Cambria Math"/>
                <w:bCs/>
                <w:sz w:val="28"/>
                <w:szCs w:val="28"/>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x</m:t>
                    </m:r>
                  </m:e>
                  <m:sup>
                    <m:r>
                      <m:rPr>
                        <m:sty m:val="p"/>
                      </m:rPr>
                      <w:rPr>
                        <w:rFonts w:ascii="Cambria Math" w:hAnsi="Cambria Math"/>
                        <w:sz w:val="28"/>
                        <w:szCs w:val="28"/>
                      </w:rPr>
                      <m:t>8</m:t>
                    </m:r>
                  </m:sup>
                </m:sSup>
              </m:e>
            </m:d>
          </m:e>
          <m:sup>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3</m:t>
                </m:r>
              </m:sub>
            </m:sSub>
          </m:sup>
        </m:sSup>
        <m:sSup>
          <m:sSupPr>
            <m:ctrlPr>
              <w:rPr>
                <w:rFonts w:ascii="Cambria Math" w:hAnsi="Cambria Math"/>
                <w:bCs/>
                <w:sz w:val="28"/>
                <w:szCs w:val="28"/>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x</m:t>
                    </m:r>
                  </m:e>
                  <m:sup>
                    <m:r>
                      <m:rPr>
                        <m:sty m:val="p"/>
                      </m:rPr>
                      <w:rPr>
                        <w:rFonts w:ascii="Cambria Math" w:hAnsi="Cambria Math"/>
                        <w:sz w:val="28"/>
                        <w:szCs w:val="28"/>
                      </w:rPr>
                      <m:t>4</m:t>
                    </m:r>
                  </m:sup>
                </m:sSup>
              </m:e>
            </m:d>
          </m:e>
          <m:sup>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2</m:t>
                </m:r>
              </m:sub>
            </m:sSub>
          </m:sup>
        </m:sSup>
        <m:sSup>
          <m:sSupPr>
            <m:ctrlPr>
              <w:rPr>
                <w:rFonts w:ascii="Cambria Math" w:hAnsi="Cambria Math"/>
                <w:bCs/>
                <w:sz w:val="28"/>
                <w:szCs w:val="28"/>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e>
            </m:d>
          </m:e>
          <m:sup>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1</m:t>
                </m:r>
              </m:sub>
            </m:sSub>
          </m:sup>
        </m:sSup>
        <m:sSup>
          <m:sSupPr>
            <m:ctrlPr>
              <w:rPr>
                <w:rFonts w:ascii="Cambria Math" w:hAnsi="Cambria Math"/>
                <w:bCs/>
                <w:sz w:val="28"/>
                <w:szCs w:val="28"/>
              </w:rPr>
            </m:ctrlPr>
          </m:sSupPr>
          <m:e>
            <m:r>
              <m:rPr>
                <m:sty m:val="p"/>
              </m:rPr>
              <w:rPr>
                <w:rFonts w:ascii="Cambria Math" w:hAnsi="Cambria Math"/>
                <w:sz w:val="28"/>
                <w:szCs w:val="28"/>
              </w:rPr>
              <m:t>x</m:t>
            </m:r>
          </m:e>
          <m:sup>
            <m:sSub>
              <m:sSubPr>
                <m:ctrlPr>
                  <w:rPr>
                    <w:rFonts w:ascii="Cambria Math" w:hAnsi="Cambria Math"/>
                    <w:bCs/>
                    <w:sz w:val="28"/>
                    <w:szCs w:val="28"/>
                  </w:rPr>
                </m:ctrlPr>
              </m:sSubPr>
              <m:e>
                <m:r>
                  <m:rPr>
                    <m:sty m:val="p"/>
                  </m:rPr>
                  <w:rPr>
                    <w:rFonts w:ascii="Cambria Math" w:hAnsi="Cambria Math"/>
                    <w:sz w:val="28"/>
                    <w:szCs w:val="28"/>
                  </w:rPr>
                  <m:t>a</m:t>
                </m:r>
              </m:e>
              <m:sub>
                <m:r>
                  <m:rPr>
                    <m:sty m:val="p"/>
                  </m:rPr>
                  <w:rPr>
                    <w:rFonts w:ascii="Cambria Math" w:hAnsi="Cambria Math"/>
                    <w:sz w:val="28"/>
                    <w:szCs w:val="28"/>
                  </w:rPr>
                  <m:t>0</m:t>
                </m:r>
              </m:sub>
            </m:sSub>
          </m:sup>
        </m:sSup>
        <m:r>
          <m:rPr>
            <m:sty m:val="p"/>
          </m:rPr>
          <w:rPr>
            <w:rFonts w:ascii="Cambria Math" w:hAnsi="Cambria Math"/>
            <w:sz w:val="28"/>
            <w:szCs w:val="28"/>
          </w:rPr>
          <m:t xml:space="preserve"> mod n</m:t>
        </m:r>
      </m:oMath>
      <w:r w:rsidR="00124AB2" w:rsidRPr="00C01CCB">
        <w:rPr>
          <w:bCs/>
          <w:sz w:val="28"/>
          <w:szCs w:val="28"/>
        </w:rPr>
        <w:t>.</w:t>
      </w:r>
    </w:p>
    <w:p w:rsidR="00124AB2" w:rsidRPr="00C01CCB" w:rsidRDefault="00C7009C" w:rsidP="00AE7088">
      <w:pPr>
        <w:shd w:val="clear" w:color="auto" w:fill="FFFFFF"/>
        <w:spacing w:line="276" w:lineRule="auto"/>
        <w:ind w:firstLine="709"/>
        <w:jc w:val="both"/>
        <w:rPr>
          <w:bCs/>
          <w:sz w:val="28"/>
          <w:szCs w:val="28"/>
        </w:rPr>
      </w:pPr>
      <w:r w:rsidRPr="00C01CCB">
        <w:rPr>
          <w:bCs/>
          <w:sz w:val="28"/>
          <w:szCs w:val="28"/>
        </w:rPr>
        <w:t xml:space="preserve">Затем вычисляют </w:t>
      </w:r>
      <m:oMath>
        <m:sSup>
          <m:sSupPr>
            <m:ctrlPr>
              <w:rPr>
                <w:rFonts w:ascii="Cambria Math" w:hAnsi="Cambria Math"/>
                <w:bCs/>
                <w:sz w:val="28"/>
                <w:szCs w:val="28"/>
              </w:rPr>
            </m:ctrlPr>
          </m:sSupPr>
          <m:e>
            <m:r>
              <m:rPr>
                <m:sty m:val="p"/>
              </m:rPr>
              <w:rPr>
                <w:rFonts w:ascii="Cambria Math" w:hAnsi="Cambria Math"/>
                <w:sz w:val="28"/>
                <w:szCs w:val="28"/>
                <w:lang w:val="en-US"/>
              </w:rPr>
              <m:t>x</m:t>
            </m:r>
          </m:e>
          <m:sup>
            <m:r>
              <m:rPr>
                <m:sty m:val="p"/>
              </m:rPr>
              <w:rPr>
                <w:rFonts w:ascii="Cambria Math" w:hAnsi="Cambria Math"/>
                <w:sz w:val="28"/>
                <w:szCs w:val="28"/>
              </w:rPr>
              <m:t>2</m:t>
            </m:r>
          </m:sup>
        </m:sSup>
        <m:r>
          <m:rPr>
            <m:sty m:val="p"/>
          </m:rPr>
          <w:rPr>
            <w:rFonts w:ascii="Cambria Math" w:hAnsi="Cambria Math"/>
            <w:sz w:val="28"/>
            <w:szCs w:val="28"/>
          </w:rPr>
          <m:t xml:space="preserve"> mod n</m:t>
        </m:r>
      </m:oMath>
      <w:r w:rsidRPr="00C01CCB">
        <w:rPr>
          <w:bCs/>
          <w:sz w:val="28"/>
          <w:szCs w:val="28"/>
        </w:rPr>
        <w:t xml:space="preserve"> и выполняют замену в преобразованном выражении. Вычисление производят до тех пор, пока не будет получен результат.</w:t>
      </w:r>
    </w:p>
    <w:p w:rsidR="00C7009C" w:rsidRPr="00124AB2" w:rsidRDefault="00C7009C" w:rsidP="00AE7088">
      <w:pPr>
        <w:shd w:val="clear" w:color="auto" w:fill="FFFFFF"/>
        <w:spacing w:line="276" w:lineRule="auto"/>
        <w:ind w:firstLine="709"/>
        <w:jc w:val="both"/>
        <w:rPr>
          <w:bCs/>
          <w:sz w:val="28"/>
          <w:szCs w:val="28"/>
        </w:rPr>
      </w:pPr>
    </w:p>
    <w:p w:rsidR="00DF458A" w:rsidRPr="00A9635B" w:rsidRDefault="00A9635B" w:rsidP="00AE7088">
      <w:pPr>
        <w:spacing w:line="276" w:lineRule="auto"/>
        <w:ind w:firstLine="709"/>
        <w:outlineLvl w:val="0"/>
        <w:rPr>
          <w:b/>
          <w:sz w:val="28"/>
          <w:szCs w:val="28"/>
        </w:rPr>
      </w:pPr>
      <w:bookmarkStart w:id="15" w:name="_Toc14343129"/>
      <w:r>
        <w:rPr>
          <w:b/>
          <w:sz w:val="28"/>
          <w:szCs w:val="28"/>
        </w:rPr>
        <w:t xml:space="preserve">4.2. </w:t>
      </w:r>
      <w:r w:rsidR="00DF458A" w:rsidRPr="00A9635B">
        <w:rPr>
          <w:b/>
          <w:sz w:val="28"/>
          <w:szCs w:val="28"/>
        </w:rPr>
        <w:t>Задание для самостоятельного выполнения</w:t>
      </w:r>
      <w:bookmarkEnd w:id="15"/>
    </w:p>
    <w:p w:rsidR="00DF458A" w:rsidRPr="00C01CCB" w:rsidRDefault="00DF458A" w:rsidP="00AE7088">
      <w:pPr>
        <w:shd w:val="clear" w:color="auto" w:fill="FFFFFF"/>
        <w:spacing w:line="276" w:lineRule="auto"/>
        <w:ind w:firstLine="709"/>
        <w:jc w:val="both"/>
        <w:rPr>
          <w:bCs/>
          <w:sz w:val="28"/>
          <w:szCs w:val="28"/>
        </w:rPr>
      </w:pPr>
      <w:r w:rsidRPr="00C01CCB">
        <w:rPr>
          <w:bCs/>
          <w:sz w:val="28"/>
          <w:szCs w:val="28"/>
        </w:rPr>
        <w:t xml:space="preserve">Для заданного простого </w:t>
      </w:r>
      <w:r w:rsidR="00875D5E" w:rsidRPr="00C01CCB">
        <w:rPr>
          <w:bCs/>
          <w:sz w:val="28"/>
          <w:szCs w:val="28"/>
          <w:lang w:val="en-US"/>
        </w:rPr>
        <w:t>P</w:t>
      </w:r>
      <w:r w:rsidRPr="00C01CCB">
        <w:rPr>
          <w:bCs/>
          <w:sz w:val="28"/>
          <w:szCs w:val="28"/>
        </w:rPr>
        <w:t xml:space="preserve"> </w:t>
      </w:r>
      <w:r w:rsidR="00875D5E" w:rsidRPr="00C01CCB">
        <w:rPr>
          <w:bCs/>
          <w:sz w:val="28"/>
          <w:szCs w:val="28"/>
        </w:rPr>
        <w:t xml:space="preserve">(в соответствии с вариантом) </w:t>
      </w:r>
      <w:r w:rsidRPr="00C01CCB">
        <w:rPr>
          <w:bCs/>
          <w:sz w:val="28"/>
          <w:szCs w:val="28"/>
        </w:rPr>
        <w:t xml:space="preserve">найти </w:t>
      </w:r>
      <w:r w:rsidR="001C4006" w:rsidRPr="00C01CCB">
        <w:rPr>
          <w:bCs/>
          <w:sz w:val="28"/>
          <w:szCs w:val="28"/>
          <w:lang w:val="en-US"/>
        </w:rPr>
        <w:t>g</w:t>
      </w:r>
      <w:r w:rsidRPr="00C01CCB">
        <w:rPr>
          <w:bCs/>
          <w:sz w:val="28"/>
          <w:szCs w:val="28"/>
        </w:rPr>
        <w:t xml:space="preserve"> </w:t>
      </w:r>
      <w:r w:rsidRPr="00C01CCB">
        <w:rPr>
          <w:sz w:val="28"/>
          <w:szCs w:val="28"/>
        </w:rPr>
        <w:t xml:space="preserve">– </w:t>
      </w:r>
      <w:r w:rsidRPr="00C01CCB">
        <w:rPr>
          <w:bCs/>
          <w:sz w:val="28"/>
          <w:szCs w:val="28"/>
        </w:rPr>
        <w:t xml:space="preserve">примитивный элемент конечного поля GF(P) и выполнить </w:t>
      </w:r>
      <w:r w:rsidR="00875D5E" w:rsidRPr="00C01CCB">
        <w:rPr>
          <w:bCs/>
          <w:sz w:val="28"/>
          <w:szCs w:val="28"/>
        </w:rPr>
        <w:t xml:space="preserve">генерацию общего секрета. Для нахождения </w:t>
      </w:r>
      <w:r w:rsidR="001C4006" w:rsidRPr="00C01CCB">
        <w:rPr>
          <w:bCs/>
          <w:sz w:val="28"/>
          <w:szCs w:val="28"/>
          <w:lang w:val="en-US"/>
        </w:rPr>
        <w:t>g</w:t>
      </w:r>
      <w:r w:rsidR="00875D5E" w:rsidRPr="00C01CCB">
        <w:rPr>
          <w:bCs/>
          <w:sz w:val="28"/>
          <w:szCs w:val="28"/>
        </w:rPr>
        <w:t xml:space="preserve"> воспользуйтесь методом перебора по возрастанию, возведения в степень по модулю</w:t>
      </w:r>
      <w:r w:rsidR="00030FC1" w:rsidRPr="00C01CCB">
        <w:rPr>
          <w:bCs/>
          <w:sz w:val="28"/>
          <w:szCs w:val="28"/>
        </w:rPr>
        <w:t xml:space="preserve"> </w:t>
      </w:r>
      <w:r w:rsidR="00030FC1" w:rsidRPr="00C01CCB">
        <w:rPr>
          <w:bCs/>
          <w:sz w:val="28"/>
          <w:szCs w:val="28"/>
          <w:lang w:val="en-US"/>
        </w:rPr>
        <w:t>P</w:t>
      </w:r>
      <w:r w:rsidR="00875D5E" w:rsidRPr="00C01CCB">
        <w:rPr>
          <w:bCs/>
          <w:sz w:val="28"/>
          <w:szCs w:val="28"/>
        </w:rPr>
        <w:t xml:space="preserve"> и проверки того факта, что все степени принимают значения от </w:t>
      </w:r>
      <w:r w:rsidR="00030FC1" w:rsidRPr="00C01CCB">
        <w:rPr>
          <w:bCs/>
          <w:sz w:val="28"/>
          <w:szCs w:val="28"/>
        </w:rPr>
        <w:t xml:space="preserve">0 до </w:t>
      </w:r>
      <w:r w:rsidR="00030FC1" w:rsidRPr="00C01CCB">
        <w:rPr>
          <w:bCs/>
          <w:sz w:val="28"/>
          <w:szCs w:val="28"/>
          <w:lang w:val="en-US"/>
        </w:rPr>
        <w:t>P</w:t>
      </w:r>
      <w:r w:rsidR="00C01CCB">
        <w:rPr>
          <w:bCs/>
          <w:sz w:val="28"/>
          <w:szCs w:val="28"/>
        </w:rPr>
        <w:t xml:space="preserve"> </w:t>
      </w:r>
      <w:r w:rsidR="00030FC1" w:rsidRPr="00C01CCB">
        <w:rPr>
          <w:bCs/>
          <w:sz w:val="28"/>
          <w:szCs w:val="28"/>
        </w:rPr>
        <w:t>-</w:t>
      </w:r>
      <w:r w:rsidR="00C01CCB">
        <w:rPr>
          <w:bCs/>
          <w:sz w:val="28"/>
          <w:szCs w:val="28"/>
        </w:rPr>
        <w:t xml:space="preserve"> </w:t>
      </w:r>
      <w:r w:rsidR="00030FC1" w:rsidRPr="00C01CCB">
        <w:rPr>
          <w:bCs/>
          <w:sz w:val="28"/>
          <w:szCs w:val="28"/>
        </w:rPr>
        <w:t>1.</w:t>
      </w:r>
    </w:p>
    <w:p w:rsidR="00DF458A" w:rsidRDefault="00DF458A" w:rsidP="00AE7088">
      <w:pPr>
        <w:shd w:val="clear" w:color="auto" w:fill="FFFFFF"/>
        <w:spacing w:line="276" w:lineRule="auto"/>
        <w:ind w:firstLine="709"/>
        <w:jc w:val="both"/>
        <w:rPr>
          <w:bCs/>
          <w:sz w:val="28"/>
          <w:szCs w:val="28"/>
        </w:rPr>
      </w:pPr>
      <w:r w:rsidRPr="00DF458A">
        <w:rPr>
          <w:bCs/>
          <w:sz w:val="28"/>
          <w:szCs w:val="28"/>
        </w:rPr>
        <w:t>Варианты:</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209"/>
        <w:gridCol w:w="3209"/>
        <w:gridCol w:w="3210"/>
      </w:tblGrid>
      <w:tr w:rsidR="00F97EF8" w:rsidTr="00F97EF8">
        <w:tc>
          <w:tcPr>
            <w:tcW w:w="3209" w:type="dxa"/>
          </w:tcPr>
          <w:p w:rsidR="00F97EF8" w:rsidRDefault="00F97EF8" w:rsidP="008012FB">
            <w:pPr>
              <w:shd w:val="clear" w:color="auto" w:fill="FFFFFF"/>
              <w:spacing w:line="276" w:lineRule="auto"/>
              <w:rPr>
                <w:bCs/>
                <w:sz w:val="28"/>
                <w:szCs w:val="28"/>
              </w:rPr>
            </w:pPr>
            <w:r>
              <w:rPr>
                <w:bCs/>
                <w:sz w:val="28"/>
                <w:szCs w:val="28"/>
              </w:rPr>
              <w:t xml:space="preserve">1) </w:t>
            </w:r>
            <w:r w:rsidRPr="00DF458A">
              <w:rPr>
                <w:bCs/>
                <w:sz w:val="28"/>
                <w:szCs w:val="28"/>
              </w:rPr>
              <w:t>5717</w:t>
            </w:r>
          </w:p>
        </w:tc>
        <w:tc>
          <w:tcPr>
            <w:tcW w:w="3209" w:type="dxa"/>
          </w:tcPr>
          <w:p w:rsidR="00F97EF8" w:rsidRDefault="00F97EF8" w:rsidP="008012FB">
            <w:pPr>
              <w:shd w:val="clear" w:color="auto" w:fill="FFFFFF"/>
              <w:spacing w:line="276" w:lineRule="auto"/>
              <w:jc w:val="both"/>
              <w:rPr>
                <w:bCs/>
                <w:sz w:val="28"/>
                <w:szCs w:val="28"/>
              </w:rPr>
            </w:pPr>
            <w:r>
              <w:rPr>
                <w:bCs/>
                <w:sz w:val="28"/>
                <w:szCs w:val="28"/>
              </w:rPr>
              <w:t xml:space="preserve">11) </w:t>
            </w:r>
            <w:r w:rsidRPr="00DF458A">
              <w:rPr>
                <w:bCs/>
                <w:sz w:val="28"/>
                <w:szCs w:val="28"/>
              </w:rPr>
              <w:t>3877</w:t>
            </w:r>
          </w:p>
        </w:tc>
        <w:tc>
          <w:tcPr>
            <w:tcW w:w="3210" w:type="dxa"/>
          </w:tcPr>
          <w:p w:rsidR="00F97EF8" w:rsidRDefault="00F97EF8" w:rsidP="008012FB">
            <w:pPr>
              <w:shd w:val="clear" w:color="auto" w:fill="FFFFFF"/>
              <w:spacing w:line="276" w:lineRule="auto"/>
              <w:jc w:val="both"/>
              <w:rPr>
                <w:bCs/>
                <w:sz w:val="28"/>
                <w:szCs w:val="28"/>
              </w:rPr>
            </w:pPr>
            <w:r>
              <w:rPr>
                <w:bCs/>
                <w:sz w:val="28"/>
                <w:szCs w:val="28"/>
              </w:rPr>
              <w:t xml:space="preserve">21) </w:t>
            </w:r>
            <w:r w:rsidRPr="00DF458A">
              <w:rPr>
                <w:bCs/>
                <w:sz w:val="28"/>
                <w:szCs w:val="28"/>
              </w:rPr>
              <w:t>4877</w:t>
            </w:r>
          </w:p>
        </w:tc>
      </w:tr>
      <w:tr w:rsidR="00F97EF8" w:rsidTr="00F97EF8">
        <w:tc>
          <w:tcPr>
            <w:tcW w:w="3209" w:type="dxa"/>
          </w:tcPr>
          <w:p w:rsidR="00F97EF8" w:rsidRDefault="00F97EF8" w:rsidP="008012FB">
            <w:pPr>
              <w:shd w:val="clear" w:color="auto" w:fill="FFFFFF"/>
              <w:spacing w:line="276" w:lineRule="auto"/>
              <w:jc w:val="both"/>
              <w:rPr>
                <w:bCs/>
                <w:sz w:val="28"/>
                <w:szCs w:val="28"/>
              </w:rPr>
            </w:pPr>
            <w:r>
              <w:rPr>
                <w:bCs/>
                <w:sz w:val="28"/>
                <w:szCs w:val="28"/>
              </w:rPr>
              <w:t xml:space="preserve">2) </w:t>
            </w:r>
            <w:r w:rsidRPr="00DF458A">
              <w:rPr>
                <w:bCs/>
                <w:sz w:val="28"/>
                <w:szCs w:val="28"/>
              </w:rPr>
              <w:t>9721</w:t>
            </w:r>
          </w:p>
        </w:tc>
        <w:tc>
          <w:tcPr>
            <w:tcW w:w="3209" w:type="dxa"/>
          </w:tcPr>
          <w:p w:rsidR="00F97EF8" w:rsidRDefault="00F97EF8" w:rsidP="008012FB">
            <w:pPr>
              <w:shd w:val="clear" w:color="auto" w:fill="FFFFFF"/>
              <w:spacing w:line="276" w:lineRule="auto"/>
              <w:jc w:val="both"/>
              <w:rPr>
                <w:bCs/>
                <w:sz w:val="28"/>
                <w:szCs w:val="28"/>
              </w:rPr>
            </w:pPr>
            <w:r>
              <w:rPr>
                <w:bCs/>
                <w:sz w:val="28"/>
                <w:szCs w:val="28"/>
              </w:rPr>
              <w:t xml:space="preserve">12) </w:t>
            </w:r>
            <w:r w:rsidRPr="00DF458A">
              <w:rPr>
                <w:bCs/>
                <w:sz w:val="28"/>
                <w:szCs w:val="28"/>
              </w:rPr>
              <w:t>1877</w:t>
            </w:r>
          </w:p>
        </w:tc>
        <w:tc>
          <w:tcPr>
            <w:tcW w:w="3210" w:type="dxa"/>
          </w:tcPr>
          <w:p w:rsidR="00F97EF8" w:rsidRDefault="00F97EF8" w:rsidP="008012FB">
            <w:pPr>
              <w:shd w:val="clear" w:color="auto" w:fill="FFFFFF"/>
              <w:spacing w:line="276" w:lineRule="auto"/>
              <w:jc w:val="both"/>
              <w:rPr>
                <w:bCs/>
                <w:sz w:val="28"/>
                <w:szCs w:val="28"/>
              </w:rPr>
            </w:pPr>
            <w:r>
              <w:rPr>
                <w:bCs/>
                <w:sz w:val="28"/>
                <w:szCs w:val="28"/>
              </w:rPr>
              <w:t xml:space="preserve">22) </w:t>
            </w:r>
            <w:r w:rsidRPr="00DF458A">
              <w:rPr>
                <w:bCs/>
                <w:sz w:val="28"/>
                <w:szCs w:val="28"/>
              </w:rPr>
              <w:t>2957</w:t>
            </w:r>
          </w:p>
        </w:tc>
      </w:tr>
      <w:tr w:rsidR="00F97EF8" w:rsidTr="00F97EF8">
        <w:tc>
          <w:tcPr>
            <w:tcW w:w="3209" w:type="dxa"/>
          </w:tcPr>
          <w:p w:rsidR="00F97EF8" w:rsidRDefault="00F97EF8" w:rsidP="008012FB">
            <w:pPr>
              <w:shd w:val="clear" w:color="auto" w:fill="FFFFFF"/>
              <w:spacing w:line="276" w:lineRule="auto"/>
              <w:jc w:val="both"/>
              <w:rPr>
                <w:bCs/>
                <w:sz w:val="28"/>
                <w:szCs w:val="28"/>
              </w:rPr>
            </w:pPr>
            <w:r>
              <w:rPr>
                <w:bCs/>
                <w:sz w:val="28"/>
                <w:szCs w:val="28"/>
              </w:rPr>
              <w:t xml:space="preserve">3) </w:t>
            </w:r>
            <w:r w:rsidRPr="00DF458A">
              <w:rPr>
                <w:bCs/>
                <w:sz w:val="28"/>
                <w:szCs w:val="28"/>
              </w:rPr>
              <w:t>2111</w:t>
            </w:r>
          </w:p>
        </w:tc>
        <w:tc>
          <w:tcPr>
            <w:tcW w:w="3209" w:type="dxa"/>
          </w:tcPr>
          <w:p w:rsidR="00F97EF8" w:rsidRDefault="00F97EF8" w:rsidP="008012FB">
            <w:pPr>
              <w:shd w:val="clear" w:color="auto" w:fill="FFFFFF"/>
              <w:spacing w:line="276" w:lineRule="auto"/>
              <w:jc w:val="both"/>
              <w:rPr>
                <w:bCs/>
                <w:sz w:val="28"/>
                <w:szCs w:val="28"/>
              </w:rPr>
            </w:pPr>
            <w:r>
              <w:rPr>
                <w:bCs/>
                <w:sz w:val="28"/>
                <w:szCs w:val="28"/>
              </w:rPr>
              <w:t xml:space="preserve">13) </w:t>
            </w:r>
            <w:r w:rsidRPr="00DF458A">
              <w:rPr>
                <w:bCs/>
                <w:sz w:val="28"/>
                <w:szCs w:val="28"/>
              </w:rPr>
              <w:t>1973</w:t>
            </w:r>
          </w:p>
        </w:tc>
        <w:tc>
          <w:tcPr>
            <w:tcW w:w="3210" w:type="dxa"/>
          </w:tcPr>
          <w:p w:rsidR="00F97EF8" w:rsidRDefault="00F97EF8" w:rsidP="008012FB">
            <w:pPr>
              <w:shd w:val="clear" w:color="auto" w:fill="FFFFFF"/>
              <w:spacing w:line="276" w:lineRule="auto"/>
              <w:jc w:val="both"/>
              <w:rPr>
                <w:bCs/>
                <w:sz w:val="28"/>
                <w:szCs w:val="28"/>
              </w:rPr>
            </w:pPr>
            <w:r>
              <w:rPr>
                <w:bCs/>
                <w:sz w:val="28"/>
                <w:szCs w:val="28"/>
              </w:rPr>
              <w:t xml:space="preserve">23) </w:t>
            </w:r>
            <w:r w:rsidRPr="00DF458A">
              <w:rPr>
                <w:bCs/>
                <w:sz w:val="28"/>
                <w:szCs w:val="28"/>
                <w:lang w:val="en-US"/>
              </w:rPr>
              <w:t>2971</w:t>
            </w:r>
          </w:p>
        </w:tc>
      </w:tr>
      <w:tr w:rsidR="00F97EF8" w:rsidTr="00F97EF8">
        <w:tc>
          <w:tcPr>
            <w:tcW w:w="3209" w:type="dxa"/>
          </w:tcPr>
          <w:p w:rsidR="00F97EF8" w:rsidRDefault="00F97EF8" w:rsidP="008012FB">
            <w:pPr>
              <w:shd w:val="clear" w:color="auto" w:fill="FFFFFF"/>
              <w:spacing w:line="276" w:lineRule="auto"/>
              <w:jc w:val="both"/>
              <w:rPr>
                <w:bCs/>
                <w:sz w:val="28"/>
                <w:szCs w:val="28"/>
              </w:rPr>
            </w:pPr>
            <w:r>
              <w:rPr>
                <w:bCs/>
                <w:sz w:val="28"/>
                <w:szCs w:val="28"/>
              </w:rPr>
              <w:lastRenderedPageBreak/>
              <w:t xml:space="preserve">4) </w:t>
            </w:r>
            <w:r w:rsidRPr="00DF458A">
              <w:rPr>
                <w:bCs/>
                <w:sz w:val="28"/>
                <w:szCs w:val="28"/>
                <w:lang w:val="en-US"/>
              </w:rPr>
              <w:t>3917</w:t>
            </w:r>
          </w:p>
        </w:tc>
        <w:tc>
          <w:tcPr>
            <w:tcW w:w="3209" w:type="dxa"/>
          </w:tcPr>
          <w:p w:rsidR="00F97EF8" w:rsidRDefault="00F97EF8" w:rsidP="008012FB">
            <w:pPr>
              <w:shd w:val="clear" w:color="auto" w:fill="FFFFFF"/>
              <w:spacing w:line="276" w:lineRule="auto"/>
              <w:jc w:val="both"/>
              <w:rPr>
                <w:bCs/>
                <w:sz w:val="28"/>
                <w:szCs w:val="28"/>
              </w:rPr>
            </w:pPr>
            <w:r>
              <w:rPr>
                <w:bCs/>
                <w:sz w:val="28"/>
                <w:szCs w:val="28"/>
              </w:rPr>
              <w:t xml:space="preserve">14) </w:t>
            </w:r>
            <w:r w:rsidRPr="00DF458A">
              <w:rPr>
                <w:bCs/>
                <w:sz w:val="28"/>
                <w:szCs w:val="28"/>
                <w:lang w:val="en-US"/>
              </w:rPr>
              <w:t>4937</w:t>
            </w:r>
          </w:p>
        </w:tc>
        <w:tc>
          <w:tcPr>
            <w:tcW w:w="3210" w:type="dxa"/>
          </w:tcPr>
          <w:p w:rsidR="00F97EF8" w:rsidRDefault="00F97EF8" w:rsidP="008012FB">
            <w:pPr>
              <w:shd w:val="clear" w:color="auto" w:fill="FFFFFF"/>
              <w:spacing w:line="276" w:lineRule="auto"/>
              <w:jc w:val="both"/>
              <w:rPr>
                <w:bCs/>
                <w:sz w:val="28"/>
                <w:szCs w:val="28"/>
              </w:rPr>
            </w:pPr>
            <w:r>
              <w:rPr>
                <w:bCs/>
                <w:sz w:val="28"/>
                <w:szCs w:val="28"/>
              </w:rPr>
              <w:t xml:space="preserve">24) </w:t>
            </w:r>
            <w:r w:rsidRPr="00DF458A">
              <w:rPr>
                <w:bCs/>
                <w:sz w:val="28"/>
                <w:szCs w:val="28"/>
              </w:rPr>
              <w:t>3137</w:t>
            </w:r>
          </w:p>
        </w:tc>
      </w:tr>
      <w:tr w:rsidR="00F97EF8" w:rsidTr="00F97EF8">
        <w:tc>
          <w:tcPr>
            <w:tcW w:w="3209" w:type="dxa"/>
          </w:tcPr>
          <w:p w:rsidR="00F97EF8" w:rsidRDefault="00F97EF8" w:rsidP="008012FB">
            <w:pPr>
              <w:shd w:val="clear" w:color="auto" w:fill="FFFFFF"/>
              <w:spacing w:line="276" w:lineRule="auto"/>
              <w:jc w:val="both"/>
              <w:rPr>
                <w:bCs/>
                <w:sz w:val="28"/>
                <w:szCs w:val="28"/>
              </w:rPr>
            </w:pPr>
            <w:r>
              <w:rPr>
                <w:bCs/>
                <w:sz w:val="28"/>
                <w:szCs w:val="28"/>
              </w:rPr>
              <w:t xml:space="preserve">5) </w:t>
            </w:r>
            <w:r w:rsidRPr="00DF458A">
              <w:rPr>
                <w:bCs/>
                <w:sz w:val="28"/>
                <w:szCs w:val="28"/>
              </w:rPr>
              <w:t>4231</w:t>
            </w:r>
          </w:p>
        </w:tc>
        <w:tc>
          <w:tcPr>
            <w:tcW w:w="3209" w:type="dxa"/>
          </w:tcPr>
          <w:p w:rsidR="00F97EF8" w:rsidRDefault="00F97EF8" w:rsidP="008012FB">
            <w:pPr>
              <w:shd w:val="clear" w:color="auto" w:fill="FFFFFF"/>
              <w:spacing w:line="276" w:lineRule="auto"/>
              <w:jc w:val="both"/>
              <w:rPr>
                <w:bCs/>
                <w:sz w:val="28"/>
                <w:szCs w:val="28"/>
              </w:rPr>
            </w:pPr>
            <w:r>
              <w:rPr>
                <w:bCs/>
                <w:sz w:val="28"/>
                <w:szCs w:val="28"/>
              </w:rPr>
              <w:t xml:space="preserve">15) </w:t>
            </w:r>
            <w:r w:rsidRPr="00DF458A">
              <w:rPr>
                <w:bCs/>
                <w:sz w:val="28"/>
                <w:szCs w:val="28"/>
              </w:rPr>
              <w:t>7237</w:t>
            </w:r>
          </w:p>
        </w:tc>
        <w:tc>
          <w:tcPr>
            <w:tcW w:w="3210" w:type="dxa"/>
          </w:tcPr>
          <w:p w:rsidR="00F97EF8" w:rsidRDefault="00F97EF8" w:rsidP="008012FB">
            <w:pPr>
              <w:shd w:val="clear" w:color="auto" w:fill="FFFFFF"/>
              <w:spacing w:line="276" w:lineRule="auto"/>
              <w:jc w:val="both"/>
              <w:rPr>
                <w:bCs/>
                <w:sz w:val="28"/>
                <w:szCs w:val="28"/>
              </w:rPr>
            </w:pPr>
            <w:r>
              <w:rPr>
                <w:bCs/>
                <w:sz w:val="28"/>
                <w:szCs w:val="28"/>
              </w:rPr>
              <w:t xml:space="preserve">25) </w:t>
            </w:r>
            <w:r w:rsidRPr="00DF458A">
              <w:rPr>
                <w:bCs/>
                <w:sz w:val="28"/>
                <w:szCs w:val="28"/>
              </w:rPr>
              <w:t>1123</w:t>
            </w:r>
          </w:p>
        </w:tc>
      </w:tr>
      <w:tr w:rsidR="00F97EF8" w:rsidTr="00F97EF8">
        <w:tc>
          <w:tcPr>
            <w:tcW w:w="3209" w:type="dxa"/>
          </w:tcPr>
          <w:p w:rsidR="00F97EF8" w:rsidRDefault="00F97EF8" w:rsidP="008012FB">
            <w:pPr>
              <w:shd w:val="clear" w:color="auto" w:fill="FFFFFF"/>
              <w:spacing w:line="276" w:lineRule="auto"/>
              <w:jc w:val="both"/>
              <w:rPr>
                <w:bCs/>
                <w:sz w:val="28"/>
                <w:szCs w:val="28"/>
              </w:rPr>
            </w:pPr>
            <w:r>
              <w:rPr>
                <w:bCs/>
                <w:sz w:val="28"/>
                <w:szCs w:val="28"/>
              </w:rPr>
              <w:t>6) 9001</w:t>
            </w:r>
          </w:p>
        </w:tc>
        <w:tc>
          <w:tcPr>
            <w:tcW w:w="3209" w:type="dxa"/>
          </w:tcPr>
          <w:p w:rsidR="00F97EF8" w:rsidRDefault="00F97EF8" w:rsidP="008012FB">
            <w:pPr>
              <w:shd w:val="clear" w:color="auto" w:fill="FFFFFF"/>
              <w:spacing w:line="276" w:lineRule="auto"/>
              <w:jc w:val="both"/>
              <w:rPr>
                <w:bCs/>
                <w:sz w:val="28"/>
                <w:szCs w:val="28"/>
              </w:rPr>
            </w:pPr>
            <w:r>
              <w:rPr>
                <w:bCs/>
                <w:sz w:val="28"/>
                <w:szCs w:val="28"/>
              </w:rPr>
              <w:t>16) 9011</w:t>
            </w:r>
          </w:p>
        </w:tc>
        <w:tc>
          <w:tcPr>
            <w:tcW w:w="3210" w:type="dxa"/>
          </w:tcPr>
          <w:p w:rsidR="00F97EF8" w:rsidRDefault="00F97EF8" w:rsidP="008012FB">
            <w:pPr>
              <w:shd w:val="clear" w:color="auto" w:fill="FFFFFF"/>
              <w:spacing w:line="276" w:lineRule="auto"/>
              <w:jc w:val="both"/>
              <w:rPr>
                <w:bCs/>
                <w:sz w:val="28"/>
                <w:szCs w:val="28"/>
              </w:rPr>
            </w:pPr>
            <w:r>
              <w:rPr>
                <w:bCs/>
                <w:sz w:val="28"/>
                <w:szCs w:val="28"/>
              </w:rPr>
              <w:t>26) 9679</w:t>
            </w:r>
          </w:p>
        </w:tc>
      </w:tr>
      <w:tr w:rsidR="00F97EF8" w:rsidTr="00F97EF8">
        <w:tc>
          <w:tcPr>
            <w:tcW w:w="3209" w:type="dxa"/>
          </w:tcPr>
          <w:p w:rsidR="00F97EF8" w:rsidRDefault="00F97EF8" w:rsidP="008012FB">
            <w:pPr>
              <w:shd w:val="clear" w:color="auto" w:fill="FFFFFF"/>
              <w:spacing w:line="276" w:lineRule="auto"/>
              <w:jc w:val="both"/>
              <w:rPr>
                <w:bCs/>
                <w:sz w:val="28"/>
                <w:szCs w:val="28"/>
              </w:rPr>
            </w:pPr>
            <w:r>
              <w:rPr>
                <w:bCs/>
                <w:sz w:val="28"/>
                <w:szCs w:val="28"/>
              </w:rPr>
              <w:t>7) 8699</w:t>
            </w:r>
          </w:p>
        </w:tc>
        <w:tc>
          <w:tcPr>
            <w:tcW w:w="3209" w:type="dxa"/>
          </w:tcPr>
          <w:p w:rsidR="00F97EF8" w:rsidRDefault="00F97EF8" w:rsidP="008012FB">
            <w:pPr>
              <w:shd w:val="clear" w:color="auto" w:fill="FFFFFF"/>
              <w:spacing w:line="276" w:lineRule="auto"/>
              <w:jc w:val="both"/>
              <w:rPr>
                <w:bCs/>
                <w:sz w:val="28"/>
                <w:szCs w:val="28"/>
              </w:rPr>
            </w:pPr>
            <w:r>
              <w:rPr>
                <w:bCs/>
                <w:sz w:val="28"/>
                <w:szCs w:val="28"/>
              </w:rPr>
              <w:t>17) 8233</w:t>
            </w:r>
          </w:p>
        </w:tc>
        <w:tc>
          <w:tcPr>
            <w:tcW w:w="3210" w:type="dxa"/>
          </w:tcPr>
          <w:p w:rsidR="00F97EF8" w:rsidRDefault="00F97EF8" w:rsidP="008012FB">
            <w:pPr>
              <w:shd w:val="clear" w:color="auto" w:fill="FFFFFF"/>
              <w:spacing w:line="276" w:lineRule="auto"/>
              <w:jc w:val="both"/>
              <w:rPr>
                <w:bCs/>
                <w:sz w:val="28"/>
                <w:szCs w:val="28"/>
              </w:rPr>
            </w:pPr>
            <w:r>
              <w:rPr>
                <w:bCs/>
                <w:sz w:val="28"/>
                <w:szCs w:val="28"/>
              </w:rPr>
              <w:t>27) 8329</w:t>
            </w:r>
          </w:p>
        </w:tc>
      </w:tr>
      <w:tr w:rsidR="00F97EF8" w:rsidTr="00F97EF8">
        <w:tc>
          <w:tcPr>
            <w:tcW w:w="3209" w:type="dxa"/>
          </w:tcPr>
          <w:p w:rsidR="00F97EF8" w:rsidRDefault="00F97EF8" w:rsidP="008012FB">
            <w:pPr>
              <w:shd w:val="clear" w:color="auto" w:fill="FFFFFF"/>
              <w:spacing w:line="276" w:lineRule="auto"/>
              <w:jc w:val="both"/>
              <w:rPr>
                <w:bCs/>
                <w:sz w:val="28"/>
                <w:szCs w:val="28"/>
              </w:rPr>
            </w:pPr>
            <w:r>
              <w:rPr>
                <w:bCs/>
                <w:sz w:val="28"/>
                <w:szCs w:val="28"/>
              </w:rPr>
              <w:t>8) 8447</w:t>
            </w:r>
          </w:p>
        </w:tc>
        <w:tc>
          <w:tcPr>
            <w:tcW w:w="3209" w:type="dxa"/>
          </w:tcPr>
          <w:p w:rsidR="00F97EF8" w:rsidRDefault="00F97EF8" w:rsidP="008012FB">
            <w:pPr>
              <w:shd w:val="clear" w:color="auto" w:fill="FFFFFF"/>
              <w:spacing w:line="276" w:lineRule="auto"/>
              <w:jc w:val="both"/>
              <w:rPr>
                <w:bCs/>
                <w:sz w:val="28"/>
                <w:szCs w:val="28"/>
              </w:rPr>
            </w:pPr>
            <w:r>
              <w:rPr>
                <w:bCs/>
                <w:sz w:val="28"/>
                <w:szCs w:val="28"/>
              </w:rPr>
              <w:t>18) 8581</w:t>
            </w:r>
          </w:p>
        </w:tc>
        <w:tc>
          <w:tcPr>
            <w:tcW w:w="3210" w:type="dxa"/>
          </w:tcPr>
          <w:p w:rsidR="00F97EF8" w:rsidRDefault="00F97EF8" w:rsidP="008012FB">
            <w:pPr>
              <w:shd w:val="clear" w:color="auto" w:fill="FFFFFF"/>
              <w:spacing w:line="276" w:lineRule="auto"/>
              <w:jc w:val="both"/>
              <w:rPr>
                <w:bCs/>
                <w:sz w:val="28"/>
                <w:szCs w:val="28"/>
              </w:rPr>
            </w:pPr>
            <w:r>
              <w:rPr>
                <w:bCs/>
                <w:sz w:val="28"/>
                <w:szCs w:val="28"/>
              </w:rPr>
              <w:t>28) 7351</w:t>
            </w:r>
          </w:p>
        </w:tc>
      </w:tr>
      <w:tr w:rsidR="00F97EF8" w:rsidTr="00F97EF8">
        <w:tc>
          <w:tcPr>
            <w:tcW w:w="3209" w:type="dxa"/>
          </w:tcPr>
          <w:p w:rsidR="00F97EF8" w:rsidRDefault="00F97EF8" w:rsidP="008012FB">
            <w:pPr>
              <w:shd w:val="clear" w:color="auto" w:fill="FFFFFF"/>
              <w:spacing w:line="276" w:lineRule="auto"/>
              <w:jc w:val="both"/>
              <w:rPr>
                <w:bCs/>
                <w:sz w:val="28"/>
                <w:szCs w:val="28"/>
              </w:rPr>
            </w:pPr>
            <w:r>
              <w:rPr>
                <w:bCs/>
                <w:sz w:val="28"/>
                <w:szCs w:val="28"/>
              </w:rPr>
              <w:t>9) 7489</w:t>
            </w:r>
          </w:p>
        </w:tc>
        <w:tc>
          <w:tcPr>
            <w:tcW w:w="3209" w:type="dxa"/>
          </w:tcPr>
          <w:p w:rsidR="00F97EF8" w:rsidRDefault="00F97EF8" w:rsidP="008012FB">
            <w:pPr>
              <w:shd w:val="clear" w:color="auto" w:fill="FFFFFF"/>
              <w:spacing w:line="276" w:lineRule="auto"/>
              <w:jc w:val="both"/>
              <w:rPr>
                <w:bCs/>
                <w:sz w:val="28"/>
                <w:szCs w:val="28"/>
              </w:rPr>
            </w:pPr>
            <w:r>
              <w:rPr>
                <w:bCs/>
                <w:sz w:val="28"/>
                <w:szCs w:val="28"/>
              </w:rPr>
              <w:t>19) 7573</w:t>
            </w:r>
          </w:p>
        </w:tc>
        <w:tc>
          <w:tcPr>
            <w:tcW w:w="3210" w:type="dxa"/>
          </w:tcPr>
          <w:p w:rsidR="00F97EF8" w:rsidRDefault="00F97EF8" w:rsidP="008012FB">
            <w:pPr>
              <w:shd w:val="clear" w:color="auto" w:fill="FFFFFF"/>
              <w:spacing w:line="276" w:lineRule="auto"/>
              <w:jc w:val="both"/>
              <w:rPr>
                <w:bCs/>
                <w:sz w:val="28"/>
                <w:szCs w:val="28"/>
              </w:rPr>
            </w:pPr>
            <w:r>
              <w:rPr>
                <w:bCs/>
                <w:sz w:val="28"/>
                <w:szCs w:val="28"/>
              </w:rPr>
              <w:t>29) 7673</w:t>
            </w:r>
          </w:p>
        </w:tc>
      </w:tr>
      <w:tr w:rsidR="00F97EF8" w:rsidTr="00F97EF8">
        <w:tc>
          <w:tcPr>
            <w:tcW w:w="3209" w:type="dxa"/>
          </w:tcPr>
          <w:p w:rsidR="00F97EF8" w:rsidRDefault="00F97EF8" w:rsidP="008012FB">
            <w:pPr>
              <w:shd w:val="clear" w:color="auto" w:fill="FFFFFF"/>
              <w:spacing w:line="276" w:lineRule="auto"/>
              <w:jc w:val="both"/>
              <w:rPr>
                <w:bCs/>
                <w:sz w:val="28"/>
                <w:szCs w:val="28"/>
              </w:rPr>
            </w:pPr>
            <w:r>
              <w:rPr>
                <w:bCs/>
                <w:sz w:val="28"/>
                <w:szCs w:val="28"/>
              </w:rPr>
              <w:t>10) 7759</w:t>
            </w:r>
          </w:p>
        </w:tc>
        <w:tc>
          <w:tcPr>
            <w:tcW w:w="3209" w:type="dxa"/>
          </w:tcPr>
          <w:p w:rsidR="00F97EF8" w:rsidRDefault="00F97EF8" w:rsidP="008012FB">
            <w:pPr>
              <w:shd w:val="clear" w:color="auto" w:fill="FFFFFF"/>
              <w:spacing w:line="276" w:lineRule="auto"/>
              <w:jc w:val="both"/>
              <w:rPr>
                <w:bCs/>
                <w:sz w:val="28"/>
                <w:szCs w:val="28"/>
              </w:rPr>
            </w:pPr>
            <w:r>
              <w:rPr>
                <w:bCs/>
                <w:sz w:val="28"/>
                <w:szCs w:val="28"/>
              </w:rPr>
              <w:t>20) 7883</w:t>
            </w:r>
          </w:p>
        </w:tc>
        <w:tc>
          <w:tcPr>
            <w:tcW w:w="3210" w:type="dxa"/>
          </w:tcPr>
          <w:p w:rsidR="00F97EF8" w:rsidRDefault="00F97EF8" w:rsidP="008012FB">
            <w:pPr>
              <w:shd w:val="clear" w:color="auto" w:fill="FFFFFF"/>
              <w:spacing w:line="276" w:lineRule="auto"/>
              <w:jc w:val="both"/>
              <w:rPr>
                <w:bCs/>
                <w:sz w:val="28"/>
                <w:szCs w:val="28"/>
              </w:rPr>
            </w:pPr>
            <w:r>
              <w:rPr>
                <w:bCs/>
                <w:sz w:val="28"/>
                <w:szCs w:val="28"/>
              </w:rPr>
              <w:t>30) 6823</w:t>
            </w:r>
          </w:p>
        </w:tc>
      </w:tr>
    </w:tbl>
    <w:p w:rsidR="00F97EF8" w:rsidRPr="00DF458A" w:rsidRDefault="00F97EF8" w:rsidP="00AE7088">
      <w:pPr>
        <w:shd w:val="clear" w:color="auto" w:fill="FFFFFF"/>
        <w:spacing w:line="276" w:lineRule="auto"/>
        <w:ind w:firstLine="709"/>
        <w:jc w:val="both"/>
        <w:rPr>
          <w:bCs/>
          <w:sz w:val="28"/>
          <w:szCs w:val="28"/>
        </w:rPr>
      </w:pPr>
    </w:p>
    <w:p w:rsidR="00DF458A" w:rsidRPr="00DF458A" w:rsidRDefault="003A653F" w:rsidP="00AE7088">
      <w:pPr>
        <w:shd w:val="clear" w:color="auto" w:fill="FFFFFF"/>
        <w:spacing w:line="276" w:lineRule="auto"/>
        <w:ind w:firstLine="709"/>
        <w:jc w:val="both"/>
        <w:rPr>
          <w:bCs/>
          <w:sz w:val="28"/>
          <w:szCs w:val="28"/>
        </w:rPr>
      </w:pPr>
      <w:r w:rsidRPr="003A653F">
        <w:rPr>
          <w:bCs/>
          <w:sz w:val="28"/>
          <w:szCs w:val="28"/>
        </w:rPr>
        <w:t xml:space="preserve">Вариант выбирается в соответствии с </w:t>
      </w:r>
      <w:r w:rsidR="00F97EF8">
        <w:rPr>
          <w:bCs/>
          <w:sz w:val="28"/>
          <w:szCs w:val="28"/>
        </w:rPr>
        <w:t xml:space="preserve">порядковым </w:t>
      </w:r>
      <w:r w:rsidRPr="003A653F">
        <w:rPr>
          <w:bCs/>
          <w:sz w:val="28"/>
          <w:szCs w:val="28"/>
        </w:rPr>
        <w:t>номером студента в рамках группы. Если студентов в группе больше, чем вариантов в списке, то варианты снова повторяются, начиная с единицы.</w:t>
      </w:r>
    </w:p>
    <w:p w:rsidR="00DF458A" w:rsidRPr="00F97EF8" w:rsidRDefault="00DF458A" w:rsidP="00AE7088">
      <w:pPr>
        <w:shd w:val="clear" w:color="auto" w:fill="FFFFFF"/>
        <w:spacing w:line="276" w:lineRule="auto"/>
        <w:ind w:firstLine="709"/>
        <w:jc w:val="both"/>
        <w:rPr>
          <w:bCs/>
          <w:sz w:val="28"/>
          <w:szCs w:val="28"/>
        </w:rPr>
      </w:pPr>
      <w:r w:rsidRPr="00F97EF8">
        <w:rPr>
          <w:bCs/>
          <w:sz w:val="28"/>
          <w:szCs w:val="28"/>
        </w:rPr>
        <w:t>Отчет должен содержать:</w:t>
      </w:r>
    </w:p>
    <w:p w:rsidR="00DF458A" w:rsidRPr="00F97EF8" w:rsidRDefault="00F97EF8" w:rsidP="00AE7088">
      <w:pPr>
        <w:shd w:val="clear" w:color="auto" w:fill="FFFFFF"/>
        <w:spacing w:line="276" w:lineRule="auto"/>
        <w:ind w:firstLine="709"/>
        <w:jc w:val="both"/>
        <w:rPr>
          <w:bCs/>
          <w:sz w:val="28"/>
          <w:szCs w:val="28"/>
        </w:rPr>
      </w:pPr>
      <w:r>
        <w:rPr>
          <w:bCs/>
          <w:sz w:val="28"/>
          <w:szCs w:val="28"/>
        </w:rPr>
        <w:t>1)</w:t>
      </w:r>
      <w:r>
        <w:rPr>
          <w:bCs/>
          <w:sz w:val="28"/>
          <w:szCs w:val="28"/>
        </w:rPr>
        <w:tab/>
        <w:t>Л</w:t>
      </w:r>
      <w:r w:rsidR="00DF458A" w:rsidRPr="00F97EF8">
        <w:rPr>
          <w:bCs/>
          <w:sz w:val="28"/>
          <w:szCs w:val="28"/>
        </w:rPr>
        <w:t>истинги программ:</w:t>
      </w:r>
    </w:p>
    <w:p w:rsidR="00DF458A" w:rsidRPr="00F97EF8" w:rsidRDefault="00DF458A" w:rsidP="00AE7088">
      <w:pPr>
        <w:shd w:val="clear" w:color="auto" w:fill="FFFFFF"/>
        <w:spacing w:line="276" w:lineRule="auto"/>
        <w:ind w:firstLine="709"/>
        <w:jc w:val="both"/>
        <w:rPr>
          <w:bCs/>
          <w:sz w:val="28"/>
          <w:szCs w:val="28"/>
        </w:rPr>
      </w:pPr>
      <w:r w:rsidRPr="00F97EF8">
        <w:rPr>
          <w:bCs/>
          <w:sz w:val="28"/>
          <w:szCs w:val="28"/>
        </w:rPr>
        <w:t>а)</w:t>
      </w:r>
      <w:r w:rsidRPr="00F97EF8">
        <w:rPr>
          <w:bCs/>
          <w:sz w:val="28"/>
          <w:szCs w:val="28"/>
        </w:rPr>
        <w:tab/>
        <w:t xml:space="preserve">для проверки </w:t>
      </w:r>
      <w:r w:rsidR="00747A61" w:rsidRPr="00F97EF8">
        <w:rPr>
          <w:bCs/>
          <w:sz w:val="28"/>
          <w:szCs w:val="28"/>
          <w:lang w:val="en-US"/>
        </w:rPr>
        <w:t>g</w:t>
      </w:r>
      <w:r w:rsidRPr="00F97EF8">
        <w:rPr>
          <w:bCs/>
          <w:sz w:val="28"/>
          <w:szCs w:val="28"/>
        </w:rPr>
        <w:t xml:space="preserve"> (</w:t>
      </w:r>
      <w:r w:rsidR="00747A61" w:rsidRPr="00F97EF8">
        <w:rPr>
          <w:bCs/>
          <w:sz w:val="28"/>
          <w:szCs w:val="28"/>
        </w:rPr>
        <w:t xml:space="preserve">первообразный корень по модулю </w:t>
      </w:r>
      <w:r w:rsidR="00747A61" w:rsidRPr="00F97EF8">
        <w:rPr>
          <w:bCs/>
          <w:sz w:val="28"/>
          <w:szCs w:val="28"/>
          <w:lang w:val="en-US"/>
        </w:rPr>
        <w:t>P</w:t>
      </w:r>
      <w:r w:rsidRPr="00F97EF8">
        <w:rPr>
          <w:bCs/>
          <w:sz w:val="28"/>
          <w:szCs w:val="28"/>
        </w:rPr>
        <w:t>)</w:t>
      </w:r>
      <w:r w:rsidR="00F97EF8">
        <w:rPr>
          <w:bCs/>
          <w:sz w:val="28"/>
          <w:szCs w:val="28"/>
        </w:rPr>
        <w:t>;</w:t>
      </w:r>
    </w:p>
    <w:p w:rsidR="00747A61" w:rsidRPr="00F97EF8" w:rsidRDefault="00DF458A" w:rsidP="00AE7088">
      <w:pPr>
        <w:shd w:val="clear" w:color="auto" w:fill="FFFFFF"/>
        <w:spacing w:line="276" w:lineRule="auto"/>
        <w:ind w:firstLine="709"/>
        <w:jc w:val="both"/>
        <w:rPr>
          <w:bCs/>
          <w:sz w:val="28"/>
          <w:szCs w:val="28"/>
        </w:rPr>
      </w:pPr>
      <w:r w:rsidRPr="00F97EF8">
        <w:rPr>
          <w:bCs/>
          <w:sz w:val="28"/>
          <w:szCs w:val="28"/>
        </w:rPr>
        <w:t>б)</w:t>
      </w:r>
      <w:r w:rsidRPr="00F97EF8">
        <w:rPr>
          <w:bCs/>
          <w:sz w:val="28"/>
          <w:szCs w:val="28"/>
        </w:rPr>
        <w:tab/>
        <w:t>для вычисления</w:t>
      </w:r>
      <w:r w:rsidR="00F97EF8">
        <w:rPr>
          <w:bCs/>
          <w:sz w:val="28"/>
          <w:szCs w:val="28"/>
        </w:rPr>
        <w:t xml:space="preserve"> </w:t>
      </w:r>
      <m:oMath>
        <m:sSup>
          <m:sSupPr>
            <m:ctrlPr>
              <w:rPr>
                <w:rFonts w:ascii="Cambria Math" w:hAnsi="Cambria Math"/>
                <w:bCs/>
                <w:sz w:val="28"/>
                <w:szCs w:val="28"/>
              </w:rPr>
            </m:ctrlPr>
          </m:sSupPr>
          <m:e>
            <m:r>
              <m:rPr>
                <m:sty m:val="p"/>
              </m:rPr>
              <w:rPr>
                <w:rFonts w:ascii="Cambria Math" w:hAnsi="Cambria Math"/>
                <w:sz w:val="28"/>
                <w:szCs w:val="28"/>
              </w:rPr>
              <m:t>B</m:t>
            </m:r>
          </m:e>
          <m:sup>
            <m:r>
              <m:rPr>
                <m:sty m:val="p"/>
              </m:rPr>
              <w:rPr>
                <w:rFonts w:ascii="Cambria Math" w:hAnsi="Cambria Math"/>
                <w:sz w:val="28"/>
                <w:szCs w:val="28"/>
              </w:rPr>
              <m:t>a</m:t>
            </m:r>
          </m:sup>
        </m:sSup>
        <m:r>
          <m:rPr>
            <m:sty m:val="p"/>
          </m:rPr>
          <w:rPr>
            <w:rFonts w:ascii="Cambria Math" w:hAnsi="Cambria Math"/>
            <w:sz w:val="28"/>
            <w:szCs w:val="28"/>
          </w:rPr>
          <m:t xml:space="preserve"> mod P= </m:t>
        </m:r>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ab</m:t>
            </m:r>
          </m:sup>
        </m:sSup>
        <m:r>
          <m:rPr>
            <m:sty m:val="p"/>
          </m:rPr>
          <w:rPr>
            <w:rFonts w:ascii="Cambria Math" w:hAnsi="Cambria Math"/>
            <w:sz w:val="28"/>
            <w:szCs w:val="28"/>
          </w:rPr>
          <m:t xml:space="preserve"> mod P</m:t>
        </m:r>
      </m:oMath>
      <w:r w:rsidR="00747A61" w:rsidRPr="00F97EF8">
        <w:rPr>
          <w:bCs/>
          <w:sz w:val="28"/>
          <w:szCs w:val="28"/>
        </w:rPr>
        <w:t xml:space="preserve"> и</w:t>
      </w:r>
      <w:r w:rsidR="00F97EF8">
        <w:rPr>
          <w:bCs/>
          <w:sz w:val="28"/>
          <w:szCs w:val="28"/>
        </w:rPr>
        <w:t xml:space="preserve"> </w:t>
      </w:r>
      <m:oMath>
        <m:sSup>
          <m:sSupPr>
            <m:ctrlPr>
              <w:rPr>
                <w:rFonts w:ascii="Cambria Math" w:hAnsi="Cambria Math"/>
                <w:bCs/>
                <w:sz w:val="28"/>
                <w:szCs w:val="28"/>
              </w:rPr>
            </m:ctrlPr>
          </m:sSupPr>
          <m:e>
            <m:r>
              <m:rPr>
                <m:sty m:val="p"/>
              </m:rPr>
              <w:rPr>
                <w:rFonts w:ascii="Cambria Math" w:hAnsi="Cambria Math"/>
                <w:sz w:val="28"/>
                <w:szCs w:val="28"/>
                <w:lang w:val="en-US"/>
              </w:rPr>
              <m:t>A</m:t>
            </m:r>
          </m:e>
          <m:sup>
            <m:r>
              <m:rPr>
                <m:sty m:val="p"/>
              </m:rPr>
              <w:rPr>
                <w:rFonts w:ascii="Cambria Math" w:hAnsi="Cambria Math"/>
                <w:sz w:val="28"/>
                <w:szCs w:val="28"/>
              </w:rPr>
              <m:t>b</m:t>
            </m:r>
          </m:sup>
        </m:sSup>
        <m:r>
          <m:rPr>
            <m:sty m:val="p"/>
          </m:rPr>
          <w:rPr>
            <w:rFonts w:ascii="Cambria Math" w:hAnsi="Cambria Math"/>
            <w:sz w:val="28"/>
            <w:szCs w:val="28"/>
          </w:rPr>
          <m:t xml:space="preserve"> mod P= </m:t>
        </m:r>
        <m:sSup>
          <m:sSupPr>
            <m:ctrlPr>
              <w:rPr>
                <w:rFonts w:ascii="Cambria Math" w:hAnsi="Cambria Math"/>
                <w:bCs/>
                <w:sz w:val="28"/>
                <w:szCs w:val="28"/>
              </w:rPr>
            </m:ctrlPr>
          </m:sSupPr>
          <m:e>
            <m:r>
              <m:rPr>
                <m:sty m:val="p"/>
              </m:rPr>
              <w:rPr>
                <w:rFonts w:ascii="Cambria Math" w:hAnsi="Cambria Math"/>
                <w:sz w:val="28"/>
                <w:szCs w:val="28"/>
              </w:rPr>
              <m:t>g</m:t>
            </m:r>
          </m:e>
          <m:sup>
            <m:r>
              <m:rPr>
                <m:sty m:val="p"/>
              </m:rPr>
              <w:rPr>
                <w:rFonts w:ascii="Cambria Math" w:hAnsi="Cambria Math"/>
                <w:sz w:val="28"/>
                <w:szCs w:val="28"/>
              </w:rPr>
              <m:t>ab</m:t>
            </m:r>
          </m:sup>
        </m:sSup>
        <m:r>
          <m:rPr>
            <m:sty m:val="p"/>
          </m:rPr>
          <w:rPr>
            <w:rFonts w:ascii="Cambria Math" w:hAnsi="Cambria Math"/>
            <w:sz w:val="28"/>
            <w:szCs w:val="28"/>
          </w:rPr>
          <m:t xml:space="preserve"> mod P</m:t>
        </m:r>
      </m:oMath>
      <w:r w:rsidR="00747A61" w:rsidRPr="00F97EF8">
        <w:rPr>
          <w:bCs/>
          <w:sz w:val="28"/>
          <w:szCs w:val="28"/>
        </w:rPr>
        <w:t>.</w:t>
      </w:r>
    </w:p>
    <w:p w:rsidR="00DF458A" w:rsidRPr="00F97EF8" w:rsidRDefault="00747A61" w:rsidP="00AE7088">
      <w:pPr>
        <w:shd w:val="clear" w:color="auto" w:fill="FFFFFF"/>
        <w:spacing w:line="276" w:lineRule="auto"/>
        <w:ind w:firstLine="709"/>
        <w:jc w:val="both"/>
        <w:rPr>
          <w:bCs/>
          <w:sz w:val="28"/>
          <w:szCs w:val="28"/>
        </w:rPr>
      </w:pPr>
      <w:r w:rsidRPr="00F97EF8">
        <w:rPr>
          <w:bCs/>
          <w:sz w:val="28"/>
          <w:szCs w:val="28"/>
        </w:rPr>
        <w:t xml:space="preserve">2) </w:t>
      </w:r>
      <w:r w:rsidR="00DF458A" w:rsidRPr="00F97EF8">
        <w:rPr>
          <w:bCs/>
          <w:sz w:val="28"/>
          <w:szCs w:val="28"/>
        </w:rPr>
        <w:t xml:space="preserve">Описание шагов, выполняемых участниками протокола </w:t>
      </w:r>
      <w:r w:rsidRPr="00F97EF8">
        <w:rPr>
          <w:sz w:val="28"/>
          <w:szCs w:val="28"/>
        </w:rPr>
        <w:t xml:space="preserve">– </w:t>
      </w:r>
      <w:r w:rsidR="00DF458A" w:rsidRPr="00F97EF8">
        <w:rPr>
          <w:bCs/>
          <w:sz w:val="28"/>
          <w:szCs w:val="28"/>
        </w:rPr>
        <w:t xml:space="preserve">Алисой и Бобом для </w:t>
      </w:r>
      <w:r w:rsidRPr="00F97EF8">
        <w:rPr>
          <w:bCs/>
          <w:sz w:val="28"/>
          <w:szCs w:val="28"/>
        </w:rPr>
        <w:t>вычисления</w:t>
      </w:r>
      <w:r w:rsidR="00DF458A" w:rsidRPr="00F97EF8">
        <w:rPr>
          <w:bCs/>
          <w:sz w:val="28"/>
          <w:szCs w:val="28"/>
        </w:rPr>
        <w:t xml:space="preserve"> общего секрета.</w:t>
      </w:r>
    </w:p>
    <w:p w:rsidR="00174D91" w:rsidRPr="00F97EF8" w:rsidRDefault="00F97EF8" w:rsidP="00AE7088">
      <w:pPr>
        <w:shd w:val="clear" w:color="auto" w:fill="FFFFFF"/>
        <w:spacing w:line="276" w:lineRule="auto"/>
        <w:ind w:firstLine="709"/>
        <w:jc w:val="both"/>
        <w:rPr>
          <w:bCs/>
          <w:sz w:val="28"/>
          <w:szCs w:val="28"/>
        </w:rPr>
      </w:pPr>
      <w:r>
        <w:rPr>
          <w:bCs/>
          <w:sz w:val="28"/>
          <w:szCs w:val="28"/>
        </w:rPr>
        <w:t xml:space="preserve">4) </w:t>
      </w:r>
      <w:r w:rsidR="00DF458A" w:rsidRPr="00F97EF8">
        <w:rPr>
          <w:bCs/>
          <w:sz w:val="28"/>
          <w:szCs w:val="28"/>
        </w:rPr>
        <w:t>Выводы</w:t>
      </w:r>
      <w:r w:rsidR="00174D91" w:rsidRPr="00F97EF8">
        <w:rPr>
          <w:bCs/>
          <w:sz w:val="28"/>
          <w:szCs w:val="28"/>
        </w:rPr>
        <w:t>, содержащие:</w:t>
      </w:r>
    </w:p>
    <w:p w:rsidR="00DF458A" w:rsidRPr="00F97EF8" w:rsidRDefault="00F97EF8" w:rsidP="00AE7088">
      <w:pPr>
        <w:shd w:val="clear" w:color="auto" w:fill="FFFFFF"/>
        <w:spacing w:line="276" w:lineRule="auto"/>
        <w:ind w:firstLine="709"/>
        <w:jc w:val="both"/>
        <w:rPr>
          <w:bCs/>
          <w:sz w:val="28"/>
          <w:szCs w:val="28"/>
        </w:rPr>
      </w:pPr>
      <w:r>
        <w:rPr>
          <w:bCs/>
          <w:sz w:val="28"/>
          <w:szCs w:val="28"/>
        </w:rPr>
        <w:t>а) м</w:t>
      </w:r>
      <w:r w:rsidR="00DF458A" w:rsidRPr="00F97EF8">
        <w:rPr>
          <w:bCs/>
          <w:sz w:val="28"/>
          <w:szCs w:val="28"/>
        </w:rPr>
        <w:t xml:space="preserve">одель </w:t>
      </w:r>
      <w:r w:rsidR="00174D91" w:rsidRPr="00F97EF8">
        <w:rPr>
          <w:bCs/>
          <w:sz w:val="28"/>
          <w:szCs w:val="28"/>
        </w:rPr>
        <w:t>атакующего и оценки длины ключа;</w:t>
      </w:r>
    </w:p>
    <w:p w:rsidR="00174D91" w:rsidRPr="00F97EF8" w:rsidRDefault="00F97EF8" w:rsidP="00AE7088">
      <w:pPr>
        <w:shd w:val="clear" w:color="auto" w:fill="FFFFFF"/>
        <w:spacing w:line="276" w:lineRule="auto"/>
        <w:ind w:firstLine="709"/>
        <w:jc w:val="both"/>
        <w:rPr>
          <w:bCs/>
          <w:sz w:val="28"/>
          <w:szCs w:val="28"/>
        </w:rPr>
      </w:pPr>
      <w:r>
        <w:rPr>
          <w:bCs/>
          <w:sz w:val="28"/>
          <w:szCs w:val="28"/>
        </w:rPr>
        <w:t>б) в</w:t>
      </w:r>
      <w:r w:rsidR="00174D91" w:rsidRPr="00F97EF8">
        <w:rPr>
          <w:bCs/>
          <w:sz w:val="28"/>
          <w:szCs w:val="28"/>
        </w:rPr>
        <w:t>озможные угрозы протоколу и предложения по защите от них.</w:t>
      </w:r>
    </w:p>
    <w:p w:rsidR="00DF458A" w:rsidRPr="00F97EF8" w:rsidRDefault="00DF458A" w:rsidP="00AE7088">
      <w:pPr>
        <w:shd w:val="clear" w:color="auto" w:fill="FFFFFF"/>
        <w:spacing w:line="276" w:lineRule="auto"/>
        <w:ind w:firstLine="709"/>
        <w:jc w:val="both"/>
        <w:rPr>
          <w:bCs/>
          <w:sz w:val="28"/>
          <w:szCs w:val="28"/>
        </w:rPr>
      </w:pPr>
    </w:p>
    <w:p w:rsidR="001C4006" w:rsidRDefault="00DF458A" w:rsidP="00AE7088">
      <w:pPr>
        <w:shd w:val="clear" w:color="auto" w:fill="FFFFFF"/>
        <w:spacing w:line="276" w:lineRule="auto"/>
        <w:ind w:firstLine="709"/>
        <w:jc w:val="both"/>
        <w:rPr>
          <w:bCs/>
          <w:sz w:val="28"/>
          <w:szCs w:val="28"/>
          <w:u w:val="single"/>
        </w:rPr>
      </w:pPr>
      <w:r w:rsidRPr="00DF458A">
        <w:rPr>
          <w:b/>
          <w:bCs/>
          <w:sz w:val="28"/>
          <w:szCs w:val="28"/>
          <w:u w:val="single"/>
        </w:rPr>
        <w:t>Важно!</w:t>
      </w:r>
    </w:p>
    <w:p w:rsidR="001C4006" w:rsidRPr="00F97EF8" w:rsidRDefault="001C4006" w:rsidP="00AE7088">
      <w:pPr>
        <w:shd w:val="clear" w:color="auto" w:fill="FFFFFF"/>
        <w:spacing w:line="276" w:lineRule="auto"/>
        <w:ind w:firstLine="709"/>
        <w:jc w:val="both"/>
        <w:rPr>
          <w:bCs/>
          <w:i/>
          <w:sz w:val="28"/>
          <w:szCs w:val="28"/>
        </w:rPr>
      </w:pPr>
      <w:r w:rsidRPr="00F97EF8">
        <w:rPr>
          <w:bCs/>
          <w:i/>
          <w:sz w:val="28"/>
          <w:szCs w:val="28"/>
        </w:rPr>
        <w:t xml:space="preserve">Возведение в степень выполнять </w:t>
      </w:r>
      <w:r w:rsidR="00561CE8" w:rsidRPr="00F97EF8">
        <w:rPr>
          <w:bCs/>
          <w:i/>
          <w:sz w:val="28"/>
          <w:szCs w:val="28"/>
        </w:rPr>
        <w:t>методом</w:t>
      </w:r>
      <w:r w:rsidRPr="00F97EF8">
        <w:rPr>
          <w:bCs/>
          <w:i/>
          <w:sz w:val="28"/>
          <w:szCs w:val="28"/>
        </w:rPr>
        <w:t xml:space="preserve"> </w:t>
      </w:r>
      <w:r w:rsidR="00561CE8" w:rsidRPr="00F97EF8">
        <w:rPr>
          <w:bCs/>
          <w:i/>
          <w:sz w:val="28"/>
          <w:szCs w:val="28"/>
        </w:rPr>
        <w:t xml:space="preserve">последовательного </w:t>
      </w:r>
      <w:r w:rsidRPr="00F97EF8">
        <w:rPr>
          <w:bCs/>
          <w:i/>
          <w:sz w:val="28"/>
          <w:szCs w:val="28"/>
        </w:rPr>
        <w:t>возведения в квадрат и умножения.</w:t>
      </w:r>
    </w:p>
    <w:p w:rsidR="00DF458A" w:rsidRPr="00F97EF8" w:rsidRDefault="00DF458A" w:rsidP="00AE7088">
      <w:pPr>
        <w:shd w:val="clear" w:color="auto" w:fill="FFFFFF"/>
        <w:spacing w:line="276" w:lineRule="auto"/>
        <w:ind w:firstLine="709"/>
        <w:jc w:val="both"/>
        <w:rPr>
          <w:bCs/>
          <w:i/>
          <w:sz w:val="28"/>
          <w:szCs w:val="28"/>
        </w:rPr>
      </w:pPr>
      <w:r w:rsidRPr="00F97EF8">
        <w:rPr>
          <w:bCs/>
          <w:i/>
          <w:sz w:val="28"/>
          <w:szCs w:val="28"/>
        </w:rPr>
        <w:t>При возведении в степень по модулю операцию взятия по модулю выполнять на каждом шаге</w:t>
      </w:r>
      <w:r w:rsidR="00561CE8" w:rsidRPr="00F97EF8">
        <w:rPr>
          <w:bCs/>
          <w:i/>
          <w:sz w:val="28"/>
          <w:szCs w:val="28"/>
        </w:rPr>
        <w:t xml:space="preserve"> возведения в квадрат и умножения</w:t>
      </w:r>
      <w:r w:rsidRPr="00F97EF8">
        <w:rPr>
          <w:bCs/>
          <w:i/>
          <w:sz w:val="28"/>
          <w:szCs w:val="28"/>
        </w:rPr>
        <w:t xml:space="preserve"> для исключения переполнения.</w:t>
      </w:r>
    </w:p>
    <w:p w:rsidR="00DF458A" w:rsidRDefault="00DF458A" w:rsidP="00AE7088">
      <w:pPr>
        <w:shd w:val="clear" w:color="auto" w:fill="FFFFFF"/>
        <w:spacing w:line="276" w:lineRule="auto"/>
        <w:ind w:firstLine="709"/>
        <w:jc w:val="both"/>
        <w:rPr>
          <w:bCs/>
          <w:sz w:val="28"/>
          <w:szCs w:val="28"/>
        </w:rPr>
      </w:pPr>
    </w:p>
    <w:p w:rsidR="00B5249A" w:rsidRDefault="00B5249A" w:rsidP="00AE7088">
      <w:pPr>
        <w:shd w:val="clear" w:color="auto" w:fill="FFFFFF"/>
        <w:spacing w:line="276" w:lineRule="auto"/>
        <w:ind w:firstLine="709"/>
        <w:jc w:val="both"/>
        <w:rPr>
          <w:bCs/>
          <w:sz w:val="28"/>
          <w:szCs w:val="28"/>
        </w:rPr>
      </w:pPr>
      <w:r>
        <w:rPr>
          <w:bCs/>
          <w:sz w:val="28"/>
          <w:szCs w:val="28"/>
        </w:rPr>
        <w:br w:type="page"/>
      </w:r>
    </w:p>
    <w:p w:rsidR="00B5249A" w:rsidRPr="00B5249A" w:rsidRDefault="00B5249A" w:rsidP="0072765E">
      <w:pPr>
        <w:pStyle w:val="10"/>
        <w:spacing w:before="0" w:after="0" w:line="276" w:lineRule="auto"/>
        <w:ind w:firstLine="709"/>
        <w:rPr>
          <w:rFonts w:ascii="Times New Roman" w:hAnsi="Times New Roman"/>
          <w:caps/>
          <w:sz w:val="28"/>
          <w:szCs w:val="28"/>
          <w:lang w:val="ru-RU"/>
        </w:rPr>
      </w:pPr>
      <w:bookmarkStart w:id="16" w:name="_Toc14343130"/>
      <w:r>
        <w:rPr>
          <w:rFonts w:ascii="Times New Roman" w:hAnsi="Times New Roman"/>
          <w:caps/>
          <w:sz w:val="28"/>
          <w:szCs w:val="28"/>
        </w:rPr>
        <w:lastRenderedPageBreak/>
        <w:t>5</w:t>
      </w:r>
      <w:r w:rsidRPr="006A0784">
        <w:rPr>
          <w:rFonts w:ascii="Times New Roman" w:hAnsi="Times New Roman"/>
          <w:caps/>
          <w:sz w:val="28"/>
          <w:szCs w:val="28"/>
        </w:rPr>
        <w:t xml:space="preserve"> </w:t>
      </w:r>
      <w:r w:rsidR="0081126C">
        <w:rPr>
          <w:rFonts w:ascii="Times New Roman" w:hAnsi="Times New Roman"/>
          <w:caps/>
          <w:sz w:val="28"/>
          <w:szCs w:val="28"/>
          <w:lang w:val="ru-RU"/>
        </w:rPr>
        <w:t>АСИММЕТРИЧНОЕ ШИФРОВАНИЕ И</w:t>
      </w:r>
      <w:r w:rsidR="00626C59">
        <w:rPr>
          <w:rFonts w:ascii="Times New Roman" w:hAnsi="Times New Roman"/>
          <w:caps/>
          <w:sz w:val="28"/>
          <w:szCs w:val="28"/>
          <w:lang w:val="ru-RU"/>
        </w:rPr>
        <w:t xml:space="preserve"> ЭЛЕКТРОННАЯ </w:t>
      </w:r>
      <w:r>
        <w:rPr>
          <w:rFonts w:ascii="Times New Roman" w:hAnsi="Times New Roman"/>
          <w:caps/>
          <w:sz w:val="28"/>
          <w:szCs w:val="28"/>
          <w:lang w:val="ru-RU"/>
        </w:rPr>
        <w:t>ЦИФРОВАЯ ПОДПИСЬ</w:t>
      </w:r>
      <w:bookmarkEnd w:id="16"/>
    </w:p>
    <w:p w:rsidR="00B5249A" w:rsidRPr="00B43859" w:rsidRDefault="00B5249A" w:rsidP="00AE7088">
      <w:pPr>
        <w:spacing w:line="276" w:lineRule="auto"/>
        <w:ind w:firstLine="709"/>
        <w:jc w:val="both"/>
        <w:rPr>
          <w:sz w:val="28"/>
          <w:szCs w:val="28"/>
        </w:rPr>
      </w:pPr>
    </w:p>
    <w:p w:rsidR="00B5249A" w:rsidRPr="00B43859" w:rsidRDefault="00254C4E" w:rsidP="00AE7088">
      <w:pPr>
        <w:spacing w:line="276" w:lineRule="auto"/>
        <w:ind w:firstLine="709"/>
        <w:outlineLvl w:val="0"/>
        <w:rPr>
          <w:b/>
          <w:sz w:val="28"/>
          <w:szCs w:val="28"/>
        </w:rPr>
      </w:pPr>
      <w:bookmarkStart w:id="17" w:name="_Toc14343131"/>
      <w:r>
        <w:rPr>
          <w:b/>
          <w:sz w:val="28"/>
          <w:szCs w:val="28"/>
        </w:rPr>
        <w:t>5</w:t>
      </w:r>
      <w:r w:rsidR="00B5249A" w:rsidRPr="00B43859">
        <w:rPr>
          <w:b/>
          <w:sz w:val="28"/>
          <w:szCs w:val="28"/>
        </w:rPr>
        <w:t>.1. Теоретические сведения</w:t>
      </w:r>
      <w:bookmarkEnd w:id="17"/>
    </w:p>
    <w:p w:rsidR="00B5249A" w:rsidRPr="00DF458A" w:rsidRDefault="00626C59" w:rsidP="00AE7088">
      <w:pPr>
        <w:shd w:val="clear" w:color="auto" w:fill="FFFFFF"/>
        <w:spacing w:line="276" w:lineRule="auto"/>
        <w:ind w:firstLine="709"/>
        <w:jc w:val="both"/>
        <w:rPr>
          <w:bCs/>
          <w:sz w:val="28"/>
          <w:szCs w:val="28"/>
        </w:rPr>
      </w:pPr>
      <w:r>
        <w:rPr>
          <w:bCs/>
          <w:sz w:val="28"/>
          <w:szCs w:val="28"/>
        </w:rPr>
        <w:t>Электро</w:t>
      </w:r>
      <w:r w:rsidRPr="00626C59">
        <w:rPr>
          <w:bCs/>
          <w:sz w:val="28"/>
          <w:szCs w:val="28"/>
        </w:rPr>
        <w:t>нн</w:t>
      </w:r>
      <w:r>
        <w:rPr>
          <w:bCs/>
          <w:sz w:val="28"/>
          <w:szCs w:val="28"/>
        </w:rPr>
        <w:t>ая цифровая по</w:t>
      </w:r>
      <w:r w:rsidRPr="00626C59">
        <w:rPr>
          <w:bCs/>
          <w:sz w:val="28"/>
          <w:szCs w:val="28"/>
        </w:rPr>
        <w:t>дпись</w:t>
      </w:r>
      <w:r w:rsidR="00254C4E">
        <w:rPr>
          <w:bCs/>
          <w:sz w:val="28"/>
          <w:szCs w:val="28"/>
        </w:rPr>
        <w:t xml:space="preserve"> ЭЦП</w:t>
      </w:r>
      <w:r w:rsidRPr="00626C59">
        <w:rPr>
          <w:bCs/>
          <w:sz w:val="28"/>
          <w:szCs w:val="28"/>
        </w:rPr>
        <w:t xml:space="preserve"> </w:t>
      </w:r>
      <w:r w:rsidRPr="00DF458A">
        <w:rPr>
          <w:sz w:val="28"/>
          <w:szCs w:val="28"/>
        </w:rPr>
        <w:t>–</w:t>
      </w:r>
      <w:r w:rsidRPr="00626C59">
        <w:rPr>
          <w:bCs/>
          <w:sz w:val="28"/>
          <w:szCs w:val="28"/>
        </w:rPr>
        <w:t xml:space="preserve"> реквизит электронного документа, полученный в результате криптографического преобразования информации с использованием закрытого ключа подписи и позволяющий проверить отсутствие искажения информации в электронном документе с момента формирования подписи (целостность), принадлежность подписи владельцу сертификата ключа подписи (авторство), а в случае успешной проверки подтвердить факт подписания электронного документа (неотказуемость).</w:t>
      </w:r>
    </w:p>
    <w:p w:rsidR="000037AC" w:rsidRPr="000037AC" w:rsidRDefault="000037AC" w:rsidP="00AE7088">
      <w:pPr>
        <w:shd w:val="clear" w:color="auto" w:fill="FFFFFF"/>
        <w:spacing w:line="276" w:lineRule="auto"/>
        <w:ind w:firstLine="709"/>
        <w:jc w:val="both"/>
        <w:rPr>
          <w:bCs/>
          <w:sz w:val="28"/>
          <w:szCs w:val="28"/>
        </w:rPr>
      </w:pPr>
      <w:r w:rsidRPr="000037AC">
        <w:rPr>
          <w:bCs/>
          <w:sz w:val="28"/>
          <w:szCs w:val="28"/>
        </w:rPr>
        <w:t>Существу</w:t>
      </w:r>
      <w:r>
        <w:rPr>
          <w:bCs/>
          <w:sz w:val="28"/>
          <w:szCs w:val="28"/>
        </w:rPr>
        <w:t>ют</w:t>
      </w:r>
      <w:r w:rsidRPr="000037AC">
        <w:rPr>
          <w:bCs/>
          <w:sz w:val="28"/>
          <w:szCs w:val="28"/>
        </w:rPr>
        <w:t xml:space="preserve"> </w:t>
      </w:r>
      <w:r>
        <w:rPr>
          <w:bCs/>
          <w:sz w:val="28"/>
          <w:szCs w:val="28"/>
        </w:rPr>
        <w:t>две основные</w:t>
      </w:r>
      <w:r w:rsidRPr="000037AC">
        <w:rPr>
          <w:bCs/>
          <w:sz w:val="28"/>
          <w:szCs w:val="28"/>
        </w:rPr>
        <w:t xml:space="preserve"> схем</w:t>
      </w:r>
      <w:r>
        <w:rPr>
          <w:bCs/>
          <w:sz w:val="28"/>
          <w:szCs w:val="28"/>
        </w:rPr>
        <w:t>ы</w:t>
      </w:r>
      <w:r w:rsidRPr="000037AC">
        <w:rPr>
          <w:bCs/>
          <w:sz w:val="28"/>
          <w:szCs w:val="28"/>
        </w:rPr>
        <w:t xml:space="preserve"> построения цифровой подписи:</w:t>
      </w:r>
    </w:p>
    <w:p w:rsidR="000037AC" w:rsidRDefault="000037AC" w:rsidP="00AE7088">
      <w:pPr>
        <w:shd w:val="clear" w:color="auto" w:fill="FFFFFF"/>
        <w:spacing w:line="276" w:lineRule="auto"/>
        <w:ind w:firstLine="709"/>
        <w:jc w:val="both"/>
        <w:rPr>
          <w:bCs/>
          <w:sz w:val="28"/>
          <w:szCs w:val="28"/>
        </w:rPr>
      </w:pPr>
      <w:r>
        <w:rPr>
          <w:bCs/>
          <w:sz w:val="28"/>
          <w:szCs w:val="28"/>
        </w:rPr>
        <w:t xml:space="preserve">1) Схема </w:t>
      </w:r>
      <w:r w:rsidR="00254C4E">
        <w:rPr>
          <w:bCs/>
          <w:sz w:val="28"/>
          <w:szCs w:val="28"/>
        </w:rPr>
        <w:t>арбитражной подписи (Рис</w:t>
      </w:r>
      <w:r w:rsidR="0072765E">
        <w:rPr>
          <w:bCs/>
          <w:sz w:val="28"/>
          <w:szCs w:val="28"/>
        </w:rPr>
        <w:t>.</w:t>
      </w:r>
      <w:r w:rsidR="00254C4E">
        <w:rPr>
          <w:bCs/>
          <w:sz w:val="28"/>
          <w:szCs w:val="28"/>
        </w:rPr>
        <w:t xml:space="preserve"> 5.1)</w:t>
      </w:r>
      <w:r w:rsidRPr="000037AC">
        <w:rPr>
          <w:bCs/>
          <w:sz w:val="28"/>
          <w:szCs w:val="28"/>
        </w:rPr>
        <w:t xml:space="preserve">. </w:t>
      </w:r>
      <w:r>
        <w:rPr>
          <w:bCs/>
          <w:sz w:val="28"/>
          <w:szCs w:val="28"/>
        </w:rPr>
        <w:t xml:space="preserve">В этой схеме необходимо </w:t>
      </w:r>
      <w:r w:rsidRPr="000037AC">
        <w:rPr>
          <w:bCs/>
          <w:sz w:val="28"/>
          <w:szCs w:val="28"/>
        </w:rPr>
        <w:t xml:space="preserve">наличие в системе арбитра </w:t>
      </w:r>
      <w:r w:rsidRPr="00DF458A">
        <w:rPr>
          <w:sz w:val="28"/>
          <w:szCs w:val="28"/>
        </w:rPr>
        <w:t>–</w:t>
      </w:r>
      <w:r>
        <w:rPr>
          <w:sz w:val="28"/>
          <w:szCs w:val="28"/>
        </w:rPr>
        <w:t xml:space="preserve"> </w:t>
      </w:r>
      <w:r w:rsidRPr="000037AC">
        <w:rPr>
          <w:bCs/>
          <w:sz w:val="28"/>
          <w:szCs w:val="28"/>
        </w:rPr>
        <w:t>третьего лица, пользующегося доверием сторон</w:t>
      </w:r>
      <w:r w:rsidR="00254C4E">
        <w:rPr>
          <w:bCs/>
          <w:sz w:val="28"/>
          <w:szCs w:val="28"/>
        </w:rPr>
        <w:t>,</w:t>
      </w:r>
      <w:r>
        <w:rPr>
          <w:bCs/>
          <w:sz w:val="28"/>
          <w:szCs w:val="28"/>
        </w:rPr>
        <w:t xml:space="preserve"> генерирующих и проверяющих подпись</w:t>
      </w:r>
      <w:r w:rsidRPr="000037AC">
        <w:rPr>
          <w:bCs/>
          <w:sz w:val="28"/>
          <w:szCs w:val="28"/>
        </w:rPr>
        <w:t>.</w:t>
      </w:r>
      <w:r w:rsidR="00254C4E">
        <w:rPr>
          <w:bCs/>
          <w:sz w:val="28"/>
          <w:szCs w:val="28"/>
        </w:rPr>
        <w:t xml:space="preserve"> Схема строится с использованием симметричных алгоритмов шифрования</w:t>
      </w:r>
      <w:r w:rsidR="002C3714">
        <w:rPr>
          <w:bCs/>
          <w:sz w:val="28"/>
          <w:szCs w:val="28"/>
        </w:rPr>
        <w:t>.</w:t>
      </w:r>
    </w:p>
    <w:p w:rsidR="00F56B9C" w:rsidRDefault="00F56B9C" w:rsidP="00AE7088">
      <w:pPr>
        <w:shd w:val="clear" w:color="auto" w:fill="FFFFFF"/>
        <w:spacing w:line="276" w:lineRule="auto"/>
        <w:ind w:firstLine="709"/>
        <w:jc w:val="both"/>
        <w:rPr>
          <w:bCs/>
          <w:sz w:val="28"/>
          <w:szCs w:val="28"/>
        </w:rPr>
      </w:pPr>
    </w:p>
    <w:p w:rsidR="00254C4E" w:rsidRDefault="00F56B9C" w:rsidP="00F56B9C">
      <w:pPr>
        <w:shd w:val="clear" w:color="auto" w:fill="FFFFFF"/>
        <w:spacing w:line="276" w:lineRule="auto"/>
        <w:jc w:val="center"/>
        <w:rPr>
          <w:bCs/>
          <w:sz w:val="28"/>
          <w:szCs w:val="28"/>
        </w:rPr>
      </w:pPr>
      <w:r>
        <w:rPr>
          <w:bCs/>
          <w:noProof/>
          <w:sz w:val="28"/>
          <w:szCs w:val="28"/>
        </w:rPr>
        <w:drawing>
          <wp:inline distT="0" distB="0" distL="0" distR="0">
            <wp:extent cx="4314825" cy="27241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2724150"/>
                    </a:xfrm>
                    <a:prstGeom prst="rect">
                      <a:avLst/>
                    </a:prstGeom>
                    <a:noFill/>
                    <a:ln>
                      <a:noFill/>
                    </a:ln>
                  </pic:spPr>
                </pic:pic>
              </a:graphicData>
            </a:graphic>
          </wp:inline>
        </w:drawing>
      </w:r>
    </w:p>
    <w:p w:rsidR="00254C4E" w:rsidRPr="000037AC" w:rsidRDefault="00254C4E" w:rsidP="0072765E">
      <w:pPr>
        <w:shd w:val="clear" w:color="auto" w:fill="FFFFFF"/>
        <w:spacing w:line="276" w:lineRule="auto"/>
        <w:jc w:val="center"/>
        <w:rPr>
          <w:bCs/>
          <w:sz w:val="28"/>
          <w:szCs w:val="28"/>
        </w:rPr>
      </w:pPr>
      <w:r>
        <w:rPr>
          <w:bCs/>
          <w:sz w:val="28"/>
          <w:szCs w:val="28"/>
        </w:rPr>
        <w:t>Рис</w:t>
      </w:r>
      <w:r w:rsidR="0072765E">
        <w:rPr>
          <w:bCs/>
          <w:sz w:val="28"/>
          <w:szCs w:val="28"/>
        </w:rPr>
        <w:t>.</w:t>
      </w:r>
      <w:r>
        <w:rPr>
          <w:bCs/>
          <w:sz w:val="28"/>
          <w:szCs w:val="28"/>
        </w:rPr>
        <w:t xml:space="preserve"> </w:t>
      </w:r>
      <w:r w:rsidR="006C1F30" w:rsidRPr="00EC53CD">
        <w:rPr>
          <w:bCs/>
          <w:sz w:val="28"/>
          <w:szCs w:val="28"/>
        </w:rPr>
        <w:t>5</w:t>
      </w:r>
      <w:r>
        <w:rPr>
          <w:bCs/>
          <w:sz w:val="28"/>
          <w:szCs w:val="28"/>
        </w:rPr>
        <w:t>.1</w:t>
      </w:r>
      <w:r w:rsidR="0072765E">
        <w:rPr>
          <w:bCs/>
          <w:sz w:val="28"/>
          <w:szCs w:val="28"/>
        </w:rPr>
        <w:t>.</w:t>
      </w:r>
      <w:r>
        <w:rPr>
          <w:bCs/>
          <w:sz w:val="28"/>
          <w:szCs w:val="28"/>
        </w:rPr>
        <w:t xml:space="preserve"> Схема арбитражной подписи</w:t>
      </w:r>
    </w:p>
    <w:p w:rsidR="002C3714" w:rsidRDefault="002C3714" w:rsidP="00AE7088">
      <w:pPr>
        <w:shd w:val="clear" w:color="auto" w:fill="FFFFFF"/>
        <w:spacing w:line="276" w:lineRule="auto"/>
        <w:ind w:firstLine="709"/>
        <w:jc w:val="both"/>
        <w:rPr>
          <w:bCs/>
          <w:sz w:val="28"/>
          <w:szCs w:val="28"/>
        </w:rPr>
      </w:pPr>
    </w:p>
    <w:p w:rsidR="000037AC" w:rsidRDefault="000037AC" w:rsidP="00AE7088">
      <w:pPr>
        <w:shd w:val="clear" w:color="auto" w:fill="FFFFFF"/>
        <w:spacing w:line="276" w:lineRule="auto"/>
        <w:ind w:firstLine="709"/>
        <w:jc w:val="both"/>
        <w:rPr>
          <w:bCs/>
          <w:sz w:val="28"/>
          <w:szCs w:val="28"/>
        </w:rPr>
      </w:pPr>
      <w:r>
        <w:rPr>
          <w:bCs/>
          <w:sz w:val="28"/>
          <w:szCs w:val="28"/>
        </w:rPr>
        <w:t xml:space="preserve">2) Схема </w:t>
      </w:r>
      <w:r w:rsidR="00254C4E">
        <w:rPr>
          <w:bCs/>
          <w:sz w:val="28"/>
          <w:szCs w:val="28"/>
        </w:rPr>
        <w:t>прямой подписи (Рис</w:t>
      </w:r>
      <w:r w:rsidR="0072765E">
        <w:rPr>
          <w:bCs/>
          <w:sz w:val="28"/>
          <w:szCs w:val="28"/>
        </w:rPr>
        <w:t>.</w:t>
      </w:r>
      <w:r w:rsidR="00254C4E">
        <w:rPr>
          <w:bCs/>
          <w:sz w:val="28"/>
          <w:szCs w:val="28"/>
        </w:rPr>
        <w:t xml:space="preserve"> 5.2). Схема строится </w:t>
      </w:r>
      <w:r>
        <w:rPr>
          <w:bCs/>
          <w:sz w:val="28"/>
          <w:szCs w:val="28"/>
        </w:rPr>
        <w:t>н</w:t>
      </w:r>
      <w:r w:rsidRPr="000037AC">
        <w:rPr>
          <w:bCs/>
          <w:sz w:val="28"/>
          <w:szCs w:val="28"/>
        </w:rPr>
        <w:t xml:space="preserve">а основе алгоритмов асимметричного шифрования. </w:t>
      </w:r>
      <w:r>
        <w:rPr>
          <w:bCs/>
          <w:sz w:val="28"/>
          <w:szCs w:val="28"/>
        </w:rPr>
        <w:t>Для формирования и проверки подписи третья сторона не нужна. Однако наличие арбитра требуется в случае возникновения конфликтной ситуации между сторонами</w:t>
      </w:r>
      <w:r w:rsidRPr="000037AC">
        <w:rPr>
          <w:bCs/>
          <w:sz w:val="28"/>
          <w:szCs w:val="28"/>
        </w:rPr>
        <w:t>.</w:t>
      </w:r>
    </w:p>
    <w:p w:rsidR="00B26239" w:rsidRDefault="00254C4E" w:rsidP="00AE7088">
      <w:pPr>
        <w:shd w:val="clear" w:color="auto" w:fill="FFFFFF"/>
        <w:spacing w:line="276" w:lineRule="auto"/>
        <w:ind w:firstLine="709"/>
        <w:jc w:val="center"/>
        <w:rPr>
          <w:bCs/>
          <w:sz w:val="28"/>
          <w:szCs w:val="28"/>
        </w:rPr>
      </w:pPr>
      <w:r>
        <w:rPr>
          <w:bCs/>
          <w:noProof/>
          <w:sz w:val="28"/>
          <w:szCs w:val="28"/>
        </w:rPr>
        <w:lastRenderedPageBreak/>
        <w:drawing>
          <wp:inline distT="0" distB="0" distL="0" distR="0">
            <wp:extent cx="4371975" cy="2676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1975" cy="2676525"/>
                    </a:xfrm>
                    <a:prstGeom prst="rect">
                      <a:avLst/>
                    </a:prstGeom>
                    <a:noFill/>
                    <a:ln>
                      <a:noFill/>
                    </a:ln>
                  </pic:spPr>
                </pic:pic>
              </a:graphicData>
            </a:graphic>
          </wp:inline>
        </w:drawing>
      </w:r>
    </w:p>
    <w:p w:rsidR="00254C4E" w:rsidRPr="000037AC" w:rsidRDefault="00254C4E" w:rsidP="00AE7088">
      <w:pPr>
        <w:shd w:val="clear" w:color="auto" w:fill="FFFFFF"/>
        <w:spacing w:line="276" w:lineRule="auto"/>
        <w:ind w:firstLine="709"/>
        <w:jc w:val="center"/>
        <w:rPr>
          <w:bCs/>
          <w:sz w:val="28"/>
          <w:szCs w:val="28"/>
        </w:rPr>
      </w:pPr>
      <w:r>
        <w:rPr>
          <w:bCs/>
          <w:sz w:val="28"/>
          <w:szCs w:val="28"/>
        </w:rPr>
        <w:t>Рис</w:t>
      </w:r>
      <w:r w:rsidR="00F56B9C">
        <w:rPr>
          <w:bCs/>
          <w:sz w:val="28"/>
          <w:szCs w:val="28"/>
        </w:rPr>
        <w:t>.</w:t>
      </w:r>
      <w:r>
        <w:rPr>
          <w:bCs/>
          <w:sz w:val="28"/>
          <w:szCs w:val="28"/>
        </w:rPr>
        <w:t xml:space="preserve"> </w:t>
      </w:r>
      <w:r w:rsidR="006C1F30" w:rsidRPr="00EC53CD">
        <w:rPr>
          <w:bCs/>
          <w:sz w:val="28"/>
          <w:szCs w:val="28"/>
        </w:rPr>
        <w:t>5</w:t>
      </w:r>
      <w:r>
        <w:rPr>
          <w:bCs/>
          <w:sz w:val="28"/>
          <w:szCs w:val="28"/>
        </w:rPr>
        <w:t>.1 Схема прямой подписи</w:t>
      </w:r>
    </w:p>
    <w:p w:rsidR="00B26239" w:rsidRPr="000037AC" w:rsidRDefault="00B26239" w:rsidP="00AE7088">
      <w:pPr>
        <w:shd w:val="clear" w:color="auto" w:fill="FFFFFF"/>
        <w:spacing w:line="276" w:lineRule="auto"/>
        <w:ind w:firstLine="709"/>
        <w:jc w:val="both"/>
        <w:rPr>
          <w:bCs/>
          <w:sz w:val="28"/>
          <w:szCs w:val="28"/>
        </w:rPr>
      </w:pPr>
    </w:p>
    <w:p w:rsidR="00DF458A" w:rsidRDefault="000037AC" w:rsidP="00AE7088">
      <w:pPr>
        <w:shd w:val="clear" w:color="auto" w:fill="FFFFFF"/>
        <w:spacing w:line="276" w:lineRule="auto"/>
        <w:ind w:firstLine="709"/>
        <w:jc w:val="both"/>
        <w:rPr>
          <w:bCs/>
          <w:sz w:val="28"/>
          <w:szCs w:val="28"/>
        </w:rPr>
      </w:pPr>
      <w:r w:rsidRPr="000037AC">
        <w:rPr>
          <w:bCs/>
          <w:sz w:val="28"/>
          <w:szCs w:val="28"/>
        </w:rPr>
        <w:t xml:space="preserve">Кроме этого, существуют другие </w:t>
      </w:r>
      <w:r w:rsidR="00150E4D">
        <w:rPr>
          <w:bCs/>
          <w:sz w:val="28"/>
          <w:szCs w:val="28"/>
        </w:rPr>
        <w:t>виды</w:t>
      </w:r>
      <w:r w:rsidRPr="000037AC">
        <w:rPr>
          <w:bCs/>
          <w:sz w:val="28"/>
          <w:szCs w:val="28"/>
        </w:rPr>
        <w:t xml:space="preserve"> цифровых подписей (групповая подпись, неоспоримая подпись, доверенная подпись), которые являются</w:t>
      </w:r>
      <w:r w:rsidR="00150E4D">
        <w:rPr>
          <w:bCs/>
          <w:sz w:val="28"/>
          <w:szCs w:val="28"/>
        </w:rPr>
        <w:t xml:space="preserve"> вариациями</w:t>
      </w:r>
      <w:r w:rsidRPr="000037AC">
        <w:rPr>
          <w:bCs/>
          <w:sz w:val="28"/>
          <w:szCs w:val="28"/>
        </w:rPr>
        <w:t xml:space="preserve"> </w:t>
      </w:r>
      <w:r w:rsidR="00254C4E">
        <w:rPr>
          <w:bCs/>
          <w:sz w:val="28"/>
          <w:szCs w:val="28"/>
        </w:rPr>
        <w:t>двух основных схем</w:t>
      </w:r>
      <w:r w:rsidRPr="000037AC">
        <w:rPr>
          <w:bCs/>
          <w:sz w:val="28"/>
          <w:szCs w:val="28"/>
        </w:rPr>
        <w:t>. Их появление обусловлено разнообразием задач, решаемых с помощью Э</w:t>
      </w:r>
      <w:r w:rsidR="00254C4E">
        <w:rPr>
          <w:bCs/>
          <w:sz w:val="28"/>
          <w:szCs w:val="28"/>
        </w:rPr>
        <w:t>Ц</w:t>
      </w:r>
      <w:r w:rsidRPr="000037AC">
        <w:rPr>
          <w:bCs/>
          <w:sz w:val="28"/>
          <w:szCs w:val="28"/>
        </w:rPr>
        <w:t>П.</w:t>
      </w:r>
    </w:p>
    <w:p w:rsidR="008B48C7" w:rsidRDefault="008B48C7" w:rsidP="00AE7088">
      <w:pPr>
        <w:shd w:val="clear" w:color="auto" w:fill="FFFFFF"/>
        <w:spacing w:line="276" w:lineRule="auto"/>
        <w:ind w:firstLine="709"/>
        <w:jc w:val="both"/>
        <w:rPr>
          <w:bCs/>
          <w:sz w:val="28"/>
          <w:szCs w:val="28"/>
        </w:rPr>
      </w:pPr>
      <w:r>
        <w:rPr>
          <w:bCs/>
          <w:sz w:val="28"/>
          <w:szCs w:val="28"/>
        </w:rPr>
        <w:t>Основными функциями цифровой подписи являются:</w:t>
      </w:r>
    </w:p>
    <w:p w:rsidR="008B48C7" w:rsidRDefault="008B48C7" w:rsidP="00AE7088">
      <w:pPr>
        <w:shd w:val="clear" w:color="auto" w:fill="FFFFFF"/>
        <w:spacing w:line="276" w:lineRule="auto"/>
        <w:ind w:firstLine="709"/>
        <w:jc w:val="both"/>
        <w:rPr>
          <w:sz w:val="28"/>
          <w:szCs w:val="28"/>
        </w:rPr>
      </w:pPr>
      <w:r w:rsidRPr="00DF458A">
        <w:rPr>
          <w:sz w:val="28"/>
          <w:szCs w:val="28"/>
        </w:rPr>
        <w:t>–</w:t>
      </w:r>
      <w:r w:rsidR="00150E4D">
        <w:rPr>
          <w:sz w:val="28"/>
          <w:szCs w:val="28"/>
        </w:rPr>
        <w:t xml:space="preserve"> </w:t>
      </w:r>
      <w:r w:rsidRPr="008B48C7">
        <w:rPr>
          <w:sz w:val="28"/>
          <w:szCs w:val="28"/>
        </w:rPr>
        <w:t>контроль целостности электронного документа</w:t>
      </w:r>
      <w:r>
        <w:rPr>
          <w:sz w:val="28"/>
          <w:szCs w:val="28"/>
        </w:rPr>
        <w:t>;</w:t>
      </w:r>
    </w:p>
    <w:p w:rsidR="008B48C7" w:rsidRDefault="008B48C7"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w:t>
      </w:r>
      <w:r w:rsidRPr="008B48C7">
        <w:rPr>
          <w:sz w:val="28"/>
          <w:szCs w:val="28"/>
        </w:rPr>
        <w:t>защита от изменений (подделки) документа</w:t>
      </w:r>
      <w:r>
        <w:rPr>
          <w:sz w:val="28"/>
          <w:szCs w:val="28"/>
        </w:rPr>
        <w:t>;</w:t>
      </w:r>
    </w:p>
    <w:p w:rsidR="008B48C7" w:rsidRDefault="008B48C7"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обеспечение </w:t>
      </w:r>
      <w:r w:rsidRPr="008B48C7">
        <w:rPr>
          <w:sz w:val="28"/>
          <w:szCs w:val="28"/>
        </w:rPr>
        <w:t>невозможности отказа от авторства документа</w:t>
      </w:r>
      <w:r>
        <w:rPr>
          <w:sz w:val="28"/>
          <w:szCs w:val="28"/>
        </w:rPr>
        <w:t>;</w:t>
      </w:r>
    </w:p>
    <w:p w:rsidR="008B48C7" w:rsidRDefault="008B48C7" w:rsidP="00AE7088">
      <w:pPr>
        <w:shd w:val="clear" w:color="auto" w:fill="FFFFFF"/>
        <w:spacing w:line="276" w:lineRule="auto"/>
        <w:ind w:firstLine="709"/>
        <w:jc w:val="both"/>
        <w:rPr>
          <w:bCs/>
          <w:sz w:val="28"/>
          <w:szCs w:val="28"/>
        </w:rPr>
      </w:pPr>
      <w:r w:rsidRPr="00DF458A">
        <w:rPr>
          <w:sz w:val="28"/>
          <w:szCs w:val="28"/>
        </w:rPr>
        <w:t>–</w:t>
      </w:r>
      <w:r>
        <w:rPr>
          <w:sz w:val="28"/>
          <w:szCs w:val="28"/>
        </w:rPr>
        <w:t xml:space="preserve"> ф</w:t>
      </w:r>
      <w:r w:rsidRPr="008B48C7">
        <w:rPr>
          <w:sz w:val="28"/>
          <w:szCs w:val="28"/>
        </w:rPr>
        <w:t>ормирование доказательств подтверждения авторства документа</w:t>
      </w:r>
      <w:r>
        <w:rPr>
          <w:sz w:val="28"/>
          <w:szCs w:val="28"/>
        </w:rPr>
        <w:t>.</w:t>
      </w:r>
    </w:p>
    <w:p w:rsidR="00DF458A" w:rsidRDefault="008B48C7" w:rsidP="00AE7088">
      <w:pPr>
        <w:shd w:val="clear" w:color="auto" w:fill="FFFFFF"/>
        <w:spacing w:line="276" w:lineRule="auto"/>
        <w:ind w:firstLine="709"/>
        <w:jc w:val="both"/>
        <w:rPr>
          <w:bCs/>
          <w:sz w:val="28"/>
          <w:szCs w:val="28"/>
        </w:rPr>
      </w:pPr>
      <w:r>
        <w:rPr>
          <w:bCs/>
          <w:sz w:val="28"/>
          <w:szCs w:val="28"/>
        </w:rPr>
        <w:t xml:space="preserve">В настоящее время наибольшее распространение получили системы, использующие схему прямой подписи. Формирование и проверка прямой цифровой подписи основана на использовании идеи </w:t>
      </w:r>
      <w:r w:rsidRPr="00956ADC">
        <w:rPr>
          <w:b/>
          <w:bCs/>
          <w:i/>
          <w:sz w:val="28"/>
          <w:szCs w:val="28"/>
        </w:rPr>
        <w:t>односторонних функций с потайным ходом</w:t>
      </w:r>
      <w:r>
        <w:rPr>
          <w:bCs/>
          <w:sz w:val="28"/>
          <w:szCs w:val="28"/>
        </w:rPr>
        <w:t>.</w:t>
      </w:r>
    </w:p>
    <w:p w:rsidR="00956ADC" w:rsidRPr="00441C64" w:rsidRDefault="00956ADC" w:rsidP="00AE7088">
      <w:pPr>
        <w:shd w:val="clear" w:color="auto" w:fill="FFFFFF"/>
        <w:spacing w:line="276" w:lineRule="auto"/>
        <w:ind w:firstLine="709"/>
        <w:jc w:val="both"/>
        <w:rPr>
          <w:bCs/>
          <w:sz w:val="28"/>
          <w:szCs w:val="28"/>
        </w:rPr>
      </w:pPr>
      <w:r w:rsidRPr="00441C64">
        <w:rPr>
          <w:bCs/>
          <w:sz w:val="28"/>
          <w:szCs w:val="28"/>
        </w:rPr>
        <w:t>В статье</w:t>
      </w:r>
      <w:r w:rsidR="00441C64" w:rsidRPr="00441C64">
        <w:rPr>
          <w:bCs/>
          <w:sz w:val="28"/>
          <w:szCs w:val="28"/>
        </w:rPr>
        <w:t>,</w:t>
      </w:r>
      <w:r w:rsidRPr="00441C64">
        <w:rPr>
          <w:bCs/>
          <w:sz w:val="28"/>
          <w:szCs w:val="28"/>
        </w:rPr>
        <w:t xml:space="preserve"> опубликованной Диффи и Хеллманом в 1976 году, односторонн</w:t>
      </w:r>
      <w:r w:rsidR="00441C64" w:rsidRPr="00441C64">
        <w:rPr>
          <w:bCs/>
          <w:sz w:val="28"/>
          <w:szCs w:val="28"/>
        </w:rPr>
        <w:t>яя</w:t>
      </w:r>
      <w:r w:rsidRPr="00441C64">
        <w:rPr>
          <w:bCs/>
          <w:sz w:val="28"/>
          <w:szCs w:val="28"/>
        </w:rPr>
        <w:t xml:space="preserve"> функци</w:t>
      </w:r>
      <w:r w:rsidR="00441C64" w:rsidRPr="00441C64">
        <w:rPr>
          <w:bCs/>
          <w:sz w:val="28"/>
          <w:szCs w:val="28"/>
        </w:rPr>
        <w:t>я была определена</w:t>
      </w:r>
      <w:r w:rsidRPr="00441C64">
        <w:rPr>
          <w:bCs/>
          <w:sz w:val="28"/>
          <w:szCs w:val="28"/>
        </w:rPr>
        <w:t xml:space="preserve"> как семейство обратимых функций </w:t>
      </w:r>
      <m:oMath>
        <m:sSub>
          <m:sSubPr>
            <m:ctrlPr>
              <w:rPr>
                <w:rFonts w:ascii="Cambria Math" w:hAnsi="Cambria Math"/>
                <w:bCs/>
                <w:sz w:val="28"/>
                <w:szCs w:val="28"/>
              </w:rPr>
            </m:ctrlPr>
          </m:sSubPr>
          <m:e>
            <m:r>
              <m:rPr>
                <m:sty m:val="p"/>
              </m:rPr>
              <w:rPr>
                <w:rFonts w:ascii="Cambria Math" w:hAnsi="Cambria Math"/>
                <w:sz w:val="28"/>
                <w:szCs w:val="28"/>
              </w:rPr>
              <m:t>f</m:t>
            </m:r>
          </m:e>
          <m:sub>
            <m:r>
              <m:rPr>
                <m:sty m:val="p"/>
              </m:rPr>
              <w:rPr>
                <w:rFonts w:ascii="Cambria Math" w:hAnsi="Cambria Math"/>
                <w:sz w:val="28"/>
                <w:szCs w:val="28"/>
              </w:rPr>
              <m:t>z</m:t>
            </m:r>
          </m:sub>
        </m:sSub>
      </m:oMath>
      <w:r w:rsidRPr="00441C64">
        <w:rPr>
          <w:bCs/>
          <w:sz w:val="28"/>
          <w:szCs w:val="28"/>
        </w:rPr>
        <w:t xml:space="preserve"> с параметром </w:t>
      </w:r>
      <w:r w:rsidRPr="00441C64">
        <w:rPr>
          <w:bCs/>
          <w:sz w:val="28"/>
          <w:szCs w:val="28"/>
          <w:lang w:val="en-US"/>
        </w:rPr>
        <w:t>z</w:t>
      </w:r>
      <w:r w:rsidRPr="00441C64">
        <w:rPr>
          <w:bCs/>
          <w:sz w:val="28"/>
          <w:szCs w:val="28"/>
        </w:rPr>
        <w:t xml:space="preserve">, таких что для данного </w:t>
      </w:r>
      <w:r w:rsidRPr="00441C64">
        <w:rPr>
          <w:bCs/>
          <w:sz w:val="28"/>
          <w:szCs w:val="28"/>
          <w:lang w:val="en-US"/>
        </w:rPr>
        <w:t>z</w:t>
      </w:r>
      <w:r w:rsidRPr="00441C64">
        <w:rPr>
          <w:bCs/>
          <w:sz w:val="28"/>
          <w:szCs w:val="28"/>
        </w:rPr>
        <w:t xml:space="preserve"> можно найти алгоритмы </w:t>
      </w:r>
      <m:oMath>
        <m:sSub>
          <m:sSubPr>
            <m:ctrlPr>
              <w:rPr>
                <w:rFonts w:ascii="Cambria Math" w:hAnsi="Cambria Math"/>
                <w:bCs/>
                <w:sz w:val="28"/>
                <w:szCs w:val="28"/>
              </w:rPr>
            </m:ctrlPr>
          </m:sSubPr>
          <m:e>
            <m:r>
              <m:rPr>
                <m:sty m:val="p"/>
              </m:rPr>
              <w:rPr>
                <w:rFonts w:ascii="Cambria Math" w:hAnsi="Cambria Math"/>
                <w:sz w:val="28"/>
                <w:szCs w:val="28"/>
              </w:rPr>
              <m:t>E</m:t>
            </m:r>
          </m:e>
          <m:sub>
            <m:r>
              <m:rPr>
                <m:sty m:val="p"/>
              </m:rPr>
              <w:rPr>
                <w:rFonts w:ascii="Cambria Math" w:hAnsi="Cambria Math"/>
                <w:sz w:val="28"/>
                <w:szCs w:val="28"/>
              </w:rPr>
              <m:t>z</m:t>
            </m:r>
          </m:sub>
        </m:sSub>
      </m:oMath>
      <w:r w:rsidRPr="00441C64">
        <w:rPr>
          <w:bCs/>
          <w:sz w:val="28"/>
          <w:szCs w:val="28"/>
        </w:rPr>
        <w:t xml:space="preserve"> и </w:t>
      </w:r>
      <m:oMath>
        <m:sSub>
          <m:sSubPr>
            <m:ctrlPr>
              <w:rPr>
                <w:rFonts w:ascii="Cambria Math" w:hAnsi="Cambria Math"/>
                <w:bCs/>
                <w:sz w:val="28"/>
                <w:szCs w:val="28"/>
              </w:rPr>
            </m:ctrlPr>
          </m:sSubPr>
          <m:e>
            <m:r>
              <m:rPr>
                <m:sty m:val="p"/>
              </m:rPr>
              <w:rPr>
                <w:rFonts w:ascii="Cambria Math" w:hAnsi="Cambria Math"/>
                <w:sz w:val="28"/>
                <w:szCs w:val="28"/>
                <w:lang w:val="en-US"/>
              </w:rPr>
              <m:t>D</m:t>
            </m:r>
          </m:e>
          <m:sub>
            <m:r>
              <m:rPr>
                <m:sty m:val="p"/>
              </m:rPr>
              <w:rPr>
                <w:rFonts w:ascii="Cambria Math" w:hAnsi="Cambria Math"/>
                <w:sz w:val="28"/>
                <w:szCs w:val="28"/>
              </w:rPr>
              <m:t>z</m:t>
            </m:r>
          </m:sub>
        </m:sSub>
      </m:oMath>
      <w:r w:rsidRPr="00441C64">
        <w:rPr>
          <w:bCs/>
          <w:sz w:val="28"/>
          <w:szCs w:val="28"/>
        </w:rPr>
        <w:t xml:space="preserve">, позволяющие легко вычислить значение </w:t>
      </w:r>
      <m:oMath>
        <m:sSub>
          <m:sSubPr>
            <m:ctrlPr>
              <w:rPr>
                <w:rFonts w:ascii="Cambria Math" w:hAnsi="Cambria Math"/>
                <w:bCs/>
                <w:sz w:val="28"/>
                <w:szCs w:val="28"/>
              </w:rPr>
            </m:ctrlPr>
          </m:sSubPr>
          <m:e>
            <m:r>
              <m:rPr>
                <m:sty m:val="p"/>
              </m:rPr>
              <w:rPr>
                <w:rFonts w:ascii="Cambria Math" w:hAnsi="Cambria Math"/>
                <w:sz w:val="28"/>
                <w:szCs w:val="28"/>
              </w:rPr>
              <m:t>f</m:t>
            </m:r>
          </m:e>
          <m:sub>
            <m:r>
              <m:rPr>
                <m:sty m:val="p"/>
              </m:rPr>
              <w:rPr>
                <w:rFonts w:ascii="Cambria Math" w:hAnsi="Cambria Math"/>
                <w:sz w:val="28"/>
                <w:szCs w:val="28"/>
              </w:rPr>
              <m:t>z</m:t>
            </m:r>
          </m:sub>
        </m:sSub>
        <m:d>
          <m:dPr>
            <m:ctrlPr>
              <w:rPr>
                <w:rFonts w:ascii="Cambria Math" w:hAnsi="Cambria Math"/>
                <w:bCs/>
                <w:sz w:val="28"/>
                <w:szCs w:val="28"/>
              </w:rPr>
            </m:ctrlPr>
          </m:dPr>
          <m:e>
            <m:r>
              <m:rPr>
                <m:sty m:val="p"/>
              </m:rPr>
              <w:rPr>
                <w:rFonts w:ascii="Cambria Math" w:hAnsi="Cambria Math"/>
                <w:sz w:val="28"/>
                <w:szCs w:val="28"/>
              </w:rPr>
              <m:t>x</m:t>
            </m:r>
          </m:e>
        </m:d>
      </m:oMath>
      <w:r w:rsidRPr="00441C64">
        <w:rPr>
          <w:bCs/>
          <w:sz w:val="28"/>
          <w:szCs w:val="28"/>
        </w:rPr>
        <w:t xml:space="preserve"> для всех </w:t>
      </w:r>
      <w:r w:rsidRPr="00441C64">
        <w:rPr>
          <w:bCs/>
          <w:sz w:val="28"/>
          <w:szCs w:val="28"/>
          <w:lang w:val="en-US"/>
        </w:rPr>
        <w:t>x</w:t>
      </w:r>
      <w:r w:rsidRPr="00441C64">
        <w:rPr>
          <w:bCs/>
          <w:sz w:val="28"/>
          <w:szCs w:val="28"/>
        </w:rPr>
        <w:t xml:space="preserve"> из области определения, а также </w:t>
      </w:r>
      <m:oMath>
        <m:sSubSup>
          <m:sSubSupPr>
            <m:ctrlPr>
              <w:rPr>
                <w:rFonts w:ascii="Cambria Math" w:hAnsi="Cambria Math"/>
                <w:bCs/>
                <w:sz w:val="28"/>
                <w:szCs w:val="28"/>
              </w:rPr>
            </m:ctrlPr>
          </m:sSubSupPr>
          <m:e>
            <m:r>
              <m:rPr>
                <m:sty m:val="p"/>
              </m:rPr>
              <w:rPr>
                <w:rFonts w:ascii="Cambria Math" w:hAnsi="Cambria Math"/>
                <w:sz w:val="28"/>
                <w:szCs w:val="28"/>
              </w:rPr>
              <m:t>f</m:t>
            </m:r>
          </m:e>
          <m:sub>
            <m:r>
              <m:rPr>
                <m:sty m:val="p"/>
              </m:rPr>
              <w:rPr>
                <w:rFonts w:ascii="Cambria Math" w:hAnsi="Cambria Math"/>
                <w:sz w:val="28"/>
                <w:szCs w:val="28"/>
              </w:rPr>
              <m:t>z</m:t>
            </m:r>
          </m:sub>
          <m:sup>
            <m:r>
              <m:rPr>
                <m:sty m:val="p"/>
              </m:rPr>
              <w:rPr>
                <w:rFonts w:ascii="Cambria Math" w:hAnsi="Cambria Math"/>
                <w:sz w:val="28"/>
                <w:szCs w:val="28"/>
              </w:rPr>
              <m:t>-1</m:t>
            </m:r>
          </m:sup>
        </m:sSubSup>
        <m:d>
          <m:dPr>
            <m:ctrlPr>
              <w:rPr>
                <w:rFonts w:ascii="Cambria Math" w:hAnsi="Cambria Math"/>
                <w:bCs/>
                <w:sz w:val="28"/>
                <w:szCs w:val="28"/>
              </w:rPr>
            </m:ctrlPr>
          </m:dPr>
          <m:e>
            <m:r>
              <m:rPr>
                <m:sty m:val="p"/>
              </m:rPr>
              <w:rPr>
                <w:rFonts w:ascii="Cambria Math" w:hAnsi="Cambria Math"/>
                <w:sz w:val="28"/>
                <w:szCs w:val="28"/>
              </w:rPr>
              <m:t>y</m:t>
            </m:r>
          </m:e>
        </m:d>
      </m:oMath>
      <w:r w:rsidRPr="00441C64">
        <w:rPr>
          <w:bCs/>
          <w:sz w:val="28"/>
          <w:szCs w:val="28"/>
        </w:rPr>
        <w:t xml:space="preserve"> для всех </w:t>
      </w:r>
      <w:r w:rsidRPr="00441C64">
        <w:rPr>
          <w:bCs/>
          <w:sz w:val="28"/>
          <w:szCs w:val="28"/>
          <w:lang w:val="en-US"/>
        </w:rPr>
        <w:t>y</w:t>
      </w:r>
      <w:r w:rsidRPr="00441C64">
        <w:rPr>
          <w:bCs/>
          <w:sz w:val="28"/>
          <w:szCs w:val="28"/>
        </w:rPr>
        <w:t xml:space="preserve"> из области значений, однако практически для всех значений параметра </w:t>
      </w:r>
      <w:r w:rsidRPr="00441C64">
        <w:rPr>
          <w:bCs/>
          <w:sz w:val="28"/>
          <w:szCs w:val="28"/>
          <w:lang w:val="en-US"/>
        </w:rPr>
        <w:t>z</w:t>
      </w:r>
      <w:r w:rsidRPr="00441C64">
        <w:rPr>
          <w:bCs/>
          <w:sz w:val="28"/>
          <w:szCs w:val="28"/>
        </w:rPr>
        <w:t xml:space="preserve"> и практически для всех значений </w:t>
      </w:r>
      <w:r w:rsidRPr="00441C64">
        <w:rPr>
          <w:bCs/>
          <w:sz w:val="28"/>
          <w:szCs w:val="28"/>
          <w:lang w:val="en-US"/>
        </w:rPr>
        <w:t>y</w:t>
      </w:r>
      <w:r w:rsidRPr="00441C64">
        <w:rPr>
          <w:bCs/>
          <w:sz w:val="28"/>
          <w:szCs w:val="28"/>
        </w:rPr>
        <w:t xml:space="preserve"> из области значений </w:t>
      </w:r>
      <m:oMath>
        <m:sSub>
          <m:sSubPr>
            <m:ctrlPr>
              <w:rPr>
                <w:rFonts w:ascii="Cambria Math" w:hAnsi="Cambria Math"/>
                <w:bCs/>
                <w:sz w:val="28"/>
                <w:szCs w:val="28"/>
              </w:rPr>
            </m:ctrlPr>
          </m:sSubPr>
          <m:e>
            <m:r>
              <m:rPr>
                <m:sty m:val="p"/>
              </m:rPr>
              <w:rPr>
                <w:rFonts w:ascii="Cambria Math" w:hAnsi="Cambria Math"/>
                <w:sz w:val="28"/>
                <w:szCs w:val="28"/>
              </w:rPr>
              <m:t>f</m:t>
            </m:r>
          </m:e>
          <m:sub>
            <m:r>
              <m:rPr>
                <m:sty m:val="p"/>
              </m:rPr>
              <w:rPr>
                <w:rFonts w:ascii="Cambria Math" w:hAnsi="Cambria Math"/>
                <w:sz w:val="28"/>
                <w:szCs w:val="28"/>
              </w:rPr>
              <m:t>z</m:t>
            </m:r>
          </m:sub>
        </m:sSub>
      </m:oMath>
      <w:r w:rsidRPr="00441C64">
        <w:rPr>
          <w:bCs/>
          <w:sz w:val="28"/>
          <w:szCs w:val="28"/>
        </w:rPr>
        <w:t xml:space="preserve"> нахождение </w:t>
      </w:r>
      <m:oMath>
        <m:sSubSup>
          <m:sSubSupPr>
            <m:ctrlPr>
              <w:rPr>
                <w:rFonts w:ascii="Cambria Math" w:hAnsi="Cambria Math"/>
                <w:bCs/>
                <w:sz w:val="28"/>
                <w:szCs w:val="28"/>
              </w:rPr>
            </m:ctrlPr>
          </m:sSubSupPr>
          <m:e>
            <m:r>
              <m:rPr>
                <m:sty m:val="p"/>
              </m:rPr>
              <w:rPr>
                <w:rFonts w:ascii="Cambria Math" w:hAnsi="Cambria Math"/>
                <w:sz w:val="28"/>
                <w:szCs w:val="28"/>
              </w:rPr>
              <m:t>f</m:t>
            </m:r>
          </m:e>
          <m:sub>
            <m:r>
              <m:rPr>
                <m:sty m:val="p"/>
              </m:rPr>
              <w:rPr>
                <w:rFonts w:ascii="Cambria Math" w:hAnsi="Cambria Math"/>
                <w:sz w:val="28"/>
                <w:szCs w:val="28"/>
              </w:rPr>
              <m:t>z</m:t>
            </m:r>
          </m:sub>
          <m:sup>
            <m:r>
              <m:rPr>
                <m:sty m:val="p"/>
              </m:rPr>
              <w:rPr>
                <w:rFonts w:ascii="Cambria Math" w:hAnsi="Cambria Math"/>
                <w:sz w:val="28"/>
                <w:szCs w:val="28"/>
              </w:rPr>
              <m:t>-1</m:t>
            </m:r>
          </m:sup>
        </m:sSubSup>
        <m:d>
          <m:dPr>
            <m:ctrlPr>
              <w:rPr>
                <w:rFonts w:ascii="Cambria Math" w:hAnsi="Cambria Math"/>
                <w:bCs/>
                <w:sz w:val="28"/>
                <w:szCs w:val="28"/>
              </w:rPr>
            </m:ctrlPr>
          </m:dPr>
          <m:e>
            <m:r>
              <m:rPr>
                <m:sty m:val="p"/>
              </m:rPr>
              <w:rPr>
                <w:rFonts w:ascii="Cambria Math" w:hAnsi="Cambria Math"/>
                <w:sz w:val="28"/>
                <w:szCs w:val="28"/>
              </w:rPr>
              <m:t>y</m:t>
            </m:r>
          </m:e>
        </m:d>
      </m:oMath>
      <w:r w:rsidRPr="00441C64">
        <w:rPr>
          <w:bCs/>
          <w:sz w:val="28"/>
          <w:szCs w:val="28"/>
        </w:rPr>
        <w:t xml:space="preserve"> вычислительно неосуществимо даже при известном </w:t>
      </w:r>
      <m:oMath>
        <m:sSub>
          <m:sSubPr>
            <m:ctrlPr>
              <w:rPr>
                <w:rFonts w:ascii="Cambria Math" w:hAnsi="Cambria Math"/>
                <w:bCs/>
                <w:sz w:val="28"/>
                <w:szCs w:val="28"/>
              </w:rPr>
            </m:ctrlPr>
          </m:sSubPr>
          <m:e>
            <m:r>
              <m:rPr>
                <m:sty m:val="p"/>
              </m:rPr>
              <w:rPr>
                <w:rFonts w:ascii="Cambria Math" w:hAnsi="Cambria Math"/>
                <w:sz w:val="28"/>
                <w:szCs w:val="28"/>
              </w:rPr>
              <m:t>E</m:t>
            </m:r>
          </m:e>
          <m:sub>
            <m:r>
              <m:rPr>
                <m:sty m:val="p"/>
              </m:rPr>
              <w:rPr>
                <w:rFonts w:ascii="Cambria Math" w:hAnsi="Cambria Math"/>
                <w:sz w:val="28"/>
                <w:szCs w:val="28"/>
              </w:rPr>
              <m:t>z</m:t>
            </m:r>
          </m:sub>
        </m:sSub>
      </m:oMath>
      <w:r w:rsidRPr="00441C64">
        <w:rPr>
          <w:bCs/>
          <w:sz w:val="28"/>
          <w:szCs w:val="28"/>
        </w:rPr>
        <w:t>.</w:t>
      </w:r>
    </w:p>
    <w:p w:rsidR="0060551C" w:rsidRDefault="0060551C" w:rsidP="00AE7088">
      <w:pPr>
        <w:shd w:val="clear" w:color="auto" w:fill="FFFFFF"/>
        <w:spacing w:line="276" w:lineRule="auto"/>
        <w:ind w:firstLine="709"/>
        <w:jc w:val="both"/>
        <w:rPr>
          <w:bCs/>
          <w:sz w:val="28"/>
          <w:szCs w:val="28"/>
        </w:rPr>
      </w:pPr>
      <w:r w:rsidRPr="00441C64">
        <w:rPr>
          <w:bCs/>
          <w:sz w:val="28"/>
          <w:szCs w:val="28"/>
        </w:rPr>
        <w:t xml:space="preserve">Независимо от выбранного вида односторонней функции с потайным ходом схемы прямой подписи относятся к асимметричным криптографическим системам с открытым ключом. В рамках такой системы каждый пользователь имеет пару ключей </w:t>
      </w:r>
      <w:r w:rsidRPr="00441C64">
        <w:rPr>
          <w:sz w:val="28"/>
          <w:szCs w:val="28"/>
        </w:rPr>
        <w:t xml:space="preserve">– </w:t>
      </w:r>
      <w:r w:rsidRPr="00441C64">
        <w:rPr>
          <w:bCs/>
          <w:sz w:val="28"/>
          <w:szCs w:val="28"/>
        </w:rPr>
        <w:t>секретный (</w:t>
      </w:r>
      <w:r w:rsidRPr="00441C64">
        <w:rPr>
          <w:bCs/>
          <w:sz w:val="28"/>
          <w:szCs w:val="28"/>
          <w:lang w:val="en-US"/>
        </w:rPr>
        <w:t>private</w:t>
      </w:r>
      <w:r w:rsidRPr="00441C64">
        <w:rPr>
          <w:bCs/>
          <w:sz w:val="28"/>
          <w:szCs w:val="28"/>
        </w:rPr>
        <w:t xml:space="preserve"> </w:t>
      </w:r>
      <w:r w:rsidRPr="00441C64">
        <w:rPr>
          <w:bCs/>
          <w:sz w:val="28"/>
          <w:szCs w:val="28"/>
          <w:lang w:val="en-US"/>
        </w:rPr>
        <w:t>key</w:t>
      </w:r>
      <w:r w:rsidRPr="00441C64">
        <w:rPr>
          <w:bCs/>
          <w:sz w:val="28"/>
          <w:szCs w:val="28"/>
        </w:rPr>
        <w:t>) и открытый (</w:t>
      </w:r>
      <w:r w:rsidRPr="00441C64">
        <w:rPr>
          <w:bCs/>
          <w:sz w:val="28"/>
          <w:szCs w:val="28"/>
          <w:lang w:val="en-US"/>
        </w:rPr>
        <w:t>public</w:t>
      </w:r>
      <w:r w:rsidRPr="00441C64">
        <w:rPr>
          <w:bCs/>
          <w:sz w:val="28"/>
          <w:szCs w:val="28"/>
        </w:rPr>
        <w:t xml:space="preserve"> </w:t>
      </w:r>
      <w:r w:rsidRPr="00441C64">
        <w:rPr>
          <w:bCs/>
          <w:sz w:val="28"/>
          <w:szCs w:val="28"/>
          <w:lang w:val="en-US"/>
        </w:rPr>
        <w:t>key</w:t>
      </w:r>
      <w:r w:rsidRPr="00441C64">
        <w:rPr>
          <w:bCs/>
          <w:sz w:val="28"/>
          <w:szCs w:val="28"/>
        </w:rPr>
        <w:t>).</w:t>
      </w:r>
      <w:r>
        <w:rPr>
          <w:bCs/>
          <w:sz w:val="28"/>
          <w:szCs w:val="28"/>
        </w:rPr>
        <w:t xml:space="preserve"> </w:t>
      </w:r>
      <w:r w:rsidR="004039C9">
        <w:rPr>
          <w:bCs/>
          <w:sz w:val="28"/>
          <w:szCs w:val="28"/>
        </w:rPr>
        <w:lastRenderedPageBreak/>
        <w:t>И</w:t>
      </w:r>
      <w:r>
        <w:rPr>
          <w:bCs/>
          <w:sz w:val="28"/>
          <w:szCs w:val="28"/>
        </w:rPr>
        <w:t>спользовать их можно как для цифровой подписи, так и для шифрования сообщений (чаще всего для обмена секретными ключами по открытым каналам связи).</w:t>
      </w:r>
    </w:p>
    <w:p w:rsidR="004039C9" w:rsidRDefault="004039C9" w:rsidP="00AE7088">
      <w:pPr>
        <w:shd w:val="clear" w:color="auto" w:fill="FFFFFF"/>
        <w:spacing w:line="276" w:lineRule="auto"/>
        <w:ind w:firstLine="709"/>
        <w:jc w:val="both"/>
        <w:rPr>
          <w:bCs/>
          <w:sz w:val="28"/>
          <w:szCs w:val="28"/>
        </w:rPr>
      </w:pPr>
      <w:r>
        <w:rPr>
          <w:bCs/>
          <w:sz w:val="28"/>
          <w:szCs w:val="28"/>
        </w:rPr>
        <w:t>Для формирования цифровой подписи подписант использует свой секретный ключ, а для проверки проверяющий использует открытый ключ подписанта.</w:t>
      </w:r>
    </w:p>
    <w:p w:rsidR="004039C9" w:rsidRDefault="004039C9" w:rsidP="00AE7088">
      <w:pPr>
        <w:shd w:val="clear" w:color="auto" w:fill="FFFFFF"/>
        <w:spacing w:line="276" w:lineRule="auto"/>
        <w:ind w:firstLine="709"/>
        <w:jc w:val="both"/>
        <w:rPr>
          <w:bCs/>
          <w:sz w:val="28"/>
          <w:szCs w:val="28"/>
        </w:rPr>
      </w:pPr>
      <w:r>
        <w:rPr>
          <w:bCs/>
          <w:sz w:val="28"/>
          <w:szCs w:val="28"/>
        </w:rPr>
        <w:t>Для зашифрования сообщения отправитель использует открытый ключ получателя, а для расшифрования получатель использует свой секретный ключ.</w:t>
      </w:r>
    </w:p>
    <w:p w:rsidR="00C1698E" w:rsidRDefault="00C1698E" w:rsidP="00AE7088">
      <w:pPr>
        <w:shd w:val="clear" w:color="auto" w:fill="FFFFFF"/>
        <w:spacing w:line="276" w:lineRule="auto"/>
        <w:ind w:firstLine="709"/>
        <w:jc w:val="both"/>
        <w:rPr>
          <w:bCs/>
          <w:sz w:val="28"/>
          <w:szCs w:val="28"/>
        </w:rPr>
      </w:pPr>
      <w:r>
        <w:rPr>
          <w:bCs/>
          <w:sz w:val="28"/>
          <w:szCs w:val="28"/>
        </w:rPr>
        <w:t>Схема формирования цифровой подписи включает в себя три процесса:</w:t>
      </w:r>
    </w:p>
    <w:p w:rsidR="00C1698E" w:rsidRDefault="00441C64" w:rsidP="00AE7088">
      <w:pPr>
        <w:shd w:val="clear" w:color="auto" w:fill="FFFFFF"/>
        <w:spacing w:line="276" w:lineRule="auto"/>
        <w:ind w:firstLine="709"/>
        <w:jc w:val="both"/>
        <w:rPr>
          <w:sz w:val="28"/>
          <w:szCs w:val="28"/>
        </w:rPr>
      </w:pPr>
      <w:r>
        <w:rPr>
          <w:sz w:val="28"/>
          <w:szCs w:val="28"/>
        </w:rPr>
        <w:t>1)</w:t>
      </w:r>
      <w:r w:rsidR="00C1698E">
        <w:rPr>
          <w:sz w:val="28"/>
          <w:szCs w:val="28"/>
        </w:rPr>
        <w:t xml:space="preserve"> Генерация ключевой пары. Секретный ключ равновероятным образом выбирают из множества возможных секретных ключей, затем вычисляют соответствующ</w:t>
      </w:r>
      <w:r>
        <w:rPr>
          <w:sz w:val="28"/>
          <w:szCs w:val="28"/>
        </w:rPr>
        <w:t>ий ему открытый ключ.</w:t>
      </w:r>
    </w:p>
    <w:p w:rsidR="00C1698E" w:rsidRDefault="00441C64" w:rsidP="00AE7088">
      <w:pPr>
        <w:shd w:val="clear" w:color="auto" w:fill="FFFFFF"/>
        <w:spacing w:line="276" w:lineRule="auto"/>
        <w:ind w:firstLine="709"/>
        <w:jc w:val="both"/>
        <w:rPr>
          <w:sz w:val="28"/>
          <w:szCs w:val="28"/>
        </w:rPr>
      </w:pPr>
      <w:r>
        <w:rPr>
          <w:sz w:val="28"/>
          <w:szCs w:val="28"/>
        </w:rPr>
        <w:t>2)</w:t>
      </w:r>
      <w:r w:rsidR="00C1698E">
        <w:rPr>
          <w:sz w:val="28"/>
          <w:szCs w:val="28"/>
        </w:rPr>
        <w:t xml:space="preserve"> Формирование ЭЦП</w:t>
      </w:r>
      <w:r w:rsidR="00C54685">
        <w:rPr>
          <w:sz w:val="28"/>
          <w:szCs w:val="28"/>
        </w:rPr>
        <w:t>. Для блока данных с помощью секретно</w:t>
      </w:r>
      <w:r>
        <w:rPr>
          <w:sz w:val="28"/>
          <w:szCs w:val="28"/>
        </w:rPr>
        <w:t>го ключа вычисляют значение ЭЦП.</w:t>
      </w:r>
    </w:p>
    <w:p w:rsidR="00C54685" w:rsidRDefault="00441C64" w:rsidP="00AE7088">
      <w:pPr>
        <w:shd w:val="clear" w:color="auto" w:fill="FFFFFF"/>
        <w:spacing w:line="276" w:lineRule="auto"/>
        <w:ind w:firstLine="709"/>
        <w:jc w:val="both"/>
        <w:rPr>
          <w:bCs/>
          <w:sz w:val="28"/>
          <w:szCs w:val="28"/>
        </w:rPr>
      </w:pPr>
      <w:r>
        <w:rPr>
          <w:sz w:val="28"/>
          <w:szCs w:val="28"/>
        </w:rPr>
        <w:t>3)</w:t>
      </w:r>
      <w:r w:rsidR="00C54685">
        <w:rPr>
          <w:sz w:val="28"/>
          <w:szCs w:val="28"/>
        </w:rPr>
        <w:t xml:space="preserve"> Проверка (верификация) ЭЦП. Для блока данных и значения ЭЦП с помощью открытого ключа проверяют действительность ЭЦП.</w:t>
      </w:r>
    </w:p>
    <w:p w:rsidR="00C1698E" w:rsidRDefault="00C54685" w:rsidP="00AE7088">
      <w:pPr>
        <w:shd w:val="clear" w:color="auto" w:fill="FFFFFF"/>
        <w:spacing w:line="276" w:lineRule="auto"/>
        <w:ind w:firstLine="709"/>
        <w:jc w:val="both"/>
        <w:rPr>
          <w:bCs/>
          <w:sz w:val="28"/>
          <w:szCs w:val="28"/>
        </w:rPr>
      </w:pPr>
      <w:r>
        <w:rPr>
          <w:bCs/>
          <w:sz w:val="28"/>
          <w:szCs w:val="28"/>
        </w:rPr>
        <w:t>Для эффективного использования цифровой подписи необходимо выполнение следующих условий:</w:t>
      </w:r>
    </w:p>
    <w:p w:rsidR="00C54685" w:rsidRDefault="00C54685"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верификация ЭЦП должна выполняться с помощью открытого ключа, соответствующего секретному ключу, использовавшемуся для формирования ЭЦП;</w:t>
      </w:r>
    </w:p>
    <w:p w:rsidR="00C54685" w:rsidRDefault="00C54685"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без обладания секретным ключом должно быть вычислительно сложно сформировать легитимную цифровую подпись.</w:t>
      </w:r>
    </w:p>
    <w:p w:rsidR="00C54685" w:rsidRDefault="00C54685" w:rsidP="00AE7088">
      <w:pPr>
        <w:shd w:val="clear" w:color="auto" w:fill="FFFFFF"/>
        <w:spacing w:line="276" w:lineRule="auto"/>
        <w:ind w:firstLine="709"/>
        <w:jc w:val="both"/>
        <w:rPr>
          <w:sz w:val="28"/>
          <w:szCs w:val="28"/>
        </w:rPr>
      </w:pPr>
      <w:r>
        <w:rPr>
          <w:sz w:val="28"/>
          <w:szCs w:val="28"/>
        </w:rPr>
        <w:t xml:space="preserve">Для обеспечения выполнения этих условий </w:t>
      </w:r>
      <w:r w:rsidR="00EE6CA3">
        <w:rPr>
          <w:sz w:val="28"/>
          <w:szCs w:val="28"/>
        </w:rPr>
        <w:t>как правило используют алгоритмы, основанные на следующих задачах:</w:t>
      </w:r>
    </w:p>
    <w:p w:rsidR="00EE6CA3" w:rsidRDefault="00EE6CA3"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задача дискретного логарифмирования;</w:t>
      </w:r>
    </w:p>
    <w:p w:rsidR="00EE6CA3" w:rsidRDefault="00EE6CA3" w:rsidP="00AE7088">
      <w:pPr>
        <w:shd w:val="clear" w:color="auto" w:fill="FFFFFF"/>
        <w:spacing w:line="276" w:lineRule="auto"/>
        <w:ind w:firstLine="709"/>
        <w:jc w:val="both"/>
        <w:rPr>
          <w:bCs/>
          <w:sz w:val="28"/>
          <w:szCs w:val="28"/>
        </w:rPr>
      </w:pPr>
      <w:r w:rsidRPr="00DF458A">
        <w:rPr>
          <w:sz w:val="28"/>
          <w:szCs w:val="28"/>
        </w:rPr>
        <w:t>–</w:t>
      </w:r>
      <w:r>
        <w:rPr>
          <w:sz w:val="28"/>
          <w:szCs w:val="28"/>
        </w:rPr>
        <w:t xml:space="preserve"> задача факторизации, т.</w:t>
      </w:r>
      <w:r w:rsidR="00441C64">
        <w:rPr>
          <w:sz w:val="28"/>
          <w:szCs w:val="28"/>
        </w:rPr>
        <w:t xml:space="preserve"> </w:t>
      </w:r>
      <w:r>
        <w:rPr>
          <w:sz w:val="28"/>
          <w:szCs w:val="28"/>
        </w:rPr>
        <w:t>е. разложение числа на простые множители.</w:t>
      </w:r>
    </w:p>
    <w:p w:rsidR="00C1698E" w:rsidRPr="00EE6CA3" w:rsidRDefault="00EE6CA3" w:rsidP="00AE7088">
      <w:pPr>
        <w:shd w:val="clear" w:color="auto" w:fill="FFFFFF"/>
        <w:spacing w:line="276" w:lineRule="auto"/>
        <w:ind w:firstLine="709"/>
        <w:jc w:val="both"/>
        <w:rPr>
          <w:bCs/>
          <w:sz w:val="28"/>
          <w:szCs w:val="28"/>
        </w:rPr>
      </w:pPr>
      <w:r>
        <w:rPr>
          <w:bCs/>
          <w:sz w:val="28"/>
          <w:szCs w:val="28"/>
        </w:rPr>
        <w:t>В августе 1977 года трое уче</w:t>
      </w:r>
      <w:r w:rsidRPr="00EE6CA3">
        <w:rPr>
          <w:bCs/>
          <w:sz w:val="28"/>
          <w:szCs w:val="28"/>
        </w:rPr>
        <w:t xml:space="preserve">ных из Массачусетского технологического института Рональд Ривест, Ади Шамир и Леонард Адлеман </w:t>
      </w:r>
      <w:r>
        <w:rPr>
          <w:bCs/>
          <w:sz w:val="28"/>
          <w:szCs w:val="28"/>
        </w:rPr>
        <w:t xml:space="preserve">предложили </w:t>
      </w:r>
      <w:r w:rsidRPr="00685E5D">
        <w:rPr>
          <w:b/>
          <w:bCs/>
          <w:sz w:val="28"/>
          <w:szCs w:val="28"/>
        </w:rPr>
        <w:t xml:space="preserve">криптосистему </w:t>
      </w:r>
      <w:r w:rsidRPr="00685E5D">
        <w:rPr>
          <w:b/>
          <w:bCs/>
          <w:sz w:val="28"/>
          <w:szCs w:val="28"/>
          <w:lang w:val="en-US"/>
        </w:rPr>
        <w:t>RSA</w:t>
      </w:r>
      <w:r>
        <w:rPr>
          <w:bCs/>
          <w:sz w:val="28"/>
          <w:szCs w:val="28"/>
        </w:rPr>
        <w:t>, основанную на задаче факторизации.</w:t>
      </w:r>
    </w:p>
    <w:p w:rsidR="00C1698E" w:rsidRPr="00441C64" w:rsidRDefault="00441C64" w:rsidP="00AE7088">
      <w:pPr>
        <w:shd w:val="clear" w:color="auto" w:fill="FFFFFF"/>
        <w:spacing w:line="276" w:lineRule="auto"/>
        <w:ind w:firstLine="709"/>
        <w:jc w:val="both"/>
        <w:rPr>
          <w:bCs/>
          <w:i/>
          <w:sz w:val="28"/>
          <w:szCs w:val="28"/>
        </w:rPr>
      </w:pPr>
      <w:r w:rsidRPr="00441C64">
        <w:rPr>
          <w:bCs/>
          <w:i/>
          <w:sz w:val="28"/>
          <w:szCs w:val="28"/>
        </w:rPr>
        <w:t>Алгоритм создания ключа:</w:t>
      </w:r>
    </w:p>
    <w:p w:rsidR="00685E5D" w:rsidRPr="00441C64" w:rsidRDefault="00441C64" w:rsidP="00AE7088">
      <w:pPr>
        <w:shd w:val="clear" w:color="auto" w:fill="FFFFFF"/>
        <w:spacing w:line="276" w:lineRule="auto"/>
        <w:ind w:firstLine="709"/>
        <w:jc w:val="both"/>
        <w:rPr>
          <w:bCs/>
          <w:sz w:val="28"/>
          <w:szCs w:val="28"/>
        </w:rPr>
      </w:pPr>
      <w:r>
        <w:rPr>
          <w:bCs/>
          <w:sz w:val="28"/>
          <w:szCs w:val="28"/>
        </w:rPr>
        <w:t>1)</w:t>
      </w:r>
      <w:r w:rsidR="00685E5D" w:rsidRPr="00441C64">
        <w:rPr>
          <w:bCs/>
          <w:sz w:val="28"/>
          <w:szCs w:val="28"/>
        </w:rPr>
        <w:t xml:space="preserve"> Выбирают два случайных простых числа p и q заданного размера, </w:t>
      </w:r>
      <m:oMath>
        <m:r>
          <m:rPr>
            <m:sty m:val="p"/>
          </m:rPr>
          <w:rPr>
            <w:rFonts w:ascii="Cambria Math" w:hAnsi="Cambria Math"/>
            <w:sz w:val="28"/>
            <w:szCs w:val="28"/>
          </w:rPr>
          <m:t>p≠q</m:t>
        </m:r>
      </m:oMath>
      <w:r w:rsidR="00685E5D" w:rsidRPr="00441C64">
        <w:rPr>
          <w:bCs/>
          <w:sz w:val="28"/>
          <w:szCs w:val="28"/>
        </w:rPr>
        <w:t>.</w:t>
      </w:r>
    </w:p>
    <w:p w:rsidR="00685E5D" w:rsidRPr="00441C64" w:rsidRDefault="00685E5D" w:rsidP="00AE7088">
      <w:pPr>
        <w:shd w:val="clear" w:color="auto" w:fill="FFFFFF"/>
        <w:spacing w:line="276" w:lineRule="auto"/>
        <w:ind w:firstLine="709"/>
        <w:jc w:val="both"/>
        <w:rPr>
          <w:bCs/>
          <w:sz w:val="28"/>
          <w:szCs w:val="28"/>
        </w:rPr>
      </w:pPr>
      <w:r w:rsidRPr="00441C64">
        <w:rPr>
          <w:bCs/>
          <w:sz w:val="28"/>
          <w:szCs w:val="28"/>
        </w:rPr>
        <w:t>2</w:t>
      </w:r>
      <w:r w:rsidR="00441C64">
        <w:rPr>
          <w:bCs/>
          <w:sz w:val="28"/>
          <w:szCs w:val="28"/>
        </w:rPr>
        <w:t>)</w:t>
      </w:r>
      <w:r w:rsidRPr="00441C64">
        <w:rPr>
          <w:bCs/>
          <w:sz w:val="28"/>
          <w:szCs w:val="28"/>
        </w:rPr>
        <w:t xml:space="preserve"> Вычисляют произведение</w:t>
      </w:r>
      <w:r w:rsidR="004101C2" w:rsidRPr="00441C64">
        <w:rPr>
          <w:bCs/>
          <w:sz w:val="28"/>
          <w:szCs w:val="28"/>
        </w:rPr>
        <w:t xml:space="preserve"> </w:t>
      </w:r>
      <m:oMath>
        <m:r>
          <m:rPr>
            <m:sty m:val="p"/>
          </m:rPr>
          <w:rPr>
            <w:rFonts w:ascii="Cambria Math" w:hAnsi="Cambria Math"/>
            <w:sz w:val="28"/>
            <w:szCs w:val="28"/>
          </w:rPr>
          <m:t>n=p∙q</m:t>
        </m:r>
      </m:oMath>
      <w:r w:rsidRPr="00441C64">
        <w:rPr>
          <w:bCs/>
          <w:sz w:val="28"/>
          <w:szCs w:val="28"/>
        </w:rPr>
        <w:t>.</w:t>
      </w:r>
    </w:p>
    <w:p w:rsidR="00685E5D" w:rsidRPr="00441C64" w:rsidRDefault="004101C2" w:rsidP="00AE7088">
      <w:pPr>
        <w:shd w:val="clear" w:color="auto" w:fill="FFFFFF"/>
        <w:spacing w:line="276" w:lineRule="auto"/>
        <w:ind w:firstLine="709"/>
        <w:jc w:val="both"/>
        <w:rPr>
          <w:bCs/>
          <w:sz w:val="28"/>
          <w:szCs w:val="28"/>
        </w:rPr>
      </w:pPr>
      <w:r w:rsidRPr="00441C64">
        <w:rPr>
          <w:bCs/>
          <w:sz w:val="28"/>
          <w:szCs w:val="28"/>
        </w:rPr>
        <w:t>3</w:t>
      </w:r>
      <w:r w:rsidR="00441C64">
        <w:rPr>
          <w:bCs/>
          <w:sz w:val="28"/>
          <w:szCs w:val="28"/>
        </w:rPr>
        <w:t>№</w:t>
      </w:r>
      <w:r w:rsidRPr="00441C64">
        <w:rPr>
          <w:bCs/>
          <w:sz w:val="28"/>
          <w:szCs w:val="28"/>
        </w:rPr>
        <w:t xml:space="preserve"> </w:t>
      </w:r>
      <w:r w:rsidR="00685E5D" w:rsidRPr="00441C64">
        <w:rPr>
          <w:bCs/>
          <w:sz w:val="28"/>
          <w:szCs w:val="28"/>
        </w:rPr>
        <w:t>Вычисля</w:t>
      </w:r>
      <w:r w:rsidRPr="00441C64">
        <w:rPr>
          <w:bCs/>
          <w:sz w:val="28"/>
          <w:szCs w:val="28"/>
        </w:rPr>
        <w:t>ю</w:t>
      </w:r>
      <w:r w:rsidR="00685E5D" w:rsidRPr="00441C64">
        <w:rPr>
          <w:bCs/>
          <w:sz w:val="28"/>
          <w:szCs w:val="28"/>
        </w:rPr>
        <w:t>т значение функции Эйлера от числа n</w:t>
      </w:r>
      <w:r w:rsidR="00441C64">
        <w:rPr>
          <w:bCs/>
          <w:sz w:val="28"/>
          <w:szCs w:val="28"/>
        </w:rPr>
        <w:t>:</w:t>
      </w:r>
    </w:p>
    <w:p w:rsidR="00685E5D" w:rsidRPr="00441C64" w:rsidRDefault="00441C64" w:rsidP="00441C64">
      <w:pPr>
        <w:shd w:val="clear" w:color="auto" w:fill="FFFFFF"/>
        <w:spacing w:line="276" w:lineRule="auto"/>
        <w:jc w:val="both"/>
        <w:rPr>
          <w:bCs/>
          <w:sz w:val="28"/>
          <w:szCs w:val="28"/>
        </w:rPr>
      </w:pPr>
      <m:oMath>
        <m:r>
          <m:rPr>
            <m:sty m:val="p"/>
          </m:rPr>
          <w:rPr>
            <w:rFonts w:ascii="Cambria Math" w:hAnsi="Cambria Math"/>
            <w:sz w:val="28"/>
            <w:szCs w:val="28"/>
            <w:lang w:val="en-US"/>
          </w:rPr>
          <m:t>φ</m:t>
        </m:r>
        <m:d>
          <m:dPr>
            <m:ctrlPr>
              <w:rPr>
                <w:rFonts w:ascii="Cambria Math" w:hAnsi="Cambria Math"/>
                <w:bCs/>
                <w:sz w:val="28"/>
                <w:szCs w:val="28"/>
                <w:lang w:val="en-US"/>
              </w:rPr>
            </m:ctrlPr>
          </m:dPr>
          <m:e>
            <m:r>
              <m:rPr>
                <m:sty m:val="p"/>
              </m:rPr>
              <w:rPr>
                <w:rFonts w:ascii="Cambria Math" w:hAnsi="Cambria Math"/>
                <w:sz w:val="28"/>
                <w:szCs w:val="28"/>
                <w:lang w:val="en-US"/>
              </w:rPr>
              <m:t>n</m:t>
            </m:r>
          </m:e>
        </m:d>
        <m:r>
          <m:rPr>
            <m:sty m:val="p"/>
          </m:rPr>
          <w:rPr>
            <w:rFonts w:ascii="Cambria Math" w:hAnsi="Cambria Math"/>
            <w:sz w:val="28"/>
            <w:szCs w:val="28"/>
          </w:rPr>
          <m:t>=</m:t>
        </m:r>
        <m:d>
          <m:dPr>
            <m:ctrlPr>
              <w:rPr>
                <w:rFonts w:ascii="Cambria Math" w:hAnsi="Cambria Math"/>
                <w:bCs/>
                <w:sz w:val="28"/>
                <w:szCs w:val="28"/>
                <w:lang w:val="en-US"/>
              </w:rPr>
            </m:ctrlPr>
          </m:dPr>
          <m:e>
            <m:r>
              <m:rPr>
                <m:sty m:val="p"/>
              </m:rPr>
              <w:rPr>
                <w:rFonts w:ascii="Cambria Math" w:hAnsi="Cambria Math"/>
                <w:sz w:val="28"/>
                <w:szCs w:val="28"/>
                <w:lang w:val="en-US"/>
              </w:rPr>
              <m:t>p</m:t>
            </m:r>
            <m:r>
              <m:rPr>
                <m:sty m:val="p"/>
              </m:rPr>
              <w:rPr>
                <w:rFonts w:ascii="Cambria Math" w:hAnsi="Cambria Math"/>
                <w:sz w:val="28"/>
                <w:szCs w:val="28"/>
              </w:rPr>
              <m:t>-1</m:t>
            </m:r>
          </m:e>
        </m:d>
        <m:d>
          <m:dPr>
            <m:ctrlPr>
              <w:rPr>
                <w:rFonts w:ascii="Cambria Math" w:hAnsi="Cambria Math"/>
                <w:bCs/>
                <w:sz w:val="28"/>
                <w:szCs w:val="28"/>
                <w:lang w:val="en-US"/>
              </w:rPr>
            </m:ctrlPr>
          </m:dPr>
          <m:e>
            <m:r>
              <m:rPr>
                <m:sty m:val="p"/>
              </m:rPr>
              <w:rPr>
                <w:rFonts w:ascii="Cambria Math" w:hAnsi="Cambria Math"/>
                <w:sz w:val="28"/>
                <w:szCs w:val="28"/>
                <w:lang w:val="en-US"/>
              </w:rPr>
              <m:t>q</m:t>
            </m:r>
            <m:r>
              <m:rPr>
                <m:sty m:val="p"/>
              </m:rPr>
              <w:rPr>
                <w:rFonts w:ascii="Cambria Math" w:hAnsi="Cambria Math"/>
                <w:sz w:val="28"/>
                <w:szCs w:val="28"/>
              </w:rPr>
              <m:t>-1</m:t>
            </m:r>
          </m:e>
        </m:d>
      </m:oMath>
      <w:r w:rsidR="00685E5D" w:rsidRPr="00441C64">
        <w:rPr>
          <w:bCs/>
          <w:sz w:val="28"/>
          <w:szCs w:val="28"/>
        </w:rPr>
        <w:t>.</w:t>
      </w:r>
    </w:p>
    <w:p w:rsidR="00685E5D" w:rsidRPr="0002724F" w:rsidRDefault="00F17D71" w:rsidP="00AE7088">
      <w:pPr>
        <w:shd w:val="clear" w:color="auto" w:fill="FFFFFF"/>
        <w:spacing w:line="276" w:lineRule="auto"/>
        <w:ind w:firstLine="709"/>
        <w:jc w:val="both"/>
        <w:rPr>
          <w:bCs/>
          <w:sz w:val="28"/>
          <w:szCs w:val="28"/>
        </w:rPr>
      </w:pPr>
      <w:r w:rsidRPr="00441C64">
        <w:rPr>
          <w:bCs/>
          <w:sz w:val="28"/>
          <w:szCs w:val="28"/>
        </w:rPr>
        <w:t>4</w:t>
      </w:r>
      <w:r w:rsidR="0002724F">
        <w:rPr>
          <w:bCs/>
          <w:sz w:val="28"/>
          <w:szCs w:val="28"/>
        </w:rPr>
        <w:t>)</w:t>
      </w:r>
      <w:r w:rsidRPr="00441C64">
        <w:rPr>
          <w:bCs/>
          <w:sz w:val="28"/>
          <w:szCs w:val="28"/>
        </w:rPr>
        <w:t xml:space="preserve"> </w:t>
      </w:r>
      <w:r w:rsidR="00685E5D" w:rsidRPr="00441C64">
        <w:rPr>
          <w:bCs/>
          <w:sz w:val="28"/>
          <w:szCs w:val="28"/>
        </w:rPr>
        <w:t>Выбира</w:t>
      </w:r>
      <w:r w:rsidR="00D1258E" w:rsidRPr="00441C64">
        <w:rPr>
          <w:bCs/>
          <w:sz w:val="28"/>
          <w:szCs w:val="28"/>
        </w:rPr>
        <w:t>ю</w:t>
      </w:r>
      <w:r w:rsidR="00685E5D" w:rsidRPr="00441C64">
        <w:rPr>
          <w:bCs/>
          <w:sz w:val="28"/>
          <w:szCs w:val="28"/>
        </w:rPr>
        <w:t xml:space="preserve">т целое число </w:t>
      </w:r>
      <w:r w:rsidR="00685E5D" w:rsidRPr="00441C64">
        <w:rPr>
          <w:bCs/>
          <w:sz w:val="28"/>
          <w:szCs w:val="28"/>
          <w:lang w:val="en-US"/>
        </w:rPr>
        <w:t>e</w:t>
      </w:r>
      <w:r w:rsidR="00685E5D" w:rsidRPr="00441C64">
        <w:rPr>
          <w:bCs/>
          <w:sz w:val="28"/>
          <w:szCs w:val="28"/>
        </w:rPr>
        <w:t>,</w:t>
      </w:r>
      <w:r w:rsidR="00D1258E" w:rsidRPr="00441C64">
        <w:rPr>
          <w:bCs/>
          <w:sz w:val="28"/>
          <w:szCs w:val="28"/>
        </w:rPr>
        <w:t xml:space="preserve"> </w:t>
      </w:r>
      <m:oMath>
        <m:r>
          <m:rPr>
            <m:sty m:val="p"/>
          </m:rPr>
          <w:rPr>
            <w:rFonts w:ascii="Cambria Math" w:hAnsi="Cambria Math"/>
            <w:sz w:val="28"/>
            <w:szCs w:val="28"/>
          </w:rPr>
          <m:t>1&lt;e&lt;φ</m:t>
        </m:r>
        <m:d>
          <m:dPr>
            <m:ctrlPr>
              <w:rPr>
                <w:rFonts w:ascii="Cambria Math" w:hAnsi="Cambria Math"/>
                <w:bCs/>
                <w:sz w:val="28"/>
                <w:szCs w:val="28"/>
              </w:rPr>
            </m:ctrlPr>
          </m:dPr>
          <m:e>
            <m:r>
              <m:rPr>
                <m:sty m:val="p"/>
              </m:rPr>
              <w:rPr>
                <w:rFonts w:ascii="Cambria Math" w:hAnsi="Cambria Math"/>
                <w:sz w:val="28"/>
                <w:szCs w:val="28"/>
              </w:rPr>
              <m:t>n</m:t>
            </m:r>
          </m:e>
        </m:d>
      </m:oMath>
      <w:r w:rsidR="00D1258E" w:rsidRPr="00441C64">
        <w:rPr>
          <w:bCs/>
          <w:sz w:val="28"/>
          <w:szCs w:val="28"/>
        </w:rPr>
        <w:t>,</w:t>
      </w:r>
      <w:r w:rsidR="00685E5D" w:rsidRPr="00441C64">
        <w:rPr>
          <w:bCs/>
          <w:sz w:val="28"/>
          <w:szCs w:val="28"/>
        </w:rPr>
        <w:t xml:space="preserve"> взаимно простое со значением функции</w:t>
      </w:r>
      <w:r w:rsidR="00D1258E" w:rsidRPr="00441C64">
        <w:rPr>
          <w:bCs/>
          <w:sz w:val="28"/>
          <w:szCs w:val="28"/>
        </w:rPr>
        <w:t xml:space="preserve"> </w:t>
      </w:r>
      <m:oMath>
        <m:r>
          <m:rPr>
            <m:sty m:val="p"/>
          </m:rPr>
          <w:rPr>
            <w:rFonts w:ascii="Cambria Math" w:hAnsi="Cambria Math"/>
            <w:sz w:val="28"/>
            <w:szCs w:val="28"/>
          </w:rPr>
          <m:t>φ</m:t>
        </m:r>
        <m:d>
          <m:dPr>
            <m:ctrlPr>
              <w:rPr>
                <w:rFonts w:ascii="Cambria Math" w:hAnsi="Cambria Math"/>
                <w:bCs/>
                <w:sz w:val="28"/>
                <w:szCs w:val="28"/>
              </w:rPr>
            </m:ctrlPr>
          </m:dPr>
          <m:e>
            <m:r>
              <m:rPr>
                <m:sty m:val="p"/>
              </m:rPr>
              <w:rPr>
                <w:rFonts w:ascii="Cambria Math" w:hAnsi="Cambria Math"/>
                <w:sz w:val="28"/>
                <w:szCs w:val="28"/>
                <w:lang w:val="en-US"/>
              </w:rPr>
              <m:t>n</m:t>
            </m:r>
          </m:e>
        </m:d>
      </m:oMath>
      <w:r w:rsidR="00685E5D" w:rsidRPr="00441C64">
        <w:rPr>
          <w:bCs/>
          <w:sz w:val="28"/>
          <w:szCs w:val="28"/>
        </w:rPr>
        <w:t>. Обычно в качестве e берут простые числа, содержащие небольшое количество единичных бит</w:t>
      </w:r>
      <w:r w:rsidR="0002724F">
        <w:rPr>
          <w:bCs/>
          <w:sz w:val="28"/>
          <w:szCs w:val="28"/>
        </w:rPr>
        <w:t>ов</w:t>
      </w:r>
      <w:r w:rsidR="00685E5D" w:rsidRPr="00441C64">
        <w:rPr>
          <w:bCs/>
          <w:sz w:val="28"/>
          <w:szCs w:val="28"/>
        </w:rPr>
        <w:t xml:space="preserve"> в двоичной записи, например простые</w:t>
      </w:r>
      <w:r w:rsidR="00685E5D" w:rsidRPr="00685E5D">
        <w:rPr>
          <w:bCs/>
          <w:sz w:val="28"/>
          <w:szCs w:val="28"/>
        </w:rPr>
        <w:t xml:space="preserve"> </w:t>
      </w:r>
      <w:r w:rsidR="00685E5D" w:rsidRPr="00685E5D">
        <w:rPr>
          <w:bCs/>
          <w:sz w:val="28"/>
          <w:szCs w:val="28"/>
        </w:rPr>
        <w:lastRenderedPageBreak/>
        <w:t>числа Ферма 17, 257 или 65537</w:t>
      </w:r>
      <w:r w:rsidR="00623053">
        <w:rPr>
          <w:bCs/>
          <w:sz w:val="28"/>
          <w:szCs w:val="28"/>
        </w:rPr>
        <w:t xml:space="preserve"> </w:t>
      </w:r>
      <w:r w:rsidR="00623053" w:rsidRPr="0002724F">
        <w:rPr>
          <w:bCs/>
          <w:sz w:val="28"/>
          <w:szCs w:val="28"/>
        </w:rPr>
        <w:t>(что обеспечивает</w:t>
      </w:r>
      <w:r w:rsidR="0002724F" w:rsidRPr="0002724F">
        <w:rPr>
          <w:bCs/>
          <w:sz w:val="28"/>
          <w:szCs w:val="28"/>
        </w:rPr>
        <w:t xml:space="preserve"> высокую скорость шифрования, так </w:t>
      </w:r>
      <w:r w:rsidR="00623053" w:rsidRPr="0002724F">
        <w:rPr>
          <w:bCs/>
          <w:sz w:val="28"/>
          <w:szCs w:val="28"/>
        </w:rPr>
        <w:t>к</w:t>
      </w:r>
      <w:r w:rsidR="0002724F" w:rsidRPr="0002724F">
        <w:rPr>
          <w:bCs/>
          <w:sz w:val="28"/>
          <w:szCs w:val="28"/>
        </w:rPr>
        <w:t>ак</w:t>
      </w:r>
      <w:r w:rsidR="00623053" w:rsidRPr="0002724F">
        <w:rPr>
          <w:bCs/>
          <w:sz w:val="28"/>
          <w:szCs w:val="28"/>
        </w:rPr>
        <w:t xml:space="preserve"> время шифрования пропорционально количеству единичных бит в числе </w:t>
      </w:r>
      <w:r w:rsidR="00623053" w:rsidRPr="0002724F">
        <w:rPr>
          <w:bCs/>
          <w:sz w:val="28"/>
          <w:szCs w:val="28"/>
          <w:lang w:val="en-US"/>
        </w:rPr>
        <w:t>e</w:t>
      </w:r>
      <w:r w:rsidR="00623053" w:rsidRPr="0002724F">
        <w:rPr>
          <w:bCs/>
          <w:sz w:val="28"/>
          <w:szCs w:val="28"/>
        </w:rPr>
        <w:t>)</w:t>
      </w:r>
      <w:r w:rsidR="00685E5D" w:rsidRPr="0002724F">
        <w:rPr>
          <w:bCs/>
          <w:sz w:val="28"/>
          <w:szCs w:val="28"/>
        </w:rPr>
        <w:t>.</w:t>
      </w:r>
      <w:r w:rsidR="00623053" w:rsidRPr="0002724F">
        <w:rPr>
          <w:bCs/>
          <w:sz w:val="28"/>
          <w:szCs w:val="28"/>
        </w:rPr>
        <w:t xml:space="preserve"> Число </w:t>
      </w:r>
      <w:r w:rsidR="00623053" w:rsidRPr="0002724F">
        <w:rPr>
          <w:bCs/>
          <w:sz w:val="28"/>
          <w:szCs w:val="28"/>
          <w:lang w:val="en-US"/>
        </w:rPr>
        <w:t>e</w:t>
      </w:r>
      <w:r w:rsidR="00623053" w:rsidRPr="0002724F">
        <w:rPr>
          <w:bCs/>
          <w:sz w:val="28"/>
          <w:szCs w:val="28"/>
        </w:rPr>
        <w:t xml:space="preserve"> называют открытой экспонентой.</w:t>
      </w:r>
    </w:p>
    <w:p w:rsidR="00685E5D" w:rsidRPr="0002724F" w:rsidRDefault="00623053" w:rsidP="00AE7088">
      <w:pPr>
        <w:shd w:val="clear" w:color="auto" w:fill="FFFFFF"/>
        <w:spacing w:line="276" w:lineRule="auto"/>
        <w:ind w:firstLine="709"/>
        <w:jc w:val="both"/>
        <w:rPr>
          <w:bCs/>
          <w:sz w:val="28"/>
          <w:szCs w:val="28"/>
        </w:rPr>
      </w:pPr>
      <w:r w:rsidRPr="0002724F">
        <w:rPr>
          <w:bCs/>
          <w:sz w:val="28"/>
          <w:szCs w:val="28"/>
        </w:rPr>
        <w:t xml:space="preserve">5. </w:t>
      </w:r>
      <w:r w:rsidR="00685E5D" w:rsidRPr="0002724F">
        <w:rPr>
          <w:bCs/>
          <w:sz w:val="28"/>
          <w:szCs w:val="28"/>
        </w:rPr>
        <w:t>Вычисля</w:t>
      </w:r>
      <w:r w:rsidRPr="0002724F">
        <w:rPr>
          <w:bCs/>
          <w:sz w:val="28"/>
          <w:szCs w:val="28"/>
        </w:rPr>
        <w:t>ю</w:t>
      </w:r>
      <w:r w:rsidR="00685E5D" w:rsidRPr="0002724F">
        <w:rPr>
          <w:bCs/>
          <w:sz w:val="28"/>
          <w:szCs w:val="28"/>
        </w:rPr>
        <w:t>т число d, мультипликативно обратное к числу e по модулю n, удовлетворяющее сравнению:</w:t>
      </w:r>
    </w:p>
    <w:p w:rsidR="00623053" w:rsidRPr="0002724F" w:rsidRDefault="0002724F" w:rsidP="0002724F">
      <w:pPr>
        <w:shd w:val="clear" w:color="auto" w:fill="FFFFFF"/>
        <w:spacing w:line="276" w:lineRule="auto"/>
        <w:jc w:val="both"/>
        <w:rPr>
          <w:bCs/>
          <w:sz w:val="28"/>
          <w:szCs w:val="28"/>
        </w:rPr>
      </w:pPr>
      <m:oMath>
        <m:r>
          <m:rPr>
            <m:sty m:val="p"/>
          </m:rPr>
          <w:rPr>
            <w:rFonts w:ascii="Cambria Math" w:hAnsi="Cambria Math"/>
            <w:sz w:val="28"/>
            <w:szCs w:val="28"/>
          </w:rPr>
          <m:t>d∙e≡1 mod φ</m:t>
        </m:r>
        <m:d>
          <m:dPr>
            <m:ctrlPr>
              <w:rPr>
                <w:rFonts w:ascii="Cambria Math" w:hAnsi="Cambria Math"/>
                <w:bCs/>
                <w:sz w:val="28"/>
                <w:szCs w:val="28"/>
              </w:rPr>
            </m:ctrlPr>
          </m:dPr>
          <m:e>
            <m:r>
              <m:rPr>
                <m:sty m:val="p"/>
              </m:rPr>
              <w:rPr>
                <w:rFonts w:ascii="Cambria Math" w:hAnsi="Cambria Math"/>
                <w:sz w:val="28"/>
                <w:szCs w:val="28"/>
              </w:rPr>
              <m:t>n</m:t>
            </m:r>
          </m:e>
        </m:d>
      </m:oMath>
      <w:r w:rsidR="00623053" w:rsidRPr="0002724F">
        <w:rPr>
          <w:bCs/>
          <w:sz w:val="28"/>
          <w:szCs w:val="28"/>
        </w:rPr>
        <w:t>.</w:t>
      </w:r>
    </w:p>
    <w:p w:rsidR="00623053" w:rsidRPr="0002724F" w:rsidRDefault="00623053" w:rsidP="00AE7088">
      <w:pPr>
        <w:shd w:val="clear" w:color="auto" w:fill="FFFFFF"/>
        <w:spacing w:line="276" w:lineRule="auto"/>
        <w:ind w:firstLine="709"/>
        <w:jc w:val="both"/>
        <w:rPr>
          <w:bCs/>
          <w:sz w:val="28"/>
          <w:szCs w:val="28"/>
        </w:rPr>
      </w:pPr>
      <w:r w:rsidRPr="0002724F">
        <w:rPr>
          <w:bCs/>
          <w:sz w:val="28"/>
          <w:szCs w:val="28"/>
        </w:rPr>
        <w:t xml:space="preserve">Число </w:t>
      </w:r>
      <w:r w:rsidRPr="0002724F">
        <w:rPr>
          <w:bCs/>
          <w:sz w:val="28"/>
          <w:szCs w:val="28"/>
          <w:lang w:val="en-US"/>
        </w:rPr>
        <w:t>d</w:t>
      </w:r>
      <w:r w:rsidRPr="0002724F">
        <w:rPr>
          <w:bCs/>
          <w:sz w:val="28"/>
          <w:szCs w:val="28"/>
        </w:rPr>
        <w:t xml:space="preserve"> называют секретной экспонентой. Для вычисления </w:t>
      </w:r>
      <w:r w:rsidRPr="0002724F">
        <w:rPr>
          <w:bCs/>
          <w:sz w:val="28"/>
          <w:szCs w:val="28"/>
          <w:lang w:val="en-US"/>
        </w:rPr>
        <w:t>d</w:t>
      </w:r>
      <w:r w:rsidRPr="0002724F">
        <w:rPr>
          <w:bCs/>
          <w:sz w:val="28"/>
          <w:szCs w:val="28"/>
        </w:rPr>
        <w:t xml:space="preserve"> используют расширенный алгоритм Евклида.</w:t>
      </w:r>
    </w:p>
    <w:p w:rsidR="00685E5D" w:rsidRPr="0002724F" w:rsidRDefault="00685E5D" w:rsidP="00AE7088">
      <w:pPr>
        <w:shd w:val="clear" w:color="auto" w:fill="FFFFFF"/>
        <w:spacing w:line="276" w:lineRule="auto"/>
        <w:ind w:firstLine="709"/>
        <w:jc w:val="both"/>
        <w:rPr>
          <w:bCs/>
          <w:sz w:val="28"/>
          <w:szCs w:val="28"/>
        </w:rPr>
      </w:pPr>
      <w:r w:rsidRPr="0002724F">
        <w:rPr>
          <w:bCs/>
          <w:sz w:val="28"/>
          <w:szCs w:val="28"/>
        </w:rPr>
        <w:t xml:space="preserve">Пара </w:t>
      </w:r>
      <w:r w:rsidR="00623053" w:rsidRPr="0002724F">
        <w:rPr>
          <w:bCs/>
          <w:sz w:val="28"/>
          <w:szCs w:val="28"/>
        </w:rPr>
        <w:t xml:space="preserve">чисел </w:t>
      </w:r>
      <m:oMath>
        <m:d>
          <m:dPr>
            <m:begChr m:val="{"/>
            <m:endChr m:val="}"/>
            <m:ctrlPr>
              <w:rPr>
                <w:rFonts w:ascii="Cambria Math" w:hAnsi="Cambria Math"/>
                <w:bCs/>
                <w:sz w:val="28"/>
                <w:szCs w:val="28"/>
              </w:rPr>
            </m:ctrlPr>
          </m:dPr>
          <m:e>
            <m:r>
              <m:rPr>
                <m:sty m:val="p"/>
              </m:rPr>
              <w:rPr>
                <w:rFonts w:ascii="Cambria Math" w:hAnsi="Cambria Math"/>
                <w:sz w:val="28"/>
                <w:szCs w:val="28"/>
                <w:lang w:val="en-US"/>
              </w:rPr>
              <m:t>e</m:t>
            </m:r>
            <m:r>
              <m:rPr>
                <m:sty m:val="p"/>
              </m:rPr>
              <w:rPr>
                <w:rFonts w:ascii="Cambria Math" w:hAnsi="Cambria Math"/>
                <w:sz w:val="28"/>
                <w:szCs w:val="28"/>
              </w:rPr>
              <m:t>,</m:t>
            </m:r>
            <m:r>
              <m:rPr>
                <m:sty m:val="p"/>
              </m:rPr>
              <w:rPr>
                <w:rFonts w:ascii="Cambria Math" w:hAnsi="Cambria Math"/>
                <w:sz w:val="28"/>
                <w:szCs w:val="28"/>
                <w:lang w:val="en-US"/>
              </w:rPr>
              <m:t>n</m:t>
            </m:r>
          </m:e>
        </m:d>
      </m:oMath>
      <w:r w:rsidRPr="0002724F">
        <w:rPr>
          <w:bCs/>
          <w:sz w:val="28"/>
          <w:szCs w:val="28"/>
        </w:rPr>
        <w:t xml:space="preserve"> публикуется в качестве открытого ключа RSA.</w:t>
      </w:r>
    </w:p>
    <w:p w:rsidR="00685E5D" w:rsidRPr="0002724F" w:rsidRDefault="00685E5D" w:rsidP="00AE7088">
      <w:pPr>
        <w:shd w:val="clear" w:color="auto" w:fill="FFFFFF"/>
        <w:spacing w:line="276" w:lineRule="auto"/>
        <w:ind w:firstLine="709"/>
        <w:jc w:val="both"/>
        <w:rPr>
          <w:bCs/>
          <w:sz w:val="28"/>
          <w:szCs w:val="28"/>
        </w:rPr>
      </w:pPr>
      <w:r w:rsidRPr="0002724F">
        <w:rPr>
          <w:bCs/>
          <w:sz w:val="28"/>
          <w:szCs w:val="28"/>
        </w:rPr>
        <w:t xml:space="preserve">Пара </w:t>
      </w:r>
      <m:oMath>
        <m:d>
          <m:dPr>
            <m:begChr m:val="{"/>
            <m:endChr m:val="}"/>
            <m:ctrlPr>
              <w:rPr>
                <w:rFonts w:ascii="Cambria Math" w:hAnsi="Cambria Math"/>
                <w:bCs/>
                <w:sz w:val="28"/>
                <w:szCs w:val="28"/>
              </w:rPr>
            </m:ctrlPr>
          </m:dPr>
          <m:e>
            <m:r>
              <m:rPr>
                <m:sty m:val="p"/>
              </m:rPr>
              <w:rPr>
                <w:rFonts w:ascii="Cambria Math" w:hAnsi="Cambria Math"/>
                <w:sz w:val="28"/>
                <w:szCs w:val="28"/>
              </w:rPr>
              <m:t>d,n</m:t>
            </m:r>
          </m:e>
        </m:d>
      </m:oMath>
      <w:r w:rsidR="00623053" w:rsidRPr="0002724F">
        <w:rPr>
          <w:bCs/>
          <w:sz w:val="28"/>
          <w:szCs w:val="28"/>
        </w:rPr>
        <w:t xml:space="preserve"> </w:t>
      </w:r>
      <w:r w:rsidRPr="0002724F">
        <w:rPr>
          <w:bCs/>
          <w:sz w:val="28"/>
          <w:szCs w:val="28"/>
        </w:rPr>
        <w:t>играет роль закрытого ключа RSA и держится в секрете.</w:t>
      </w:r>
    </w:p>
    <w:p w:rsidR="00C1698E" w:rsidRPr="0002724F" w:rsidRDefault="008150BA" w:rsidP="00AE7088">
      <w:pPr>
        <w:shd w:val="clear" w:color="auto" w:fill="FFFFFF"/>
        <w:spacing w:line="276" w:lineRule="auto"/>
        <w:ind w:firstLine="709"/>
        <w:jc w:val="both"/>
        <w:rPr>
          <w:bCs/>
          <w:i/>
          <w:sz w:val="28"/>
          <w:szCs w:val="28"/>
        </w:rPr>
      </w:pPr>
      <w:r w:rsidRPr="0002724F">
        <w:rPr>
          <w:bCs/>
          <w:i/>
          <w:sz w:val="28"/>
          <w:szCs w:val="28"/>
        </w:rPr>
        <w:t>Ш</w:t>
      </w:r>
      <w:r w:rsidR="00BE0973" w:rsidRPr="0002724F">
        <w:rPr>
          <w:bCs/>
          <w:i/>
          <w:sz w:val="28"/>
          <w:szCs w:val="28"/>
        </w:rPr>
        <w:t>ифрование</w:t>
      </w:r>
      <w:r w:rsidR="0002724F">
        <w:rPr>
          <w:bCs/>
          <w:i/>
          <w:sz w:val="28"/>
          <w:szCs w:val="28"/>
        </w:rPr>
        <w:t>:</w:t>
      </w:r>
    </w:p>
    <w:p w:rsidR="00BE0973" w:rsidRPr="0002724F" w:rsidRDefault="00BE0973" w:rsidP="00AE7088">
      <w:pPr>
        <w:shd w:val="clear" w:color="auto" w:fill="FFFFFF"/>
        <w:spacing w:line="276" w:lineRule="auto"/>
        <w:ind w:firstLine="709"/>
        <w:jc w:val="both"/>
        <w:rPr>
          <w:bCs/>
          <w:sz w:val="28"/>
          <w:szCs w:val="28"/>
        </w:rPr>
      </w:pPr>
      <w:r w:rsidRPr="0002724F">
        <w:rPr>
          <w:bCs/>
          <w:sz w:val="28"/>
          <w:szCs w:val="28"/>
        </w:rPr>
        <w:t xml:space="preserve">В качестве исходного сообщения </w:t>
      </w:r>
      <w:r w:rsidRPr="0002724F">
        <w:rPr>
          <w:bCs/>
          <w:sz w:val="28"/>
          <w:szCs w:val="28"/>
          <w:lang w:val="en-US"/>
        </w:rPr>
        <w:t>m</w:t>
      </w:r>
      <w:r w:rsidRPr="0002724F">
        <w:rPr>
          <w:bCs/>
          <w:sz w:val="28"/>
          <w:szCs w:val="28"/>
        </w:rPr>
        <w:t xml:space="preserve"> выступают целые числа в интервале от 0 до </w:t>
      </w:r>
      <m:oMath>
        <m:r>
          <m:rPr>
            <m:sty m:val="p"/>
          </m:rPr>
          <w:rPr>
            <w:rFonts w:ascii="Cambria Math" w:hAnsi="Cambria Math"/>
            <w:sz w:val="28"/>
            <w:szCs w:val="28"/>
          </w:rPr>
          <m:t>n-1</m:t>
        </m:r>
      </m:oMath>
      <w:r w:rsidRPr="0002724F">
        <w:rPr>
          <w:bCs/>
          <w:sz w:val="28"/>
          <w:szCs w:val="28"/>
        </w:rPr>
        <w:t>.</w:t>
      </w:r>
    </w:p>
    <w:p w:rsidR="00BE0973" w:rsidRPr="0002724F" w:rsidRDefault="00BE0973" w:rsidP="00AE7088">
      <w:pPr>
        <w:shd w:val="clear" w:color="auto" w:fill="FFFFFF"/>
        <w:spacing w:line="276" w:lineRule="auto"/>
        <w:ind w:firstLine="709"/>
        <w:jc w:val="both"/>
        <w:rPr>
          <w:bCs/>
          <w:sz w:val="28"/>
          <w:szCs w:val="28"/>
        </w:rPr>
      </w:pPr>
      <w:r w:rsidRPr="0002724F">
        <w:rPr>
          <w:bCs/>
          <w:sz w:val="28"/>
          <w:szCs w:val="28"/>
        </w:rPr>
        <w:t xml:space="preserve">Для зашифрования используют </w:t>
      </w:r>
      <w:r w:rsidRPr="0002724F">
        <w:rPr>
          <w:bCs/>
          <w:sz w:val="28"/>
          <w:szCs w:val="28"/>
          <w:u w:val="single"/>
        </w:rPr>
        <w:t>открытый</w:t>
      </w:r>
      <w:r w:rsidRPr="0002724F">
        <w:rPr>
          <w:bCs/>
          <w:sz w:val="28"/>
          <w:szCs w:val="28"/>
        </w:rPr>
        <w:t xml:space="preserve"> ключ </w:t>
      </w:r>
      <m:oMath>
        <m:d>
          <m:dPr>
            <m:begChr m:val="{"/>
            <m:endChr m:val="}"/>
            <m:ctrlPr>
              <w:rPr>
                <w:rFonts w:ascii="Cambria Math" w:hAnsi="Cambria Math"/>
                <w:bCs/>
                <w:sz w:val="28"/>
                <w:szCs w:val="28"/>
              </w:rPr>
            </m:ctrlPr>
          </m:dPr>
          <m:e>
            <m:r>
              <m:rPr>
                <m:sty m:val="p"/>
              </m:rPr>
              <w:rPr>
                <w:rFonts w:ascii="Cambria Math" w:hAnsi="Cambria Math"/>
                <w:sz w:val="28"/>
                <w:szCs w:val="28"/>
              </w:rPr>
              <m:t>e,n</m:t>
            </m:r>
          </m:e>
        </m:d>
      </m:oMath>
      <w:r w:rsidRPr="0002724F">
        <w:rPr>
          <w:bCs/>
          <w:sz w:val="28"/>
          <w:szCs w:val="28"/>
        </w:rPr>
        <w:t xml:space="preserve"> получателя сообщения и вычисляют криптограмму </w:t>
      </w:r>
      <w:r w:rsidRPr="0002724F">
        <w:rPr>
          <w:bCs/>
          <w:sz w:val="28"/>
          <w:szCs w:val="28"/>
          <w:lang w:val="en-US"/>
        </w:rPr>
        <w:t>c</w:t>
      </w:r>
      <w:r w:rsidRPr="0002724F">
        <w:rPr>
          <w:bCs/>
          <w:sz w:val="28"/>
          <w:szCs w:val="28"/>
        </w:rPr>
        <w:t xml:space="preserve"> следующим образом:</w:t>
      </w:r>
    </w:p>
    <w:p w:rsidR="00BE0973" w:rsidRPr="0002724F" w:rsidRDefault="0002724F" w:rsidP="00AE7088">
      <w:pPr>
        <w:shd w:val="clear" w:color="auto" w:fill="FFFFFF"/>
        <w:spacing w:line="276" w:lineRule="auto"/>
        <w:ind w:firstLine="709"/>
        <w:jc w:val="both"/>
        <w:rPr>
          <w:bCs/>
          <w:sz w:val="28"/>
          <w:szCs w:val="28"/>
        </w:rPr>
      </w:pPr>
      <m:oMath>
        <m:r>
          <m:rPr>
            <m:sty m:val="p"/>
          </m:rPr>
          <w:rPr>
            <w:rFonts w:ascii="Cambria Math" w:hAnsi="Cambria Math"/>
            <w:sz w:val="28"/>
            <w:szCs w:val="28"/>
          </w:rPr>
          <m:t>c=E</m:t>
        </m:r>
        <m:d>
          <m:dPr>
            <m:ctrlPr>
              <w:rPr>
                <w:rFonts w:ascii="Cambria Math" w:hAnsi="Cambria Math"/>
                <w:bCs/>
                <w:sz w:val="28"/>
                <w:szCs w:val="28"/>
              </w:rPr>
            </m:ctrlPr>
          </m:dPr>
          <m:e>
            <m:r>
              <m:rPr>
                <m:sty m:val="p"/>
              </m:rPr>
              <w:rPr>
                <w:rFonts w:ascii="Cambria Math" w:hAnsi="Cambria Math"/>
                <w:sz w:val="28"/>
                <w:szCs w:val="28"/>
              </w:rPr>
              <m:t>m</m:t>
            </m:r>
          </m:e>
        </m:d>
        <m:r>
          <m:rPr>
            <m:sty m:val="p"/>
          </m:rPr>
          <w:rPr>
            <w:rFonts w:ascii="Cambria Math" w:hAnsi="Cambria Math"/>
            <w:sz w:val="28"/>
            <w:szCs w:val="28"/>
          </w:rPr>
          <m:t>=</m:t>
        </m:r>
        <m:sSup>
          <m:sSupPr>
            <m:ctrlPr>
              <w:rPr>
                <w:rFonts w:ascii="Cambria Math" w:hAnsi="Cambria Math"/>
                <w:bCs/>
                <w:sz w:val="28"/>
                <w:szCs w:val="28"/>
              </w:rPr>
            </m:ctrlPr>
          </m:sSupPr>
          <m:e>
            <m:r>
              <m:rPr>
                <m:sty m:val="p"/>
              </m:rPr>
              <w:rPr>
                <w:rFonts w:ascii="Cambria Math" w:hAnsi="Cambria Math"/>
                <w:sz w:val="28"/>
                <w:szCs w:val="28"/>
              </w:rPr>
              <m:t>m</m:t>
            </m:r>
          </m:e>
          <m:sup>
            <m:r>
              <m:rPr>
                <m:sty m:val="p"/>
              </m:rPr>
              <w:rPr>
                <w:rFonts w:ascii="Cambria Math" w:hAnsi="Cambria Math"/>
                <w:sz w:val="28"/>
                <w:szCs w:val="28"/>
              </w:rPr>
              <m:t>e</m:t>
            </m:r>
          </m:sup>
        </m:sSup>
        <m:r>
          <m:rPr>
            <m:sty m:val="p"/>
          </m:rPr>
          <w:rPr>
            <w:rFonts w:ascii="Cambria Math" w:hAnsi="Cambria Math"/>
            <w:sz w:val="28"/>
            <w:szCs w:val="28"/>
          </w:rPr>
          <m:t xml:space="preserve"> mod n</m:t>
        </m:r>
      </m:oMath>
      <w:r w:rsidR="00BE0973" w:rsidRPr="0002724F">
        <w:rPr>
          <w:bCs/>
          <w:sz w:val="28"/>
          <w:szCs w:val="28"/>
        </w:rPr>
        <w:t>.</w:t>
      </w:r>
    </w:p>
    <w:p w:rsidR="00BE0973" w:rsidRPr="0002724F" w:rsidRDefault="00BE0973" w:rsidP="00AE7088">
      <w:pPr>
        <w:shd w:val="clear" w:color="auto" w:fill="FFFFFF"/>
        <w:spacing w:line="276" w:lineRule="auto"/>
        <w:ind w:firstLine="709"/>
        <w:jc w:val="both"/>
        <w:rPr>
          <w:bCs/>
          <w:sz w:val="28"/>
          <w:szCs w:val="28"/>
        </w:rPr>
      </w:pPr>
      <w:r w:rsidRPr="0002724F">
        <w:rPr>
          <w:bCs/>
          <w:sz w:val="28"/>
          <w:szCs w:val="28"/>
        </w:rPr>
        <w:t xml:space="preserve">Для расшифрования используют </w:t>
      </w:r>
      <w:r w:rsidRPr="0002724F">
        <w:rPr>
          <w:bCs/>
          <w:sz w:val="28"/>
          <w:szCs w:val="28"/>
          <w:u w:val="single"/>
        </w:rPr>
        <w:t>секретный</w:t>
      </w:r>
      <w:r w:rsidRPr="0002724F">
        <w:rPr>
          <w:bCs/>
          <w:sz w:val="28"/>
          <w:szCs w:val="28"/>
        </w:rPr>
        <w:t xml:space="preserve"> ключ </w:t>
      </w:r>
      <m:oMath>
        <m:d>
          <m:dPr>
            <m:begChr m:val="{"/>
            <m:endChr m:val="}"/>
            <m:ctrlPr>
              <w:rPr>
                <w:rFonts w:ascii="Cambria Math" w:hAnsi="Cambria Math"/>
                <w:bCs/>
                <w:sz w:val="28"/>
                <w:szCs w:val="28"/>
              </w:rPr>
            </m:ctrlPr>
          </m:dPr>
          <m:e>
            <m:r>
              <m:rPr>
                <m:sty m:val="p"/>
              </m:rPr>
              <w:rPr>
                <w:rFonts w:ascii="Cambria Math" w:hAnsi="Cambria Math"/>
                <w:sz w:val="28"/>
                <w:szCs w:val="28"/>
              </w:rPr>
              <m:t>d,n</m:t>
            </m:r>
          </m:e>
        </m:d>
      </m:oMath>
      <w:r w:rsidRPr="0002724F">
        <w:rPr>
          <w:bCs/>
          <w:sz w:val="28"/>
          <w:szCs w:val="28"/>
        </w:rPr>
        <w:t xml:space="preserve"> получателя сообщения </w:t>
      </w:r>
      <w:r w:rsidR="008150BA" w:rsidRPr="0002724F">
        <w:rPr>
          <w:bCs/>
          <w:sz w:val="28"/>
          <w:szCs w:val="28"/>
        </w:rPr>
        <w:t>и вычисляют исходное сообщение следующим образом:</w:t>
      </w:r>
    </w:p>
    <w:p w:rsidR="008150BA" w:rsidRPr="0002724F" w:rsidRDefault="0002724F" w:rsidP="00AE7088">
      <w:pPr>
        <w:shd w:val="clear" w:color="auto" w:fill="FFFFFF"/>
        <w:spacing w:line="276" w:lineRule="auto"/>
        <w:ind w:firstLine="709"/>
        <w:jc w:val="both"/>
        <w:rPr>
          <w:bCs/>
          <w:sz w:val="28"/>
          <w:szCs w:val="28"/>
        </w:rPr>
      </w:pPr>
      <m:oMath>
        <m:r>
          <m:rPr>
            <m:sty m:val="p"/>
          </m:rPr>
          <w:rPr>
            <w:rFonts w:ascii="Cambria Math" w:hAnsi="Cambria Math"/>
            <w:sz w:val="28"/>
            <w:szCs w:val="28"/>
          </w:rPr>
          <m:t>m=D</m:t>
        </m:r>
        <m:d>
          <m:dPr>
            <m:ctrlPr>
              <w:rPr>
                <w:rFonts w:ascii="Cambria Math" w:hAnsi="Cambria Math"/>
                <w:bCs/>
                <w:sz w:val="28"/>
                <w:szCs w:val="28"/>
              </w:rPr>
            </m:ctrlPr>
          </m:dPr>
          <m:e>
            <m:r>
              <m:rPr>
                <m:sty m:val="p"/>
              </m:rPr>
              <w:rPr>
                <w:rFonts w:ascii="Cambria Math" w:hAnsi="Cambria Math"/>
                <w:sz w:val="28"/>
                <w:szCs w:val="28"/>
              </w:rPr>
              <m:t>c</m:t>
            </m:r>
          </m:e>
        </m:d>
        <m:r>
          <m:rPr>
            <m:sty m:val="p"/>
          </m:rPr>
          <w:rPr>
            <w:rFonts w:ascii="Cambria Math" w:hAnsi="Cambria Math"/>
            <w:sz w:val="28"/>
            <w:szCs w:val="28"/>
          </w:rPr>
          <m:t>=</m:t>
        </m:r>
        <m:sSup>
          <m:sSupPr>
            <m:ctrlPr>
              <w:rPr>
                <w:rFonts w:ascii="Cambria Math" w:hAnsi="Cambria Math"/>
                <w:bCs/>
                <w:sz w:val="28"/>
                <w:szCs w:val="28"/>
              </w:rPr>
            </m:ctrlPr>
          </m:sSupPr>
          <m:e>
            <m:r>
              <m:rPr>
                <m:sty m:val="p"/>
              </m:rPr>
              <w:rPr>
                <w:rFonts w:ascii="Cambria Math" w:hAnsi="Cambria Math"/>
                <w:sz w:val="28"/>
                <w:szCs w:val="28"/>
              </w:rPr>
              <m:t>c</m:t>
            </m:r>
          </m:e>
          <m:sup>
            <m:r>
              <m:rPr>
                <m:sty m:val="p"/>
              </m:rPr>
              <w:rPr>
                <w:rFonts w:ascii="Cambria Math" w:hAnsi="Cambria Math"/>
                <w:sz w:val="28"/>
                <w:szCs w:val="28"/>
              </w:rPr>
              <m:t>d</m:t>
            </m:r>
          </m:sup>
        </m:sSup>
        <m:r>
          <m:rPr>
            <m:sty m:val="p"/>
          </m:rPr>
          <w:rPr>
            <w:rFonts w:ascii="Cambria Math" w:hAnsi="Cambria Math"/>
            <w:sz w:val="28"/>
            <w:szCs w:val="28"/>
          </w:rPr>
          <m:t xml:space="preserve"> mod n</m:t>
        </m:r>
      </m:oMath>
      <w:r w:rsidR="008150BA" w:rsidRPr="0002724F">
        <w:rPr>
          <w:bCs/>
          <w:sz w:val="28"/>
          <w:szCs w:val="28"/>
        </w:rPr>
        <w:t>.</w:t>
      </w:r>
    </w:p>
    <w:p w:rsidR="008150BA" w:rsidRPr="0002724F" w:rsidRDefault="008150BA" w:rsidP="00AE7088">
      <w:pPr>
        <w:shd w:val="clear" w:color="auto" w:fill="FFFFFF"/>
        <w:spacing w:line="276" w:lineRule="auto"/>
        <w:ind w:firstLine="709"/>
        <w:jc w:val="both"/>
        <w:rPr>
          <w:bCs/>
          <w:sz w:val="28"/>
          <w:szCs w:val="28"/>
        </w:rPr>
      </w:pPr>
      <w:r w:rsidRPr="0002724F">
        <w:rPr>
          <w:bCs/>
          <w:sz w:val="28"/>
          <w:szCs w:val="28"/>
        </w:rPr>
        <w:t xml:space="preserve">На практике </w:t>
      </w:r>
      <w:r w:rsidRPr="0002724F">
        <w:rPr>
          <w:bCs/>
          <w:sz w:val="28"/>
          <w:szCs w:val="28"/>
          <w:lang w:val="en-US"/>
        </w:rPr>
        <w:t>RSA</w:t>
      </w:r>
      <w:r w:rsidRPr="0002724F">
        <w:rPr>
          <w:bCs/>
          <w:sz w:val="28"/>
          <w:szCs w:val="28"/>
        </w:rPr>
        <w:t xml:space="preserve"> не применяют для шифрования сообщений, а используют смешанный алгоритм, состоящий из </w:t>
      </w:r>
      <w:r w:rsidRPr="0002724F">
        <w:rPr>
          <w:bCs/>
          <w:sz w:val="28"/>
          <w:szCs w:val="28"/>
          <w:lang w:val="en-US"/>
        </w:rPr>
        <w:t>RSA</w:t>
      </w:r>
      <w:r w:rsidRPr="0002724F">
        <w:rPr>
          <w:bCs/>
          <w:sz w:val="28"/>
          <w:szCs w:val="28"/>
        </w:rPr>
        <w:t xml:space="preserve"> и блочног</w:t>
      </w:r>
      <w:r w:rsidR="0002724F">
        <w:rPr>
          <w:bCs/>
          <w:sz w:val="28"/>
          <w:szCs w:val="28"/>
        </w:rPr>
        <w:t>о симметричного шифра, например</w:t>
      </w:r>
      <w:r w:rsidRPr="0002724F">
        <w:rPr>
          <w:bCs/>
          <w:sz w:val="28"/>
          <w:szCs w:val="28"/>
        </w:rPr>
        <w:t xml:space="preserve"> </w:t>
      </w:r>
      <w:r w:rsidRPr="0002724F">
        <w:rPr>
          <w:bCs/>
          <w:sz w:val="28"/>
          <w:szCs w:val="28"/>
          <w:lang w:val="en-US"/>
        </w:rPr>
        <w:t>AES</w:t>
      </w:r>
      <w:r w:rsidRPr="0002724F">
        <w:rPr>
          <w:bCs/>
          <w:sz w:val="28"/>
          <w:szCs w:val="28"/>
        </w:rPr>
        <w:t>.</w:t>
      </w:r>
    </w:p>
    <w:p w:rsidR="008150BA" w:rsidRPr="0002724F" w:rsidRDefault="008150BA" w:rsidP="00AE7088">
      <w:pPr>
        <w:shd w:val="clear" w:color="auto" w:fill="FFFFFF"/>
        <w:spacing w:line="276" w:lineRule="auto"/>
        <w:ind w:firstLine="709"/>
        <w:jc w:val="both"/>
        <w:rPr>
          <w:bCs/>
          <w:sz w:val="28"/>
          <w:szCs w:val="28"/>
        </w:rPr>
      </w:pPr>
      <w:r w:rsidRPr="0002724F">
        <w:rPr>
          <w:bCs/>
          <w:sz w:val="28"/>
          <w:szCs w:val="28"/>
        </w:rPr>
        <w:t xml:space="preserve">С помощью </w:t>
      </w:r>
      <w:r w:rsidRPr="0002724F">
        <w:rPr>
          <w:bCs/>
          <w:sz w:val="28"/>
          <w:szCs w:val="28"/>
          <w:lang w:val="en-US"/>
        </w:rPr>
        <w:t>RSA</w:t>
      </w:r>
      <w:r w:rsidRPr="0002724F">
        <w:rPr>
          <w:bCs/>
          <w:sz w:val="28"/>
          <w:szCs w:val="28"/>
        </w:rPr>
        <w:t xml:space="preserve"> зашифровывается секретный ключ блочного алгоритма шифрования, а затем с помощью этого ключа шифруют сообщения блочным симметричным шифром. Как правило</w:t>
      </w:r>
      <w:r w:rsidR="0002724F">
        <w:rPr>
          <w:bCs/>
          <w:sz w:val="28"/>
          <w:szCs w:val="28"/>
        </w:rPr>
        <w:t>,</w:t>
      </w:r>
      <w:r w:rsidRPr="0002724F">
        <w:rPr>
          <w:bCs/>
          <w:sz w:val="28"/>
          <w:szCs w:val="28"/>
        </w:rPr>
        <w:t xml:space="preserve"> такой ключ используют в течение одного сеанса связи, а затем уничтожают. Поэтому ключ называют сеансовым.</w:t>
      </w:r>
    </w:p>
    <w:p w:rsidR="008150BA" w:rsidRPr="0002724F" w:rsidRDefault="008150BA" w:rsidP="00AE7088">
      <w:pPr>
        <w:shd w:val="clear" w:color="auto" w:fill="FFFFFF"/>
        <w:spacing w:line="276" w:lineRule="auto"/>
        <w:ind w:firstLine="709"/>
        <w:jc w:val="both"/>
        <w:rPr>
          <w:bCs/>
          <w:sz w:val="28"/>
          <w:szCs w:val="28"/>
        </w:rPr>
      </w:pPr>
      <w:r w:rsidRPr="0002724F">
        <w:rPr>
          <w:bCs/>
          <w:sz w:val="28"/>
          <w:szCs w:val="28"/>
        </w:rPr>
        <w:t xml:space="preserve">Если сеансовый ключ больше </w:t>
      </w:r>
      <w:r w:rsidRPr="0002724F">
        <w:rPr>
          <w:bCs/>
          <w:sz w:val="28"/>
          <w:szCs w:val="28"/>
          <w:lang w:val="en-US"/>
        </w:rPr>
        <w:t>n</w:t>
      </w:r>
      <w:r w:rsidRPr="0002724F">
        <w:rPr>
          <w:bCs/>
          <w:sz w:val="28"/>
          <w:szCs w:val="28"/>
        </w:rPr>
        <w:t>, то перед зашифрованием его разделяют на блоки и зашифровывают поблочно.</w:t>
      </w:r>
    </w:p>
    <w:p w:rsidR="008150BA" w:rsidRPr="0002724F" w:rsidRDefault="008150BA" w:rsidP="00AE7088">
      <w:pPr>
        <w:shd w:val="clear" w:color="auto" w:fill="FFFFFF"/>
        <w:spacing w:line="276" w:lineRule="auto"/>
        <w:ind w:firstLine="709"/>
        <w:jc w:val="both"/>
        <w:rPr>
          <w:bCs/>
          <w:i/>
          <w:sz w:val="28"/>
          <w:szCs w:val="28"/>
        </w:rPr>
      </w:pPr>
      <w:r w:rsidRPr="0002724F">
        <w:rPr>
          <w:bCs/>
          <w:i/>
          <w:sz w:val="28"/>
          <w:szCs w:val="28"/>
        </w:rPr>
        <w:t>Цифровая подпись</w:t>
      </w:r>
      <w:r w:rsidR="0002724F">
        <w:rPr>
          <w:bCs/>
          <w:i/>
          <w:sz w:val="28"/>
          <w:szCs w:val="28"/>
        </w:rPr>
        <w:t>:</w:t>
      </w:r>
    </w:p>
    <w:p w:rsidR="008150BA" w:rsidRPr="0002724F" w:rsidRDefault="008150BA" w:rsidP="00AE7088">
      <w:pPr>
        <w:shd w:val="clear" w:color="auto" w:fill="FFFFFF"/>
        <w:spacing w:line="276" w:lineRule="auto"/>
        <w:ind w:firstLine="709"/>
        <w:jc w:val="both"/>
        <w:rPr>
          <w:bCs/>
          <w:sz w:val="28"/>
          <w:szCs w:val="28"/>
        </w:rPr>
      </w:pPr>
      <w:r w:rsidRPr="0002724F">
        <w:rPr>
          <w:bCs/>
          <w:sz w:val="28"/>
          <w:szCs w:val="28"/>
        </w:rPr>
        <w:t xml:space="preserve">Алгоритм цифровой подписи отличается от алгоритма шифрования </w:t>
      </w:r>
      <w:r w:rsidR="00900E39" w:rsidRPr="0002724F">
        <w:rPr>
          <w:bCs/>
          <w:sz w:val="28"/>
          <w:szCs w:val="28"/>
        </w:rPr>
        <w:t>использованием ключей.</w:t>
      </w:r>
    </w:p>
    <w:p w:rsidR="00900E39" w:rsidRPr="0002724F" w:rsidRDefault="00900E39" w:rsidP="00AE7088">
      <w:pPr>
        <w:shd w:val="clear" w:color="auto" w:fill="FFFFFF"/>
        <w:spacing w:line="276" w:lineRule="auto"/>
        <w:ind w:firstLine="709"/>
        <w:jc w:val="both"/>
        <w:rPr>
          <w:bCs/>
          <w:sz w:val="28"/>
          <w:szCs w:val="28"/>
        </w:rPr>
      </w:pPr>
      <w:r w:rsidRPr="0002724F">
        <w:rPr>
          <w:bCs/>
          <w:sz w:val="28"/>
          <w:szCs w:val="28"/>
        </w:rPr>
        <w:t>При создании цифровой подписи вход</w:t>
      </w:r>
      <w:r w:rsidR="0002724F">
        <w:rPr>
          <w:bCs/>
          <w:sz w:val="28"/>
          <w:szCs w:val="28"/>
        </w:rPr>
        <w:t>ом являе</w:t>
      </w:r>
      <w:r w:rsidRPr="0002724F">
        <w:rPr>
          <w:bCs/>
          <w:sz w:val="28"/>
          <w:szCs w:val="28"/>
        </w:rPr>
        <w:t xml:space="preserve">тся: исходный текст </w:t>
      </w:r>
      <w:r w:rsidRPr="0002724F">
        <w:rPr>
          <w:bCs/>
          <w:sz w:val="28"/>
          <w:szCs w:val="28"/>
          <w:lang w:val="en-US"/>
        </w:rPr>
        <w:t>m</w:t>
      </w:r>
      <w:r w:rsidRPr="0002724F">
        <w:rPr>
          <w:bCs/>
          <w:sz w:val="28"/>
          <w:szCs w:val="28"/>
        </w:rPr>
        <w:t xml:space="preserve"> и секретный ключ подписанта </w:t>
      </w:r>
      <m:oMath>
        <m:d>
          <m:dPr>
            <m:begChr m:val="{"/>
            <m:endChr m:val="}"/>
            <m:ctrlPr>
              <w:rPr>
                <w:rFonts w:ascii="Cambria Math" w:hAnsi="Cambria Math"/>
                <w:bCs/>
                <w:sz w:val="28"/>
                <w:szCs w:val="28"/>
              </w:rPr>
            </m:ctrlPr>
          </m:dPr>
          <m:e>
            <m:r>
              <m:rPr>
                <m:sty m:val="p"/>
              </m:rPr>
              <w:rPr>
                <w:rFonts w:ascii="Cambria Math" w:hAnsi="Cambria Math"/>
                <w:sz w:val="28"/>
                <w:szCs w:val="28"/>
              </w:rPr>
              <m:t>d,n</m:t>
            </m:r>
          </m:e>
        </m:d>
      </m:oMath>
      <w:r w:rsidRPr="0002724F">
        <w:rPr>
          <w:bCs/>
          <w:sz w:val="28"/>
          <w:szCs w:val="28"/>
        </w:rPr>
        <w:t>.</w:t>
      </w:r>
    </w:p>
    <w:p w:rsidR="00900E39" w:rsidRPr="0002724F" w:rsidRDefault="00900E39" w:rsidP="00AE7088">
      <w:pPr>
        <w:shd w:val="clear" w:color="auto" w:fill="FFFFFF"/>
        <w:spacing w:line="276" w:lineRule="auto"/>
        <w:ind w:firstLine="709"/>
        <w:jc w:val="both"/>
        <w:rPr>
          <w:bCs/>
          <w:sz w:val="28"/>
          <w:szCs w:val="28"/>
        </w:rPr>
      </w:pPr>
      <w:r w:rsidRPr="0002724F">
        <w:rPr>
          <w:bCs/>
          <w:sz w:val="28"/>
          <w:szCs w:val="28"/>
        </w:rPr>
        <w:t xml:space="preserve">Для создания цифровой подписи </w:t>
      </w:r>
      <w:r w:rsidRPr="0002724F">
        <w:rPr>
          <w:bCs/>
          <w:sz w:val="28"/>
          <w:szCs w:val="28"/>
          <w:lang w:val="en-US"/>
        </w:rPr>
        <w:t>s</w:t>
      </w:r>
      <w:r w:rsidRPr="0002724F">
        <w:rPr>
          <w:bCs/>
          <w:sz w:val="28"/>
          <w:szCs w:val="28"/>
        </w:rPr>
        <w:t xml:space="preserve"> с помощью секретного ключа </w:t>
      </w:r>
      <m:oMath>
        <m:d>
          <m:dPr>
            <m:begChr m:val="{"/>
            <m:endChr m:val="}"/>
            <m:ctrlPr>
              <w:rPr>
                <w:rFonts w:ascii="Cambria Math" w:hAnsi="Cambria Math"/>
                <w:bCs/>
                <w:sz w:val="28"/>
                <w:szCs w:val="28"/>
              </w:rPr>
            </m:ctrlPr>
          </m:dPr>
          <m:e>
            <m:r>
              <m:rPr>
                <m:sty m:val="p"/>
              </m:rPr>
              <w:rPr>
                <w:rFonts w:ascii="Cambria Math" w:hAnsi="Cambria Math"/>
                <w:sz w:val="28"/>
                <w:szCs w:val="28"/>
              </w:rPr>
              <m:t>d,n</m:t>
            </m:r>
          </m:e>
        </m:d>
      </m:oMath>
      <w:r w:rsidRPr="0002724F">
        <w:rPr>
          <w:bCs/>
          <w:sz w:val="28"/>
          <w:szCs w:val="28"/>
        </w:rPr>
        <w:t xml:space="preserve"> вычисляют:</w:t>
      </w:r>
    </w:p>
    <w:p w:rsidR="008150BA" w:rsidRPr="0002724F" w:rsidRDefault="0002724F" w:rsidP="0002724F">
      <w:pPr>
        <w:shd w:val="clear" w:color="auto" w:fill="FFFFFF"/>
        <w:spacing w:line="276" w:lineRule="auto"/>
        <w:jc w:val="both"/>
        <w:rPr>
          <w:bCs/>
          <w:sz w:val="28"/>
          <w:szCs w:val="28"/>
        </w:rPr>
      </w:pPr>
      <m:oMath>
        <m:r>
          <m:rPr>
            <m:sty m:val="p"/>
          </m:rPr>
          <w:rPr>
            <w:rFonts w:ascii="Cambria Math" w:hAnsi="Cambria Math"/>
            <w:sz w:val="28"/>
            <w:szCs w:val="28"/>
          </w:rPr>
          <m:t>s=</m:t>
        </m:r>
        <m:sSup>
          <m:sSupPr>
            <m:ctrlPr>
              <w:rPr>
                <w:rFonts w:ascii="Cambria Math" w:hAnsi="Cambria Math"/>
                <w:bCs/>
                <w:sz w:val="28"/>
                <w:szCs w:val="28"/>
              </w:rPr>
            </m:ctrlPr>
          </m:sSupPr>
          <m:e>
            <m:r>
              <m:rPr>
                <m:sty m:val="p"/>
              </m:rPr>
              <w:rPr>
                <w:rFonts w:ascii="Cambria Math" w:hAnsi="Cambria Math"/>
                <w:sz w:val="28"/>
                <w:szCs w:val="28"/>
              </w:rPr>
              <m:t>m</m:t>
            </m:r>
          </m:e>
          <m:sup>
            <m:r>
              <m:rPr>
                <m:sty m:val="p"/>
              </m:rPr>
              <w:rPr>
                <w:rFonts w:ascii="Cambria Math" w:hAnsi="Cambria Math"/>
                <w:sz w:val="28"/>
                <w:szCs w:val="28"/>
              </w:rPr>
              <m:t>d</m:t>
            </m:r>
          </m:sup>
        </m:sSup>
        <m:r>
          <m:rPr>
            <m:sty m:val="p"/>
          </m:rPr>
          <w:rPr>
            <w:rFonts w:ascii="Cambria Math" w:hAnsi="Cambria Math"/>
            <w:sz w:val="28"/>
            <w:szCs w:val="28"/>
          </w:rPr>
          <m:t xml:space="preserve"> mod n</m:t>
        </m:r>
      </m:oMath>
      <w:r w:rsidR="00900E39" w:rsidRPr="0002724F">
        <w:rPr>
          <w:bCs/>
          <w:sz w:val="28"/>
          <w:szCs w:val="28"/>
        </w:rPr>
        <w:t>.</w:t>
      </w:r>
    </w:p>
    <w:p w:rsidR="00900E39" w:rsidRPr="0002724F" w:rsidRDefault="00900E39" w:rsidP="00AE7088">
      <w:pPr>
        <w:shd w:val="clear" w:color="auto" w:fill="FFFFFF"/>
        <w:spacing w:line="276" w:lineRule="auto"/>
        <w:ind w:firstLine="709"/>
        <w:jc w:val="both"/>
        <w:rPr>
          <w:bCs/>
          <w:sz w:val="28"/>
          <w:szCs w:val="28"/>
        </w:rPr>
      </w:pPr>
      <w:r w:rsidRPr="0002724F">
        <w:rPr>
          <w:bCs/>
          <w:sz w:val="28"/>
          <w:szCs w:val="28"/>
        </w:rPr>
        <w:t xml:space="preserve">Затем формируют пару </w:t>
      </w:r>
      <m:oMath>
        <m:d>
          <m:dPr>
            <m:begChr m:val="{"/>
            <m:endChr m:val="}"/>
            <m:ctrlPr>
              <w:rPr>
                <w:rFonts w:ascii="Cambria Math" w:hAnsi="Cambria Math"/>
                <w:bCs/>
                <w:sz w:val="28"/>
                <w:szCs w:val="28"/>
              </w:rPr>
            </m:ctrlPr>
          </m:dPr>
          <m:e>
            <m:r>
              <m:rPr>
                <m:sty m:val="p"/>
              </m:rPr>
              <w:rPr>
                <w:rFonts w:ascii="Cambria Math" w:hAnsi="Cambria Math"/>
                <w:sz w:val="28"/>
                <w:szCs w:val="28"/>
                <w:lang w:val="en-US"/>
              </w:rPr>
              <m:t>m</m:t>
            </m:r>
            <m:r>
              <m:rPr>
                <m:sty m:val="p"/>
              </m:rPr>
              <w:rPr>
                <w:rFonts w:ascii="Cambria Math" w:hAnsi="Cambria Math"/>
                <w:sz w:val="28"/>
                <w:szCs w:val="28"/>
              </w:rPr>
              <m:t>,s</m:t>
            </m:r>
          </m:e>
        </m:d>
      </m:oMath>
      <w:r w:rsidRPr="0002724F">
        <w:rPr>
          <w:bCs/>
          <w:sz w:val="28"/>
          <w:szCs w:val="28"/>
        </w:rPr>
        <w:t xml:space="preserve"> и отправляют получателю.</w:t>
      </w:r>
    </w:p>
    <w:p w:rsidR="00900E39" w:rsidRPr="0002724F" w:rsidRDefault="00900E39" w:rsidP="00AE7088">
      <w:pPr>
        <w:shd w:val="clear" w:color="auto" w:fill="FFFFFF"/>
        <w:spacing w:line="276" w:lineRule="auto"/>
        <w:ind w:firstLine="709"/>
        <w:jc w:val="both"/>
        <w:rPr>
          <w:bCs/>
          <w:sz w:val="28"/>
          <w:szCs w:val="28"/>
        </w:rPr>
      </w:pPr>
      <w:r w:rsidRPr="0002724F">
        <w:rPr>
          <w:bCs/>
          <w:sz w:val="28"/>
          <w:szCs w:val="28"/>
        </w:rPr>
        <w:lastRenderedPageBreak/>
        <w:t>Для проверки цифровой подписи входом явля</w:t>
      </w:r>
      <w:r w:rsidR="0002724F" w:rsidRPr="0002724F">
        <w:rPr>
          <w:bCs/>
          <w:sz w:val="28"/>
          <w:szCs w:val="28"/>
        </w:rPr>
        <w:t>е</w:t>
      </w:r>
      <w:r w:rsidRPr="0002724F">
        <w:rPr>
          <w:bCs/>
          <w:sz w:val="28"/>
          <w:szCs w:val="28"/>
        </w:rPr>
        <w:t xml:space="preserve">тся пара </w:t>
      </w:r>
      <m:oMath>
        <m:d>
          <m:dPr>
            <m:begChr m:val="{"/>
            <m:endChr m:val="}"/>
            <m:ctrlPr>
              <w:rPr>
                <w:rFonts w:ascii="Cambria Math" w:hAnsi="Cambria Math"/>
                <w:bCs/>
                <w:sz w:val="28"/>
                <w:szCs w:val="28"/>
              </w:rPr>
            </m:ctrlPr>
          </m:dPr>
          <m:e>
            <m:r>
              <m:rPr>
                <m:sty m:val="p"/>
              </m:rPr>
              <w:rPr>
                <w:rFonts w:ascii="Cambria Math" w:hAnsi="Cambria Math"/>
                <w:sz w:val="28"/>
                <w:szCs w:val="28"/>
                <w:lang w:val="en-US"/>
              </w:rPr>
              <m:t>m</m:t>
            </m:r>
            <m:r>
              <m:rPr>
                <m:sty m:val="p"/>
              </m:rPr>
              <w:rPr>
                <w:rFonts w:ascii="Cambria Math" w:hAnsi="Cambria Math"/>
                <w:sz w:val="28"/>
                <w:szCs w:val="28"/>
              </w:rPr>
              <m:t>,s</m:t>
            </m:r>
          </m:e>
        </m:d>
      </m:oMath>
      <w:r w:rsidRPr="0002724F">
        <w:rPr>
          <w:bCs/>
          <w:sz w:val="28"/>
          <w:szCs w:val="28"/>
        </w:rPr>
        <w:t xml:space="preserve"> и открытый ключ подписанта </w:t>
      </w:r>
      <m:oMath>
        <m:d>
          <m:dPr>
            <m:begChr m:val="{"/>
            <m:endChr m:val="}"/>
            <m:ctrlPr>
              <w:rPr>
                <w:rFonts w:ascii="Cambria Math" w:hAnsi="Cambria Math"/>
                <w:bCs/>
                <w:sz w:val="28"/>
                <w:szCs w:val="28"/>
              </w:rPr>
            </m:ctrlPr>
          </m:dPr>
          <m:e>
            <m:r>
              <m:rPr>
                <m:sty m:val="p"/>
              </m:rPr>
              <w:rPr>
                <w:rFonts w:ascii="Cambria Math" w:hAnsi="Cambria Math"/>
                <w:sz w:val="28"/>
                <w:szCs w:val="28"/>
                <w:lang w:val="en-US"/>
              </w:rPr>
              <m:t>e</m:t>
            </m:r>
            <m:r>
              <m:rPr>
                <m:sty m:val="p"/>
              </m:rPr>
              <w:rPr>
                <w:rFonts w:ascii="Cambria Math" w:hAnsi="Cambria Math"/>
                <w:sz w:val="28"/>
                <w:szCs w:val="28"/>
              </w:rPr>
              <m:t>,n</m:t>
            </m:r>
          </m:e>
        </m:d>
      </m:oMath>
      <w:r w:rsidRPr="0002724F">
        <w:rPr>
          <w:bCs/>
          <w:sz w:val="28"/>
          <w:szCs w:val="28"/>
        </w:rPr>
        <w:t>.</w:t>
      </w:r>
    </w:p>
    <w:p w:rsidR="00900E39" w:rsidRPr="0002724F" w:rsidRDefault="00900E39" w:rsidP="00AE7088">
      <w:pPr>
        <w:shd w:val="clear" w:color="auto" w:fill="FFFFFF"/>
        <w:spacing w:line="276" w:lineRule="auto"/>
        <w:ind w:firstLine="709"/>
        <w:jc w:val="both"/>
        <w:rPr>
          <w:bCs/>
          <w:sz w:val="28"/>
          <w:szCs w:val="28"/>
        </w:rPr>
      </w:pPr>
      <w:r w:rsidRPr="0002724F">
        <w:rPr>
          <w:bCs/>
          <w:sz w:val="28"/>
          <w:szCs w:val="28"/>
        </w:rPr>
        <w:t>Проверяющий вычисляет прообраз сообщения из подписи</w:t>
      </w:r>
    </w:p>
    <w:p w:rsidR="00900E39" w:rsidRPr="0002724F" w:rsidRDefault="00AF28BB" w:rsidP="0002724F">
      <w:pPr>
        <w:shd w:val="clear" w:color="auto" w:fill="FFFFFF"/>
        <w:spacing w:line="276" w:lineRule="auto"/>
        <w:jc w:val="both"/>
        <w:rPr>
          <w:bCs/>
          <w:sz w:val="28"/>
          <w:szCs w:val="28"/>
        </w:rPr>
      </w:pPr>
      <m:oMath>
        <m:sSup>
          <m:sSupPr>
            <m:ctrlPr>
              <w:rPr>
                <w:rFonts w:ascii="Cambria Math" w:hAnsi="Cambria Math"/>
                <w:bCs/>
                <w:sz w:val="28"/>
                <w:szCs w:val="28"/>
              </w:rPr>
            </m:ctrlPr>
          </m:sSupPr>
          <m:e>
            <m:r>
              <m:rPr>
                <m:sty m:val="p"/>
              </m:rPr>
              <w:rPr>
                <w:rFonts w:ascii="Cambria Math" w:hAnsi="Cambria Math"/>
                <w:sz w:val="28"/>
                <w:szCs w:val="28"/>
                <w:lang w:val="en-US"/>
              </w:rPr>
              <m:t>m</m:t>
            </m:r>
          </m:e>
          <m:sup>
            <m:r>
              <m:rPr>
                <m:sty m:val="p"/>
              </m:rPr>
              <w:rPr>
                <w:rFonts w:ascii="Cambria Math" w:hAnsi="Cambria Math"/>
                <w:sz w:val="28"/>
                <w:szCs w:val="28"/>
              </w:rPr>
              <m:t>*</m:t>
            </m:r>
          </m:sup>
        </m:sSup>
        <m:r>
          <m:rPr>
            <m:sty m:val="p"/>
          </m:rPr>
          <w:rPr>
            <w:rFonts w:ascii="Cambria Math" w:hAnsi="Cambria Math"/>
            <w:sz w:val="28"/>
            <w:szCs w:val="28"/>
          </w:rPr>
          <m:t>=</m:t>
        </m:r>
        <m:sSup>
          <m:sSupPr>
            <m:ctrlPr>
              <w:rPr>
                <w:rFonts w:ascii="Cambria Math" w:hAnsi="Cambria Math"/>
                <w:bCs/>
                <w:sz w:val="28"/>
                <w:szCs w:val="28"/>
              </w:rPr>
            </m:ctrlPr>
          </m:sSupPr>
          <m:e>
            <m:r>
              <m:rPr>
                <m:sty m:val="p"/>
              </m:rPr>
              <w:rPr>
                <w:rFonts w:ascii="Cambria Math" w:hAnsi="Cambria Math"/>
                <w:sz w:val="28"/>
                <w:szCs w:val="28"/>
              </w:rPr>
              <m:t>s</m:t>
            </m:r>
          </m:e>
          <m:sup>
            <m:r>
              <m:rPr>
                <m:sty m:val="p"/>
              </m:rPr>
              <w:rPr>
                <w:rFonts w:ascii="Cambria Math" w:hAnsi="Cambria Math"/>
                <w:sz w:val="28"/>
                <w:szCs w:val="28"/>
                <w:lang w:val="en-US"/>
              </w:rPr>
              <m:t>e</m:t>
            </m:r>
          </m:sup>
        </m:sSup>
        <m:r>
          <m:rPr>
            <m:sty m:val="p"/>
          </m:rPr>
          <w:rPr>
            <w:rFonts w:ascii="Cambria Math" w:hAnsi="Cambria Math"/>
            <w:sz w:val="28"/>
            <w:szCs w:val="28"/>
          </w:rPr>
          <m:t xml:space="preserve"> mod n</m:t>
        </m:r>
      </m:oMath>
      <w:r w:rsidR="004B4DB6" w:rsidRPr="0002724F">
        <w:rPr>
          <w:bCs/>
          <w:sz w:val="28"/>
          <w:szCs w:val="28"/>
        </w:rPr>
        <w:t xml:space="preserve"> </w:t>
      </w:r>
    </w:p>
    <w:p w:rsidR="004B4DB6" w:rsidRPr="0002724F" w:rsidRDefault="004B4DB6" w:rsidP="00AE7088">
      <w:pPr>
        <w:shd w:val="clear" w:color="auto" w:fill="FFFFFF"/>
        <w:spacing w:line="276" w:lineRule="auto"/>
        <w:ind w:firstLine="709"/>
        <w:jc w:val="both"/>
        <w:rPr>
          <w:bCs/>
          <w:sz w:val="28"/>
          <w:szCs w:val="28"/>
        </w:rPr>
      </w:pPr>
      <w:r w:rsidRPr="0002724F">
        <w:rPr>
          <w:bCs/>
          <w:sz w:val="28"/>
          <w:szCs w:val="28"/>
        </w:rPr>
        <w:t xml:space="preserve">и сравнивает </w:t>
      </w:r>
      <w:r w:rsidRPr="0002724F">
        <w:rPr>
          <w:bCs/>
          <w:sz w:val="28"/>
          <w:szCs w:val="28"/>
          <w:lang w:val="en-US"/>
        </w:rPr>
        <w:t>m</w:t>
      </w:r>
      <w:r w:rsidRPr="0002724F">
        <w:rPr>
          <w:bCs/>
          <w:sz w:val="28"/>
          <w:szCs w:val="28"/>
        </w:rPr>
        <w:t xml:space="preserve"> и </w:t>
      </w:r>
      <m:oMath>
        <m:sSup>
          <m:sSupPr>
            <m:ctrlPr>
              <w:rPr>
                <w:rFonts w:ascii="Cambria Math" w:hAnsi="Cambria Math"/>
                <w:bCs/>
                <w:sz w:val="28"/>
                <w:szCs w:val="28"/>
              </w:rPr>
            </m:ctrlPr>
          </m:sSupPr>
          <m:e>
            <m:r>
              <m:rPr>
                <m:sty m:val="p"/>
              </m:rPr>
              <w:rPr>
                <w:rFonts w:ascii="Cambria Math" w:hAnsi="Cambria Math"/>
                <w:sz w:val="28"/>
                <w:szCs w:val="28"/>
              </w:rPr>
              <m:t>m</m:t>
            </m:r>
          </m:e>
          <m:sup>
            <m:r>
              <m:rPr>
                <m:sty m:val="p"/>
              </m:rPr>
              <w:rPr>
                <w:rFonts w:ascii="Cambria Math" w:hAnsi="Cambria Math"/>
                <w:sz w:val="28"/>
                <w:szCs w:val="28"/>
              </w:rPr>
              <m:t>*</m:t>
            </m:r>
          </m:sup>
        </m:sSup>
      </m:oMath>
      <w:r w:rsidRPr="0002724F">
        <w:rPr>
          <w:bCs/>
          <w:sz w:val="28"/>
          <w:szCs w:val="28"/>
        </w:rPr>
        <w:t xml:space="preserve">. Если </w:t>
      </w:r>
      <m:oMath>
        <m:sSup>
          <m:sSupPr>
            <m:ctrlPr>
              <w:rPr>
                <w:rFonts w:ascii="Cambria Math" w:hAnsi="Cambria Math"/>
                <w:bCs/>
                <w:sz w:val="28"/>
                <w:szCs w:val="28"/>
              </w:rPr>
            </m:ctrlPr>
          </m:sSupPr>
          <m:e>
            <m:r>
              <m:rPr>
                <m:sty m:val="p"/>
              </m:rPr>
              <w:rPr>
                <w:rFonts w:ascii="Cambria Math" w:hAnsi="Cambria Math"/>
                <w:sz w:val="28"/>
                <w:szCs w:val="28"/>
                <w:lang w:val="en-US"/>
              </w:rPr>
              <m:t>m</m:t>
            </m:r>
            <m:r>
              <m:rPr>
                <m:sty m:val="p"/>
              </m:rPr>
              <w:rPr>
                <w:rFonts w:ascii="Cambria Math" w:hAnsi="Cambria Math"/>
                <w:sz w:val="28"/>
                <w:szCs w:val="28"/>
              </w:rPr>
              <m:t>=m</m:t>
            </m:r>
          </m:e>
          <m:sup>
            <m:r>
              <m:rPr>
                <m:sty m:val="p"/>
              </m:rPr>
              <w:rPr>
                <w:rFonts w:ascii="Cambria Math" w:hAnsi="Cambria Math"/>
                <w:sz w:val="28"/>
                <w:szCs w:val="28"/>
              </w:rPr>
              <m:t>*</m:t>
            </m:r>
          </m:sup>
        </m:sSup>
      </m:oMath>
      <w:r w:rsidRPr="0002724F">
        <w:rPr>
          <w:bCs/>
          <w:sz w:val="28"/>
          <w:szCs w:val="28"/>
        </w:rPr>
        <w:t xml:space="preserve">, значит подпись верна, в противном случае </w:t>
      </w:r>
      <w:r w:rsidRPr="0002724F">
        <w:rPr>
          <w:sz w:val="28"/>
          <w:szCs w:val="28"/>
        </w:rPr>
        <w:t xml:space="preserve">– </w:t>
      </w:r>
      <w:r w:rsidRPr="0002724F">
        <w:rPr>
          <w:bCs/>
          <w:sz w:val="28"/>
          <w:szCs w:val="28"/>
        </w:rPr>
        <w:t>ложна.</w:t>
      </w:r>
    </w:p>
    <w:p w:rsidR="004B4DB6" w:rsidRPr="0002724F" w:rsidRDefault="004B4DB6" w:rsidP="00AE7088">
      <w:pPr>
        <w:shd w:val="clear" w:color="auto" w:fill="FFFFFF"/>
        <w:spacing w:line="276" w:lineRule="auto"/>
        <w:ind w:firstLine="709"/>
        <w:jc w:val="both"/>
        <w:rPr>
          <w:bCs/>
          <w:sz w:val="28"/>
          <w:szCs w:val="28"/>
        </w:rPr>
      </w:pPr>
      <w:r w:rsidRPr="0002724F">
        <w:rPr>
          <w:bCs/>
          <w:sz w:val="28"/>
          <w:szCs w:val="28"/>
        </w:rPr>
        <w:t xml:space="preserve">Важным является то, что создать подпись может только автор </w:t>
      </w:r>
      <w:r w:rsidRPr="0002724F">
        <w:rPr>
          <w:sz w:val="28"/>
          <w:szCs w:val="28"/>
        </w:rPr>
        <w:t xml:space="preserve">– </w:t>
      </w:r>
      <w:r w:rsidRPr="0002724F">
        <w:rPr>
          <w:bCs/>
          <w:sz w:val="28"/>
          <w:szCs w:val="28"/>
        </w:rPr>
        <w:t xml:space="preserve">владелец секретного ключа </w:t>
      </w:r>
      <m:oMath>
        <m:d>
          <m:dPr>
            <m:begChr m:val="{"/>
            <m:endChr m:val="}"/>
            <m:ctrlPr>
              <w:rPr>
                <w:rFonts w:ascii="Cambria Math" w:hAnsi="Cambria Math"/>
                <w:bCs/>
                <w:sz w:val="28"/>
                <w:szCs w:val="28"/>
              </w:rPr>
            </m:ctrlPr>
          </m:dPr>
          <m:e>
            <m:r>
              <m:rPr>
                <m:sty m:val="p"/>
              </m:rPr>
              <w:rPr>
                <w:rFonts w:ascii="Cambria Math" w:hAnsi="Cambria Math"/>
                <w:sz w:val="28"/>
                <w:szCs w:val="28"/>
                <w:lang w:val="en-US"/>
              </w:rPr>
              <m:t>e</m:t>
            </m:r>
            <m:r>
              <m:rPr>
                <m:sty m:val="p"/>
              </m:rPr>
              <w:rPr>
                <w:rFonts w:ascii="Cambria Math" w:hAnsi="Cambria Math"/>
                <w:sz w:val="28"/>
                <w:szCs w:val="28"/>
              </w:rPr>
              <m:t>,n</m:t>
            </m:r>
          </m:e>
        </m:d>
      </m:oMath>
      <w:r w:rsidRPr="0002724F">
        <w:rPr>
          <w:bCs/>
          <w:sz w:val="28"/>
          <w:szCs w:val="28"/>
        </w:rPr>
        <w:t>, а проверить любой, имеющий доступ к открытому ключу подписанта.</w:t>
      </w:r>
    </w:p>
    <w:p w:rsidR="008150BA" w:rsidRPr="0002724F" w:rsidRDefault="003A653F" w:rsidP="00AE7088">
      <w:pPr>
        <w:shd w:val="clear" w:color="auto" w:fill="FFFFFF"/>
        <w:spacing w:line="276" w:lineRule="auto"/>
        <w:ind w:firstLine="709"/>
        <w:jc w:val="both"/>
        <w:rPr>
          <w:bCs/>
          <w:sz w:val="28"/>
          <w:szCs w:val="28"/>
        </w:rPr>
      </w:pPr>
      <w:r w:rsidRPr="0002724F">
        <w:rPr>
          <w:bCs/>
          <w:sz w:val="28"/>
          <w:szCs w:val="28"/>
        </w:rPr>
        <w:t>Цифровая подпись не обеспечивает конфиденциальность подписанного сообщения так как не зашифровывает его.</w:t>
      </w:r>
    </w:p>
    <w:p w:rsidR="003A653F" w:rsidRPr="0002724F" w:rsidRDefault="003A653F" w:rsidP="00AE7088">
      <w:pPr>
        <w:shd w:val="clear" w:color="auto" w:fill="FFFFFF"/>
        <w:spacing w:line="276" w:lineRule="auto"/>
        <w:ind w:firstLine="709"/>
        <w:jc w:val="both"/>
        <w:rPr>
          <w:bCs/>
          <w:sz w:val="28"/>
          <w:szCs w:val="28"/>
        </w:rPr>
      </w:pPr>
      <w:r w:rsidRPr="0002724F">
        <w:rPr>
          <w:bCs/>
          <w:sz w:val="28"/>
          <w:szCs w:val="28"/>
        </w:rPr>
        <w:t xml:space="preserve">Для обеспечения конфиденциальности автор должен подписать </w:t>
      </w:r>
      <w:r w:rsidR="008F20FB" w:rsidRPr="0002724F">
        <w:rPr>
          <w:bCs/>
          <w:sz w:val="28"/>
          <w:szCs w:val="28"/>
        </w:rPr>
        <w:t xml:space="preserve">исходное </w:t>
      </w:r>
      <w:r w:rsidRPr="0002724F">
        <w:rPr>
          <w:bCs/>
          <w:sz w:val="28"/>
          <w:szCs w:val="28"/>
        </w:rPr>
        <w:t xml:space="preserve">сообщение, затем зашифровать пару </w:t>
      </w:r>
      <w:r w:rsidR="008F20FB" w:rsidRPr="0002724F">
        <w:rPr>
          <w:bCs/>
          <w:sz w:val="28"/>
          <w:szCs w:val="28"/>
        </w:rPr>
        <w:t xml:space="preserve">исходное </w:t>
      </w:r>
      <w:r w:rsidRPr="0002724F">
        <w:rPr>
          <w:bCs/>
          <w:sz w:val="28"/>
          <w:szCs w:val="28"/>
        </w:rPr>
        <w:t xml:space="preserve">сообщение </w:t>
      </w:r>
      <w:r w:rsidRPr="0002724F">
        <w:rPr>
          <w:sz w:val="28"/>
          <w:szCs w:val="28"/>
        </w:rPr>
        <w:t xml:space="preserve">– подпись </w:t>
      </w:r>
      <m:oMath>
        <m:d>
          <m:dPr>
            <m:begChr m:val="{"/>
            <m:endChr m:val="}"/>
            <m:ctrlPr>
              <w:rPr>
                <w:rFonts w:ascii="Cambria Math" w:hAnsi="Cambria Math"/>
                <w:bCs/>
                <w:sz w:val="28"/>
                <w:szCs w:val="28"/>
              </w:rPr>
            </m:ctrlPr>
          </m:dPr>
          <m:e>
            <m:r>
              <m:rPr>
                <m:sty m:val="p"/>
              </m:rPr>
              <w:rPr>
                <w:rFonts w:ascii="Cambria Math" w:hAnsi="Cambria Math"/>
                <w:sz w:val="28"/>
                <w:szCs w:val="28"/>
                <w:lang w:val="en-US"/>
              </w:rPr>
              <m:t>m</m:t>
            </m:r>
            <m:r>
              <m:rPr>
                <m:sty m:val="p"/>
              </m:rPr>
              <w:rPr>
                <w:rFonts w:ascii="Cambria Math" w:hAnsi="Cambria Math"/>
                <w:sz w:val="28"/>
                <w:szCs w:val="28"/>
              </w:rPr>
              <m:t>,s</m:t>
            </m:r>
          </m:e>
        </m:d>
      </m:oMath>
      <w:r w:rsidRPr="0002724F">
        <w:rPr>
          <w:bCs/>
          <w:sz w:val="28"/>
          <w:szCs w:val="28"/>
        </w:rPr>
        <w:t xml:space="preserve"> с помощью открытого ключа получателя</w:t>
      </w:r>
      <w:r w:rsidR="008F20FB" w:rsidRPr="0002724F">
        <w:rPr>
          <w:bCs/>
          <w:sz w:val="28"/>
          <w:szCs w:val="28"/>
        </w:rPr>
        <w:t xml:space="preserve">. Получатель расшифровывает полученное сообщение с помощью своего секретного ключа, восстанавливая пару </w:t>
      </w:r>
      <m:oMath>
        <m:d>
          <m:dPr>
            <m:begChr m:val="{"/>
            <m:endChr m:val="}"/>
            <m:ctrlPr>
              <w:rPr>
                <w:rFonts w:ascii="Cambria Math" w:hAnsi="Cambria Math"/>
                <w:bCs/>
                <w:sz w:val="28"/>
                <w:szCs w:val="28"/>
              </w:rPr>
            </m:ctrlPr>
          </m:dPr>
          <m:e>
            <m:r>
              <m:rPr>
                <m:sty m:val="p"/>
              </m:rPr>
              <w:rPr>
                <w:rFonts w:ascii="Cambria Math" w:hAnsi="Cambria Math"/>
                <w:sz w:val="28"/>
                <w:szCs w:val="28"/>
                <w:lang w:val="en-US"/>
              </w:rPr>
              <m:t>m</m:t>
            </m:r>
            <m:r>
              <m:rPr>
                <m:sty m:val="p"/>
              </m:rPr>
              <w:rPr>
                <w:rFonts w:ascii="Cambria Math" w:hAnsi="Cambria Math"/>
                <w:sz w:val="28"/>
                <w:szCs w:val="28"/>
              </w:rPr>
              <m:t>,s</m:t>
            </m:r>
          </m:e>
        </m:d>
      </m:oMath>
      <w:r w:rsidR="008F20FB" w:rsidRPr="0002724F">
        <w:rPr>
          <w:bCs/>
          <w:sz w:val="28"/>
          <w:szCs w:val="28"/>
        </w:rPr>
        <w:t>, затем проверяет цифровую подпись.</w:t>
      </w:r>
    </w:p>
    <w:p w:rsidR="009312B0" w:rsidRPr="0002724F" w:rsidRDefault="009312B0" w:rsidP="00AE7088">
      <w:pPr>
        <w:shd w:val="clear" w:color="auto" w:fill="FFFFFF"/>
        <w:spacing w:line="276" w:lineRule="auto"/>
        <w:ind w:firstLine="709"/>
        <w:jc w:val="both"/>
        <w:rPr>
          <w:bCs/>
          <w:sz w:val="28"/>
          <w:szCs w:val="28"/>
        </w:rPr>
      </w:pPr>
      <w:r w:rsidRPr="0002724F">
        <w:rPr>
          <w:b/>
          <w:bCs/>
          <w:sz w:val="28"/>
          <w:szCs w:val="28"/>
        </w:rPr>
        <w:t xml:space="preserve">Стойкость </w:t>
      </w:r>
      <w:r w:rsidRPr="0002724F">
        <w:rPr>
          <w:b/>
          <w:bCs/>
          <w:sz w:val="28"/>
          <w:szCs w:val="28"/>
          <w:lang w:val="en-US"/>
        </w:rPr>
        <w:t>RSA</w:t>
      </w:r>
      <w:r w:rsidR="0002724F">
        <w:rPr>
          <w:b/>
          <w:bCs/>
          <w:sz w:val="28"/>
          <w:szCs w:val="28"/>
        </w:rPr>
        <w:t xml:space="preserve">. </w:t>
      </w:r>
      <w:r w:rsidRPr="0002724F">
        <w:rPr>
          <w:bCs/>
          <w:sz w:val="28"/>
          <w:szCs w:val="28"/>
        </w:rPr>
        <w:t xml:space="preserve">Стойкость алгоритма </w:t>
      </w:r>
      <w:r w:rsidRPr="0002724F">
        <w:rPr>
          <w:bCs/>
          <w:sz w:val="28"/>
          <w:szCs w:val="28"/>
          <w:lang w:val="en-US"/>
        </w:rPr>
        <w:t>RSA</w:t>
      </w:r>
      <w:r w:rsidRPr="0002724F">
        <w:rPr>
          <w:bCs/>
          <w:sz w:val="28"/>
          <w:szCs w:val="28"/>
        </w:rPr>
        <w:t xml:space="preserve"> базируется на предположении о сложности вычисления функции</w:t>
      </w:r>
      <w:r w:rsidR="0002724F">
        <w:rPr>
          <w:bCs/>
          <w:sz w:val="28"/>
          <w:szCs w:val="28"/>
        </w:rPr>
        <w:t>,</w:t>
      </w:r>
      <w:r w:rsidRPr="0002724F">
        <w:rPr>
          <w:bCs/>
          <w:sz w:val="28"/>
          <w:szCs w:val="28"/>
        </w:rPr>
        <w:t xml:space="preserve"> обратной по отношению к функции шифрования</w:t>
      </w:r>
    </w:p>
    <w:p w:rsidR="009312B0" w:rsidRPr="0002724F" w:rsidRDefault="0002724F" w:rsidP="0002724F">
      <w:pPr>
        <w:shd w:val="clear" w:color="auto" w:fill="FFFFFF"/>
        <w:spacing w:line="276" w:lineRule="auto"/>
        <w:jc w:val="both"/>
        <w:rPr>
          <w:bCs/>
          <w:sz w:val="28"/>
          <w:szCs w:val="28"/>
        </w:rPr>
      </w:pPr>
      <m:oMath>
        <m:r>
          <m:rPr>
            <m:sty m:val="p"/>
          </m:rPr>
          <w:rPr>
            <w:rFonts w:ascii="Cambria Math" w:hAnsi="Cambria Math"/>
            <w:sz w:val="28"/>
            <w:szCs w:val="28"/>
          </w:rPr>
          <m:t>c=E</m:t>
        </m:r>
        <m:d>
          <m:dPr>
            <m:ctrlPr>
              <w:rPr>
                <w:rFonts w:ascii="Cambria Math" w:hAnsi="Cambria Math"/>
                <w:bCs/>
                <w:sz w:val="28"/>
                <w:szCs w:val="28"/>
              </w:rPr>
            </m:ctrlPr>
          </m:dPr>
          <m:e>
            <m:r>
              <m:rPr>
                <m:sty m:val="p"/>
              </m:rPr>
              <w:rPr>
                <w:rFonts w:ascii="Cambria Math" w:hAnsi="Cambria Math"/>
                <w:sz w:val="28"/>
                <w:szCs w:val="28"/>
              </w:rPr>
              <m:t>m</m:t>
            </m:r>
          </m:e>
        </m:d>
        <m:r>
          <m:rPr>
            <m:sty m:val="p"/>
          </m:rPr>
          <w:rPr>
            <w:rFonts w:ascii="Cambria Math" w:hAnsi="Cambria Math"/>
            <w:sz w:val="28"/>
            <w:szCs w:val="28"/>
          </w:rPr>
          <m:t>=</m:t>
        </m:r>
        <m:sSup>
          <m:sSupPr>
            <m:ctrlPr>
              <w:rPr>
                <w:rFonts w:ascii="Cambria Math" w:hAnsi="Cambria Math"/>
                <w:bCs/>
                <w:sz w:val="28"/>
                <w:szCs w:val="28"/>
              </w:rPr>
            </m:ctrlPr>
          </m:sSupPr>
          <m:e>
            <m:r>
              <m:rPr>
                <m:sty m:val="p"/>
              </m:rPr>
              <w:rPr>
                <w:rFonts w:ascii="Cambria Math" w:hAnsi="Cambria Math"/>
                <w:sz w:val="28"/>
                <w:szCs w:val="28"/>
              </w:rPr>
              <m:t>m</m:t>
            </m:r>
          </m:e>
          <m:sup>
            <m:r>
              <m:rPr>
                <m:sty m:val="p"/>
              </m:rPr>
              <w:rPr>
                <w:rFonts w:ascii="Cambria Math" w:hAnsi="Cambria Math"/>
                <w:sz w:val="28"/>
                <w:szCs w:val="28"/>
              </w:rPr>
              <m:t>e</m:t>
            </m:r>
          </m:sup>
        </m:sSup>
        <m:r>
          <m:rPr>
            <m:sty m:val="p"/>
          </m:rPr>
          <w:rPr>
            <w:rFonts w:ascii="Cambria Math" w:hAnsi="Cambria Math"/>
            <w:sz w:val="28"/>
            <w:szCs w:val="28"/>
          </w:rPr>
          <m:t xml:space="preserve"> mod n</m:t>
        </m:r>
      </m:oMath>
      <w:r w:rsidR="009312B0" w:rsidRPr="0002724F">
        <w:rPr>
          <w:bCs/>
          <w:sz w:val="28"/>
          <w:szCs w:val="28"/>
        </w:rPr>
        <w:t>.</w:t>
      </w:r>
    </w:p>
    <w:p w:rsidR="009312B0" w:rsidRPr="0002724F" w:rsidRDefault="009312B0" w:rsidP="00AE7088">
      <w:pPr>
        <w:shd w:val="clear" w:color="auto" w:fill="FFFFFF"/>
        <w:spacing w:line="276" w:lineRule="auto"/>
        <w:ind w:firstLine="709"/>
        <w:jc w:val="both"/>
        <w:rPr>
          <w:bCs/>
          <w:sz w:val="28"/>
          <w:szCs w:val="28"/>
        </w:rPr>
      </w:pPr>
      <w:r w:rsidRPr="0002724F">
        <w:rPr>
          <w:bCs/>
          <w:sz w:val="28"/>
          <w:szCs w:val="28"/>
        </w:rPr>
        <w:t xml:space="preserve">Поскольку атакующему известна тройка </w:t>
      </w:r>
      <m:oMath>
        <m:d>
          <m:dPr>
            <m:begChr m:val="{"/>
            <m:endChr m:val="}"/>
            <m:ctrlPr>
              <w:rPr>
                <w:rFonts w:ascii="Cambria Math" w:hAnsi="Cambria Math"/>
                <w:bCs/>
                <w:sz w:val="28"/>
                <w:szCs w:val="28"/>
              </w:rPr>
            </m:ctrlPr>
          </m:dPr>
          <m:e>
            <m:r>
              <m:rPr>
                <m:sty m:val="p"/>
              </m:rPr>
              <w:rPr>
                <w:rFonts w:ascii="Cambria Math" w:hAnsi="Cambria Math"/>
                <w:sz w:val="28"/>
                <w:szCs w:val="28"/>
              </w:rPr>
              <m:t>c,e,n</m:t>
            </m:r>
          </m:e>
        </m:d>
      </m:oMath>
      <w:r w:rsidRPr="0002724F">
        <w:rPr>
          <w:bCs/>
          <w:sz w:val="28"/>
          <w:szCs w:val="28"/>
        </w:rPr>
        <w:t xml:space="preserve">, то для вычисления </w:t>
      </w:r>
      <w:r w:rsidRPr="0002724F">
        <w:rPr>
          <w:bCs/>
          <w:sz w:val="28"/>
          <w:szCs w:val="28"/>
          <w:lang w:val="en-US"/>
        </w:rPr>
        <w:t>m</w:t>
      </w:r>
      <w:r w:rsidRPr="0002724F">
        <w:rPr>
          <w:bCs/>
          <w:sz w:val="28"/>
          <w:szCs w:val="28"/>
        </w:rPr>
        <w:t xml:space="preserve"> необходимо найти </w:t>
      </w:r>
      <w:r w:rsidRPr="0002724F">
        <w:rPr>
          <w:bCs/>
          <w:sz w:val="28"/>
          <w:szCs w:val="28"/>
          <w:lang w:val="en-US"/>
        </w:rPr>
        <w:t>d</w:t>
      </w:r>
      <w:r w:rsidRPr="0002724F">
        <w:rPr>
          <w:bCs/>
          <w:sz w:val="28"/>
          <w:szCs w:val="28"/>
        </w:rPr>
        <w:t>, удовлетворяющее условию</w:t>
      </w:r>
    </w:p>
    <w:p w:rsidR="009312B0" w:rsidRPr="0002724F" w:rsidRDefault="0002724F" w:rsidP="0002724F">
      <w:pPr>
        <w:shd w:val="clear" w:color="auto" w:fill="FFFFFF"/>
        <w:spacing w:line="276" w:lineRule="auto"/>
        <w:jc w:val="both"/>
        <w:rPr>
          <w:bCs/>
          <w:sz w:val="28"/>
          <w:szCs w:val="28"/>
        </w:rPr>
      </w:pPr>
      <m:oMath>
        <m:r>
          <m:rPr>
            <m:sty m:val="p"/>
          </m:rPr>
          <w:rPr>
            <w:rFonts w:ascii="Cambria Math" w:hAnsi="Cambria Math"/>
            <w:sz w:val="28"/>
            <w:szCs w:val="28"/>
          </w:rPr>
          <m:t>e∙d≡1 mod φ</m:t>
        </m:r>
        <m:d>
          <m:dPr>
            <m:ctrlPr>
              <w:rPr>
                <w:rFonts w:ascii="Cambria Math" w:hAnsi="Cambria Math"/>
                <w:bCs/>
                <w:sz w:val="28"/>
                <w:szCs w:val="28"/>
              </w:rPr>
            </m:ctrlPr>
          </m:dPr>
          <m:e>
            <m:r>
              <m:rPr>
                <m:sty m:val="p"/>
              </m:rPr>
              <w:rPr>
                <w:rFonts w:ascii="Cambria Math" w:hAnsi="Cambria Math"/>
                <w:sz w:val="28"/>
                <w:szCs w:val="28"/>
              </w:rPr>
              <m:t>n</m:t>
            </m:r>
          </m:e>
        </m:d>
      </m:oMath>
      <w:r w:rsidR="009312B0" w:rsidRPr="0002724F">
        <w:rPr>
          <w:bCs/>
          <w:sz w:val="28"/>
          <w:szCs w:val="28"/>
        </w:rPr>
        <w:t>.</w:t>
      </w:r>
    </w:p>
    <w:p w:rsidR="003E1513" w:rsidRPr="0002724F" w:rsidRDefault="009312B0" w:rsidP="00AE7088">
      <w:pPr>
        <w:shd w:val="clear" w:color="auto" w:fill="FFFFFF"/>
        <w:spacing w:line="276" w:lineRule="auto"/>
        <w:ind w:firstLine="709"/>
        <w:jc w:val="both"/>
        <w:rPr>
          <w:bCs/>
          <w:sz w:val="28"/>
          <w:szCs w:val="28"/>
        </w:rPr>
      </w:pPr>
      <w:r w:rsidRPr="0002724F">
        <w:rPr>
          <w:bCs/>
          <w:sz w:val="28"/>
          <w:szCs w:val="28"/>
        </w:rPr>
        <w:t xml:space="preserve">Для решения этой задачи атакующему необходимо знать значение функции Эйлера </w:t>
      </w:r>
      <m:oMath>
        <m:r>
          <m:rPr>
            <m:sty m:val="p"/>
          </m:rPr>
          <w:rPr>
            <w:rFonts w:ascii="Cambria Math" w:hAnsi="Cambria Math"/>
            <w:sz w:val="28"/>
            <w:szCs w:val="28"/>
          </w:rPr>
          <m:t>φ</m:t>
        </m:r>
        <m:d>
          <m:dPr>
            <m:ctrlPr>
              <w:rPr>
                <w:rFonts w:ascii="Cambria Math" w:hAnsi="Cambria Math"/>
                <w:bCs/>
                <w:sz w:val="28"/>
                <w:szCs w:val="28"/>
              </w:rPr>
            </m:ctrlPr>
          </m:dPr>
          <m:e>
            <m:r>
              <m:rPr>
                <m:sty m:val="p"/>
              </m:rPr>
              <w:rPr>
                <w:rFonts w:ascii="Cambria Math" w:hAnsi="Cambria Math"/>
                <w:sz w:val="28"/>
                <w:szCs w:val="28"/>
              </w:rPr>
              <m:t>n</m:t>
            </m:r>
          </m:e>
        </m:d>
      </m:oMath>
      <w:r w:rsidRPr="0002724F">
        <w:rPr>
          <w:bCs/>
          <w:sz w:val="28"/>
          <w:szCs w:val="28"/>
        </w:rPr>
        <w:t xml:space="preserve">. </w:t>
      </w:r>
      <w:r w:rsidR="003E1513" w:rsidRPr="0002724F">
        <w:rPr>
          <w:bCs/>
          <w:sz w:val="28"/>
          <w:szCs w:val="28"/>
        </w:rPr>
        <w:t>Поскольку</w:t>
      </w:r>
    </w:p>
    <w:p w:rsidR="003E1513" w:rsidRPr="0002724F" w:rsidRDefault="0002724F" w:rsidP="0002724F">
      <w:pPr>
        <w:shd w:val="clear" w:color="auto" w:fill="FFFFFF"/>
        <w:spacing w:line="276" w:lineRule="auto"/>
        <w:jc w:val="both"/>
        <w:rPr>
          <w:bCs/>
          <w:sz w:val="28"/>
          <w:szCs w:val="28"/>
        </w:rPr>
      </w:pPr>
      <m:oMath>
        <m:r>
          <m:rPr>
            <m:sty m:val="p"/>
          </m:rPr>
          <w:rPr>
            <w:rFonts w:ascii="Cambria Math" w:hAnsi="Cambria Math"/>
            <w:sz w:val="28"/>
            <w:szCs w:val="28"/>
            <w:lang w:val="en-US"/>
          </w:rPr>
          <m:t>φ</m:t>
        </m:r>
        <m:d>
          <m:dPr>
            <m:ctrlPr>
              <w:rPr>
                <w:rFonts w:ascii="Cambria Math" w:hAnsi="Cambria Math"/>
                <w:bCs/>
                <w:sz w:val="28"/>
                <w:szCs w:val="28"/>
                <w:lang w:val="en-US"/>
              </w:rPr>
            </m:ctrlPr>
          </m:dPr>
          <m:e>
            <m:r>
              <m:rPr>
                <m:sty m:val="p"/>
              </m:rPr>
              <w:rPr>
                <w:rFonts w:ascii="Cambria Math" w:hAnsi="Cambria Math"/>
                <w:sz w:val="28"/>
                <w:szCs w:val="28"/>
                <w:lang w:val="en-US"/>
              </w:rPr>
              <m:t>n</m:t>
            </m:r>
          </m:e>
        </m:d>
        <m:r>
          <m:rPr>
            <m:sty m:val="p"/>
          </m:rPr>
          <w:rPr>
            <w:rFonts w:ascii="Cambria Math" w:hAnsi="Cambria Math"/>
            <w:sz w:val="28"/>
            <w:szCs w:val="28"/>
          </w:rPr>
          <m:t>=</m:t>
        </m:r>
        <m:d>
          <m:dPr>
            <m:ctrlPr>
              <w:rPr>
                <w:rFonts w:ascii="Cambria Math" w:hAnsi="Cambria Math"/>
                <w:bCs/>
                <w:sz w:val="28"/>
                <w:szCs w:val="28"/>
                <w:lang w:val="en-US"/>
              </w:rPr>
            </m:ctrlPr>
          </m:dPr>
          <m:e>
            <m:r>
              <m:rPr>
                <m:sty m:val="p"/>
              </m:rPr>
              <w:rPr>
                <w:rFonts w:ascii="Cambria Math" w:hAnsi="Cambria Math"/>
                <w:sz w:val="28"/>
                <w:szCs w:val="28"/>
                <w:lang w:val="en-US"/>
              </w:rPr>
              <m:t>p</m:t>
            </m:r>
            <m:r>
              <m:rPr>
                <m:sty m:val="p"/>
              </m:rPr>
              <w:rPr>
                <w:rFonts w:ascii="Cambria Math" w:hAnsi="Cambria Math"/>
                <w:sz w:val="28"/>
                <w:szCs w:val="28"/>
              </w:rPr>
              <m:t>-1</m:t>
            </m:r>
          </m:e>
        </m:d>
        <m:d>
          <m:dPr>
            <m:ctrlPr>
              <w:rPr>
                <w:rFonts w:ascii="Cambria Math" w:hAnsi="Cambria Math"/>
                <w:bCs/>
                <w:sz w:val="28"/>
                <w:szCs w:val="28"/>
                <w:lang w:val="en-US"/>
              </w:rPr>
            </m:ctrlPr>
          </m:dPr>
          <m:e>
            <m:r>
              <m:rPr>
                <m:sty m:val="p"/>
              </m:rPr>
              <w:rPr>
                <w:rFonts w:ascii="Cambria Math" w:hAnsi="Cambria Math"/>
                <w:sz w:val="28"/>
                <w:szCs w:val="28"/>
                <w:lang w:val="en-US"/>
              </w:rPr>
              <m:t>q</m:t>
            </m:r>
            <m:r>
              <m:rPr>
                <m:sty m:val="p"/>
              </m:rPr>
              <w:rPr>
                <w:rFonts w:ascii="Cambria Math" w:hAnsi="Cambria Math"/>
                <w:sz w:val="28"/>
                <w:szCs w:val="28"/>
              </w:rPr>
              <m:t>-1</m:t>
            </m:r>
          </m:e>
        </m:d>
      </m:oMath>
      <w:r w:rsidR="003E1513" w:rsidRPr="0002724F">
        <w:rPr>
          <w:bCs/>
          <w:sz w:val="28"/>
          <w:szCs w:val="28"/>
        </w:rPr>
        <w:t>,</w:t>
      </w:r>
    </w:p>
    <w:p w:rsidR="003E1513" w:rsidRPr="0002724F" w:rsidRDefault="0002724F" w:rsidP="0002724F">
      <w:pPr>
        <w:shd w:val="clear" w:color="auto" w:fill="FFFFFF"/>
        <w:spacing w:line="276" w:lineRule="auto"/>
        <w:jc w:val="both"/>
        <w:rPr>
          <w:sz w:val="28"/>
          <w:szCs w:val="28"/>
        </w:rPr>
      </w:pPr>
      <m:oMath>
        <m:r>
          <m:rPr>
            <m:sty m:val="p"/>
          </m:rPr>
          <w:rPr>
            <w:rFonts w:ascii="Cambria Math" w:hAnsi="Cambria Math"/>
            <w:sz w:val="28"/>
            <w:szCs w:val="28"/>
          </w:rPr>
          <m:t>n=p∙q</m:t>
        </m:r>
      </m:oMath>
      <w:r w:rsidR="003E1513" w:rsidRPr="0002724F">
        <w:rPr>
          <w:sz w:val="28"/>
          <w:szCs w:val="28"/>
        </w:rPr>
        <w:t>,</w:t>
      </w:r>
    </w:p>
    <w:p w:rsidR="009312B0" w:rsidRPr="0002724F" w:rsidRDefault="003E1513" w:rsidP="00AE7088">
      <w:pPr>
        <w:shd w:val="clear" w:color="auto" w:fill="FFFFFF"/>
        <w:spacing w:line="276" w:lineRule="auto"/>
        <w:ind w:firstLine="709"/>
        <w:jc w:val="both"/>
        <w:rPr>
          <w:bCs/>
          <w:sz w:val="28"/>
          <w:szCs w:val="28"/>
        </w:rPr>
      </w:pPr>
      <w:r w:rsidRPr="0002724F">
        <w:rPr>
          <w:sz w:val="28"/>
          <w:szCs w:val="28"/>
        </w:rPr>
        <w:t>то д</w:t>
      </w:r>
      <w:r w:rsidR="009312B0" w:rsidRPr="0002724F">
        <w:rPr>
          <w:bCs/>
          <w:sz w:val="28"/>
          <w:szCs w:val="28"/>
        </w:rPr>
        <w:t xml:space="preserve">ля </w:t>
      </w:r>
      <w:r w:rsidRPr="0002724F">
        <w:rPr>
          <w:bCs/>
          <w:sz w:val="28"/>
          <w:szCs w:val="28"/>
        </w:rPr>
        <w:t xml:space="preserve">нахождения </w:t>
      </w:r>
      <m:oMath>
        <m:r>
          <m:rPr>
            <m:sty m:val="p"/>
          </m:rPr>
          <w:rPr>
            <w:rFonts w:ascii="Cambria Math" w:hAnsi="Cambria Math"/>
            <w:sz w:val="28"/>
            <w:szCs w:val="28"/>
          </w:rPr>
          <m:t>φ</m:t>
        </m:r>
        <m:d>
          <m:dPr>
            <m:ctrlPr>
              <w:rPr>
                <w:rFonts w:ascii="Cambria Math" w:hAnsi="Cambria Math"/>
                <w:bCs/>
                <w:sz w:val="28"/>
                <w:szCs w:val="28"/>
              </w:rPr>
            </m:ctrlPr>
          </m:dPr>
          <m:e>
            <m:r>
              <m:rPr>
                <m:sty m:val="p"/>
              </m:rPr>
              <w:rPr>
                <w:rFonts w:ascii="Cambria Math" w:hAnsi="Cambria Math"/>
                <w:sz w:val="28"/>
                <w:szCs w:val="28"/>
              </w:rPr>
              <m:t>n</m:t>
            </m:r>
          </m:e>
        </m:d>
      </m:oMath>
      <w:r w:rsidR="009312B0" w:rsidRPr="0002724F">
        <w:rPr>
          <w:bCs/>
          <w:sz w:val="28"/>
          <w:szCs w:val="28"/>
        </w:rPr>
        <w:t xml:space="preserve"> надо разложить число </w:t>
      </w:r>
      <w:r w:rsidR="009312B0" w:rsidRPr="0002724F">
        <w:rPr>
          <w:bCs/>
          <w:sz w:val="28"/>
          <w:szCs w:val="28"/>
          <w:lang w:val="en-US"/>
        </w:rPr>
        <w:t>n</w:t>
      </w:r>
      <w:r w:rsidR="009312B0" w:rsidRPr="0002724F">
        <w:rPr>
          <w:bCs/>
          <w:sz w:val="28"/>
          <w:szCs w:val="28"/>
        </w:rPr>
        <w:t xml:space="preserve"> на простые множители</w:t>
      </w:r>
      <w:r w:rsidRPr="0002724F">
        <w:rPr>
          <w:bCs/>
          <w:sz w:val="28"/>
          <w:szCs w:val="28"/>
        </w:rPr>
        <w:t xml:space="preserve"> </w:t>
      </w:r>
      <w:r w:rsidRPr="0002724F">
        <w:rPr>
          <w:bCs/>
          <w:sz w:val="28"/>
          <w:szCs w:val="28"/>
          <w:lang w:val="en-US"/>
        </w:rPr>
        <w:t>p</w:t>
      </w:r>
      <w:r w:rsidRPr="0002724F">
        <w:rPr>
          <w:bCs/>
          <w:sz w:val="28"/>
          <w:szCs w:val="28"/>
        </w:rPr>
        <w:t xml:space="preserve"> и </w:t>
      </w:r>
      <w:r w:rsidRPr="0002724F">
        <w:rPr>
          <w:bCs/>
          <w:sz w:val="28"/>
          <w:szCs w:val="28"/>
          <w:lang w:val="en-US"/>
        </w:rPr>
        <w:t>q</w:t>
      </w:r>
      <w:r w:rsidRPr="0002724F">
        <w:rPr>
          <w:bCs/>
          <w:sz w:val="28"/>
          <w:szCs w:val="28"/>
        </w:rPr>
        <w:t>, т.е. решить задачу факторизации.</w:t>
      </w:r>
    </w:p>
    <w:p w:rsidR="003E1513" w:rsidRPr="0002724F" w:rsidRDefault="003E1513" w:rsidP="00AE7088">
      <w:pPr>
        <w:shd w:val="clear" w:color="auto" w:fill="FFFFFF"/>
        <w:spacing w:line="276" w:lineRule="auto"/>
        <w:ind w:firstLine="709"/>
        <w:jc w:val="both"/>
        <w:rPr>
          <w:bCs/>
          <w:sz w:val="28"/>
          <w:szCs w:val="28"/>
        </w:rPr>
      </w:pPr>
      <w:r w:rsidRPr="0002724F">
        <w:rPr>
          <w:bCs/>
          <w:sz w:val="28"/>
          <w:szCs w:val="28"/>
        </w:rPr>
        <w:t xml:space="preserve">В настоящее время самым быстрым из известных методов факторизации является общий метод решета числового поля. Его скорость для целого числа длиной </w:t>
      </w:r>
      <w:r w:rsidRPr="0002724F">
        <w:rPr>
          <w:bCs/>
          <w:sz w:val="28"/>
          <w:szCs w:val="28"/>
          <w:lang w:val="en-US"/>
        </w:rPr>
        <w:t>k</w:t>
      </w:r>
      <w:r w:rsidR="0002724F">
        <w:rPr>
          <w:bCs/>
          <w:sz w:val="28"/>
          <w:szCs w:val="28"/>
        </w:rPr>
        <w:t xml:space="preserve"> </w:t>
      </w:r>
      <w:r w:rsidRPr="0002724F">
        <w:rPr>
          <w:bCs/>
          <w:sz w:val="28"/>
          <w:szCs w:val="28"/>
        </w:rPr>
        <w:t>бит оценивается как</w:t>
      </w:r>
    </w:p>
    <w:p w:rsidR="003E1513" w:rsidRPr="0002724F" w:rsidRDefault="0002724F" w:rsidP="00AE7088">
      <w:pPr>
        <w:shd w:val="clear" w:color="auto" w:fill="FFFFFF"/>
        <w:spacing w:line="276" w:lineRule="auto"/>
        <w:ind w:firstLine="709"/>
        <w:jc w:val="both"/>
        <w:rPr>
          <w:bCs/>
          <w:sz w:val="28"/>
          <w:szCs w:val="28"/>
        </w:rPr>
      </w:pPr>
      <m:oMath>
        <m:r>
          <m:rPr>
            <m:sty m:val="p"/>
          </m:rPr>
          <w:rPr>
            <w:rFonts w:ascii="Cambria Math" w:hAnsi="Cambria Math"/>
            <w:sz w:val="28"/>
            <w:szCs w:val="28"/>
          </w:rPr>
          <m:t>exp</m:t>
        </m:r>
        <m:d>
          <m:dPr>
            <m:ctrlPr>
              <w:rPr>
                <w:rFonts w:ascii="Cambria Math" w:hAnsi="Cambria Math"/>
                <w:bCs/>
                <w:sz w:val="28"/>
                <w:szCs w:val="28"/>
              </w:rPr>
            </m:ctrlPr>
          </m:dPr>
          <m:e>
            <m:d>
              <m:dPr>
                <m:ctrlPr>
                  <w:rPr>
                    <w:rFonts w:ascii="Cambria Math" w:hAnsi="Cambria Math"/>
                    <w:bCs/>
                    <w:sz w:val="28"/>
                    <w:szCs w:val="28"/>
                  </w:rPr>
                </m:ctrlPr>
              </m:dPr>
              <m:e>
                <m:r>
                  <m:rPr>
                    <m:sty m:val="p"/>
                  </m:rPr>
                  <w:rPr>
                    <w:rFonts w:ascii="Cambria Math" w:hAnsi="Cambria Math"/>
                    <w:sz w:val="28"/>
                    <w:szCs w:val="28"/>
                  </w:rPr>
                  <m:t>c+o</m:t>
                </m:r>
                <m:d>
                  <m:dPr>
                    <m:ctrlPr>
                      <w:rPr>
                        <w:rFonts w:ascii="Cambria Math" w:hAnsi="Cambria Math"/>
                        <w:bCs/>
                        <w:sz w:val="28"/>
                        <w:szCs w:val="28"/>
                      </w:rPr>
                    </m:ctrlPr>
                  </m:dPr>
                  <m:e>
                    <m:r>
                      <m:rPr>
                        <m:sty m:val="p"/>
                      </m:rPr>
                      <w:rPr>
                        <w:rFonts w:ascii="Cambria Math" w:hAnsi="Cambria Math"/>
                        <w:sz w:val="28"/>
                        <w:szCs w:val="28"/>
                      </w:rPr>
                      <m:t>1</m:t>
                    </m:r>
                  </m:e>
                </m:d>
              </m:e>
            </m:d>
            <m:sSup>
              <m:sSupPr>
                <m:ctrlPr>
                  <w:rPr>
                    <w:rFonts w:ascii="Cambria Math" w:hAnsi="Cambria Math"/>
                    <w:bCs/>
                    <w:sz w:val="28"/>
                    <w:szCs w:val="28"/>
                  </w:rPr>
                </m:ctrlPr>
              </m:sSupPr>
              <m:e>
                <m:r>
                  <m:rPr>
                    <m:sty m:val="p"/>
                  </m:rPr>
                  <w:rPr>
                    <w:rFonts w:ascii="Cambria Math" w:hAnsi="Cambria Math"/>
                    <w:sz w:val="28"/>
                    <w:szCs w:val="28"/>
                  </w:rPr>
                  <m:t>k</m:t>
                </m:r>
              </m:e>
              <m:sup>
                <m:f>
                  <m:fPr>
                    <m:ctrlPr>
                      <w:rPr>
                        <w:rFonts w:ascii="Cambria Math" w:hAnsi="Cambria Math"/>
                        <w:bCs/>
                        <w:sz w:val="28"/>
                        <w:szCs w:val="28"/>
                      </w:rPr>
                    </m:ctrlPr>
                  </m:fPr>
                  <m:num>
                    <m:r>
                      <m:rPr>
                        <m:sty m:val="p"/>
                      </m:rPr>
                      <w:rPr>
                        <w:rFonts w:ascii="Cambria Math" w:hAnsi="Cambria Math"/>
                        <w:sz w:val="28"/>
                        <w:szCs w:val="28"/>
                      </w:rPr>
                      <m:t>1</m:t>
                    </m:r>
                  </m:num>
                  <m:den>
                    <m:r>
                      <m:rPr>
                        <m:sty m:val="p"/>
                      </m:rPr>
                      <w:rPr>
                        <w:rFonts w:ascii="Cambria Math" w:hAnsi="Cambria Math"/>
                        <w:sz w:val="28"/>
                        <w:szCs w:val="28"/>
                      </w:rPr>
                      <m:t>3</m:t>
                    </m:r>
                  </m:den>
                </m:f>
              </m:sup>
            </m:sSup>
            <m:sSup>
              <m:sSupPr>
                <m:ctrlPr>
                  <w:rPr>
                    <w:rFonts w:ascii="Cambria Math" w:hAnsi="Cambria Math"/>
                    <w:bCs/>
                    <w:sz w:val="28"/>
                    <w:szCs w:val="28"/>
                  </w:rPr>
                </m:ctrlPr>
              </m:sSupPr>
              <m:e>
                <m:r>
                  <m:rPr>
                    <m:sty m:val="p"/>
                  </m:rPr>
                  <w:rPr>
                    <w:rFonts w:ascii="Cambria Math" w:hAnsi="Cambria Math"/>
                    <w:sz w:val="28"/>
                    <w:szCs w:val="28"/>
                  </w:rPr>
                  <m:t>log</m:t>
                </m:r>
              </m:e>
              <m:sup>
                <m:f>
                  <m:fPr>
                    <m:ctrlPr>
                      <w:rPr>
                        <w:rFonts w:ascii="Cambria Math" w:hAnsi="Cambria Math"/>
                        <w:bCs/>
                        <w:sz w:val="28"/>
                        <w:szCs w:val="28"/>
                      </w:rPr>
                    </m:ctrlPr>
                  </m:fPr>
                  <m:num>
                    <m:r>
                      <m:rPr>
                        <m:sty m:val="p"/>
                      </m:rPr>
                      <w:rPr>
                        <w:rFonts w:ascii="Cambria Math" w:hAnsi="Cambria Math"/>
                        <w:sz w:val="28"/>
                        <w:szCs w:val="28"/>
                      </w:rPr>
                      <m:t>2</m:t>
                    </m:r>
                  </m:num>
                  <m:den>
                    <m:r>
                      <m:rPr>
                        <m:sty m:val="p"/>
                      </m:rPr>
                      <w:rPr>
                        <w:rFonts w:ascii="Cambria Math" w:hAnsi="Cambria Math"/>
                        <w:sz w:val="28"/>
                        <w:szCs w:val="28"/>
                      </w:rPr>
                      <m:t>3</m:t>
                    </m:r>
                  </m:den>
                </m:f>
              </m:sup>
            </m:sSup>
            <m:r>
              <m:rPr>
                <m:sty m:val="p"/>
              </m:rPr>
              <w:rPr>
                <w:rFonts w:ascii="Cambria Math" w:hAnsi="Cambria Math"/>
                <w:sz w:val="28"/>
                <w:szCs w:val="28"/>
              </w:rPr>
              <m:t>k</m:t>
            </m:r>
          </m:e>
        </m:d>
      </m:oMath>
      <w:r w:rsidR="003E1513" w:rsidRPr="0002724F">
        <w:rPr>
          <w:bCs/>
          <w:sz w:val="28"/>
          <w:szCs w:val="28"/>
        </w:rPr>
        <w:t xml:space="preserve"> для некоторого </w:t>
      </w:r>
      <m:oMath>
        <m:r>
          <m:rPr>
            <m:sty m:val="p"/>
          </m:rPr>
          <w:rPr>
            <w:rFonts w:ascii="Cambria Math" w:hAnsi="Cambria Math"/>
            <w:sz w:val="28"/>
            <w:szCs w:val="28"/>
          </w:rPr>
          <m:t>c&lt;2</m:t>
        </m:r>
      </m:oMath>
      <w:r w:rsidR="003E1513" w:rsidRPr="0002724F">
        <w:rPr>
          <w:bCs/>
          <w:sz w:val="28"/>
          <w:szCs w:val="28"/>
        </w:rPr>
        <w:t>.</w:t>
      </w:r>
    </w:p>
    <w:p w:rsidR="003E1513" w:rsidRPr="0021337F" w:rsidRDefault="00DC298A" w:rsidP="00AE7088">
      <w:pPr>
        <w:shd w:val="clear" w:color="auto" w:fill="FFFFFF"/>
        <w:spacing w:line="276" w:lineRule="auto"/>
        <w:ind w:firstLine="709"/>
        <w:jc w:val="both"/>
        <w:rPr>
          <w:bCs/>
          <w:sz w:val="28"/>
          <w:szCs w:val="28"/>
        </w:rPr>
      </w:pPr>
      <w:r w:rsidRPr="0002724F">
        <w:rPr>
          <w:bCs/>
          <w:sz w:val="28"/>
          <w:szCs w:val="28"/>
        </w:rPr>
        <w:t>В 2010 году был</w:t>
      </w:r>
      <w:r w:rsidR="0002724F">
        <w:rPr>
          <w:bCs/>
          <w:sz w:val="28"/>
          <w:szCs w:val="28"/>
        </w:rPr>
        <w:t>и</w:t>
      </w:r>
      <w:r w:rsidRPr="0002724F">
        <w:rPr>
          <w:bCs/>
          <w:sz w:val="28"/>
          <w:szCs w:val="28"/>
        </w:rPr>
        <w:t xml:space="preserve"> успешно взломаны данные, зашифрованные </w:t>
      </w:r>
      <w:r w:rsidRPr="0002724F">
        <w:rPr>
          <w:bCs/>
          <w:sz w:val="28"/>
          <w:szCs w:val="28"/>
          <w:lang w:val="en-US"/>
        </w:rPr>
        <w:t>RSA</w:t>
      </w:r>
      <w:r w:rsidRPr="0002724F">
        <w:rPr>
          <w:bCs/>
          <w:sz w:val="28"/>
          <w:szCs w:val="28"/>
        </w:rPr>
        <w:t xml:space="preserve"> с длиной ключа 768 бит</w:t>
      </w:r>
      <w:r w:rsidR="0002724F">
        <w:rPr>
          <w:bCs/>
          <w:sz w:val="28"/>
          <w:szCs w:val="28"/>
        </w:rPr>
        <w:t>,</w:t>
      </w:r>
      <w:r w:rsidRPr="0002724F">
        <w:rPr>
          <w:bCs/>
          <w:sz w:val="28"/>
          <w:szCs w:val="28"/>
        </w:rPr>
        <w:t xml:space="preserve"> и был сделан вывод о том, что надежной может считаться система </w:t>
      </w:r>
      <w:r w:rsidRPr="0002724F">
        <w:rPr>
          <w:bCs/>
          <w:sz w:val="28"/>
          <w:szCs w:val="28"/>
          <w:lang w:val="en-US"/>
        </w:rPr>
        <w:t>RSA</w:t>
      </w:r>
      <w:r w:rsidRPr="0002724F">
        <w:rPr>
          <w:bCs/>
          <w:sz w:val="28"/>
          <w:szCs w:val="28"/>
        </w:rPr>
        <w:t xml:space="preserve"> с длиной ключа не менее 1024 бит. Браузер </w:t>
      </w:r>
      <w:r w:rsidRPr="0002724F">
        <w:rPr>
          <w:bCs/>
          <w:sz w:val="28"/>
          <w:szCs w:val="28"/>
          <w:lang w:val="en-US"/>
        </w:rPr>
        <w:t>Mozilla</w:t>
      </w:r>
      <w:r w:rsidRPr="0002724F">
        <w:rPr>
          <w:bCs/>
          <w:sz w:val="28"/>
          <w:szCs w:val="28"/>
        </w:rPr>
        <w:t xml:space="preserve"> </w:t>
      </w:r>
      <w:r w:rsidRPr="0002724F">
        <w:rPr>
          <w:bCs/>
          <w:sz w:val="28"/>
          <w:szCs w:val="28"/>
          <w:lang w:val="en-US"/>
        </w:rPr>
        <w:t>c</w:t>
      </w:r>
      <w:r w:rsidRPr="0002724F">
        <w:rPr>
          <w:bCs/>
          <w:sz w:val="28"/>
          <w:szCs w:val="28"/>
        </w:rPr>
        <w:t xml:space="preserve"> 2013</w:t>
      </w:r>
      <w:r w:rsidR="0002724F">
        <w:rPr>
          <w:bCs/>
          <w:sz w:val="28"/>
          <w:szCs w:val="28"/>
        </w:rPr>
        <w:t xml:space="preserve"> года</w:t>
      </w:r>
      <w:r w:rsidRPr="0002724F">
        <w:rPr>
          <w:bCs/>
          <w:sz w:val="28"/>
          <w:szCs w:val="28"/>
        </w:rPr>
        <w:t xml:space="preserve"> не </w:t>
      </w:r>
      <w:r w:rsidRPr="0002724F">
        <w:rPr>
          <w:bCs/>
          <w:sz w:val="28"/>
          <w:szCs w:val="28"/>
        </w:rPr>
        <w:lastRenderedPageBreak/>
        <w:t>поддерживает</w:t>
      </w:r>
      <w:r>
        <w:rPr>
          <w:bCs/>
          <w:sz w:val="28"/>
          <w:szCs w:val="28"/>
        </w:rPr>
        <w:t xml:space="preserve"> сертификаты удостоверяющего центра с длиной ключа менее 2048 бит, </w:t>
      </w:r>
      <w:r w:rsidR="0021337F">
        <w:rPr>
          <w:bCs/>
          <w:sz w:val="28"/>
          <w:szCs w:val="28"/>
        </w:rPr>
        <w:t xml:space="preserve">с 2014 года </w:t>
      </w:r>
      <w:r>
        <w:rPr>
          <w:bCs/>
          <w:sz w:val="28"/>
          <w:szCs w:val="28"/>
        </w:rPr>
        <w:t xml:space="preserve">протокол </w:t>
      </w:r>
      <w:r>
        <w:rPr>
          <w:bCs/>
          <w:sz w:val="28"/>
          <w:szCs w:val="28"/>
          <w:lang w:val="en-US"/>
        </w:rPr>
        <w:t>TLS</w:t>
      </w:r>
      <w:r w:rsidRPr="00DC298A">
        <w:rPr>
          <w:bCs/>
          <w:sz w:val="28"/>
          <w:szCs w:val="28"/>
        </w:rPr>
        <w:t xml:space="preserve"> </w:t>
      </w:r>
      <w:r w:rsidR="0021337F">
        <w:rPr>
          <w:bCs/>
          <w:sz w:val="28"/>
          <w:szCs w:val="28"/>
        </w:rPr>
        <w:t xml:space="preserve">для сертификата сервера также рекомендует использовать </w:t>
      </w:r>
      <w:r w:rsidR="0021337F">
        <w:rPr>
          <w:bCs/>
          <w:sz w:val="28"/>
          <w:szCs w:val="28"/>
          <w:lang w:val="en-US"/>
        </w:rPr>
        <w:t>RSA</w:t>
      </w:r>
      <w:r w:rsidR="0021337F" w:rsidRPr="0021337F">
        <w:rPr>
          <w:bCs/>
          <w:sz w:val="28"/>
          <w:szCs w:val="28"/>
        </w:rPr>
        <w:t xml:space="preserve"> </w:t>
      </w:r>
      <w:r w:rsidR="0021337F">
        <w:rPr>
          <w:bCs/>
          <w:sz w:val="28"/>
          <w:szCs w:val="28"/>
        </w:rPr>
        <w:t>с ключом 2056 бит и более.</w:t>
      </w:r>
    </w:p>
    <w:p w:rsidR="008F20FB" w:rsidRDefault="008F20FB" w:rsidP="00AE7088">
      <w:pPr>
        <w:shd w:val="clear" w:color="auto" w:fill="FFFFFF"/>
        <w:spacing w:line="276" w:lineRule="auto"/>
        <w:ind w:firstLine="709"/>
        <w:jc w:val="both"/>
        <w:rPr>
          <w:bCs/>
          <w:sz w:val="28"/>
          <w:szCs w:val="28"/>
        </w:rPr>
      </w:pPr>
    </w:p>
    <w:p w:rsidR="0008011A" w:rsidRPr="00A9635B" w:rsidRDefault="0008011A" w:rsidP="00AE7088">
      <w:pPr>
        <w:spacing w:line="276" w:lineRule="auto"/>
        <w:ind w:firstLine="709"/>
        <w:outlineLvl w:val="0"/>
        <w:rPr>
          <w:b/>
          <w:sz w:val="28"/>
          <w:szCs w:val="28"/>
        </w:rPr>
      </w:pPr>
      <w:bookmarkStart w:id="18" w:name="_Toc14343132"/>
      <w:r>
        <w:rPr>
          <w:b/>
          <w:sz w:val="28"/>
          <w:szCs w:val="28"/>
        </w:rPr>
        <w:t xml:space="preserve">5.2. </w:t>
      </w:r>
      <w:r w:rsidRPr="00A9635B">
        <w:rPr>
          <w:b/>
          <w:sz w:val="28"/>
          <w:szCs w:val="28"/>
        </w:rPr>
        <w:t>Задание для самостоятельного выполнения</w:t>
      </w:r>
      <w:bookmarkEnd w:id="18"/>
    </w:p>
    <w:p w:rsidR="008F20FB" w:rsidRDefault="0008011A" w:rsidP="00AE7088">
      <w:pPr>
        <w:shd w:val="clear" w:color="auto" w:fill="FFFFFF"/>
        <w:spacing w:line="276" w:lineRule="auto"/>
        <w:ind w:firstLine="709"/>
        <w:jc w:val="both"/>
        <w:rPr>
          <w:bCs/>
          <w:sz w:val="28"/>
          <w:szCs w:val="28"/>
        </w:rPr>
      </w:pPr>
      <w:r>
        <w:rPr>
          <w:bCs/>
          <w:sz w:val="28"/>
          <w:szCs w:val="28"/>
        </w:rPr>
        <w:t xml:space="preserve">Разработать программное обеспечение, реализующее </w:t>
      </w:r>
      <w:r w:rsidR="0090332E">
        <w:rPr>
          <w:bCs/>
          <w:sz w:val="28"/>
          <w:szCs w:val="28"/>
        </w:rPr>
        <w:t>функции генерации секретного и открытого ключей</w:t>
      </w:r>
      <w:r w:rsidR="00D608DC">
        <w:rPr>
          <w:bCs/>
          <w:sz w:val="28"/>
          <w:szCs w:val="28"/>
        </w:rPr>
        <w:t>,</w:t>
      </w:r>
      <w:r w:rsidR="0090332E">
        <w:rPr>
          <w:bCs/>
          <w:sz w:val="28"/>
          <w:szCs w:val="28"/>
        </w:rPr>
        <w:t xml:space="preserve"> </w:t>
      </w:r>
      <w:r w:rsidR="00C315AC">
        <w:rPr>
          <w:bCs/>
          <w:sz w:val="28"/>
          <w:szCs w:val="28"/>
        </w:rPr>
        <w:t xml:space="preserve">шифрования и цифровой подписи </w:t>
      </w:r>
      <w:r w:rsidR="00D608DC">
        <w:rPr>
          <w:bCs/>
          <w:sz w:val="28"/>
          <w:szCs w:val="28"/>
        </w:rPr>
        <w:t xml:space="preserve">для </w:t>
      </w:r>
      <w:r>
        <w:rPr>
          <w:bCs/>
          <w:sz w:val="28"/>
          <w:szCs w:val="28"/>
        </w:rPr>
        <w:t>алгоритм</w:t>
      </w:r>
      <w:r w:rsidR="00D608DC">
        <w:rPr>
          <w:bCs/>
          <w:sz w:val="28"/>
          <w:szCs w:val="28"/>
        </w:rPr>
        <w:t>а</w:t>
      </w:r>
      <w:r>
        <w:rPr>
          <w:bCs/>
          <w:sz w:val="28"/>
          <w:szCs w:val="28"/>
        </w:rPr>
        <w:t xml:space="preserve"> </w:t>
      </w:r>
      <w:r>
        <w:rPr>
          <w:bCs/>
          <w:sz w:val="28"/>
          <w:szCs w:val="28"/>
          <w:lang w:val="en-US"/>
        </w:rPr>
        <w:t>RSA</w:t>
      </w:r>
      <w:r>
        <w:rPr>
          <w:bCs/>
          <w:sz w:val="28"/>
          <w:szCs w:val="28"/>
        </w:rPr>
        <w:t>. Обмен входными и выходными данными должен осуществляться через файлы:</w:t>
      </w:r>
    </w:p>
    <w:p w:rsidR="0008011A" w:rsidRDefault="0008011A" w:rsidP="00AE7088">
      <w:pPr>
        <w:shd w:val="clear" w:color="auto" w:fill="FFFFFF"/>
        <w:spacing w:line="276" w:lineRule="auto"/>
        <w:ind w:firstLine="709"/>
        <w:jc w:val="both"/>
        <w:rPr>
          <w:bCs/>
          <w:sz w:val="28"/>
          <w:szCs w:val="28"/>
        </w:rPr>
      </w:pPr>
      <w:r w:rsidRPr="00DF458A">
        <w:rPr>
          <w:sz w:val="28"/>
          <w:szCs w:val="28"/>
        </w:rPr>
        <w:t>–</w:t>
      </w:r>
      <w:r w:rsidR="0002724F">
        <w:rPr>
          <w:sz w:val="28"/>
          <w:szCs w:val="28"/>
        </w:rPr>
        <w:t xml:space="preserve"> </w:t>
      </w:r>
      <w:r>
        <w:rPr>
          <w:bCs/>
          <w:sz w:val="28"/>
          <w:szCs w:val="28"/>
        </w:rPr>
        <w:t>открытого ключа;</w:t>
      </w:r>
    </w:p>
    <w:p w:rsidR="0008011A" w:rsidRDefault="0008011A" w:rsidP="00AE7088">
      <w:pPr>
        <w:shd w:val="clear" w:color="auto" w:fill="FFFFFF"/>
        <w:spacing w:line="276" w:lineRule="auto"/>
        <w:ind w:firstLine="709"/>
        <w:jc w:val="both"/>
        <w:rPr>
          <w:bCs/>
          <w:sz w:val="28"/>
          <w:szCs w:val="28"/>
        </w:rPr>
      </w:pPr>
      <w:r w:rsidRPr="00DF458A">
        <w:rPr>
          <w:sz w:val="28"/>
          <w:szCs w:val="28"/>
        </w:rPr>
        <w:t>–</w:t>
      </w:r>
      <w:r w:rsidR="0002724F">
        <w:rPr>
          <w:sz w:val="28"/>
          <w:szCs w:val="28"/>
        </w:rPr>
        <w:t xml:space="preserve"> </w:t>
      </w:r>
      <w:r>
        <w:rPr>
          <w:bCs/>
          <w:sz w:val="28"/>
          <w:szCs w:val="28"/>
        </w:rPr>
        <w:t>секретного ключа;</w:t>
      </w:r>
    </w:p>
    <w:p w:rsidR="0008011A" w:rsidRDefault="0008011A" w:rsidP="00AE7088">
      <w:pPr>
        <w:shd w:val="clear" w:color="auto" w:fill="FFFFFF"/>
        <w:spacing w:line="276" w:lineRule="auto"/>
        <w:ind w:firstLine="709"/>
        <w:jc w:val="both"/>
        <w:rPr>
          <w:bCs/>
          <w:sz w:val="28"/>
          <w:szCs w:val="28"/>
        </w:rPr>
      </w:pPr>
      <w:r w:rsidRPr="00DF458A">
        <w:rPr>
          <w:sz w:val="28"/>
          <w:szCs w:val="28"/>
        </w:rPr>
        <w:t>–</w:t>
      </w:r>
      <w:r w:rsidR="0002724F">
        <w:rPr>
          <w:sz w:val="28"/>
          <w:szCs w:val="28"/>
        </w:rPr>
        <w:t xml:space="preserve"> </w:t>
      </w:r>
      <w:r>
        <w:rPr>
          <w:bCs/>
          <w:sz w:val="28"/>
          <w:szCs w:val="28"/>
        </w:rPr>
        <w:t>исходного сообщения;</w:t>
      </w:r>
    </w:p>
    <w:p w:rsidR="0008011A" w:rsidRDefault="0008011A" w:rsidP="00AE7088">
      <w:pPr>
        <w:shd w:val="clear" w:color="auto" w:fill="FFFFFF"/>
        <w:spacing w:line="276" w:lineRule="auto"/>
        <w:ind w:firstLine="709"/>
        <w:jc w:val="both"/>
        <w:rPr>
          <w:bCs/>
          <w:sz w:val="28"/>
          <w:szCs w:val="28"/>
        </w:rPr>
      </w:pPr>
      <w:r w:rsidRPr="00DF458A">
        <w:rPr>
          <w:sz w:val="28"/>
          <w:szCs w:val="28"/>
        </w:rPr>
        <w:t>–</w:t>
      </w:r>
      <w:r>
        <w:rPr>
          <w:sz w:val="28"/>
          <w:szCs w:val="28"/>
        </w:rPr>
        <w:t xml:space="preserve"> </w:t>
      </w:r>
      <w:r>
        <w:rPr>
          <w:bCs/>
          <w:sz w:val="28"/>
          <w:szCs w:val="28"/>
        </w:rPr>
        <w:t>зашифрованного сообщения.</w:t>
      </w:r>
    </w:p>
    <w:p w:rsidR="00D608DC" w:rsidRDefault="00D608DC" w:rsidP="00AE7088">
      <w:pPr>
        <w:shd w:val="clear" w:color="auto" w:fill="FFFFFF"/>
        <w:spacing w:line="276" w:lineRule="auto"/>
        <w:ind w:firstLine="709"/>
        <w:jc w:val="both"/>
        <w:rPr>
          <w:bCs/>
          <w:sz w:val="28"/>
          <w:szCs w:val="28"/>
        </w:rPr>
      </w:pPr>
      <w:r>
        <w:rPr>
          <w:bCs/>
          <w:sz w:val="28"/>
          <w:szCs w:val="28"/>
        </w:rPr>
        <w:t xml:space="preserve">Для повышения скорости шифрования использовать </w:t>
      </w:r>
      <w:r w:rsidRPr="00D608DC">
        <w:rPr>
          <w:bCs/>
          <w:sz w:val="28"/>
          <w:szCs w:val="28"/>
        </w:rPr>
        <w:t>метод последовательного возведения в квадрат и умножения</w:t>
      </w:r>
      <w:r>
        <w:rPr>
          <w:bCs/>
          <w:sz w:val="28"/>
          <w:szCs w:val="28"/>
        </w:rPr>
        <w:t>.</w:t>
      </w:r>
    </w:p>
    <w:p w:rsidR="0008011A" w:rsidRDefault="0008011A" w:rsidP="00AE7088">
      <w:pPr>
        <w:shd w:val="clear" w:color="auto" w:fill="FFFFFF"/>
        <w:spacing w:line="276" w:lineRule="auto"/>
        <w:ind w:firstLine="709"/>
        <w:jc w:val="both"/>
        <w:rPr>
          <w:bCs/>
          <w:sz w:val="28"/>
          <w:szCs w:val="28"/>
        </w:rPr>
      </w:pPr>
      <w:r>
        <w:rPr>
          <w:bCs/>
          <w:sz w:val="28"/>
          <w:szCs w:val="28"/>
        </w:rPr>
        <w:t xml:space="preserve">Выполнить тестирование разработанного </w:t>
      </w:r>
      <w:r w:rsidR="00B6751F">
        <w:rPr>
          <w:bCs/>
          <w:sz w:val="28"/>
          <w:szCs w:val="28"/>
        </w:rPr>
        <w:t>программного обеспечения</w:t>
      </w:r>
      <w:r>
        <w:rPr>
          <w:bCs/>
          <w:sz w:val="28"/>
          <w:szCs w:val="28"/>
        </w:rPr>
        <w:t xml:space="preserve"> на 10 наборах тестовых данных.</w:t>
      </w:r>
    </w:p>
    <w:p w:rsidR="0008011A" w:rsidRPr="0002724F" w:rsidRDefault="0008011A" w:rsidP="00AE7088">
      <w:pPr>
        <w:shd w:val="clear" w:color="auto" w:fill="FFFFFF"/>
        <w:spacing w:line="276" w:lineRule="auto"/>
        <w:ind w:firstLine="709"/>
        <w:jc w:val="both"/>
        <w:rPr>
          <w:bCs/>
          <w:sz w:val="28"/>
          <w:szCs w:val="28"/>
        </w:rPr>
      </w:pPr>
      <w:r w:rsidRPr="0002724F">
        <w:rPr>
          <w:bCs/>
          <w:sz w:val="28"/>
          <w:szCs w:val="28"/>
        </w:rPr>
        <w:t xml:space="preserve">Длина чисел </w:t>
      </w:r>
      <w:r w:rsidRPr="0002724F">
        <w:rPr>
          <w:bCs/>
          <w:sz w:val="28"/>
          <w:szCs w:val="28"/>
          <w:lang w:val="en-US"/>
        </w:rPr>
        <w:t>p</w:t>
      </w:r>
      <w:r w:rsidRPr="0002724F">
        <w:rPr>
          <w:bCs/>
          <w:sz w:val="28"/>
          <w:szCs w:val="28"/>
        </w:rPr>
        <w:t xml:space="preserve"> и </w:t>
      </w:r>
      <w:r w:rsidRPr="0002724F">
        <w:rPr>
          <w:bCs/>
          <w:sz w:val="28"/>
          <w:szCs w:val="28"/>
          <w:lang w:val="en-US"/>
        </w:rPr>
        <w:t>q</w:t>
      </w:r>
      <w:r w:rsidRPr="0002724F">
        <w:rPr>
          <w:bCs/>
          <w:sz w:val="28"/>
          <w:szCs w:val="28"/>
        </w:rPr>
        <w:t xml:space="preserve"> должна быть не менее 1024 бит.</w:t>
      </w:r>
    </w:p>
    <w:p w:rsidR="0008011A" w:rsidRPr="0008011A" w:rsidRDefault="0008011A" w:rsidP="00AE7088">
      <w:pPr>
        <w:shd w:val="clear" w:color="auto" w:fill="FFFFFF"/>
        <w:spacing w:line="276" w:lineRule="auto"/>
        <w:ind w:firstLine="709"/>
        <w:jc w:val="both"/>
        <w:rPr>
          <w:bCs/>
          <w:sz w:val="28"/>
          <w:szCs w:val="28"/>
        </w:rPr>
      </w:pPr>
    </w:p>
    <w:p w:rsidR="0021337F" w:rsidRDefault="0021337F" w:rsidP="00AE7088">
      <w:pPr>
        <w:shd w:val="clear" w:color="auto" w:fill="FFFFFF"/>
        <w:spacing w:line="276" w:lineRule="auto"/>
        <w:ind w:firstLine="709"/>
        <w:jc w:val="both"/>
        <w:rPr>
          <w:bCs/>
          <w:sz w:val="28"/>
          <w:szCs w:val="28"/>
        </w:rPr>
      </w:pPr>
      <w:r>
        <w:rPr>
          <w:bCs/>
          <w:sz w:val="28"/>
          <w:szCs w:val="28"/>
        </w:rPr>
        <w:br w:type="page"/>
      </w:r>
    </w:p>
    <w:p w:rsidR="0021337F" w:rsidRPr="00B5249A" w:rsidRDefault="0021337F" w:rsidP="00B72582">
      <w:pPr>
        <w:pStyle w:val="10"/>
        <w:spacing w:before="0" w:after="0" w:line="276" w:lineRule="auto"/>
        <w:ind w:firstLine="709"/>
        <w:rPr>
          <w:rFonts w:ascii="Times New Roman" w:hAnsi="Times New Roman"/>
          <w:caps/>
          <w:sz w:val="28"/>
          <w:szCs w:val="28"/>
          <w:lang w:val="ru-RU"/>
        </w:rPr>
      </w:pPr>
      <w:bookmarkStart w:id="19" w:name="_Toc14343133"/>
      <w:r>
        <w:rPr>
          <w:rFonts w:ascii="Times New Roman" w:hAnsi="Times New Roman"/>
          <w:caps/>
          <w:sz w:val="28"/>
          <w:szCs w:val="28"/>
          <w:lang w:val="ru-RU"/>
        </w:rPr>
        <w:lastRenderedPageBreak/>
        <w:t>6</w:t>
      </w:r>
      <w:r w:rsidR="00B72582">
        <w:rPr>
          <w:rFonts w:ascii="Times New Roman" w:hAnsi="Times New Roman"/>
          <w:caps/>
          <w:sz w:val="28"/>
          <w:szCs w:val="28"/>
          <w:lang w:val="ru-RU"/>
        </w:rPr>
        <w:t>.</w:t>
      </w:r>
      <w:r w:rsidRPr="006A0784">
        <w:rPr>
          <w:rFonts w:ascii="Times New Roman" w:hAnsi="Times New Roman"/>
          <w:caps/>
          <w:sz w:val="28"/>
          <w:szCs w:val="28"/>
        </w:rPr>
        <w:t xml:space="preserve"> </w:t>
      </w:r>
      <w:r>
        <w:rPr>
          <w:rFonts w:ascii="Times New Roman" w:hAnsi="Times New Roman"/>
          <w:caps/>
          <w:sz w:val="28"/>
          <w:szCs w:val="28"/>
          <w:lang w:val="ru-RU"/>
        </w:rPr>
        <w:t>МЕЖСЕТЕВОЕ ЭКРАНИРОВАНИЕ</w:t>
      </w:r>
      <w:bookmarkEnd w:id="19"/>
    </w:p>
    <w:p w:rsidR="0021337F" w:rsidRPr="00B43859" w:rsidRDefault="0021337F" w:rsidP="00AE7088">
      <w:pPr>
        <w:spacing w:line="276" w:lineRule="auto"/>
        <w:ind w:firstLine="709"/>
        <w:jc w:val="both"/>
        <w:rPr>
          <w:sz w:val="28"/>
          <w:szCs w:val="28"/>
        </w:rPr>
      </w:pPr>
    </w:p>
    <w:p w:rsidR="0021337F" w:rsidRPr="00B43859" w:rsidRDefault="0021337F" w:rsidP="00AE7088">
      <w:pPr>
        <w:spacing w:line="276" w:lineRule="auto"/>
        <w:ind w:firstLine="709"/>
        <w:outlineLvl w:val="0"/>
        <w:rPr>
          <w:b/>
          <w:sz w:val="28"/>
          <w:szCs w:val="28"/>
        </w:rPr>
      </w:pPr>
      <w:bookmarkStart w:id="20" w:name="_Toc14343134"/>
      <w:r>
        <w:rPr>
          <w:b/>
          <w:sz w:val="28"/>
          <w:szCs w:val="28"/>
        </w:rPr>
        <w:t>6</w:t>
      </w:r>
      <w:r w:rsidRPr="00B43859">
        <w:rPr>
          <w:b/>
          <w:sz w:val="28"/>
          <w:szCs w:val="28"/>
        </w:rPr>
        <w:t>.1. Теоретические сведения</w:t>
      </w:r>
      <w:bookmarkEnd w:id="20"/>
    </w:p>
    <w:p w:rsidR="008F20FB" w:rsidRDefault="00925149" w:rsidP="00AE7088">
      <w:pPr>
        <w:shd w:val="clear" w:color="auto" w:fill="FFFFFF"/>
        <w:spacing w:line="276" w:lineRule="auto"/>
        <w:ind w:firstLine="709"/>
        <w:jc w:val="both"/>
        <w:rPr>
          <w:bCs/>
          <w:sz w:val="28"/>
          <w:szCs w:val="28"/>
        </w:rPr>
      </w:pPr>
      <w:r>
        <w:rPr>
          <w:bCs/>
          <w:sz w:val="28"/>
          <w:szCs w:val="28"/>
        </w:rPr>
        <w:t>Межсетевой экран является одним из основных средств, используемых при построении многоуровневой защиты корпоративной сети от внешних угроз.</w:t>
      </w:r>
    </w:p>
    <w:p w:rsidR="008F20FB" w:rsidRDefault="00925149" w:rsidP="00AE7088">
      <w:pPr>
        <w:shd w:val="clear" w:color="auto" w:fill="FFFFFF"/>
        <w:spacing w:line="276" w:lineRule="auto"/>
        <w:ind w:firstLine="709"/>
        <w:jc w:val="both"/>
        <w:rPr>
          <w:sz w:val="28"/>
          <w:szCs w:val="28"/>
        </w:rPr>
      </w:pPr>
      <w:r>
        <w:rPr>
          <w:bCs/>
          <w:sz w:val="28"/>
          <w:szCs w:val="28"/>
        </w:rPr>
        <w:t xml:space="preserve">Межсетевой экран </w:t>
      </w:r>
      <w:r w:rsidRPr="00DF458A">
        <w:rPr>
          <w:sz w:val="28"/>
          <w:szCs w:val="28"/>
        </w:rPr>
        <w:t>–</w:t>
      </w:r>
      <w:r>
        <w:rPr>
          <w:sz w:val="28"/>
          <w:szCs w:val="28"/>
        </w:rPr>
        <w:t xml:space="preserve"> это комплекс программно-аппаратных средств межсетевой защиты, позволяющий реализовать частную политику безопасности (набор правил), определяющую условия прохождения пакетов данных </w:t>
      </w:r>
      <w:r w:rsidR="00493425">
        <w:rPr>
          <w:sz w:val="28"/>
          <w:szCs w:val="28"/>
        </w:rPr>
        <w:t xml:space="preserve">через границу </w:t>
      </w:r>
      <w:r>
        <w:rPr>
          <w:sz w:val="28"/>
          <w:szCs w:val="28"/>
        </w:rPr>
        <w:t>из одного участка информационной сети в другой. Как правило</w:t>
      </w:r>
      <w:r w:rsidR="00B72582">
        <w:rPr>
          <w:sz w:val="28"/>
          <w:szCs w:val="28"/>
        </w:rPr>
        <w:t>,</w:t>
      </w:r>
      <w:r>
        <w:rPr>
          <w:sz w:val="28"/>
          <w:szCs w:val="28"/>
        </w:rPr>
        <w:t xml:space="preserve"> </w:t>
      </w:r>
      <w:r w:rsidR="00493425">
        <w:rPr>
          <w:sz w:val="28"/>
          <w:szCs w:val="28"/>
        </w:rPr>
        <w:t xml:space="preserve">межсетевой экран устанавливается между локальной сетью предприятия и глобальной сетью Интернет. Межсетевой экран является также программным решением, являющимся элементом операционных систем семейства </w:t>
      </w:r>
      <w:r w:rsidR="00493425">
        <w:rPr>
          <w:sz w:val="28"/>
          <w:szCs w:val="28"/>
          <w:lang w:val="en-US"/>
        </w:rPr>
        <w:t>Windows</w:t>
      </w:r>
      <w:r w:rsidR="00493425">
        <w:rPr>
          <w:sz w:val="28"/>
          <w:szCs w:val="28"/>
        </w:rPr>
        <w:t xml:space="preserve">, начиная с </w:t>
      </w:r>
      <w:r w:rsidR="00493425">
        <w:rPr>
          <w:sz w:val="28"/>
          <w:szCs w:val="28"/>
          <w:lang w:val="en-US"/>
        </w:rPr>
        <w:t>Windows</w:t>
      </w:r>
      <w:r w:rsidR="00493425">
        <w:rPr>
          <w:sz w:val="28"/>
          <w:szCs w:val="28"/>
        </w:rPr>
        <w:t xml:space="preserve"> </w:t>
      </w:r>
      <w:r w:rsidR="00493425">
        <w:rPr>
          <w:sz w:val="28"/>
          <w:szCs w:val="28"/>
          <w:lang w:val="en-US"/>
        </w:rPr>
        <w:t>NT</w:t>
      </w:r>
      <w:r w:rsidR="00493425" w:rsidRPr="00493425">
        <w:rPr>
          <w:sz w:val="28"/>
          <w:szCs w:val="28"/>
        </w:rPr>
        <w:t xml:space="preserve"> </w:t>
      </w:r>
      <w:r w:rsidR="00493425">
        <w:rPr>
          <w:sz w:val="28"/>
          <w:szCs w:val="28"/>
        </w:rPr>
        <w:t xml:space="preserve">и более поздних. В качестве другого, часто используемого названия для межсетевого экрана используют термины </w:t>
      </w:r>
      <w:r w:rsidR="00493425">
        <w:rPr>
          <w:sz w:val="28"/>
          <w:szCs w:val="28"/>
          <w:lang w:val="en-US"/>
        </w:rPr>
        <w:t>firewall</w:t>
      </w:r>
      <w:r w:rsidR="00493425">
        <w:rPr>
          <w:sz w:val="28"/>
          <w:szCs w:val="28"/>
        </w:rPr>
        <w:t xml:space="preserve"> (английский)</w:t>
      </w:r>
      <w:r w:rsidR="00493425" w:rsidRPr="00493425">
        <w:rPr>
          <w:sz w:val="28"/>
          <w:szCs w:val="28"/>
        </w:rPr>
        <w:t xml:space="preserve"> </w:t>
      </w:r>
      <w:r w:rsidR="00493425">
        <w:rPr>
          <w:sz w:val="28"/>
          <w:szCs w:val="28"/>
        </w:rPr>
        <w:t>и брандмауэр (русская транскрипция с немецкого).</w:t>
      </w:r>
    </w:p>
    <w:p w:rsidR="009F7202" w:rsidRDefault="009F7202" w:rsidP="00AE7088">
      <w:pPr>
        <w:shd w:val="clear" w:color="auto" w:fill="FFFFFF"/>
        <w:spacing w:line="276" w:lineRule="auto"/>
        <w:ind w:firstLine="709"/>
        <w:jc w:val="both"/>
        <w:rPr>
          <w:sz w:val="28"/>
          <w:szCs w:val="28"/>
        </w:rPr>
      </w:pPr>
      <w:r>
        <w:rPr>
          <w:sz w:val="28"/>
          <w:szCs w:val="28"/>
        </w:rPr>
        <w:t>Для защиты от несанкционированного доступа</w:t>
      </w:r>
      <w:r w:rsidR="00D77F60">
        <w:rPr>
          <w:sz w:val="28"/>
          <w:szCs w:val="28"/>
        </w:rPr>
        <w:t xml:space="preserve"> (п</w:t>
      </w:r>
      <w:r w:rsidR="00B72582">
        <w:rPr>
          <w:sz w:val="28"/>
          <w:szCs w:val="28"/>
        </w:rPr>
        <w:t>редотвращения или обнаружения) м</w:t>
      </w:r>
      <w:r w:rsidR="00D77F60">
        <w:rPr>
          <w:sz w:val="28"/>
          <w:szCs w:val="28"/>
        </w:rPr>
        <w:t>ежсетевой экран должен располагаться между защищаемым участком локальной сети и потенциально опасной внешней сетью, например, как показано на Рис</w:t>
      </w:r>
      <w:r w:rsidR="00B72582">
        <w:rPr>
          <w:sz w:val="28"/>
          <w:szCs w:val="28"/>
        </w:rPr>
        <w:t>.</w:t>
      </w:r>
      <w:r w:rsidR="00D77F60">
        <w:rPr>
          <w:sz w:val="28"/>
          <w:szCs w:val="28"/>
        </w:rPr>
        <w:t xml:space="preserve"> 6.1.</w:t>
      </w:r>
    </w:p>
    <w:p w:rsidR="00D77F60" w:rsidRDefault="00D77F60" w:rsidP="00AE7088">
      <w:pPr>
        <w:shd w:val="clear" w:color="auto" w:fill="FFFFFF"/>
        <w:spacing w:line="276" w:lineRule="auto"/>
        <w:ind w:firstLine="709"/>
        <w:jc w:val="both"/>
        <w:rPr>
          <w:sz w:val="28"/>
          <w:szCs w:val="28"/>
        </w:rPr>
      </w:pPr>
    </w:p>
    <w:p w:rsidR="00D77F60" w:rsidRDefault="00D77F60" w:rsidP="00B72582">
      <w:pPr>
        <w:shd w:val="clear" w:color="auto" w:fill="FFFFFF"/>
        <w:spacing w:line="276" w:lineRule="auto"/>
        <w:jc w:val="center"/>
        <w:rPr>
          <w:sz w:val="28"/>
          <w:szCs w:val="28"/>
        </w:rPr>
      </w:pPr>
      <w:r>
        <w:rPr>
          <w:noProof/>
          <w:sz w:val="28"/>
          <w:szCs w:val="28"/>
        </w:rPr>
        <w:drawing>
          <wp:inline distT="0" distB="0" distL="0" distR="0">
            <wp:extent cx="6105525" cy="20478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2047875"/>
                    </a:xfrm>
                    <a:prstGeom prst="rect">
                      <a:avLst/>
                    </a:prstGeom>
                    <a:noFill/>
                    <a:ln>
                      <a:noFill/>
                    </a:ln>
                  </pic:spPr>
                </pic:pic>
              </a:graphicData>
            </a:graphic>
          </wp:inline>
        </w:drawing>
      </w:r>
    </w:p>
    <w:p w:rsidR="00D77F60" w:rsidRDefault="00D77F60" w:rsidP="00AE7088">
      <w:pPr>
        <w:shd w:val="clear" w:color="auto" w:fill="FFFFFF"/>
        <w:spacing w:line="276" w:lineRule="auto"/>
        <w:ind w:firstLine="709"/>
        <w:jc w:val="center"/>
        <w:rPr>
          <w:sz w:val="28"/>
          <w:szCs w:val="28"/>
        </w:rPr>
      </w:pPr>
      <w:r>
        <w:rPr>
          <w:sz w:val="28"/>
          <w:szCs w:val="28"/>
        </w:rPr>
        <w:t>Рис</w:t>
      </w:r>
      <w:r w:rsidR="00B72582">
        <w:rPr>
          <w:sz w:val="28"/>
          <w:szCs w:val="28"/>
        </w:rPr>
        <w:t>.</w:t>
      </w:r>
      <w:r>
        <w:rPr>
          <w:sz w:val="28"/>
          <w:szCs w:val="28"/>
        </w:rPr>
        <w:t xml:space="preserve"> 6.1</w:t>
      </w:r>
      <w:r w:rsidR="00B72582">
        <w:rPr>
          <w:sz w:val="28"/>
          <w:szCs w:val="28"/>
        </w:rPr>
        <w:t>.</w:t>
      </w:r>
      <w:r>
        <w:rPr>
          <w:sz w:val="28"/>
          <w:szCs w:val="28"/>
        </w:rPr>
        <w:t xml:space="preserve"> Вариант схемы подключения межсетевого экрана</w:t>
      </w:r>
    </w:p>
    <w:p w:rsidR="00D77F60" w:rsidRDefault="00D77F60" w:rsidP="00AE7088">
      <w:pPr>
        <w:shd w:val="clear" w:color="auto" w:fill="FFFFFF"/>
        <w:spacing w:line="276" w:lineRule="auto"/>
        <w:ind w:firstLine="709"/>
        <w:jc w:val="both"/>
        <w:rPr>
          <w:sz w:val="28"/>
          <w:szCs w:val="28"/>
        </w:rPr>
      </w:pPr>
    </w:p>
    <w:p w:rsidR="009F7202" w:rsidRDefault="00093C03" w:rsidP="00AE7088">
      <w:pPr>
        <w:shd w:val="clear" w:color="auto" w:fill="FFFFFF"/>
        <w:spacing w:line="276" w:lineRule="auto"/>
        <w:ind w:firstLine="709"/>
        <w:jc w:val="both"/>
        <w:rPr>
          <w:bCs/>
          <w:sz w:val="28"/>
          <w:szCs w:val="28"/>
        </w:rPr>
      </w:pPr>
      <w:r>
        <w:rPr>
          <w:bCs/>
          <w:sz w:val="28"/>
          <w:szCs w:val="28"/>
        </w:rPr>
        <w:t>Основными задачами, решаемыми межсетевыми экранами являются:</w:t>
      </w:r>
    </w:p>
    <w:p w:rsidR="00093C03" w:rsidRDefault="00B72582" w:rsidP="00AE7088">
      <w:pPr>
        <w:shd w:val="clear" w:color="auto" w:fill="FFFFFF"/>
        <w:spacing w:line="276" w:lineRule="auto"/>
        <w:ind w:firstLine="709"/>
        <w:jc w:val="both"/>
        <w:rPr>
          <w:sz w:val="28"/>
          <w:szCs w:val="28"/>
        </w:rPr>
      </w:pPr>
      <w:r>
        <w:rPr>
          <w:sz w:val="28"/>
          <w:szCs w:val="28"/>
        </w:rPr>
        <w:t>1) О</w:t>
      </w:r>
      <w:r w:rsidR="00093C03">
        <w:rPr>
          <w:sz w:val="28"/>
          <w:szCs w:val="28"/>
        </w:rPr>
        <w:t xml:space="preserve">граничение доступа внешних пользователей к ресурсам защищаемой </w:t>
      </w:r>
      <w:r w:rsidR="00093C03" w:rsidRPr="00DF458A">
        <w:rPr>
          <w:sz w:val="28"/>
          <w:szCs w:val="28"/>
        </w:rPr>
        <w:t>–</w:t>
      </w:r>
      <w:r>
        <w:rPr>
          <w:sz w:val="28"/>
          <w:szCs w:val="28"/>
        </w:rPr>
        <w:t xml:space="preserve"> внутренней сети.</w:t>
      </w:r>
    </w:p>
    <w:p w:rsidR="00093C03" w:rsidRPr="00493425" w:rsidRDefault="00B72582" w:rsidP="00AE7088">
      <w:pPr>
        <w:shd w:val="clear" w:color="auto" w:fill="FFFFFF"/>
        <w:spacing w:line="276" w:lineRule="auto"/>
        <w:ind w:firstLine="709"/>
        <w:jc w:val="both"/>
        <w:rPr>
          <w:bCs/>
          <w:sz w:val="28"/>
          <w:szCs w:val="28"/>
        </w:rPr>
      </w:pPr>
      <w:r>
        <w:rPr>
          <w:sz w:val="28"/>
          <w:szCs w:val="28"/>
        </w:rPr>
        <w:t>2) Р</w:t>
      </w:r>
      <w:r w:rsidR="00093C03">
        <w:rPr>
          <w:sz w:val="28"/>
          <w:szCs w:val="28"/>
        </w:rPr>
        <w:t xml:space="preserve">азграничение доступа пользователей защищаемой сети к внешним ресурсам. Такое разграничение позволяет, например, ограничить доступ своих сотрудников к </w:t>
      </w:r>
      <w:r w:rsidR="00930018">
        <w:rPr>
          <w:sz w:val="28"/>
          <w:szCs w:val="28"/>
        </w:rPr>
        <w:t>внешним ресурсам, не требуемым для выполнения своих функциональных обязанностей.</w:t>
      </w:r>
    </w:p>
    <w:p w:rsidR="0021337F" w:rsidRDefault="00930018" w:rsidP="00AE7088">
      <w:pPr>
        <w:shd w:val="clear" w:color="auto" w:fill="FFFFFF"/>
        <w:spacing w:line="276" w:lineRule="auto"/>
        <w:ind w:firstLine="709"/>
        <w:jc w:val="both"/>
        <w:rPr>
          <w:bCs/>
          <w:sz w:val="28"/>
          <w:szCs w:val="28"/>
        </w:rPr>
      </w:pPr>
      <w:r>
        <w:rPr>
          <w:bCs/>
          <w:sz w:val="28"/>
          <w:szCs w:val="28"/>
        </w:rPr>
        <w:lastRenderedPageBreak/>
        <w:t>Классифицировать межсетевые экраны можно</w:t>
      </w:r>
      <w:r w:rsidR="00B72582">
        <w:rPr>
          <w:bCs/>
          <w:sz w:val="28"/>
          <w:szCs w:val="28"/>
        </w:rPr>
        <w:t xml:space="preserve"> по</w:t>
      </w:r>
      <w:r>
        <w:rPr>
          <w:bCs/>
          <w:sz w:val="28"/>
          <w:szCs w:val="28"/>
        </w:rPr>
        <w:t xml:space="preserve"> нескольким признакам.</w:t>
      </w:r>
    </w:p>
    <w:p w:rsidR="00930018" w:rsidRPr="0056722F" w:rsidRDefault="00930018" w:rsidP="00AE7088">
      <w:pPr>
        <w:shd w:val="clear" w:color="auto" w:fill="FFFFFF"/>
        <w:spacing w:line="276" w:lineRule="auto"/>
        <w:ind w:firstLine="709"/>
        <w:jc w:val="both"/>
        <w:rPr>
          <w:bCs/>
          <w:sz w:val="28"/>
          <w:szCs w:val="28"/>
        </w:rPr>
      </w:pPr>
      <w:r w:rsidRPr="002A72EB">
        <w:rPr>
          <w:bCs/>
          <w:i/>
          <w:sz w:val="28"/>
          <w:szCs w:val="28"/>
        </w:rPr>
        <w:t xml:space="preserve">По уровню функционирования относительно модели </w:t>
      </w:r>
      <w:r w:rsidRPr="002A72EB">
        <w:rPr>
          <w:bCs/>
          <w:i/>
          <w:sz w:val="28"/>
          <w:szCs w:val="28"/>
          <w:lang w:val="en-US"/>
        </w:rPr>
        <w:t>OSI</w:t>
      </w:r>
      <w:r w:rsidR="002A72EB">
        <w:rPr>
          <w:bCs/>
          <w:sz w:val="28"/>
          <w:szCs w:val="28"/>
        </w:rPr>
        <w:t>:</w:t>
      </w:r>
    </w:p>
    <w:p w:rsidR="008F20FB" w:rsidRDefault="00554650"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пакетный фильтр;</w:t>
      </w:r>
    </w:p>
    <w:p w:rsidR="00554650" w:rsidRDefault="00554650" w:rsidP="00AE7088">
      <w:pPr>
        <w:shd w:val="clear" w:color="auto" w:fill="FFFFFF"/>
        <w:spacing w:line="276" w:lineRule="auto"/>
        <w:ind w:firstLine="709"/>
        <w:jc w:val="both"/>
        <w:rPr>
          <w:bCs/>
          <w:sz w:val="28"/>
          <w:szCs w:val="28"/>
        </w:rPr>
      </w:pPr>
      <w:r w:rsidRPr="00DF458A">
        <w:rPr>
          <w:sz w:val="28"/>
          <w:szCs w:val="28"/>
        </w:rPr>
        <w:t>–</w:t>
      </w:r>
      <w:r>
        <w:rPr>
          <w:sz w:val="28"/>
          <w:szCs w:val="28"/>
        </w:rPr>
        <w:t xml:space="preserve"> шлюз сеансового уровня;</w:t>
      </w:r>
    </w:p>
    <w:p w:rsidR="0056722F" w:rsidRDefault="00554650"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прикладной шлюз;</w:t>
      </w:r>
    </w:p>
    <w:p w:rsidR="00554650" w:rsidRDefault="00554650" w:rsidP="00AE7088">
      <w:pPr>
        <w:shd w:val="clear" w:color="auto" w:fill="FFFFFF"/>
        <w:spacing w:line="276" w:lineRule="auto"/>
        <w:ind w:firstLine="709"/>
        <w:jc w:val="both"/>
        <w:rPr>
          <w:bCs/>
          <w:sz w:val="28"/>
          <w:szCs w:val="28"/>
        </w:rPr>
      </w:pPr>
      <w:r w:rsidRPr="00DF458A">
        <w:rPr>
          <w:sz w:val="28"/>
          <w:szCs w:val="28"/>
        </w:rPr>
        <w:t>–</w:t>
      </w:r>
      <w:r>
        <w:rPr>
          <w:sz w:val="28"/>
          <w:szCs w:val="28"/>
        </w:rPr>
        <w:t xml:space="preserve"> шлюз экспертного уровня.</w:t>
      </w:r>
    </w:p>
    <w:p w:rsidR="0056722F" w:rsidRPr="002A72EB" w:rsidRDefault="002A72EB" w:rsidP="00AE7088">
      <w:pPr>
        <w:shd w:val="clear" w:color="auto" w:fill="FFFFFF"/>
        <w:spacing w:line="276" w:lineRule="auto"/>
        <w:ind w:firstLine="709"/>
        <w:jc w:val="both"/>
        <w:rPr>
          <w:i/>
          <w:sz w:val="28"/>
          <w:szCs w:val="28"/>
        </w:rPr>
      </w:pPr>
      <w:r w:rsidRPr="002A72EB">
        <w:rPr>
          <w:i/>
          <w:sz w:val="28"/>
          <w:szCs w:val="28"/>
        </w:rPr>
        <w:t>По используемой технологии:</w:t>
      </w:r>
    </w:p>
    <w:p w:rsidR="00554650" w:rsidRPr="00CB450D" w:rsidRDefault="002A72EB" w:rsidP="00AE7088">
      <w:pPr>
        <w:shd w:val="clear" w:color="auto" w:fill="FFFFFF"/>
        <w:spacing w:line="276" w:lineRule="auto"/>
        <w:ind w:firstLine="709"/>
        <w:jc w:val="both"/>
        <w:rPr>
          <w:bCs/>
          <w:sz w:val="28"/>
          <w:szCs w:val="28"/>
        </w:rPr>
      </w:pPr>
      <w:r w:rsidRPr="00CB450D">
        <w:rPr>
          <w:sz w:val="28"/>
          <w:szCs w:val="28"/>
        </w:rPr>
        <w:t xml:space="preserve">– </w:t>
      </w:r>
      <w:r>
        <w:rPr>
          <w:sz w:val="28"/>
          <w:szCs w:val="28"/>
        </w:rPr>
        <w:t>контроль</w:t>
      </w:r>
      <w:r w:rsidRPr="00CB450D">
        <w:rPr>
          <w:sz w:val="28"/>
          <w:szCs w:val="28"/>
        </w:rPr>
        <w:t xml:space="preserve"> </w:t>
      </w:r>
      <w:r>
        <w:rPr>
          <w:sz w:val="28"/>
          <w:szCs w:val="28"/>
        </w:rPr>
        <w:t>состояния протокола</w:t>
      </w:r>
      <w:r w:rsidRPr="00CB450D">
        <w:rPr>
          <w:sz w:val="28"/>
          <w:szCs w:val="28"/>
        </w:rPr>
        <w:t xml:space="preserve"> (</w:t>
      </w:r>
      <w:r>
        <w:rPr>
          <w:sz w:val="28"/>
          <w:szCs w:val="28"/>
          <w:lang w:val="en-US"/>
        </w:rPr>
        <w:t>SPI</w:t>
      </w:r>
      <w:r w:rsidRPr="00CB450D">
        <w:rPr>
          <w:sz w:val="28"/>
          <w:szCs w:val="28"/>
        </w:rPr>
        <w:t xml:space="preserve"> – </w:t>
      </w:r>
      <w:r>
        <w:rPr>
          <w:sz w:val="28"/>
          <w:szCs w:val="28"/>
          <w:lang w:val="en-US"/>
        </w:rPr>
        <w:t>Stateful</w:t>
      </w:r>
      <w:r w:rsidRPr="00CB450D">
        <w:rPr>
          <w:sz w:val="28"/>
          <w:szCs w:val="28"/>
        </w:rPr>
        <w:t xml:space="preserve"> </w:t>
      </w:r>
      <w:r w:rsidRPr="002A72EB">
        <w:rPr>
          <w:sz w:val="28"/>
          <w:szCs w:val="28"/>
          <w:lang w:val="en-US"/>
        </w:rPr>
        <w:t>Packet</w:t>
      </w:r>
      <w:r w:rsidRPr="00CB450D">
        <w:rPr>
          <w:sz w:val="28"/>
          <w:szCs w:val="28"/>
        </w:rPr>
        <w:t xml:space="preserve"> </w:t>
      </w:r>
      <w:r>
        <w:rPr>
          <w:sz w:val="28"/>
          <w:szCs w:val="28"/>
          <w:lang w:val="en-US"/>
        </w:rPr>
        <w:t>Inspection</w:t>
      </w:r>
      <w:r w:rsidRPr="00CB450D">
        <w:rPr>
          <w:sz w:val="28"/>
          <w:szCs w:val="28"/>
        </w:rPr>
        <w:t>);</w:t>
      </w:r>
    </w:p>
    <w:p w:rsidR="002A72EB" w:rsidRDefault="002A72EB" w:rsidP="00AE7088">
      <w:pPr>
        <w:shd w:val="clear" w:color="auto" w:fill="FFFFFF"/>
        <w:spacing w:line="276" w:lineRule="auto"/>
        <w:ind w:firstLine="709"/>
        <w:jc w:val="both"/>
        <w:rPr>
          <w:sz w:val="28"/>
          <w:szCs w:val="28"/>
        </w:rPr>
      </w:pPr>
      <w:r w:rsidRPr="00DF458A">
        <w:rPr>
          <w:sz w:val="28"/>
          <w:szCs w:val="28"/>
        </w:rPr>
        <w:t>–</w:t>
      </w:r>
      <w:r w:rsidR="00EC38B1">
        <w:rPr>
          <w:sz w:val="28"/>
          <w:szCs w:val="28"/>
        </w:rPr>
        <w:t xml:space="preserve"> </w:t>
      </w:r>
      <w:r>
        <w:rPr>
          <w:sz w:val="28"/>
          <w:szCs w:val="28"/>
        </w:rPr>
        <w:t>модули посредники (прокси).</w:t>
      </w:r>
    </w:p>
    <w:p w:rsidR="002A72EB" w:rsidRPr="002A72EB" w:rsidRDefault="002A72EB" w:rsidP="00AE7088">
      <w:pPr>
        <w:shd w:val="clear" w:color="auto" w:fill="FFFFFF"/>
        <w:spacing w:line="276" w:lineRule="auto"/>
        <w:ind w:firstLine="709"/>
        <w:jc w:val="both"/>
        <w:rPr>
          <w:bCs/>
          <w:i/>
          <w:sz w:val="28"/>
          <w:szCs w:val="28"/>
        </w:rPr>
      </w:pPr>
      <w:r w:rsidRPr="002A72EB">
        <w:rPr>
          <w:bCs/>
          <w:i/>
          <w:sz w:val="28"/>
          <w:szCs w:val="28"/>
        </w:rPr>
        <w:t>По исполнению:</w:t>
      </w:r>
    </w:p>
    <w:p w:rsidR="002A72EB" w:rsidRDefault="002A72EB"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аппаратно-программный;</w:t>
      </w:r>
    </w:p>
    <w:p w:rsidR="002A72EB" w:rsidRDefault="002A72EB"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программный.</w:t>
      </w:r>
    </w:p>
    <w:p w:rsidR="002A72EB" w:rsidRPr="002A72EB" w:rsidRDefault="002A72EB" w:rsidP="00AE7088">
      <w:pPr>
        <w:shd w:val="clear" w:color="auto" w:fill="FFFFFF"/>
        <w:spacing w:line="276" w:lineRule="auto"/>
        <w:ind w:firstLine="709"/>
        <w:jc w:val="both"/>
        <w:rPr>
          <w:i/>
          <w:sz w:val="28"/>
          <w:szCs w:val="28"/>
        </w:rPr>
      </w:pPr>
      <w:r w:rsidRPr="002A72EB">
        <w:rPr>
          <w:i/>
          <w:sz w:val="28"/>
          <w:szCs w:val="28"/>
        </w:rPr>
        <w:t>По схеме подключения:</w:t>
      </w:r>
    </w:p>
    <w:p w:rsidR="002A72EB" w:rsidRDefault="002A72EB"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схема единой защиты сети;</w:t>
      </w:r>
    </w:p>
    <w:p w:rsidR="002A72EB" w:rsidRDefault="002A72EB"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схема с защищаемым закрытым и незащищаемым открытым сегментами сети</w:t>
      </w:r>
      <w:r w:rsidR="00B72582">
        <w:rPr>
          <w:sz w:val="28"/>
          <w:szCs w:val="28"/>
        </w:rPr>
        <w:t xml:space="preserve"> см.</w:t>
      </w:r>
      <w:r>
        <w:rPr>
          <w:sz w:val="28"/>
          <w:szCs w:val="28"/>
        </w:rPr>
        <w:t xml:space="preserve"> (Рис</w:t>
      </w:r>
      <w:r w:rsidR="00B72582">
        <w:rPr>
          <w:sz w:val="28"/>
          <w:szCs w:val="28"/>
        </w:rPr>
        <w:t>.</w:t>
      </w:r>
      <w:r>
        <w:rPr>
          <w:sz w:val="28"/>
          <w:szCs w:val="28"/>
        </w:rPr>
        <w:t xml:space="preserve"> 6.1);</w:t>
      </w:r>
    </w:p>
    <w:p w:rsidR="002A72EB" w:rsidRDefault="002A72EB"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схема с раздельной защитой закрытого и открытого сегментов сети.</w:t>
      </w:r>
    </w:p>
    <w:p w:rsidR="00CB450D" w:rsidRDefault="009061CB" w:rsidP="00AE7088">
      <w:pPr>
        <w:shd w:val="clear" w:color="auto" w:fill="FFFFFF"/>
        <w:spacing w:line="276" w:lineRule="auto"/>
        <w:ind w:firstLine="709"/>
        <w:jc w:val="both"/>
        <w:rPr>
          <w:bCs/>
          <w:sz w:val="28"/>
          <w:szCs w:val="28"/>
        </w:rPr>
      </w:pPr>
      <w:r w:rsidRPr="00DA2D32">
        <w:rPr>
          <w:b/>
          <w:bCs/>
          <w:sz w:val="28"/>
          <w:szCs w:val="28"/>
        </w:rPr>
        <w:t>Пакетный фильтр</w:t>
      </w:r>
      <w:r>
        <w:rPr>
          <w:bCs/>
          <w:sz w:val="28"/>
          <w:szCs w:val="28"/>
        </w:rPr>
        <w:t xml:space="preserve"> </w:t>
      </w:r>
      <w:r w:rsidRPr="009061CB">
        <w:rPr>
          <w:bCs/>
          <w:sz w:val="28"/>
          <w:szCs w:val="28"/>
        </w:rPr>
        <w:t>представля</w:t>
      </w:r>
      <w:r>
        <w:rPr>
          <w:bCs/>
          <w:sz w:val="28"/>
          <w:szCs w:val="28"/>
        </w:rPr>
        <w:t>е</w:t>
      </w:r>
      <w:r w:rsidRPr="009061CB">
        <w:rPr>
          <w:bCs/>
          <w:sz w:val="28"/>
          <w:szCs w:val="28"/>
        </w:rPr>
        <w:t>т собой маршрутизатор</w:t>
      </w:r>
      <w:r>
        <w:rPr>
          <w:bCs/>
          <w:sz w:val="28"/>
          <w:szCs w:val="28"/>
        </w:rPr>
        <w:t xml:space="preserve"> или работающую</w:t>
      </w:r>
      <w:r w:rsidRPr="009061CB">
        <w:rPr>
          <w:bCs/>
          <w:sz w:val="28"/>
          <w:szCs w:val="28"/>
        </w:rPr>
        <w:t xml:space="preserve"> на сервере программ</w:t>
      </w:r>
      <w:r>
        <w:rPr>
          <w:bCs/>
          <w:sz w:val="28"/>
          <w:szCs w:val="28"/>
        </w:rPr>
        <w:t>у</w:t>
      </w:r>
      <w:r w:rsidRPr="009061CB">
        <w:rPr>
          <w:bCs/>
          <w:sz w:val="28"/>
          <w:szCs w:val="28"/>
        </w:rPr>
        <w:t xml:space="preserve">, сконфигурированные таким образом, чтобы фильтровать входящие и исходящие пакеты. Фильтрация осуществляется </w:t>
      </w:r>
      <w:r w:rsidR="00CB450D">
        <w:rPr>
          <w:bCs/>
          <w:sz w:val="28"/>
          <w:szCs w:val="28"/>
        </w:rPr>
        <w:t xml:space="preserve">на основе </w:t>
      </w:r>
      <w:r w:rsidRPr="009061CB">
        <w:rPr>
          <w:bCs/>
          <w:sz w:val="28"/>
          <w:szCs w:val="28"/>
        </w:rPr>
        <w:t>анализа</w:t>
      </w:r>
      <w:r w:rsidR="00CB450D">
        <w:rPr>
          <w:bCs/>
          <w:sz w:val="28"/>
          <w:szCs w:val="28"/>
        </w:rPr>
        <w:t xml:space="preserve"> следующих данных:</w:t>
      </w:r>
    </w:p>
    <w:p w:rsidR="00CB450D" w:rsidRDefault="00CB450D" w:rsidP="00AE7088">
      <w:pPr>
        <w:shd w:val="clear" w:color="auto" w:fill="FFFFFF"/>
        <w:spacing w:line="276" w:lineRule="auto"/>
        <w:ind w:firstLine="709"/>
        <w:jc w:val="both"/>
        <w:rPr>
          <w:bCs/>
          <w:sz w:val="28"/>
          <w:szCs w:val="28"/>
        </w:rPr>
      </w:pPr>
      <w:r w:rsidRPr="00DF458A">
        <w:rPr>
          <w:sz w:val="28"/>
          <w:szCs w:val="28"/>
        </w:rPr>
        <w:t>–</w:t>
      </w:r>
      <w:r>
        <w:rPr>
          <w:sz w:val="28"/>
          <w:szCs w:val="28"/>
        </w:rPr>
        <w:t xml:space="preserve"> </w:t>
      </w:r>
      <w:r w:rsidR="009061CB" w:rsidRPr="009061CB">
        <w:rPr>
          <w:bCs/>
          <w:sz w:val="28"/>
          <w:szCs w:val="28"/>
        </w:rPr>
        <w:t>IP-адреса источника и приемника</w:t>
      </w:r>
      <w:r>
        <w:rPr>
          <w:bCs/>
          <w:sz w:val="28"/>
          <w:szCs w:val="28"/>
        </w:rPr>
        <w:t>;</w:t>
      </w:r>
    </w:p>
    <w:p w:rsidR="00CB450D" w:rsidRDefault="00CB450D"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тип протокола (</w:t>
      </w:r>
      <w:r>
        <w:rPr>
          <w:sz w:val="28"/>
          <w:szCs w:val="28"/>
          <w:lang w:val="en-US"/>
        </w:rPr>
        <w:t>TCP</w:t>
      </w:r>
      <w:r>
        <w:rPr>
          <w:sz w:val="28"/>
          <w:szCs w:val="28"/>
        </w:rPr>
        <w:t>,</w:t>
      </w:r>
      <w:r w:rsidRPr="00CB450D">
        <w:rPr>
          <w:sz w:val="28"/>
          <w:szCs w:val="28"/>
        </w:rPr>
        <w:t xml:space="preserve"> </w:t>
      </w:r>
      <w:r>
        <w:rPr>
          <w:sz w:val="28"/>
          <w:szCs w:val="28"/>
          <w:lang w:val="en-US"/>
        </w:rPr>
        <w:t>UDP</w:t>
      </w:r>
      <w:r>
        <w:rPr>
          <w:sz w:val="28"/>
          <w:szCs w:val="28"/>
        </w:rPr>
        <w:t>,</w:t>
      </w:r>
      <w:r w:rsidRPr="00CB450D">
        <w:rPr>
          <w:sz w:val="28"/>
          <w:szCs w:val="28"/>
        </w:rPr>
        <w:t xml:space="preserve"> </w:t>
      </w:r>
      <w:r>
        <w:rPr>
          <w:sz w:val="28"/>
          <w:szCs w:val="28"/>
          <w:lang w:val="en-US"/>
        </w:rPr>
        <w:t>ICMP</w:t>
      </w:r>
      <w:r>
        <w:rPr>
          <w:sz w:val="28"/>
          <w:szCs w:val="28"/>
        </w:rPr>
        <w:t xml:space="preserve"> и т.</w:t>
      </w:r>
      <w:r w:rsidR="00B72582">
        <w:rPr>
          <w:sz w:val="28"/>
          <w:szCs w:val="28"/>
        </w:rPr>
        <w:t xml:space="preserve"> </w:t>
      </w:r>
      <w:r>
        <w:rPr>
          <w:sz w:val="28"/>
          <w:szCs w:val="28"/>
        </w:rPr>
        <w:t>д.);</w:t>
      </w:r>
    </w:p>
    <w:p w:rsidR="00CB450D" w:rsidRDefault="00CB450D" w:rsidP="00AE7088">
      <w:pPr>
        <w:shd w:val="clear" w:color="auto" w:fill="FFFFFF"/>
        <w:spacing w:line="276" w:lineRule="auto"/>
        <w:ind w:firstLine="709"/>
        <w:jc w:val="both"/>
        <w:rPr>
          <w:bCs/>
          <w:sz w:val="28"/>
          <w:szCs w:val="28"/>
        </w:rPr>
      </w:pPr>
      <w:r w:rsidRPr="00DF458A">
        <w:rPr>
          <w:sz w:val="28"/>
          <w:szCs w:val="28"/>
        </w:rPr>
        <w:t>–</w:t>
      </w:r>
      <w:r>
        <w:rPr>
          <w:sz w:val="28"/>
          <w:szCs w:val="28"/>
        </w:rPr>
        <w:t xml:space="preserve"> </w:t>
      </w:r>
      <w:r>
        <w:rPr>
          <w:bCs/>
          <w:sz w:val="28"/>
          <w:szCs w:val="28"/>
        </w:rPr>
        <w:t>номера</w:t>
      </w:r>
      <w:r w:rsidR="009061CB" w:rsidRPr="009061CB">
        <w:rPr>
          <w:bCs/>
          <w:sz w:val="28"/>
          <w:szCs w:val="28"/>
        </w:rPr>
        <w:t xml:space="preserve"> портов </w:t>
      </w:r>
      <w:r>
        <w:rPr>
          <w:bCs/>
          <w:sz w:val="28"/>
          <w:szCs w:val="28"/>
        </w:rPr>
        <w:t>отправителей и получателей</w:t>
      </w:r>
      <w:r w:rsidR="009061CB" w:rsidRPr="009061CB">
        <w:rPr>
          <w:bCs/>
          <w:sz w:val="28"/>
          <w:szCs w:val="28"/>
        </w:rPr>
        <w:t xml:space="preserve"> TCP и UDP</w:t>
      </w:r>
      <w:r>
        <w:rPr>
          <w:bCs/>
          <w:sz w:val="28"/>
          <w:szCs w:val="28"/>
        </w:rPr>
        <w:t xml:space="preserve"> </w:t>
      </w:r>
      <w:r w:rsidR="009061CB" w:rsidRPr="009061CB">
        <w:rPr>
          <w:bCs/>
          <w:sz w:val="28"/>
          <w:szCs w:val="28"/>
        </w:rPr>
        <w:t>пакетов</w:t>
      </w:r>
      <w:r>
        <w:rPr>
          <w:bCs/>
          <w:sz w:val="28"/>
          <w:szCs w:val="28"/>
        </w:rPr>
        <w:t>;</w:t>
      </w:r>
    </w:p>
    <w:p w:rsidR="00CB450D" w:rsidRDefault="00CB450D"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другие данные заголовков пакетов (например, флаги </w:t>
      </w:r>
      <w:r>
        <w:rPr>
          <w:sz w:val="28"/>
          <w:szCs w:val="28"/>
          <w:lang w:val="en-US"/>
        </w:rPr>
        <w:t>TCP</w:t>
      </w:r>
      <w:r w:rsidRPr="00CB450D">
        <w:rPr>
          <w:sz w:val="28"/>
          <w:szCs w:val="28"/>
        </w:rPr>
        <w:t xml:space="preserve"> </w:t>
      </w:r>
      <w:r>
        <w:rPr>
          <w:sz w:val="28"/>
          <w:szCs w:val="28"/>
        </w:rPr>
        <w:t>заголовка).</w:t>
      </w:r>
    </w:p>
    <w:p w:rsidR="00D4763B" w:rsidRDefault="00CB450D" w:rsidP="00AE7088">
      <w:pPr>
        <w:shd w:val="clear" w:color="auto" w:fill="FFFFFF"/>
        <w:spacing w:line="276" w:lineRule="auto"/>
        <w:ind w:firstLine="709"/>
        <w:jc w:val="both"/>
        <w:rPr>
          <w:bCs/>
          <w:sz w:val="28"/>
          <w:szCs w:val="28"/>
        </w:rPr>
      </w:pPr>
      <w:r>
        <w:rPr>
          <w:sz w:val="28"/>
          <w:szCs w:val="28"/>
        </w:rPr>
        <w:t>Анализ выполняется путем сравнения данных заголовка</w:t>
      </w:r>
      <w:r w:rsidR="009061CB" w:rsidRPr="009061CB">
        <w:rPr>
          <w:bCs/>
          <w:sz w:val="28"/>
          <w:szCs w:val="28"/>
        </w:rPr>
        <w:t xml:space="preserve"> с сконфигурированной таблицей правил.</w:t>
      </w:r>
      <w:r w:rsidR="00D4763B">
        <w:rPr>
          <w:bCs/>
          <w:sz w:val="28"/>
          <w:szCs w:val="28"/>
        </w:rPr>
        <w:t xml:space="preserve"> При создании таблиц правил, кроме данных внешних пакетов, приведенных ранее, можно использовать данные</w:t>
      </w:r>
      <w:r w:rsidR="00DA2D32">
        <w:rPr>
          <w:bCs/>
          <w:sz w:val="28"/>
          <w:szCs w:val="28"/>
        </w:rPr>
        <w:t>,</w:t>
      </w:r>
      <w:r w:rsidR="00D4763B">
        <w:rPr>
          <w:bCs/>
          <w:sz w:val="28"/>
          <w:szCs w:val="28"/>
        </w:rPr>
        <w:t xml:space="preserve"> внешние по отношению к пакетам, такие как дата, время прохождения пакета и др.</w:t>
      </w:r>
    </w:p>
    <w:p w:rsidR="00042337" w:rsidRPr="00042337" w:rsidRDefault="009061CB" w:rsidP="00AE7088">
      <w:pPr>
        <w:shd w:val="clear" w:color="auto" w:fill="FFFFFF"/>
        <w:spacing w:line="276" w:lineRule="auto"/>
        <w:ind w:firstLine="709"/>
        <w:jc w:val="both"/>
        <w:rPr>
          <w:bCs/>
          <w:sz w:val="28"/>
          <w:szCs w:val="28"/>
        </w:rPr>
      </w:pPr>
      <w:r>
        <w:rPr>
          <w:bCs/>
          <w:sz w:val="28"/>
          <w:szCs w:val="28"/>
        </w:rPr>
        <w:t>Пакетные фильтры</w:t>
      </w:r>
      <w:r w:rsidRPr="009061CB">
        <w:rPr>
          <w:bCs/>
          <w:sz w:val="28"/>
          <w:szCs w:val="28"/>
        </w:rPr>
        <w:t xml:space="preserve"> просты в использовании, дешевы, оказывают минимальное влияние на производительность вычислительной системы.</w:t>
      </w:r>
      <w:r w:rsidR="00042337">
        <w:rPr>
          <w:bCs/>
          <w:sz w:val="28"/>
          <w:szCs w:val="28"/>
        </w:rPr>
        <w:t xml:space="preserve"> </w:t>
      </w:r>
      <w:r w:rsidR="00042337" w:rsidRPr="00042337">
        <w:rPr>
          <w:bCs/>
          <w:sz w:val="28"/>
          <w:szCs w:val="28"/>
        </w:rPr>
        <w:t xml:space="preserve">Пакетные фильтры могут быть реализованы аппаратно или программно (например, в ОС </w:t>
      </w:r>
      <w:r w:rsidR="00042337">
        <w:rPr>
          <w:bCs/>
          <w:sz w:val="28"/>
          <w:szCs w:val="28"/>
        </w:rPr>
        <w:t xml:space="preserve">семейства </w:t>
      </w:r>
      <w:r w:rsidR="00042337" w:rsidRPr="00042337">
        <w:rPr>
          <w:bCs/>
          <w:sz w:val="28"/>
          <w:szCs w:val="28"/>
        </w:rPr>
        <w:t>Windows</w:t>
      </w:r>
      <w:r w:rsidR="00042337">
        <w:rPr>
          <w:bCs/>
          <w:sz w:val="28"/>
          <w:szCs w:val="28"/>
        </w:rPr>
        <w:t xml:space="preserve"> и</w:t>
      </w:r>
      <w:r w:rsidR="00042337" w:rsidRPr="00042337">
        <w:rPr>
          <w:bCs/>
          <w:sz w:val="28"/>
          <w:szCs w:val="28"/>
        </w:rPr>
        <w:t xml:space="preserve"> Unix). Пакетный фильтр может быть установлен </w:t>
      </w:r>
      <w:r w:rsidR="00042337">
        <w:rPr>
          <w:bCs/>
          <w:sz w:val="28"/>
          <w:szCs w:val="28"/>
        </w:rPr>
        <w:t xml:space="preserve">как на </w:t>
      </w:r>
      <w:r w:rsidR="00042337" w:rsidRPr="00042337">
        <w:rPr>
          <w:bCs/>
          <w:sz w:val="28"/>
          <w:szCs w:val="28"/>
        </w:rPr>
        <w:t xml:space="preserve">устройстве, расположенном на границе между двумя сетями, </w:t>
      </w:r>
      <w:r w:rsidR="00042337">
        <w:rPr>
          <w:bCs/>
          <w:sz w:val="28"/>
          <w:szCs w:val="28"/>
        </w:rPr>
        <w:t xml:space="preserve">так </w:t>
      </w:r>
      <w:r w:rsidR="00042337" w:rsidRPr="00042337">
        <w:rPr>
          <w:bCs/>
          <w:sz w:val="28"/>
          <w:szCs w:val="28"/>
        </w:rPr>
        <w:t>и на рабочей станции пользователя, повышая тем самым ее защищенность. Пакетные фильтры являются составной частью практически всех межсетевых экранов, использующих контроль состояния.</w:t>
      </w:r>
    </w:p>
    <w:p w:rsidR="00D4763B" w:rsidRDefault="009061CB" w:rsidP="00AE7088">
      <w:pPr>
        <w:shd w:val="clear" w:color="auto" w:fill="FFFFFF"/>
        <w:spacing w:line="276" w:lineRule="auto"/>
        <w:ind w:firstLine="709"/>
        <w:jc w:val="both"/>
        <w:rPr>
          <w:bCs/>
          <w:sz w:val="28"/>
          <w:szCs w:val="28"/>
        </w:rPr>
      </w:pPr>
      <w:r w:rsidRPr="009061CB">
        <w:rPr>
          <w:bCs/>
          <w:sz w:val="28"/>
          <w:szCs w:val="28"/>
        </w:rPr>
        <w:lastRenderedPageBreak/>
        <w:t>Основны</w:t>
      </w:r>
      <w:r w:rsidR="00042337">
        <w:rPr>
          <w:bCs/>
          <w:sz w:val="28"/>
          <w:szCs w:val="28"/>
        </w:rPr>
        <w:t>е</w:t>
      </w:r>
      <w:r w:rsidRPr="009061CB">
        <w:rPr>
          <w:bCs/>
          <w:sz w:val="28"/>
          <w:szCs w:val="28"/>
        </w:rPr>
        <w:t xml:space="preserve"> недостатк</w:t>
      </w:r>
      <w:r w:rsidR="00D4763B">
        <w:rPr>
          <w:bCs/>
          <w:sz w:val="28"/>
          <w:szCs w:val="28"/>
        </w:rPr>
        <w:t>и пакетных фильтров:</w:t>
      </w:r>
    </w:p>
    <w:p w:rsidR="00D4763B" w:rsidRDefault="00DA2D32" w:rsidP="00AE7088">
      <w:pPr>
        <w:shd w:val="clear" w:color="auto" w:fill="FFFFFF"/>
        <w:spacing w:line="276" w:lineRule="auto"/>
        <w:ind w:firstLine="709"/>
        <w:jc w:val="both"/>
        <w:rPr>
          <w:sz w:val="28"/>
          <w:szCs w:val="28"/>
        </w:rPr>
      </w:pPr>
      <w:r>
        <w:rPr>
          <w:sz w:val="28"/>
          <w:szCs w:val="28"/>
        </w:rPr>
        <w:t>1) О</w:t>
      </w:r>
      <w:r w:rsidR="00D4763B">
        <w:rPr>
          <w:sz w:val="28"/>
          <w:szCs w:val="28"/>
        </w:rPr>
        <w:t>тсутствие возможности анализа трафика на прикладном уровне, на котором осуществляются такие ата</w:t>
      </w:r>
      <w:r>
        <w:rPr>
          <w:sz w:val="28"/>
          <w:szCs w:val="28"/>
        </w:rPr>
        <w:t>ки, как проникновение вирусов, и</w:t>
      </w:r>
      <w:r w:rsidR="00D4763B">
        <w:rPr>
          <w:sz w:val="28"/>
          <w:szCs w:val="28"/>
        </w:rPr>
        <w:t>нтернет-червей, отказ в обслуживании и т.</w:t>
      </w:r>
      <w:r>
        <w:rPr>
          <w:sz w:val="28"/>
          <w:szCs w:val="28"/>
        </w:rPr>
        <w:t xml:space="preserve"> </w:t>
      </w:r>
      <w:r w:rsidR="00D4763B">
        <w:rPr>
          <w:sz w:val="28"/>
          <w:szCs w:val="28"/>
        </w:rPr>
        <w:t xml:space="preserve">д. Пакетный фильтр анализирует только заголовок и не анализирует поле данных, которое может содержать информацию, противоречащую политике </w:t>
      </w:r>
      <w:r>
        <w:rPr>
          <w:sz w:val="28"/>
          <w:szCs w:val="28"/>
        </w:rPr>
        <w:t>безопасности защищаемой системы.</w:t>
      </w:r>
    </w:p>
    <w:p w:rsidR="00D4763B" w:rsidRDefault="00DA2D32" w:rsidP="00AE7088">
      <w:pPr>
        <w:shd w:val="clear" w:color="auto" w:fill="FFFFFF"/>
        <w:spacing w:line="276" w:lineRule="auto"/>
        <w:ind w:firstLine="709"/>
        <w:jc w:val="both"/>
        <w:rPr>
          <w:sz w:val="28"/>
          <w:szCs w:val="28"/>
        </w:rPr>
      </w:pPr>
      <w:r>
        <w:rPr>
          <w:sz w:val="28"/>
          <w:szCs w:val="28"/>
        </w:rPr>
        <w:t>1)</w:t>
      </w:r>
      <w:r w:rsidR="00D4763B">
        <w:rPr>
          <w:sz w:val="28"/>
          <w:szCs w:val="28"/>
        </w:rPr>
        <w:t xml:space="preserve"> </w:t>
      </w:r>
      <w:r>
        <w:rPr>
          <w:sz w:val="28"/>
          <w:szCs w:val="28"/>
        </w:rPr>
        <w:t>С</w:t>
      </w:r>
      <w:r w:rsidR="00D4763B">
        <w:rPr>
          <w:sz w:val="28"/>
          <w:szCs w:val="28"/>
        </w:rPr>
        <w:t xml:space="preserve">ложность настройки и администрирования, </w:t>
      </w:r>
      <w:r w:rsidR="00D4763B" w:rsidRPr="00D4763B">
        <w:rPr>
          <w:sz w:val="28"/>
          <w:szCs w:val="28"/>
        </w:rPr>
        <w:t xml:space="preserve">которые требуют создания как минимум двух правил для каждого типа разрешенного взаимодействия (для входящего и исходящего трафика). При создании большого количества правил могут быть созданы противоречивые правила. Большое количество правил </w:t>
      </w:r>
      <w:r w:rsidR="00D4763B">
        <w:rPr>
          <w:sz w:val="28"/>
          <w:szCs w:val="28"/>
        </w:rPr>
        <w:t>мо</w:t>
      </w:r>
      <w:r>
        <w:rPr>
          <w:sz w:val="28"/>
          <w:szCs w:val="28"/>
        </w:rPr>
        <w:t>же</w:t>
      </w:r>
      <w:r w:rsidR="00D4763B">
        <w:rPr>
          <w:sz w:val="28"/>
          <w:szCs w:val="28"/>
        </w:rPr>
        <w:t xml:space="preserve">т </w:t>
      </w:r>
      <w:r w:rsidR="00D4763B" w:rsidRPr="00D4763B">
        <w:rPr>
          <w:sz w:val="28"/>
          <w:szCs w:val="28"/>
        </w:rPr>
        <w:t>снижат</w:t>
      </w:r>
      <w:r w:rsidR="00D4763B">
        <w:rPr>
          <w:sz w:val="28"/>
          <w:szCs w:val="28"/>
        </w:rPr>
        <w:t>ь</w:t>
      </w:r>
      <w:r w:rsidR="00D4763B" w:rsidRPr="00D4763B">
        <w:rPr>
          <w:sz w:val="28"/>
          <w:szCs w:val="28"/>
        </w:rPr>
        <w:t xml:space="preserve"> производительность</w:t>
      </w:r>
      <w:r w:rsidR="00D4763B">
        <w:rPr>
          <w:sz w:val="28"/>
          <w:szCs w:val="28"/>
        </w:rPr>
        <w:t xml:space="preserve"> </w:t>
      </w:r>
      <w:r>
        <w:rPr>
          <w:sz w:val="28"/>
          <w:szCs w:val="28"/>
        </w:rPr>
        <w:t>межсетевого экрана.</w:t>
      </w:r>
    </w:p>
    <w:p w:rsidR="00042337" w:rsidRPr="00042337" w:rsidRDefault="00DA2D32" w:rsidP="00AE7088">
      <w:pPr>
        <w:shd w:val="clear" w:color="auto" w:fill="FFFFFF"/>
        <w:spacing w:line="276" w:lineRule="auto"/>
        <w:ind w:firstLine="709"/>
        <w:jc w:val="both"/>
        <w:rPr>
          <w:sz w:val="28"/>
          <w:szCs w:val="28"/>
        </w:rPr>
      </w:pPr>
      <w:r>
        <w:rPr>
          <w:sz w:val="28"/>
          <w:szCs w:val="28"/>
        </w:rPr>
        <w:t>2)</w:t>
      </w:r>
      <w:r w:rsidR="00042337">
        <w:rPr>
          <w:sz w:val="28"/>
          <w:szCs w:val="28"/>
        </w:rPr>
        <w:t xml:space="preserve"> </w:t>
      </w:r>
      <w:r>
        <w:rPr>
          <w:sz w:val="28"/>
          <w:szCs w:val="28"/>
        </w:rPr>
        <w:t>С</w:t>
      </w:r>
      <w:r w:rsidR="00042337" w:rsidRPr="00042337">
        <w:rPr>
          <w:sz w:val="28"/>
          <w:szCs w:val="28"/>
        </w:rPr>
        <w:t xml:space="preserve">лабая аутентификация трафика, </w:t>
      </w:r>
      <w:r w:rsidR="00042337">
        <w:rPr>
          <w:sz w:val="28"/>
          <w:szCs w:val="28"/>
        </w:rPr>
        <w:t>выполняемая</w:t>
      </w:r>
      <w:r w:rsidR="00042337" w:rsidRPr="00042337">
        <w:rPr>
          <w:sz w:val="28"/>
          <w:szCs w:val="28"/>
        </w:rPr>
        <w:t xml:space="preserve"> только на основе адреса отправителя, что позволяет подменить </w:t>
      </w:r>
      <w:r w:rsidR="00042337">
        <w:rPr>
          <w:sz w:val="28"/>
          <w:szCs w:val="28"/>
        </w:rPr>
        <w:t>его</w:t>
      </w:r>
      <w:r w:rsidR="00042337" w:rsidRPr="00042337">
        <w:rPr>
          <w:sz w:val="28"/>
          <w:szCs w:val="28"/>
        </w:rPr>
        <w:t xml:space="preserve"> люб</w:t>
      </w:r>
      <w:r w:rsidR="00042337">
        <w:rPr>
          <w:sz w:val="28"/>
          <w:szCs w:val="28"/>
        </w:rPr>
        <w:t>ым</w:t>
      </w:r>
      <w:r w:rsidR="00042337" w:rsidRPr="00042337">
        <w:rPr>
          <w:sz w:val="28"/>
          <w:szCs w:val="28"/>
        </w:rPr>
        <w:t xml:space="preserve"> из адресов, принадлежащи</w:t>
      </w:r>
      <w:r w:rsidR="00042337">
        <w:rPr>
          <w:sz w:val="28"/>
          <w:szCs w:val="28"/>
        </w:rPr>
        <w:t>х</w:t>
      </w:r>
      <w:r w:rsidR="00042337" w:rsidRPr="00042337">
        <w:rPr>
          <w:sz w:val="28"/>
          <w:szCs w:val="28"/>
        </w:rPr>
        <w:t xml:space="preserve"> адресному пространству IP-протокола</w:t>
      </w:r>
      <w:r w:rsidR="00042337">
        <w:rPr>
          <w:sz w:val="28"/>
          <w:szCs w:val="28"/>
        </w:rPr>
        <w:t xml:space="preserve">. </w:t>
      </w:r>
    </w:p>
    <w:p w:rsidR="00042337" w:rsidRPr="00042337" w:rsidRDefault="009061CB" w:rsidP="00AE7088">
      <w:pPr>
        <w:shd w:val="clear" w:color="auto" w:fill="FFFFFF"/>
        <w:spacing w:line="276" w:lineRule="auto"/>
        <w:ind w:firstLine="709"/>
        <w:jc w:val="both"/>
        <w:rPr>
          <w:bCs/>
          <w:sz w:val="28"/>
          <w:szCs w:val="28"/>
        </w:rPr>
      </w:pPr>
      <w:r w:rsidRPr="00DA2D32">
        <w:rPr>
          <w:b/>
          <w:bCs/>
          <w:sz w:val="28"/>
          <w:szCs w:val="28"/>
        </w:rPr>
        <w:t>Шлюз сеансового уровня</w:t>
      </w:r>
      <w:r w:rsidRPr="009061CB">
        <w:rPr>
          <w:bCs/>
          <w:sz w:val="28"/>
          <w:szCs w:val="28"/>
        </w:rPr>
        <w:t xml:space="preserve"> контролиру</w:t>
      </w:r>
      <w:r>
        <w:rPr>
          <w:bCs/>
          <w:sz w:val="28"/>
          <w:szCs w:val="28"/>
        </w:rPr>
        <w:t>е</w:t>
      </w:r>
      <w:r w:rsidRPr="009061CB">
        <w:rPr>
          <w:bCs/>
          <w:sz w:val="28"/>
          <w:szCs w:val="28"/>
        </w:rPr>
        <w:t>т допустимость сеанса связи.</w:t>
      </w:r>
      <w:r w:rsidR="00042337">
        <w:rPr>
          <w:bCs/>
          <w:sz w:val="28"/>
          <w:szCs w:val="28"/>
        </w:rPr>
        <w:t xml:space="preserve"> Он</w:t>
      </w:r>
      <w:r w:rsidRPr="009061CB">
        <w:rPr>
          <w:bCs/>
          <w:sz w:val="28"/>
          <w:szCs w:val="28"/>
        </w:rPr>
        <w:t xml:space="preserve"> </w:t>
      </w:r>
      <w:r w:rsidR="00042337">
        <w:rPr>
          <w:bCs/>
          <w:sz w:val="28"/>
          <w:szCs w:val="28"/>
        </w:rPr>
        <w:t>и</w:t>
      </w:r>
      <w:r w:rsidR="00042337" w:rsidRPr="00042337">
        <w:rPr>
          <w:bCs/>
          <w:sz w:val="28"/>
          <w:szCs w:val="28"/>
        </w:rPr>
        <w:t>сключает прямое взаимодействие двух узлов на сеансовом уровне, выступая в качестве посредника (proxy), перехватывающего все запросы од</w:t>
      </w:r>
      <w:r w:rsidR="00DA2D32">
        <w:rPr>
          <w:bCs/>
          <w:sz w:val="28"/>
          <w:szCs w:val="28"/>
        </w:rPr>
        <w:t>ного узла на доступ к другому и</w:t>
      </w:r>
      <w:r w:rsidR="00042337" w:rsidRPr="00042337">
        <w:rPr>
          <w:bCs/>
          <w:sz w:val="28"/>
          <w:szCs w:val="28"/>
        </w:rPr>
        <w:t xml:space="preserve"> устанавливающего соединение после проверки допустимости таких запросов. Затем шлюз сеансового уровня копирует пакеты, передаваемые в рамках одной сессии между двумя узлами </w:t>
      </w:r>
      <w:r w:rsidR="009E047A">
        <w:rPr>
          <w:bCs/>
          <w:sz w:val="28"/>
          <w:szCs w:val="28"/>
        </w:rPr>
        <w:t>без дополнительной</w:t>
      </w:r>
      <w:r w:rsidR="00042337" w:rsidRPr="00042337">
        <w:rPr>
          <w:bCs/>
          <w:sz w:val="28"/>
          <w:szCs w:val="28"/>
        </w:rPr>
        <w:t xml:space="preserve"> фильтрации. </w:t>
      </w:r>
      <w:r w:rsidR="009E047A">
        <w:rPr>
          <w:bCs/>
          <w:sz w:val="28"/>
          <w:szCs w:val="28"/>
        </w:rPr>
        <w:t xml:space="preserve">Сразу после установления </w:t>
      </w:r>
      <w:r w:rsidR="00042337" w:rsidRPr="00042337">
        <w:rPr>
          <w:bCs/>
          <w:sz w:val="28"/>
          <w:szCs w:val="28"/>
        </w:rPr>
        <w:t>авторизованно</w:t>
      </w:r>
      <w:r w:rsidR="009E047A">
        <w:rPr>
          <w:bCs/>
          <w:sz w:val="28"/>
          <w:szCs w:val="28"/>
        </w:rPr>
        <w:t>го</w:t>
      </w:r>
      <w:r w:rsidR="00042337" w:rsidRPr="00042337">
        <w:rPr>
          <w:bCs/>
          <w:sz w:val="28"/>
          <w:szCs w:val="28"/>
        </w:rPr>
        <w:t xml:space="preserve"> соединени</w:t>
      </w:r>
      <w:r w:rsidR="009E047A">
        <w:rPr>
          <w:bCs/>
          <w:sz w:val="28"/>
          <w:szCs w:val="28"/>
        </w:rPr>
        <w:t>я</w:t>
      </w:r>
      <w:r w:rsidR="00042337" w:rsidRPr="00042337">
        <w:rPr>
          <w:bCs/>
          <w:sz w:val="28"/>
          <w:szCs w:val="28"/>
        </w:rPr>
        <w:t xml:space="preserve"> шлюз помещает в таблицу соединений адреса отправителя и получателя, состояние соединения, информацию о номере последовательности и т.</w:t>
      </w:r>
      <w:r w:rsidR="00DA2D32">
        <w:rPr>
          <w:bCs/>
          <w:sz w:val="28"/>
          <w:szCs w:val="28"/>
        </w:rPr>
        <w:t xml:space="preserve"> </w:t>
      </w:r>
      <w:r w:rsidR="00042337" w:rsidRPr="00042337">
        <w:rPr>
          <w:bCs/>
          <w:sz w:val="28"/>
          <w:szCs w:val="28"/>
        </w:rPr>
        <w:t xml:space="preserve">д. </w:t>
      </w:r>
      <w:r w:rsidR="009E047A">
        <w:rPr>
          <w:bCs/>
          <w:sz w:val="28"/>
          <w:szCs w:val="28"/>
        </w:rPr>
        <w:t>После завершения</w:t>
      </w:r>
      <w:r w:rsidR="00042337" w:rsidRPr="00042337">
        <w:rPr>
          <w:bCs/>
          <w:sz w:val="28"/>
          <w:szCs w:val="28"/>
        </w:rPr>
        <w:t xml:space="preserve"> сеанс</w:t>
      </w:r>
      <w:r w:rsidR="009E047A">
        <w:rPr>
          <w:bCs/>
          <w:sz w:val="28"/>
          <w:szCs w:val="28"/>
        </w:rPr>
        <w:t>а</w:t>
      </w:r>
      <w:r w:rsidR="00042337" w:rsidRPr="00042337">
        <w:rPr>
          <w:bCs/>
          <w:sz w:val="28"/>
          <w:szCs w:val="28"/>
        </w:rPr>
        <w:t xml:space="preserve"> связи запись о нем удаляется из таблицы. Все последующие пакеты, которые могут быть сформированы злоумышленником отбрасываются.</w:t>
      </w:r>
    </w:p>
    <w:p w:rsidR="009E047A" w:rsidRPr="009E047A" w:rsidRDefault="00DA2D32" w:rsidP="00AE7088">
      <w:pPr>
        <w:shd w:val="clear" w:color="auto" w:fill="FFFFFF"/>
        <w:spacing w:line="276" w:lineRule="auto"/>
        <w:ind w:firstLine="709"/>
        <w:jc w:val="both"/>
        <w:rPr>
          <w:bCs/>
          <w:sz w:val="28"/>
          <w:szCs w:val="28"/>
        </w:rPr>
      </w:pPr>
      <w:r>
        <w:rPr>
          <w:bCs/>
          <w:sz w:val="28"/>
          <w:szCs w:val="28"/>
        </w:rPr>
        <w:t>Достоинство</w:t>
      </w:r>
      <w:r w:rsidR="009E047A">
        <w:rPr>
          <w:bCs/>
          <w:sz w:val="28"/>
          <w:szCs w:val="28"/>
        </w:rPr>
        <w:t xml:space="preserve"> технологии заключается в исключении прямого контакта между внутренним и внешним хостами. Для связи между защищаемой внутренней и внешней сетью используется только адрес шлюза сеансового уровня. П</w:t>
      </w:r>
      <w:r w:rsidR="009E047A" w:rsidRPr="009E047A">
        <w:rPr>
          <w:bCs/>
          <w:sz w:val="28"/>
          <w:szCs w:val="28"/>
        </w:rPr>
        <w:t>оскольку соединение между узлами устанавливается только после проверки его допустимости, то шлюз предотвращает подмен</w:t>
      </w:r>
      <w:r w:rsidR="009E047A">
        <w:rPr>
          <w:bCs/>
          <w:sz w:val="28"/>
          <w:szCs w:val="28"/>
        </w:rPr>
        <w:t>у</w:t>
      </w:r>
      <w:r w:rsidR="009E047A" w:rsidRPr="009E047A">
        <w:rPr>
          <w:bCs/>
          <w:sz w:val="28"/>
          <w:szCs w:val="28"/>
        </w:rPr>
        <w:t xml:space="preserve"> адреса,</w:t>
      </w:r>
      <w:r w:rsidR="009E047A">
        <w:rPr>
          <w:bCs/>
          <w:sz w:val="28"/>
          <w:szCs w:val="28"/>
        </w:rPr>
        <w:t xml:space="preserve"> что возможно</w:t>
      </w:r>
      <w:r w:rsidR="009E047A" w:rsidRPr="009E047A">
        <w:rPr>
          <w:bCs/>
          <w:sz w:val="28"/>
          <w:szCs w:val="28"/>
        </w:rPr>
        <w:t xml:space="preserve"> </w:t>
      </w:r>
      <w:r w:rsidR="009E047A">
        <w:rPr>
          <w:bCs/>
          <w:sz w:val="28"/>
          <w:szCs w:val="28"/>
        </w:rPr>
        <w:t>в</w:t>
      </w:r>
      <w:r w:rsidR="009E047A" w:rsidRPr="009E047A">
        <w:rPr>
          <w:bCs/>
          <w:sz w:val="28"/>
          <w:szCs w:val="28"/>
        </w:rPr>
        <w:t xml:space="preserve"> пакетны</w:t>
      </w:r>
      <w:r w:rsidR="009E047A">
        <w:rPr>
          <w:bCs/>
          <w:sz w:val="28"/>
          <w:szCs w:val="28"/>
        </w:rPr>
        <w:t>х</w:t>
      </w:r>
      <w:r w:rsidR="009E047A" w:rsidRPr="009E047A">
        <w:rPr>
          <w:bCs/>
          <w:sz w:val="28"/>
          <w:szCs w:val="28"/>
        </w:rPr>
        <w:t xml:space="preserve"> фильтра</w:t>
      </w:r>
      <w:r w:rsidR="009E047A">
        <w:rPr>
          <w:bCs/>
          <w:sz w:val="28"/>
          <w:szCs w:val="28"/>
        </w:rPr>
        <w:t>х</w:t>
      </w:r>
      <w:r w:rsidR="009E047A" w:rsidRPr="009E047A">
        <w:rPr>
          <w:bCs/>
          <w:sz w:val="28"/>
          <w:szCs w:val="28"/>
        </w:rPr>
        <w:t>.</w:t>
      </w:r>
    </w:p>
    <w:p w:rsidR="009E047A" w:rsidRPr="009E047A" w:rsidRDefault="009E047A" w:rsidP="00AE7088">
      <w:pPr>
        <w:shd w:val="clear" w:color="auto" w:fill="FFFFFF"/>
        <w:spacing w:line="276" w:lineRule="auto"/>
        <w:ind w:firstLine="709"/>
        <w:jc w:val="both"/>
        <w:rPr>
          <w:bCs/>
          <w:sz w:val="28"/>
          <w:szCs w:val="28"/>
        </w:rPr>
      </w:pPr>
      <w:r>
        <w:rPr>
          <w:bCs/>
          <w:sz w:val="28"/>
          <w:szCs w:val="28"/>
        </w:rPr>
        <w:t>Основным недостатком технологии является</w:t>
      </w:r>
      <w:r w:rsidRPr="009E047A">
        <w:rPr>
          <w:bCs/>
          <w:sz w:val="28"/>
          <w:szCs w:val="28"/>
        </w:rPr>
        <w:t xml:space="preserve"> невозможност</w:t>
      </w:r>
      <w:r>
        <w:rPr>
          <w:bCs/>
          <w:sz w:val="28"/>
          <w:szCs w:val="28"/>
        </w:rPr>
        <w:t>ь</w:t>
      </w:r>
      <w:r w:rsidRPr="009E047A">
        <w:rPr>
          <w:bCs/>
          <w:sz w:val="28"/>
          <w:szCs w:val="28"/>
        </w:rPr>
        <w:t xml:space="preserve"> проверки содерж</w:t>
      </w:r>
      <w:r>
        <w:rPr>
          <w:bCs/>
          <w:sz w:val="28"/>
          <w:szCs w:val="28"/>
        </w:rPr>
        <w:t>ания поля данных. Злоумышленник</w:t>
      </w:r>
      <w:r w:rsidRPr="009E047A">
        <w:rPr>
          <w:bCs/>
          <w:sz w:val="28"/>
          <w:szCs w:val="28"/>
        </w:rPr>
        <w:t xml:space="preserve"> </w:t>
      </w:r>
      <w:r>
        <w:rPr>
          <w:bCs/>
          <w:sz w:val="28"/>
          <w:szCs w:val="28"/>
        </w:rPr>
        <w:t>может</w:t>
      </w:r>
      <w:r w:rsidRPr="009E047A">
        <w:rPr>
          <w:bCs/>
          <w:sz w:val="28"/>
          <w:szCs w:val="28"/>
        </w:rPr>
        <w:t xml:space="preserve"> переда</w:t>
      </w:r>
      <w:r>
        <w:rPr>
          <w:bCs/>
          <w:sz w:val="28"/>
          <w:szCs w:val="28"/>
        </w:rPr>
        <w:t>ть</w:t>
      </w:r>
      <w:r w:rsidRPr="009E047A">
        <w:rPr>
          <w:bCs/>
          <w:sz w:val="28"/>
          <w:szCs w:val="28"/>
        </w:rPr>
        <w:t xml:space="preserve"> в защищаемую сеть </w:t>
      </w:r>
      <w:r w:rsidR="003911C0" w:rsidRPr="009E047A">
        <w:rPr>
          <w:bCs/>
          <w:sz w:val="28"/>
          <w:szCs w:val="28"/>
        </w:rPr>
        <w:t>деструктивны</w:t>
      </w:r>
      <w:r w:rsidR="003911C0">
        <w:rPr>
          <w:bCs/>
          <w:sz w:val="28"/>
          <w:szCs w:val="28"/>
        </w:rPr>
        <w:t>е</w:t>
      </w:r>
      <w:r w:rsidR="003911C0" w:rsidRPr="009E047A">
        <w:rPr>
          <w:bCs/>
          <w:sz w:val="28"/>
          <w:szCs w:val="28"/>
        </w:rPr>
        <w:t xml:space="preserve"> программны</w:t>
      </w:r>
      <w:r w:rsidR="003911C0">
        <w:rPr>
          <w:bCs/>
          <w:sz w:val="28"/>
          <w:szCs w:val="28"/>
        </w:rPr>
        <w:t>е</w:t>
      </w:r>
      <w:r w:rsidR="003911C0" w:rsidRPr="009E047A">
        <w:rPr>
          <w:bCs/>
          <w:sz w:val="28"/>
          <w:szCs w:val="28"/>
        </w:rPr>
        <w:t xml:space="preserve"> средств</w:t>
      </w:r>
      <w:r w:rsidR="003911C0">
        <w:rPr>
          <w:bCs/>
          <w:sz w:val="28"/>
          <w:szCs w:val="28"/>
        </w:rPr>
        <w:t>а</w:t>
      </w:r>
      <w:r w:rsidRPr="009E047A">
        <w:rPr>
          <w:bCs/>
          <w:sz w:val="28"/>
          <w:szCs w:val="28"/>
        </w:rPr>
        <w:t>. Возможность перехвата TCP-сессии, позволяет злоумышленнику</w:t>
      </w:r>
      <w:r w:rsidR="003911C0">
        <w:rPr>
          <w:bCs/>
          <w:sz w:val="28"/>
          <w:szCs w:val="28"/>
        </w:rPr>
        <w:t xml:space="preserve"> атаковать защищаемую сеть</w:t>
      </w:r>
      <w:r w:rsidRPr="009E047A">
        <w:rPr>
          <w:bCs/>
          <w:sz w:val="28"/>
          <w:szCs w:val="28"/>
        </w:rPr>
        <w:t xml:space="preserve"> в рамках разрешенной сессии.</w:t>
      </w:r>
    </w:p>
    <w:p w:rsidR="005D0EB9" w:rsidRPr="005D0EB9" w:rsidRDefault="005D0EB9" w:rsidP="00AE7088">
      <w:pPr>
        <w:shd w:val="clear" w:color="auto" w:fill="FFFFFF"/>
        <w:spacing w:line="276" w:lineRule="auto"/>
        <w:ind w:firstLine="709"/>
        <w:jc w:val="both"/>
        <w:rPr>
          <w:bCs/>
          <w:sz w:val="28"/>
          <w:szCs w:val="28"/>
        </w:rPr>
      </w:pPr>
      <w:r w:rsidRPr="00CF7C2D">
        <w:rPr>
          <w:b/>
          <w:bCs/>
          <w:sz w:val="28"/>
          <w:szCs w:val="28"/>
        </w:rPr>
        <w:t>Шлюз прикладного уровня</w:t>
      </w:r>
      <w:r w:rsidRPr="005D0EB9">
        <w:rPr>
          <w:bCs/>
          <w:sz w:val="28"/>
          <w:szCs w:val="28"/>
        </w:rPr>
        <w:t xml:space="preserve"> проверя</w:t>
      </w:r>
      <w:r>
        <w:rPr>
          <w:bCs/>
          <w:sz w:val="28"/>
          <w:szCs w:val="28"/>
        </w:rPr>
        <w:t>е</w:t>
      </w:r>
      <w:r w:rsidRPr="005D0EB9">
        <w:rPr>
          <w:bCs/>
          <w:sz w:val="28"/>
          <w:szCs w:val="28"/>
        </w:rPr>
        <w:t>т содержимое каждого проходящего через шлюз пакета и мо</w:t>
      </w:r>
      <w:r>
        <w:rPr>
          <w:bCs/>
          <w:sz w:val="28"/>
          <w:szCs w:val="28"/>
        </w:rPr>
        <w:t>жет</w:t>
      </w:r>
      <w:r w:rsidRPr="005D0EB9">
        <w:rPr>
          <w:bCs/>
          <w:sz w:val="28"/>
          <w:szCs w:val="28"/>
        </w:rPr>
        <w:t xml:space="preserve"> фильтровать отдельные виды команд или </w:t>
      </w:r>
      <w:r w:rsidRPr="005D0EB9">
        <w:rPr>
          <w:bCs/>
          <w:sz w:val="28"/>
          <w:szCs w:val="28"/>
        </w:rPr>
        <w:lastRenderedPageBreak/>
        <w:t>информации в протоколах прикладного уровня, которые им поручено обслуживать. Это более совершенный и надежный тип межсетевого экрана, использующий программы-посредники (proxies) прикладного уровня</w:t>
      </w:r>
      <w:r w:rsidR="00CF7C2D">
        <w:rPr>
          <w:bCs/>
          <w:sz w:val="28"/>
          <w:szCs w:val="28"/>
        </w:rPr>
        <w:t>,</w:t>
      </w:r>
      <w:r w:rsidRPr="005D0EB9">
        <w:rPr>
          <w:bCs/>
          <w:sz w:val="28"/>
          <w:szCs w:val="28"/>
        </w:rPr>
        <w:t xml:space="preserve"> или агенты. Агенты составляются для конкретных служб сети Интернет (HTTP, FTP, telnet и т.</w:t>
      </w:r>
      <w:r w:rsidR="00CF7C2D">
        <w:rPr>
          <w:bCs/>
          <w:sz w:val="28"/>
          <w:szCs w:val="28"/>
        </w:rPr>
        <w:t xml:space="preserve"> </w:t>
      </w:r>
      <w:r w:rsidRPr="005D0EB9">
        <w:rPr>
          <w:bCs/>
          <w:sz w:val="28"/>
          <w:szCs w:val="28"/>
        </w:rPr>
        <w:t>д.) и служат для проверки сетевых пакетов на наличие достоверных данных.</w:t>
      </w:r>
    </w:p>
    <w:p w:rsidR="005D0EB9" w:rsidRPr="005D0EB9" w:rsidRDefault="005D0EB9" w:rsidP="00AE7088">
      <w:pPr>
        <w:shd w:val="clear" w:color="auto" w:fill="FFFFFF"/>
        <w:spacing w:line="276" w:lineRule="auto"/>
        <w:ind w:firstLine="709"/>
        <w:jc w:val="both"/>
        <w:rPr>
          <w:bCs/>
          <w:sz w:val="28"/>
          <w:szCs w:val="28"/>
        </w:rPr>
      </w:pPr>
      <w:r w:rsidRPr="005D0EB9">
        <w:rPr>
          <w:bCs/>
          <w:sz w:val="28"/>
          <w:szCs w:val="28"/>
        </w:rPr>
        <w:t>Шлюз прикладного уровня снижа</w:t>
      </w:r>
      <w:r>
        <w:rPr>
          <w:bCs/>
          <w:sz w:val="28"/>
          <w:szCs w:val="28"/>
        </w:rPr>
        <w:t>е</w:t>
      </w:r>
      <w:r w:rsidRPr="005D0EB9">
        <w:rPr>
          <w:bCs/>
          <w:sz w:val="28"/>
          <w:szCs w:val="28"/>
        </w:rPr>
        <w:t>т уровень производительности системы из-за повторной обработки в программе-посреднике. Это незаметно при работе в Интернет</w:t>
      </w:r>
      <w:r w:rsidR="00CF7C2D">
        <w:rPr>
          <w:bCs/>
          <w:sz w:val="28"/>
          <w:szCs w:val="28"/>
        </w:rPr>
        <w:t>е,</w:t>
      </w:r>
      <w:r w:rsidRPr="005D0EB9">
        <w:rPr>
          <w:bCs/>
          <w:sz w:val="28"/>
          <w:szCs w:val="28"/>
        </w:rPr>
        <w:t xml:space="preserve"> при работе по низкоскоростным каналам, но существенно при работе во внутренней сети.</w:t>
      </w:r>
    </w:p>
    <w:p w:rsidR="00D60DE7" w:rsidRDefault="005D0EB9" w:rsidP="00AE7088">
      <w:pPr>
        <w:shd w:val="clear" w:color="auto" w:fill="FFFFFF"/>
        <w:spacing w:line="276" w:lineRule="auto"/>
        <w:ind w:firstLine="709"/>
        <w:jc w:val="both"/>
        <w:rPr>
          <w:bCs/>
          <w:sz w:val="28"/>
          <w:szCs w:val="28"/>
        </w:rPr>
      </w:pPr>
      <w:r w:rsidRPr="00CF7C2D">
        <w:rPr>
          <w:b/>
          <w:bCs/>
          <w:sz w:val="28"/>
          <w:szCs w:val="28"/>
        </w:rPr>
        <w:t>Межсетевые экраны экспертного уровня</w:t>
      </w:r>
      <w:r w:rsidRPr="005D0EB9">
        <w:rPr>
          <w:bCs/>
          <w:sz w:val="28"/>
          <w:szCs w:val="28"/>
        </w:rPr>
        <w:t xml:space="preserve"> сочетают в себе элементы всех трех описанных выше категорий.</w:t>
      </w:r>
    </w:p>
    <w:p w:rsidR="00D60DE7" w:rsidRDefault="005D0EB9" w:rsidP="00AE7088">
      <w:pPr>
        <w:shd w:val="clear" w:color="auto" w:fill="FFFFFF"/>
        <w:spacing w:line="276" w:lineRule="auto"/>
        <w:ind w:firstLine="709"/>
        <w:jc w:val="both"/>
        <w:rPr>
          <w:bCs/>
          <w:sz w:val="28"/>
          <w:szCs w:val="28"/>
        </w:rPr>
      </w:pPr>
      <w:r w:rsidRPr="005D0EB9">
        <w:rPr>
          <w:bCs/>
          <w:sz w:val="28"/>
          <w:szCs w:val="28"/>
        </w:rPr>
        <w:t>Как и межсетевые экраны с фильтрацией пакетов, они работают на сетевом уровне модели OSI, фильтруя входящие и исходящие пакеты на основе проверки IP-адресов и номеров порто</w:t>
      </w:r>
      <w:r w:rsidR="00D60DE7">
        <w:rPr>
          <w:bCs/>
          <w:sz w:val="28"/>
          <w:szCs w:val="28"/>
        </w:rPr>
        <w:t>в.</w:t>
      </w:r>
    </w:p>
    <w:p w:rsidR="00D60DE7" w:rsidRDefault="005D0EB9" w:rsidP="00AE7088">
      <w:pPr>
        <w:shd w:val="clear" w:color="auto" w:fill="FFFFFF"/>
        <w:spacing w:line="276" w:lineRule="auto"/>
        <w:ind w:firstLine="709"/>
        <w:jc w:val="both"/>
        <w:rPr>
          <w:bCs/>
          <w:sz w:val="28"/>
          <w:szCs w:val="28"/>
        </w:rPr>
      </w:pPr>
      <w:r w:rsidRPr="005D0EB9">
        <w:rPr>
          <w:bCs/>
          <w:sz w:val="28"/>
          <w:szCs w:val="28"/>
        </w:rPr>
        <w:t>Межсетевые экраны экспертного уровня выполняют функции шлюза сеансового уровня, определяя, относятся ли пакеты к соответствующему сеансу.</w:t>
      </w:r>
    </w:p>
    <w:p w:rsidR="005D0EB9" w:rsidRPr="005D0EB9" w:rsidRDefault="00D60DE7" w:rsidP="00AE7088">
      <w:pPr>
        <w:shd w:val="clear" w:color="auto" w:fill="FFFFFF"/>
        <w:spacing w:line="276" w:lineRule="auto"/>
        <w:ind w:firstLine="709"/>
        <w:jc w:val="both"/>
        <w:rPr>
          <w:bCs/>
          <w:sz w:val="28"/>
          <w:szCs w:val="28"/>
        </w:rPr>
      </w:pPr>
      <w:r w:rsidRPr="005D0EB9">
        <w:rPr>
          <w:bCs/>
          <w:sz w:val="28"/>
          <w:szCs w:val="28"/>
        </w:rPr>
        <w:t xml:space="preserve">Межсетевые экраны </w:t>
      </w:r>
      <w:r>
        <w:rPr>
          <w:bCs/>
          <w:sz w:val="28"/>
          <w:szCs w:val="28"/>
        </w:rPr>
        <w:t>выполняют</w:t>
      </w:r>
      <w:r w:rsidR="005D0EB9" w:rsidRPr="005D0EB9">
        <w:rPr>
          <w:bCs/>
          <w:sz w:val="28"/>
          <w:szCs w:val="28"/>
        </w:rPr>
        <w:t xml:space="preserve"> функции шлюза прикладного уровня, оценивая содержимое каждого пакета в соответствии с политикой безопасности, выработанной в конкретной организации.</w:t>
      </w:r>
    </w:p>
    <w:p w:rsidR="002A72EB" w:rsidRDefault="005D0EB9" w:rsidP="00AE7088">
      <w:pPr>
        <w:shd w:val="clear" w:color="auto" w:fill="FFFFFF"/>
        <w:spacing w:line="276" w:lineRule="auto"/>
        <w:ind w:firstLine="709"/>
        <w:jc w:val="both"/>
        <w:rPr>
          <w:bCs/>
          <w:sz w:val="28"/>
          <w:szCs w:val="28"/>
        </w:rPr>
      </w:pPr>
      <w:r w:rsidRPr="005D0EB9">
        <w:rPr>
          <w:bCs/>
          <w:sz w:val="28"/>
          <w:szCs w:val="28"/>
        </w:rPr>
        <w:t>Вместо применения связанных с приложениями программ-посред</w:t>
      </w:r>
      <w:r w:rsidR="00CF7C2D">
        <w:rPr>
          <w:bCs/>
          <w:sz w:val="28"/>
          <w:szCs w:val="28"/>
        </w:rPr>
        <w:t>ников</w:t>
      </w:r>
      <w:r w:rsidRPr="005D0EB9">
        <w:rPr>
          <w:bCs/>
          <w:sz w:val="28"/>
          <w:szCs w:val="28"/>
        </w:rPr>
        <w:t xml:space="preserve"> брандмауэры экспертного уровня используют специальные алгоритмы распознавания и обработки данных на уровне приложений. С помощью этих алгоритмов пакеты сравниваются с известными шаблонами данных, что обеспечи</w:t>
      </w:r>
      <w:r w:rsidR="00D60DE7">
        <w:rPr>
          <w:bCs/>
          <w:sz w:val="28"/>
          <w:szCs w:val="28"/>
        </w:rPr>
        <w:t>вает</w:t>
      </w:r>
      <w:r w:rsidRPr="005D0EB9">
        <w:rPr>
          <w:bCs/>
          <w:sz w:val="28"/>
          <w:szCs w:val="28"/>
        </w:rPr>
        <w:t xml:space="preserve"> более эффективную фильтрацию пакетов.</w:t>
      </w:r>
    </w:p>
    <w:p w:rsidR="002A72EB" w:rsidRDefault="00D60DE7" w:rsidP="00AE7088">
      <w:pPr>
        <w:shd w:val="clear" w:color="auto" w:fill="FFFFFF"/>
        <w:spacing w:line="276" w:lineRule="auto"/>
        <w:ind w:firstLine="709"/>
        <w:jc w:val="both"/>
        <w:rPr>
          <w:bCs/>
          <w:sz w:val="28"/>
          <w:szCs w:val="28"/>
        </w:rPr>
      </w:pPr>
      <w:r>
        <w:rPr>
          <w:bCs/>
          <w:sz w:val="28"/>
          <w:szCs w:val="28"/>
        </w:rPr>
        <w:t xml:space="preserve">Кроме основной функции фильтрации трафика межсетевые экраны </w:t>
      </w:r>
      <w:r w:rsidR="00CF7C2D">
        <w:rPr>
          <w:bCs/>
          <w:sz w:val="28"/>
          <w:szCs w:val="28"/>
        </w:rPr>
        <w:t xml:space="preserve">могут </w:t>
      </w:r>
      <w:r>
        <w:rPr>
          <w:bCs/>
          <w:sz w:val="28"/>
          <w:szCs w:val="28"/>
        </w:rPr>
        <w:t>выполнять следующие функции:</w:t>
      </w:r>
    </w:p>
    <w:p w:rsidR="00D60DE7" w:rsidRPr="00D60DE7" w:rsidRDefault="00CF7C2D" w:rsidP="00AE7088">
      <w:pPr>
        <w:shd w:val="clear" w:color="auto" w:fill="FFFFFF"/>
        <w:spacing w:line="276" w:lineRule="auto"/>
        <w:ind w:firstLine="709"/>
        <w:jc w:val="both"/>
        <w:rPr>
          <w:sz w:val="28"/>
          <w:szCs w:val="28"/>
        </w:rPr>
      </w:pPr>
      <w:r>
        <w:rPr>
          <w:sz w:val="28"/>
          <w:szCs w:val="28"/>
        </w:rPr>
        <w:t>1) Т</w:t>
      </w:r>
      <w:r w:rsidR="00D60DE7">
        <w:rPr>
          <w:sz w:val="28"/>
          <w:szCs w:val="28"/>
        </w:rPr>
        <w:t xml:space="preserve">рансляция сетевых адресов, позволяющая скрывать конфигурацию защищаемой сети от внешнего наблюдателя. Трансляция может быть динамической или статической. При динамической трансляции </w:t>
      </w:r>
      <w:r w:rsidR="00D60DE7" w:rsidRPr="00D60DE7">
        <w:rPr>
          <w:sz w:val="28"/>
          <w:szCs w:val="28"/>
        </w:rPr>
        <w:t xml:space="preserve">адрес выделяется узлу в момент обращения к межсетевому экрану. После завершения соединения адрес освобождается и может быть использован любым другим узлом </w:t>
      </w:r>
      <w:r w:rsidR="00D60DE7">
        <w:rPr>
          <w:sz w:val="28"/>
          <w:szCs w:val="28"/>
        </w:rPr>
        <w:t>защищаемой</w:t>
      </w:r>
      <w:r w:rsidR="00D60DE7" w:rsidRPr="00D60DE7">
        <w:rPr>
          <w:sz w:val="28"/>
          <w:szCs w:val="28"/>
        </w:rPr>
        <w:t xml:space="preserve"> сети. </w:t>
      </w:r>
      <w:r w:rsidR="00D60DE7">
        <w:rPr>
          <w:sz w:val="28"/>
          <w:szCs w:val="28"/>
        </w:rPr>
        <w:t>При статической трансляции</w:t>
      </w:r>
      <w:r w:rsidR="00D60DE7" w:rsidRPr="00D60DE7">
        <w:rPr>
          <w:sz w:val="28"/>
          <w:szCs w:val="28"/>
        </w:rPr>
        <w:t xml:space="preserve"> адрес узла всегда привязывается к одному адресу </w:t>
      </w:r>
      <w:r>
        <w:rPr>
          <w:sz w:val="28"/>
          <w:szCs w:val="28"/>
        </w:rPr>
        <w:t>межсетевого экрана.</w:t>
      </w:r>
    </w:p>
    <w:p w:rsidR="00D60DE7" w:rsidRPr="00D60DE7" w:rsidRDefault="00CF7C2D" w:rsidP="00AE7088">
      <w:pPr>
        <w:shd w:val="clear" w:color="auto" w:fill="FFFFFF"/>
        <w:spacing w:line="276" w:lineRule="auto"/>
        <w:ind w:firstLine="709"/>
        <w:jc w:val="both"/>
        <w:rPr>
          <w:sz w:val="28"/>
          <w:szCs w:val="28"/>
        </w:rPr>
      </w:pPr>
      <w:r>
        <w:rPr>
          <w:sz w:val="28"/>
          <w:szCs w:val="28"/>
        </w:rPr>
        <w:t>2)</w:t>
      </w:r>
      <w:r w:rsidR="00D60DE7">
        <w:rPr>
          <w:sz w:val="28"/>
          <w:szCs w:val="28"/>
        </w:rPr>
        <w:t xml:space="preserve"> </w:t>
      </w:r>
      <w:r>
        <w:rPr>
          <w:sz w:val="28"/>
          <w:szCs w:val="28"/>
        </w:rPr>
        <w:t>А</w:t>
      </w:r>
      <w:r w:rsidR="00D60DE7" w:rsidRPr="00D60DE7">
        <w:rPr>
          <w:sz w:val="28"/>
          <w:szCs w:val="28"/>
        </w:rPr>
        <w:t>утентификаци</w:t>
      </w:r>
      <w:r w:rsidR="00D60DE7">
        <w:rPr>
          <w:sz w:val="28"/>
          <w:szCs w:val="28"/>
        </w:rPr>
        <w:t>я</w:t>
      </w:r>
      <w:r w:rsidR="00D60DE7" w:rsidRPr="00D60DE7">
        <w:rPr>
          <w:sz w:val="28"/>
          <w:szCs w:val="28"/>
        </w:rPr>
        <w:t xml:space="preserve"> пользователей </w:t>
      </w:r>
      <w:r w:rsidR="00D60DE7">
        <w:rPr>
          <w:sz w:val="28"/>
          <w:szCs w:val="28"/>
        </w:rPr>
        <w:t>с помощью</w:t>
      </w:r>
      <w:r w:rsidR="00D60DE7" w:rsidRPr="00D60DE7">
        <w:rPr>
          <w:sz w:val="28"/>
          <w:szCs w:val="28"/>
        </w:rPr>
        <w:t xml:space="preserve"> </w:t>
      </w:r>
      <w:r w:rsidR="00D60DE7">
        <w:rPr>
          <w:sz w:val="28"/>
          <w:szCs w:val="28"/>
        </w:rPr>
        <w:t>пары</w:t>
      </w:r>
      <w:r w:rsidR="00D60DE7" w:rsidRPr="00D60DE7">
        <w:rPr>
          <w:sz w:val="28"/>
          <w:szCs w:val="28"/>
        </w:rPr>
        <w:t xml:space="preserve"> идентификатор</w:t>
      </w:r>
      <w:r w:rsidR="00D60DE7">
        <w:rPr>
          <w:sz w:val="28"/>
          <w:szCs w:val="28"/>
        </w:rPr>
        <w:t xml:space="preserve"> </w:t>
      </w:r>
      <w:r w:rsidR="00D60DE7" w:rsidRPr="00DF458A">
        <w:rPr>
          <w:sz w:val="28"/>
          <w:szCs w:val="28"/>
        </w:rPr>
        <w:t>–</w:t>
      </w:r>
      <w:r w:rsidR="00D60DE7">
        <w:rPr>
          <w:sz w:val="28"/>
          <w:szCs w:val="28"/>
        </w:rPr>
        <w:t xml:space="preserve"> </w:t>
      </w:r>
      <w:r w:rsidR="00D60DE7" w:rsidRPr="00D60DE7">
        <w:rPr>
          <w:sz w:val="28"/>
          <w:szCs w:val="28"/>
        </w:rPr>
        <w:t>парол</w:t>
      </w:r>
      <w:r w:rsidR="00D60DE7">
        <w:rPr>
          <w:sz w:val="28"/>
          <w:szCs w:val="28"/>
        </w:rPr>
        <w:t>ь</w:t>
      </w:r>
      <w:r w:rsidR="00D60DE7" w:rsidRPr="00D60DE7">
        <w:rPr>
          <w:sz w:val="28"/>
          <w:szCs w:val="28"/>
        </w:rPr>
        <w:t xml:space="preserve"> или с помощью </w:t>
      </w:r>
      <w:r w:rsidR="00787B1D">
        <w:rPr>
          <w:sz w:val="28"/>
          <w:szCs w:val="28"/>
        </w:rPr>
        <w:t xml:space="preserve">других, </w:t>
      </w:r>
      <w:r w:rsidR="00D60DE7" w:rsidRPr="00D60DE7">
        <w:rPr>
          <w:sz w:val="28"/>
          <w:szCs w:val="28"/>
        </w:rPr>
        <w:t>более надежных</w:t>
      </w:r>
      <w:r>
        <w:rPr>
          <w:sz w:val="28"/>
          <w:szCs w:val="28"/>
        </w:rPr>
        <w:t>,</w:t>
      </w:r>
      <w:r w:rsidR="00D60DE7" w:rsidRPr="00D60DE7">
        <w:rPr>
          <w:sz w:val="28"/>
          <w:szCs w:val="28"/>
        </w:rPr>
        <w:t xml:space="preserve"> методов, например с помощью цифровых сертификатов</w:t>
      </w:r>
      <w:r>
        <w:rPr>
          <w:sz w:val="28"/>
          <w:szCs w:val="28"/>
        </w:rPr>
        <w:t>.</w:t>
      </w:r>
    </w:p>
    <w:p w:rsidR="00787B1D" w:rsidRPr="00787B1D" w:rsidRDefault="00CF7C2D" w:rsidP="00AE7088">
      <w:pPr>
        <w:shd w:val="clear" w:color="auto" w:fill="FFFFFF"/>
        <w:spacing w:line="276" w:lineRule="auto"/>
        <w:ind w:firstLine="709"/>
        <w:jc w:val="both"/>
        <w:rPr>
          <w:sz w:val="28"/>
          <w:szCs w:val="28"/>
        </w:rPr>
      </w:pPr>
      <w:r>
        <w:rPr>
          <w:sz w:val="28"/>
          <w:szCs w:val="28"/>
        </w:rPr>
        <w:lastRenderedPageBreak/>
        <w:t>3)</w:t>
      </w:r>
      <w:r w:rsidR="00787B1D">
        <w:rPr>
          <w:sz w:val="28"/>
          <w:szCs w:val="28"/>
        </w:rPr>
        <w:t xml:space="preserve"> </w:t>
      </w:r>
      <w:r>
        <w:rPr>
          <w:sz w:val="28"/>
          <w:szCs w:val="28"/>
        </w:rPr>
        <w:t>Р</w:t>
      </w:r>
      <w:r w:rsidR="00787B1D" w:rsidRPr="00787B1D">
        <w:rPr>
          <w:sz w:val="28"/>
          <w:szCs w:val="28"/>
        </w:rPr>
        <w:t>егистраци</w:t>
      </w:r>
      <w:r w:rsidR="00787B1D">
        <w:rPr>
          <w:sz w:val="28"/>
          <w:szCs w:val="28"/>
        </w:rPr>
        <w:t>я</w:t>
      </w:r>
      <w:r w:rsidR="00787B1D" w:rsidRPr="00787B1D">
        <w:rPr>
          <w:sz w:val="28"/>
          <w:szCs w:val="28"/>
        </w:rPr>
        <w:t xml:space="preserve"> событий безопасности. К таким событиям относятся пропуск или блокирование сетевых пакетов,</w:t>
      </w:r>
      <w:r w:rsidR="00787B1D">
        <w:rPr>
          <w:sz w:val="28"/>
          <w:szCs w:val="28"/>
        </w:rPr>
        <w:t xml:space="preserve"> установление или отказ сеанса связи,</w:t>
      </w:r>
      <w:r w:rsidR="00787B1D" w:rsidRPr="00787B1D">
        <w:rPr>
          <w:sz w:val="28"/>
          <w:szCs w:val="28"/>
        </w:rPr>
        <w:t xml:space="preserve"> изменение правил разграничения доступа администратором безопасности и другие действия. Регистрация позволяет </w:t>
      </w:r>
      <w:r w:rsidR="00787B1D">
        <w:rPr>
          <w:sz w:val="28"/>
          <w:szCs w:val="28"/>
        </w:rPr>
        <w:t>анализировать данные</w:t>
      </w:r>
      <w:r w:rsidR="00787B1D" w:rsidRPr="00787B1D">
        <w:rPr>
          <w:sz w:val="28"/>
          <w:szCs w:val="28"/>
        </w:rPr>
        <w:t xml:space="preserve"> журнала</w:t>
      </w:r>
      <w:r w:rsidR="00787B1D">
        <w:rPr>
          <w:sz w:val="28"/>
          <w:szCs w:val="28"/>
        </w:rPr>
        <w:t xml:space="preserve"> регистрации с целью обнаружения и предотвращения атак, совершенствования политики безопасности,</w:t>
      </w:r>
      <w:r w:rsidR="00787B1D" w:rsidRPr="00787B1D">
        <w:rPr>
          <w:sz w:val="28"/>
          <w:szCs w:val="28"/>
        </w:rPr>
        <w:t xml:space="preserve"> сбора доказательств для судебных разбирательств или внутреннего расследования</w:t>
      </w:r>
      <w:r w:rsidR="00787B1D">
        <w:rPr>
          <w:sz w:val="28"/>
          <w:szCs w:val="28"/>
        </w:rPr>
        <w:t xml:space="preserve"> </w:t>
      </w:r>
      <w:r w:rsidR="00787B1D" w:rsidRPr="00787B1D">
        <w:rPr>
          <w:sz w:val="28"/>
          <w:szCs w:val="28"/>
        </w:rPr>
        <w:t>в случае нарушения безопасно</w:t>
      </w:r>
      <w:r w:rsidR="00787B1D">
        <w:rPr>
          <w:sz w:val="28"/>
          <w:szCs w:val="28"/>
        </w:rPr>
        <w:t>сти</w:t>
      </w:r>
      <w:r w:rsidR="00787B1D" w:rsidRPr="00787B1D">
        <w:rPr>
          <w:sz w:val="28"/>
          <w:szCs w:val="28"/>
        </w:rPr>
        <w:t>.</w:t>
      </w:r>
    </w:p>
    <w:p w:rsidR="00787B1D" w:rsidRDefault="00787B1D" w:rsidP="00AE7088">
      <w:pPr>
        <w:shd w:val="clear" w:color="auto" w:fill="FFFFFF"/>
        <w:spacing w:line="276" w:lineRule="auto"/>
        <w:ind w:firstLine="709"/>
        <w:jc w:val="both"/>
        <w:rPr>
          <w:sz w:val="28"/>
          <w:szCs w:val="28"/>
        </w:rPr>
      </w:pPr>
      <w:r w:rsidRPr="00787B1D">
        <w:rPr>
          <w:sz w:val="28"/>
          <w:szCs w:val="28"/>
        </w:rPr>
        <w:t>Межсетевые экраны мог</w:t>
      </w:r>
      <w:r>
        <w:rPr>
          <w:sz w:val="28"/>
          <w:szCs w:val="28"/>
        </w:rPr>
        <w:t>ут быть реализованы программно или</w:t>
      </w:r>
      <w:r w:rsidRPr="00787B1D">
        <w:rPr>
          <w:sz w:val="28"/>
          <w:szCs w:val="28"/>
        </w:rPr>
        <w:t xml:space="preserve"> аппаратно</w:t>
      </w:r>
      <w:r>
        <w:rPr>
          <w:sz w:val="28"/>
          <w:szCs w:val="28"/>
        </w:rPr>
        <w:t>.</w:t>
      </w:r>
    </w:p>
    <w:p w:rsidR="00787B1D" w:rsidRDefault="00787B1D" w:rsidP="00AE7088">
      <w:pPr>
        <w:shd w:val="clear" w:color="auto" w:fill="FFFFFF"/>
        <w:spacing w:line="276" w:lineRule="auto"/>
        <w:ind w:firstLine="709"/>
        <w:jc w:val="both"/>
        <w:rPr>
          <w:sz w:val="28"/>
          <w:szCs w:val="28"/>
        </w:rPr>
      </w:pPr>
      <w:r w:rsidRPr="00787B1D">
        <w:rPr>
          <w:sz w:val="28"/>
          <w:szCs w:val="28"/>
        </w:rPr>
        <w:t xml:space="preserve">Программная реализация дешевле, но </w:t>
      </w:r>
      <w:r>
        <w:rPr>
          <w:sz w:val="28"/>
          <w:szCs w:val="28"/>
        </w:rPr>
        <w:t>обладает меньшей</w:t>
      </w:r>
      <w:r w:rsidRPr="00787B1D">
        <w:rPr>
          <w:sz w:val="28"/>
          <w:szCs w:val="28"/>
        </w:rPr>
        <w:t xml:space="preserve"> производительн</w:t>
      </w:r>
      <w:r>
        <w:rPr>
          <w:sz w:val="28"/>
          <w:szCs w:val="28"/>
        </w:rPr>
        <w:t>остью</w:t>
      </w:r>
      <w:r w:rsidRPr="00787B1D">
        <w:rPr>
          <w:sz w:val="28"/>
          <w:szCs w:val="28"/>
        </w:rPr>
        <w:t xml:space="preserve"> и требует</w:t>
      </w:r>
      <w:r>
        <w:rPr>
          <w:sz w:val="28"/>
          <w:szCs w:val="28"/>
        </w:rPr>
        <w:t xml:space="preserve"> значительных ресурсов системы.</w:t>
      </w:r>
    </w:p>
    <w:p w:rsidR="00A42985" w:rsidRDefault="00787B1D" w:rsidP="00AE7088">
      <w:pPr>
        <w:shd w:val="clear" w:color="auto" w:fill="FFFFFF"/>
        <w:spacing w:line="276" w:lineRule="auto"/>
        <w:ind w:firstLine="709"/>
        <w:jc w:val="both"/>
        <w:rPr>
          <w:sz w:val="28"/>
          <w:szCs w:val="28"/>
        </w:rPr>
      </w:pPr>
      <w:r w:rsidRPr="00787B1D">
        <w:rPr>
          <w:sz w:val="28"/>
          <w:szCs w:val="28"/>
        </w:rPr>
        <w:t xml:space="preserve">Аппаратные </w:t>
      </w:r>
      <w:r>
        <w:rPr>
          <w:sz w:val="28"/>
          <w:szCs w:val="28"/>
        </w:rPr>
        <w:t>межсетевые экраны</w:t>
      </w:r>
      <w:r w:rsidRPr="00787B1D">
        <w:rPr>
          <w:sz w:val="28"/>
          <w:szCs w:val="28"/>
        </w:rPr>
        <w:t xml:space="preserve"> </w:t>
      </w:r>
      <w:r>
        <w:rPr>
          <w:sz w:val="28"/>
          <w:szCs w:val="28"/>
        </w:rPr>
        <w:t>представляют собой</w:t>
      </w:r>
      <w:r w:rsidRPr="00787B1D">
        <w:rPr>
          <w:sz w:val="28"/>
          <w:szCs w:val="28"/>
        </w:rPr>
        <w:t xml:space="preserve"> программно-аппаратные комплексы, использующие специал</w:t>
      </w:r>
      <w:r>
        <w:rPr>
          <w:sz w:val="28"/>
          <w:szCs w:val="28"/>
        </w:rPr>
        <w:t>изированные</w:t>
      </w:r>
      <w:r w:rsidRPr="00787B1D">
        <w:rPr>
          <w:sz w:val="28"/>
          <w:szCs w:val="28"/>
        </w:rPr>
        <w:t xml:space="preserve"> или обычные операционные системы, модифицированные для выполнения защитных функций.</w:t>
      </w:r>
      <w:r w:rsidR="00A42985">
        <w:rPr>
          <w:sz w:val="28"/>
          <w:szCs w:val="28"/>
        </w:rPr>
        <w:t xml:space="preserve"> Чаще всего используют операционные системы</w:t>
      </w:r>
      <w:r w:rsidR="00A42985" w:rsidRPr="00787B1D">
        <w:rPr>
          <w:sz w:val="28"/>
          <w:szCs w:val="28"/>
        </w:rPr>
        <w:t xml:space="preserve"> на базе FreeBSD или Linux</w:t>
      </w:r>
      <w:r w:rsidR="00A42985">
        <w:rPr>
          <w:sz w:val="28"/>
          <w:szCs w:val="28"/>
        </w:rPr>
        <w:t>.</w:t>
      </w:r>
      <w:r w:rsidR="000D0B39">
        <w:rPr>
          <w:sz w:val="28"/>
          <w:szCs w:val="28"/>
        </w:rPr>
        <w:t xml:space="preserve"> Операционная система должна быть максимально ограниченной по функционалу и отвечать следующим требованиям:</w:t>
      </w:r>
    </w:p>
    <w:p w:rsidR="000D0B39" w:rsidRDefault="000D0B39"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иметь средства разграничения доступа к ресурсам системы;</w:t>
      </w:r>
    </w:p>
    <w:p w:rsidR="000D0B39" w:rsidRDefault="000D0B39"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блокировать доступ к ресурсам в обход сервиса разграничения доступа;</w:t>
      </w:r>
    </w:p>
    <w:p w:rsidR="000D0B39" w:rsidRDefault="000D0B39"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запрещать привилегированный доступ к своим ресурсам из защищаемой сети;</w:t>
      </w:r>
    </w:p>
    <w:p w:rsidR="000D0B39" w:rsidRDefault="000D0B39"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иметь средства аудита событий безопасности, включая все действия администратора.</w:t>
      </w:r>
    </w:p>
    <w:p w:rsidR="00A42985" w:rsidRDefault="00787B1D" w:rsidP="00AE7088">
      <w:pPr>
        <w:shd w:val="clear" w:color="auto" w:fill="FFFFFF"/>
        <w:spacing w:line="276" w:lineRule="auto"/>
        <w:ind w:firstLine="709"/>
        <w:jc w:val="both"/>
        <w:rPr>
          <w:sz w:val="28"/>
          <w:szCs w:val="28"/>
        </w:rPr>
      </w:pPr>
      <w:r w:rsidRPr="00787B1D">
        <w:rPr>
          <w:sz w:val="28"/>
          <w:szCs w:val="28"/>
        </w:rPr>
        <w:t>К достоинств</w:t>
      </w:r>
      <w:r w:rsidR="00A42985">
        <w:rPr>
          <w:sz w:val="28"/>
          <w:szCs w:val="28"/>
        </w:rPr>
        <w:t>ам</w:t>
      </w:r>
      <w:r w:rsidRPr="00787B1D">
        <w:rPr>
          <w:sz w:val="28"/>
          <w:szCs w:val="28"/>
        </w:rPr>
        <w:t xml:space="preserve"> </w:t>
      </w:r>
      <w:r w:rsidR="00FB2A5C">
        <w:rPr>
          <w:sz w:val="28"/>
          <w:szCs w:val="28"/>
        </w:rPr>
        <w:t>аппаратных</w:t>
      </w:r>
      <w:r w:rsidRPr="00787B1D">
        <w:rPr>
          <w:sz w:val="28"/>
          <w:szCs w:val="28"/>
        </w:rPr>
        <w:t xml:space="preserve"> решений можно отнести</w:t>
      </w:r>
      <w:r w:rsidR="00A42985">
        <w:rPr>
          <w:sz w:val="28"/>
          <w:szCs w:val="28"/>
        </w:rPr>
        <w:t xml:space="preserve"> следующее</w:t>
      </w:r>
      <w:r w:rsidRPr="00787B1D">
        <w:rPr>
          <w:sz w:val="28"/>
          <w:szCs w:val="28"/>
        </w:rPr>
        <w:t>:</w:t>
      </w:r>
    </w:p>
    <w:p w:rsidR="00A42985" w:rsidRDefault="00CF7C2D" w:rsidP="00AE7088">
      <w:pPr>
        <w:shd w:val="clear" w:color="auto" w:fill="FFFFFF"/>
        <w:spacing w:line="276" w:lineRule="auto"/>
        <w:ind w:firstLine="709"/>
        <w:jc w:val="both"/>
        <w:rPr>
          <w:sz w:val="28"/>
          <w:szCs w:val="28"/>
        </w:rPr>
      </w:pPr>
      <w:r>
        <w:rPr>
          <w:sz w:val="28"/>
          <w:szCs w:val="28"/>
        </w:rPr>
        <w:t>1)</w:t>
      </w:r>
      <w:r w:rsidR="00A42985">
        <w:rPr>
          <w:sz w:val="28"/>
          <w:szCs w:val="28"/>
        </w:rPr>
        <w:t xml:space="preserve"> </w:t>
      </w:r>
      <w:r>
        <w:rPr>
          <w:sz w:val="28"/>
          <w:szCs w:val="28"/>
        </w:rPr>
        <w:t>П</w:t>
      </w:r>
      <w:r w:rsidR="00787B1D" w:rsidRPr="00787B1D">
        <w:rPr>
          <w:sz w:val="28"/>
          <w:szCs w:val="28"/>
        </w:rPr>
        <w:t xml:space="preserve">ростота внедрения </w:t>
      </w:r>
      <w:r w:rsidR="00A42985">
        <w:rPr>
          <w:sz w:val="28"/>
          <w:szCs w:val="28"/>
        </w:rPr>
        <w:t>межсетевого экрана</w:t>
      </w:r>
      <w:r w:rsidR="00787B1D" w:rsidRPr="00787B1D">
        <w:rPr>
          <w:sz w:val="28"/>
          <w:szCs w:val="28"/>
        </w:rPr>
        <w:t xml:space="preserve"> в </w:t>
      </w:r>
      <w:r w:rsidR="00A42985">
        <w:rPr>
          <w:sz w:val="28"/>
          <w:szCs w:val="28"/>
        </w:rPr>
        <w:t>информационную систему</w:t>
      </w:r>
      <w:r w:rsidR="00787B1D" w:rsidRPr="00787B1D">
        <w:rPr>
          <w:sz w:val="28"/>
          <w:szCs w:val="28"/>
        </w:rPr>
        <w:t xml:space="preserve"> обеспечивается поставкой с предустановленной и настроенной операционной системой и защитными механизмами</w:t>
      </w:r>
      <w:r>
        <w:rPr>
          <w:sz w:val="28"/>
          <w:szCs w:val="28"/>
        </w:rPr>
        <w:t>.</w:t>
      </w:r>
    </w:p>
    <w:p w:rsidR="00A42985" w:rsidRDefault="00CF7C2D" w:rsidP="00AE7088">
      <w:pPr>
        <w:shd w:val="clear" w:color="auto" w:fill="FFFFFF"/>
        <w:spacing w:line="276" w:lineRule="auto"/>
        <w:ind w:firstLine="709"/>
        <w:jc w:val="both"/>
        <w:rPr>
          <w:sz w:val="28"/>
          <w:szCs w:val="28"/>
        </w:rPr>
      </w:pPr>
      <w:r>
        <w:rPr>
          <w:sz w:val="28"/>
          <w:szCs w:val="28"/>
        </w:rPr>
        <w:t>2)</w:t>
      </w:r>
      <w:r w:rsidR="00A42985">
        <w:rPr>
          <w:sz w:val="28"/>
          <w:szCs w:val="28"/>
        </w:rPr>
        <w:t xml:space="preserve"> </w:t>
      </w:r>
      <w:r>
        <w:rPr>
          <w:sz w:val="28"/>
          <w:szCs w:val="28"/>
        </w:rPr>
        <w:t>П</w:t>
      </w:r>
      <w:r w:rsidR="00BF33A0">
        <w:rPr>
          <w:sz w:val="28"/>
          <w:szCs w:val="28"/>
        </w:rPr>
        <w:t>ростота управления. А</w:t>
      </w:r>
      <w:r w:rsidR="00787B1D" w:rsidRPr="00787B1D">
        <w:rPr>
          <w:sz w:val="28"/>
          <w:szCs w:val="28"/>
        </w:rPr>
        <w:t xml:space="preserve">ппаратные </w:t>
      </w:r>
      <w:r w:rsidR="00A42985">
        <w:rPr>
          <w:sz w:val="28"/>
          <w:szCs w:val="28"/>
        </w:rPr>
        <w:t>межсетевые экраны</w:t>
      </w:r>
      <w:r w:rsidR="00787B1D" w:rsidRPr="00787B1D">
        <w:rPr>
          <w:sz w:val="28"/>
          <w:szCs w:val="28"/>
        </w:rPr>
        <w:t xml:space="preserve"> могут управляться с любой рабочей станции</w:t>
      </w:r>
      <w:r>
        <w:rPr>
          <w:sz w:val="28"/>
          <w:szCs w:val="28"/>
        </w:rPr>
        <w:t>,</w:t>
      </w:r>
      <w:r w:rsidR="00A42985">
        <w:rPr>
          <w:sz w:val="28"/>
          <w:szCs w:val="28"/>
        </w:rPr>
        <w:t xml:space="preserve"> работающей под управлением операционных систем семейства</w:t>
      </w:r>
      <w:r w:rsidR="00787B1D" w:rsidRPr="00787B1D">
        <w:rPr>
          <w:sz w:val="28"/>
          <w:szCs w:val="28"/>
        </w:rPr>
        <w:t xml:space="preserve"> Windows или Unix. Взаимодействие консоли управления с </w:t>
      </w:r>
      <w:r w:rsidR="00A42985" w:rsidRPr="00787B1D">
        <w:rPr>
          <w:sz w:val="28"/>
          <w:szCs w:val="28"/>
        </w:rPr>
        <w:t>аппаратны</w:t>
      </w:r>
      <w:r w:rsidR="00A42985">
        <w:rPr>
          <w:sz w:val="28"/>
          <w:szCs w:val="28"/>
        </w:rPr>
        <w:t>м</w:t>
      </w:r>
      <w:r w:rsidR="00A42985" w:rsidRPr="00787B1D">
        <w:rPr>
          <w:sz w:val="28"/>
          <w:szCs w:val="28"/>
        </w:rPr>
        <w:t xml:space="preserve"> </w:t>
      </w:r>
      <w:r w:rsidR="00A42985">
        <w:rPr>
          <w:sz w:val="28"/>
          <w:szCs w:val="28"/>
        </w:rPr>
        <w:t>межсетевым экраном</w:t>
      </w:r>
      <w:r w:rsidR="00A42985" w:rsidRPr="00787B1D">
        <w:rPr>
          <w:sz w:val="28"/>
          <w:szCs w:val="28"/>
        </w:rPr>
        <w:t xml:space="preserve"> </w:t>
      </w:r>
      <w:r w:rsidR="00787B1D" w:rsidRPr="00787B1D">
        <w:rPr>
          <w:sz w:val="28"/>
          <w:szCs w:val="28"/>
        </w:rPr>
        <w:t>осуществляется по стандартным или</w:t>
      </w:r>
      <w:r w:rsidR="00A42985" w:rsidRPr="00A42985">
        <w:rPr>
          <w:sz w:val="28"/>
          <w:szCs w:val="28"/>
        </w:rPr>
        <w:t xml:space="preserve"> (</w:t>
      </w:r>
      <w:r w:rsidR="00A42985">
        <w:rPr>
          <w:sz w:val="28"/>
          <w:szCs w:val="28"/>
        </w:rPr>
        <w:t>предпочтительно</w:t>
      </w:r>
      <w:r w:rsidR="00A42985" w:rsidRPr="00A42985">
        <w:rPr>
          <w:sz w:val="28"/>
          <w:szCs w:val="28"/>
        </w:rPr>
        <w:t>)</w:t>
      </w:r>
      <w:r w:rsidR="00787B1D" w:rsidRPr="00787B1D">
        <w:rPr>
          <w:sz w:val="28"/>
          <w:szCs w:val="28"/>
        </w:rPr>
        <w:t xml:space="preserve"> защищенным про</w:t>
      </w:r>
      <w:r>
        <w:rPr>
          <w:sz w:val="28"/>
          <w:szCs w:val="28"/>
        </w:rPr>
        <w:t>токолам, например:</w:t>
      </w:r>
      <w:r w:rsidR="00787B1D" w:rsidRPr="00787B1D">
        <w:rPr>
          <w:sz w:val="28"/>
          <w:szCs w:val="28"/>
        </w:rPr>
        <w:t xml:space="preserve"> Telnet</w:t>
      </w:r>
      <w:r w:rsidR="00A42985">
        <w:rPr>
          <w:sz w:val="28"/>
          <w:szCs w:val="28"/>
        </w:rPr>
        <w:t>,</w:t>
      </w:r>
      <w:r w:rsidR="00787B1D" w:rsidRPr="00787B1D">
        <w:rPr>
          <w:sz w:val="28"/>
          <w:szCs w:val="28"/>
        </w:rPr>
        <w:t xml:space="preserve"> SNMP, SSL</w:t>
      </w:r>
      <w:r w:rsidR="00A42985">
        <w:rPr>
          <w:sz w:val="28"/>
          <w:szCs w:val="28"/>
        </w:rPr>
        <w:t xml:space="preserve">, </w:t>
      </w:r>
      <w:r w:rsidR="00A42985">
        <w:rPr>
          <w:sz w:val="28"/>
          <w:szCs w:val="28"/>
          <w:lang w:val="en-US"/>
        </w:rPr>
        <w:t>TLS</w:t>
      </w:r>
      <w:r>
        <w:rPr>
          <w:sz w:val="28"/>
          <w:szCs w:val="28"/>
        </w:rPr>
        <w:t>.</w:t>
      </w:r>
    </w:p>
    <w:p w:rsidR="00A42985" w:rsidRDefault="00CF7C2D" w:rsidP="00AE7088">
      <w:pPr>
        <w:shd w:val="clear" w:color="auto" w:fill="FFFFFF"/>
        <w:spacing w:line="276" w:lineRule="auto"/>
        <w:ind w:firstLine="709"/>
        <w:jc w:val="both"/>
        <w:rPr>
          <w:sz w:val="28"/>
          <w:szCs w:val="28"/>
        </w:rPr>
      </w:pPr>
      <w:r>
        <w:rPr>
          <w:sz w:val="28"/>
          <w:szCs w:val="28"/>
        </w:rPr>
        <w:t>3)</w:t>
      </w:r>
      <w:r w:rsidR="00A42985">
        <w:rPr>
          <w:sz w:val="28"/>
          <w:szCs w:val="28"/>
        </w:rPr>
        <w:t xml:space="preserve"> </w:t>
      </w:r>
      <w:r>
        <w:rPr>
          <w:sz w:val="28"/>
          <w:szCs w:val="28"/>
        </w:rPr>
        <w:t>П</w:t>
      </w:r>
      <w:r w:rsidR="00787B1D" w:rsidRPr="00787B1D">
        <w:rPr>
          <w:sz w:val="28"/>
          <w:szCs w:val="28"/>
        </w:rPr>
        <w:t xml:space="preserve">роизводительность системы </w:t>
      </w:r>
      <w:r w:rsidR="00A42985">
        <w:rPr>
          <w:sz w:val="28"/>
          <w:szCs w:val="28"/>
        </w:rPr>
        <w:t>не снижается (или снижается незначительно)</w:t>
      </w:r>
      <w:r w:rsidR="00787B1D" w:rsidRPr="00787B1D">
        <w:rPr>
          <w:sz w:val="28"/>
          <w:szCs w:val="28"/>
        </w:rPr>
        <w:t xml:space="preserve"> </w:t>
      </w:r>
      <w:r w:rsidR="00A42985">
        <w:rPr>
          <w:sz w:val="28"/>
          <w:szCs w:val="28"/>
        </w:rPr>
        <w:t>благодаря</w:t>
      </w:r>
      <w:r w:rsidR="00787B1D" w:rsidRPr="00787B1D">
        <w:rPr>
          <w:sz w:val="28"/>
          <w:szCs w:val="28"/>
        </w:rPr>
        <w:t xml:space="preserve"> аппаратной поддержк</w:t>
      </w:r>
      <w:r w:rsidR="00A42985">
        <w:rPr>
          <w:sz w:val="28"/>
          <w:szCs w:val="28"/>
        </w:rPr>
        <w:t>е</w:t>
      </w:r>
      <w:r w:rsidR="00787B1D" w:rsidRPr="00787B1D">
        <w:rPr>
          <w:sz w:val="28"/>
          <w:szCs w:val="28"/>
        </w:rPr>
        <w:t xml:space="preserve"> некоторых функций, что снижает нагрузку на центральный процессор сервера или рабочей станции, а также использо</w:t>
      </w:r>
      <w:r>
        <w:rPr>
          <w:sz w:val="28"/>
          <w:szCs w:val="28"/>
        </w:rPr>
        <w:t>ванию</w:t>
      </w:r>
      <w:r w:rsidR="00787B1D" w:rsidRPr="00787B1D">
        <w:rPr>
          <w:sz w:val="28"/>
          <w:szCs w:val="28"/>
        </w:rPr>
        <w:t xml:space="preserve"> специализированной операционной системы</w:t>
      </w:r>
      <w:r w:rsidR="00BF33A0">
        <w:rPr>
          <w:sz w:val="28"/>
          <w:szCs w:val="28"/>
        </w:rPr>
        <w:t xml:space="preserve"> из которой исключены вс</w:t>
      </w:r>
      <w:r>
        <w:rPr>
          <w:sz w:val="28"/>
          <w:szCs w:val="28"/>
        </w:rPr>
        <w:t>е ненужные сервисы и подсистемы.</w:t>
      </w:r>
    </w:p>
    <w:p w:rsidR="00FB2A5C" w:rsidRDefault="00CF7C2D" w:rsidP="00AE7088">
      <w:pPr>
        <w:shd w:val="clear" w:color="auto" w:fill="FFFFFF"/>
        <w:spacing w:line="276" w:lineRule="auto"/>
        <w:ind w:firstLine="709"/>
        <w:jc w:val="both"/>
        <w:rPr>
          <w:sz w:val="28"/>
          <w:szCs w:val="28"/>
        </w:rPr>
      </w:pPr>
      <w:r>
        <w:rPr>
          <w:sz w:val="28"/>
          <w:szCs w:val="28"/>
        </w:rPr>
        <w:lastRenderedPageBreak/>
        <w:t>4) И</w:t>
      </w:r>
      <w:r w:rsidR="00FB2A5C">
        <w:rPr>
          <w:sz w:val="28"/>
          <w:szCs w:val="28"/>
        </w:rPr>
        <w:t>меется возможность</w:t>
      </w:r>
      <w:r w:rsidR="00787B1D" w:rsidRPr="00787B1D">
        <w:rPr>
          <w:sz w:val="28"/>
          <w:szCs w:val="28"/>
        </w:rPr>
        <w:t xml:space="preserve"> </w:t>
      </w:r>
      <w:r>
        <w:rPr>
          <w:sz w:val="28"/>
          <w:szCs w:val="28"/>
        </w:rPr>
        <w:t>использования механизмов</w:t>
      </w:r>
      <w:r w:rsidR="00787B1D" w:rsidRPr="00787B1D">
        <w:rPr>
          <w:sz w:val="28"/>
          <w:szCs w:val="28"/>
        </w:rPr>
        <w:t xml:space="preserve"> обеспечения программной и аппаратной от</w:t>
      </w:r>
      <w:r>
        <w:rPr>
          <w:sz w:val="28"/>
          <w:szCs w:val="28"/>
        </w:rPr>
        <w:t>казоустойчивости.</w:t>
      </w:r>
    </w:p>
    <w:p w:rsidR="00A42985" w:rsidRDefault="00CF7C2D" w:rsidP="00AE7088">
      <w:pPr>
        <w:shd w:val="clear" w:color="auto" w:fill="FFFFFF"/>
        <w:spacing w:line="276" w:lineRule="auto"/>
        <w:ind w:firstLine="709"/>
        <w:jc w:val="both"/>
        <w:rPr>
          <w:sz w:val="28"/>
          <w:szCs w:val="28"/>
        </w:rPr>
      </w:pPr>
      <w:r>
        <w:rPr>
          <w:sz w:val="28"/>
          <w:szCs w:val="28"/>
        </w:rPr>
        <w:t>5) А</w:t>
      </w:r>
      <w:r w:rsidR="00787B1D" w:rsidRPr="00787B1D">
        <w:rPr>
          <w:sz w:val="28"/>
          <w:szCs w:val="28"/>
        </w:rPr>
        <w:t xml:space="preserve">ппаратные </w:t>
      </w:r>
      <w:r w:rsidR="00FB2A5C">
        <w:rPr>
          <w:sz w:val="28"/>
          <w:szCs w:val="28"/>
        </w:rPr>
        <w:t>межсетевые экраны</w:t>
      </w:r>
      <w:r w:rsidR="00787B1D" w:rsidRPr="00787B1D">
        <w:rPr>
          <w:sz w:val="28"/>
          <w:szCs w:val="28"/>
        </w:rPr>
        <w:t xml:space="preserve"> относительн</w:t>
      </w:r>
      <w:r w:rsidR="00A42985">
        <w:rPr>
          <w:sz w:val="28"/>
          <w:szCs w:val="28"/>
        </w:rPr>
        <w:t>о легко объединяются в кластеры</w:t>
      </w:r>
      <w:r w:rsidR="00FB2A5C">
        <w:rPr>
          <w:sz w:val="28"/>
          <w:szCs w:val="28"/>
        </w:rPr>
        <w:t>.</w:t>
      </w:r>
    </w:p>
    <w:p w:rsidR="00FB2A5C" w:rsidRDefault="00787B1D" w:rsidP="00AE7088">
      <w:pPr>
        <w:shd w:val="clear" w:color="auto" w:fill="FFFFFF"/>
        <w:spacing w:line="276" w:lineRule="auto"/>
        <w:ind w:firstLine="709"/>
        <w:jc w:val="both"/>
        <w:rPr>
          <w:sz w:val="28"/>
          <w:szCs w:val="28"/>
        </w:rPr>
      </w:pPr>
      <w:r w:rsidRPr="00787B1D">
        <w:rPr>
          <w:sz w:val="28"/>
          <w:szCs w:val="28"/>
        </w:rPr>
        <w:t>К недостаткам межсетевых экранов можно отнести:</w:t>
      </w:r>
    </w:p>
    <w:p w:rsidR="00FB2A5C" w:rsidRDefault="002D4A47" w:rsidP="00AE7088">
      <w:pPr>
        <w:shd w:val="clear" w:color="auto" w:fill="FFFFFF"/>
        <w:spacing w:line="276" w:lineRule="auto"/>
        <w:ind w:firstLine="709"/>
        <w:jc w:val="both"/>
        <w:rPr>
          <w:sz w:val="28"/>
          <w:szCs w:val="28"/>
        </w:rPr>
      </w:pPr>
      <w:r>
        <w:rPr>
          <w:sz w:val="28"/>
          <w:szCs w:val="28"/>
        </w:rPr>
        <w:t>1)</w:t>
      </w:r>
      <w:r w:rsidR="00EE6B41">
        <w:rPr>
          <w:sz w:val="28"/>
          <w:szCs w:val="28"/>
        </w:rPr>
        <w:t xml:space="preserve"> </w:t>
      </w:r>
      <w:r>
        <w:rPr>
          <w:sz w:val="28"/>
          <w:szCs w:val="28"/>
        </w:rPr>
        <w:t>Н</w:t>
      </w:r>
      <w:r w:rsidR="00787B1D" w:rsidRPr="00787B1D">
        <w:rPr>
          <w:sz w:val="28"/>
          <w:szCs w:val="28"/>
        </w:rPr>
        <w:t>еобходимость реконфигурации архитектуры сетей, использующих некоторые технологии и сервисы, например широковещательную ра</w:t>
      </w:r>
      <w:r w:rsidR="00FB2A5C">
        <w:rPr>
          <w:sz w:val="28"/>
          <w:szCs w:val="28"/>
        </w:rPr>
        <w:t>ссылку сообщений</w:t>
      </w:r>
      <w:r>
        <w:rPr>
          <w:sz w:val="28"/>
          <w:szCs w:val="28"/>
        </w:rPr>
        <w:t>.</w:t>
      </w:r>
    </w:p>
    <w:p w:rsidR="00FB2A5C" w:rsidRDefault="002D4A47" w:rsidP="00AE7088">
      <w:pPr>
        <w:shd w:val="clear" w:color="auto" w:fill="FFFFFF"/>
        <w:spacing w:line="276" w:lineRule="auto"/>
        <w:ind w:firstLine="709"/>
        <w:jc w:val="both"/>
        <w:rPr>
          <w:sz w:val="28"/>
          <w:szCs w:val="28"/>
        </w:rPr>
      </w:pPr>
      <w:r>
        <w:rPr>
          <w:sz w:val="28"/>
          <w:szCs w:val="28"/>
        </w:rPr>
        <w:t>2)</w:t>
      </w:r>
      <w:r w:rsidR="00EE6B41">
        <w:rPr>
          <w:sz w:val="28"/>
          <w:szCs w:val="28"/>
        </w:rPr>
        <w:t xml:space="preserve"> </w:t>
      </w:r>
      <w:r>
        <w:rPr>
          <w:sz w:val="28"/>
          <w:szCs w:val="28"/>
        </w:rPr>
        <w:t>О</w:t>
      </w:r>
      <w:r w:rsidR="00787B1D" w:rsidRPr="00787B1D">
        <w:rPr>
          <w:sz w:val="28"/>
          <w:szCs w:val="28"/>
        </w:rPr>
        <w:t>тсутствие эффективных решений от разрушающих программных средств, использующих мобильный</w:t>
      </w:r>
      <w:r w:rsidR="00FB2A5C">
        <w:rPr>
          <w:sz w:val="28"/>
          <w:szCs w:val="28"/>
        </w:rPr>
        <w:t xml:space="preserve"> код</w:t>
      </w:r>
      <w:r w:rsidR="00EE6B41">
        <w:rPr>
          <w:sz w:val="28"/>
          <w:szCs w:val="28"/>
        </w:rPr>
        <w:t xml:space="preserve"> </w:t>
      </w:r>
      <w:r w:rsidR="00EE6B41" w:rsidRPr="00EE6B41">
        <w:rPr>
          <w:sz w:val="28"/>
          <w:szCs w:val="28"/>
        </w:rPr>
        <w:t>JavaScript, VBScript, Java applets, ActiveX controls, Flash animations</w:t>
      </w:r>
      <w:r w:rsidR="00FB2A5C">
        <w:rPr>
          <w:sz w:val="28"/>
          <w:szCs w:val="28"/>
        </w:rPr>
        <w:t xml:space="preserve"> </w:t>
      </w:r>
      <w:r w:rsidR="00EE6B41">
        <w:rPr>
          <w:sz w:val="28"/>
          <w:szCs w:val="28"/>
        </w:rPr>
        <w:t>и т.</w:t>
      </w:r>
      <w:r w:rsidR="00E90560">
        <w:rPr>
          <w:sz w:val="28"/>
          <w:szCs w:val="28"/>
        </w:rPr>
        <w:t xml:space="preserve"> </w:t>
      </w:r>
      <w:r w:rsidR="00EE6B41">
        <w:rPr>
          <w:sz w:val="28"/>
          <w:szCs w:val="28"/>
        </w:rPr>
        <w:t>д.;</w:t>
      </w:r>
    </w:p>
    <w:p w:rsidR="00FB2A5C" w:rsidRDefault="002D4A47" w:rsidP="00AE7088">
      <w:pPr>
        <w:shd w:val="clear" w:color="auto" w:fill="FFFFFF"/>
        <w:spacing w:line="276" w:lineRule="auto"/>
        <w:ind w:firstLine="709"/>
        <w:jc w:val="both"/>
        <w:rPr>
          <w:sz w:val="28"/>
          <w:szCs w:val="28"/>
        </w:rPr>
      </w:pPr>
      <w:r>
        <w:rPr>
          <w:sz w:val="28"/>
          <w:szCs w:val="28"/>
        </w:rPr>
        <w:t>3)</w:t>
      </w:r>
      <w:r w:rsidR="00EE6B41">
        <w:rPr>
          <w:sz w:val="28"/>
          <w:szCs w:val="28"/>
        </w:rPr>
        <w:t xml:space="preserve"> </w:t>
      </w:r>
      <w:r>
        <w:rPr>
          <w:sz w:val="28"/>
          <w:szCs w:val="28"/>
        </w:rPr>
        <w:t>С</w:t>
      </w:r>
      <w:r w:rsidR="00EE6B41">
        <w:rPr>
          <w:sz w:val="28"/>
          <w:szCs w:val="28"/>
        </w:rPr>
        <w:t>ложности использования</w:t>
      </w:r>
      <w:r w:rsidR="00787B1D" w:rsidRPr="00787B1D">
        <w:rPr>
          <w:sz w:val="28"/>
          <w:szCs w:val="28"/>
        </w:rPr>
        <w:t xml:space="preserve"> в межсетевых экранах интегрированных антивирусных средств защиты, способных контролировать весь передав</w:t>
      </w:r>
      <w:r w:rsidR="00FB2A5C">
        <w:rPr>
          <w:sz w:val="28"/>
          <w:szCs w:val="28"/>
        </w:rPr>
        <w:t>аемый трафик</w:t>
      </w:r>
      <w:r>
        <w:rPr>
          <w:sz w:val="28"/>
          <w:szCs w:val="28"/>
        </w:rPr>
        <w:t>.</w:t>
      </w:r>
    </w:p>
    <w:p w:rsidR="00787B1D" w:rsidRPr="00787B1D" w:rsidRDefault="002D4A47" w:rsidP="00AE7088">
      <w:pPr>
        <w:shd w:val="clear" w:color="auto" w:fill="FFFFFF"/>
        <w:spacing w:line="276" w:lineRule="auto"/>
        <w:ind w:firstLine="709"/>
        <w:jc w:val="both"/>
        <w:rPr>
          <w:sz w:val="28"/>
          <w:szCs w:val="28"/>
        </w:rPr>
      </w:pPr>
      <w:r>
        <w:rPr>
          <w:sz w:val="28"/>
          <w:szCs w:val="28"/>
        </w:rPr>
        <w:t>4)</w:t>
      </w:r>
      <w:r w:rsidR="00EE6B41">
        <w:rPr>
          <w:sz w:val="28"/>
          <w:szCs w:val="28"/>
        </w:rPr>
        <w:t xml:space="preserve"> </w:t>
      </w:r>
      <w:r>
        <w:rPr>
          <w:sz w:val="28"/>
          <w:szCs w:val="28"/>
        </w:rPr>
        <w:t>С</w:t>
      </w:r>
      <w:r w:rsidR="00787B1D" w:rsidRPr="00787B1D">
        <w:rPr>
          <w:sz w:val="28"/>
          <w:szCs w:val="28"/>
        </w:rPr>
        <w:t xml:space="preserve">нижение производительности сети в тех случаях, когда межсетевой экран </w:t>
      </w:r>
      <w:r w:rsidR="00CD27B6">
        <w:rPr>
          <w:sz w:val="28"/>
          <w:szCs w:val="28"/>
        </w:rPr>
        <w:t xml:space="preserve">выполняет полный </w:t>
      </w:r>
      <w:r w:rsidR="00787B1D" w:rsidRPr="00787B1D">
        <w:rPr>
          <w:sz w:val="28"/>
          <w:szCs w:val="28"/>
        </w:rPr>
        <w:t>анализ содержани</w:t>
      </w:r>
      <w:r w:rsidR="00CD27B6">
        <w:rPr>
          <w:sz w:val="28"/>
          <w:szCs w:val="28"/>
        </w:rPr>
        <w:t>я</w:t>
      </w:r>
      <w:r w:rsidR="00787B1D" w:rsidRPr="00787B1D">
        <w:rPr>
          <w:sz w:val="28"/>
          <w:szCs w:val="28"/>
        </w:rPr>
        <w:t xml:space="preserve"> каждого пакета</w:t>
      </w:r>
      <w:r w:rsidR="00CD27B6">
        <w:rPr>
          <w:sz w:val="28"/>
          <w:szCs w:val="28"/>
        </w:rPr>
        <w:t>.</w:t>
      </w:r>
    </w:p>
    <w:p w:rsidR="00787B1D" w:rsidRPr="00787B1D" w:rsidRDefault="00D26800" w:rsidP="00AE7088">
      <w:pPr>
        <w:shd w:val="clear" w:color="auto" w:fill="FFFFFF"/>
        <w:spacing w:line="276" w:lineRule="auto"/>
        <w:ind w:firstLine="709"/>
        <w:jc w:val="both"/>
        <w:rPr>
          <w:sz w:val="28"/>
          <w:szCs w:val="28"/>
        </w:rPr>
      </w:pPr>
      <w:r w:rsidRPr="00D26800">
        <w:rPr>
          <w:sz w:val="28"/>
          <w:szCs w:val="28"/>
        </w:rPr>
        <w:t xml:space="preserve">Межсетевой экран позволяет осуществлять фильтрацию только того трафика, </w:t>
      </w:r>
      <w:r w:rsidR="00BF33A0">
        <w:rPr>
          <w:sz w:val="28"/>
          <w:szCs w:val="28"/>
        </w:rPr>
        <w:t>формат представления данных в котором ему доступен</w:t>
      </w:r>
      <w:r w:rsidRPr="00D26800">
        <w:rPr>
          <w:sz w:val="28"/>
          <w:szCs w:val="28"/>
        </w:rPr>
        <w:t xml:space="preserve">. </w:t>
      </w:r>
      <w:r w:rsidR="00BF33A0">
        <w:rPr>
          <w:sz w:val="28"/>
          <w:szCs w:val="28"/>
        </w:rPr>
        <w:t>Защищенные</w:t>
      </w:r>
      <w:r w:rsidRPr="00D26800">
        <w:rPr>
          <w:sz w:val="28"/>
          <w:szCs w:val="28"/>
        </w:rPr>
        <w:t xml:space="preserve"> протоколы, такие как TLS,</w:t>
      </w:r>
      <w:r w:rsidR="002D4A47">
        <w:rPr>
          <w:sz w:val="28"/>
          <w:szCs w:val="28"/>
        </w:rPr>
        <w:t xml:space="preserve"> SSH, IPsec и SRTP, использующют</w:t>
      </w:r>
      <w:r w:rsidRPr="00D26800">
        <w:rPr>
          <w:sz w:val="28"/>
          <w:szCs w:val="28"/>
        </w:rPr>
        <w:t xml:space="preserve"> криптографию для того, чтобы скрыть содержимое, из-за чего их трафик не может быть проинтерпретирован. Также некоторые протоколы, такие как OpenPGP и S/MIME, шифруют данные прикладного уровня, из-за чего фильтровать трафик на основании информации, содержащейся на данном сетевом уровне, становится невозможно. Ещ</w:t>
      </w:r>
      <w:r w:rsidR="002D4A47">
        <w:rPr>
          <w:sz w:val="28"/>
          <w:szCs w:val="28"/>
        </w:rPr>
        <w:t>е</w:t>
      </w:r>
      <w:r w:rsidRPr="00D26800">
        <w:rPr>
          <w:sz w:val="28"/>
          <w:szCs w:val="28"/>
        </w:rPr>
        <w:t xml:space="preserve"> одним примером ограниченности анализа межсетевых экранов является туннелированный трафик, так как его фильтрация является невозможной, если межсетевой экран «не понимает» используемый механизм туннелирования. Во всех этих случаях правила, сконфигурированные на межсетевом экране, должны явно определять, что делать с трафиком, который они не могут интерпретировать</w:t>
      </w:r>
      <w:r w:rsidR="002D4A47">
        <w:rPr>
          <w:sz w:val="28"/>
          <w:szCs w:val="28"/>
        </w:rPr>
        <w:t>.</w:t>
      </w:r>
    </w:p>
    <w:p w:rsidR="00D60DE7" w:rsidRDefault="00BF33A0" w:rsidP="00AE7088">
      <w:pPr>
        <w:shd w:val="clear" w:color="auto" w:fill="FFFFFF"/>
        <w:spacing w:line="276" w:lineRule="auto"/>
        <w:ind w:firstLine="709"/>
        <w:jc w:val="both"/>
        <w:rPr>
          <w:bCs/>
          <w:sz w:val="28"/>
          <w:szCs w:val="28"/>
        </w:rPr>
      </w:pPr>
      <w:r>
        <w:rPr>
          <w:bCs/>
          <w:sz w:val="28"/>
          <w:szCs w:val="28"/>
        </w:rPr>
        <w:t xml:space="preserve">При подключении локальной или корпоративной сети </w:t>
      </w:r>
      <w:r w:rsidR="005C4955">
        <w:rPr>
          <w:bCs/>
          <w:sz w:val="28"/>
          <w:szCs w:val="28"/>
        </w:rPr>
        <w:t>к глобальной сети</w:t>
      </w:r>
      <w:r>
        <w:rPr>
          <w:bCs/>
          <w:sz w:val="28"/>
          <w:szCs w:val="28"/>
        </w:rPr>
        <w:t xml:space="preserve"> </w:t>
      </w:r>
      <w:r w:rsidR="005C4955">
        <w:rPr>
          <w:bCs/>
          <w:sz w:val="28"/>
          <w:szCs w:val="28"/>
        </w:rPr>
        <w:t>необходимо решить следующие задачи безопасности:</w:t>
      </w:r>
    </w:p>
    <w:p w:rsidR="005C4955" w:rsidRDefault="005C4955"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w:t>
      </w:r>
      <w:r w:rsidRPr="005C4955">
        <w:rPr>
          <w:sz w:val="28"/>
          <w:szCs w:val="28"/>
        </w:rPr>
        <w:t>защита корпоративной или локальной сети от несанкционированного доступа со стороны глобальной сети;</w:t>
      </w:r>
    </w:p>
    <w:p w:rsidR="005C4955" w:rsidRDefault="005C4955"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w:t>
      </w:r>
      <w:r w:rsidRPr="005C4955">
        <w:rPr>
          <w:sz w:val="28"/>
          <w:szCs w:val="28"/>
        </w:rPr>
        <w:t xml:space="preserve">сокрытие информации о структуре сети и ее компонентов от </w:t>
      </w:r>
      <w:r>
        <w:rPr>
          <w:sz w:val="28"/>
          <w:szCs w:val="28"/>
        </w:rPr>
        <w:t xml:space="preserve">наблюдения и анализа со стороны </w:t>
      </w:r>
      <w:r w:rsidRPr="005C4955">
        <w:rPr>
          <w:sz w:val="28"/>
          <w:szCs w:val="28"/>
        </w:rPr>
        <w:t>глобальной сети;</w:t>
      </w:r>
    </w:p>
    <w:p w:rsidR="005C4955" w:rsidRDefault="005C4955" w:rsidP="00AE7088">
      <w:pPr>
        <w:shd w:val="clear" w:color="auto" w:fill="FFFFFF"/>
        <w:spacing w:line="276" w:lineRule="auto"/>
        <w:ind w:firstLine="709"/>
        <w:jc w:val="both"/>
        <w:rPr>
          <w:bCs/>
          <w:sz w:val="28"/>
          <w:szCs w:val="28"/>
        </w:rPr>
      </w:pPr>
      <w:r w:rsidRPr="00DF458A">
        <w:rPr>
          <w:sz w:val="28"/>
          <w:szCs w:val="28"/>
        </w:rPr>
        <w:t>–</w:t>
      </w:r>
      <w:r>
        <w:rPr>
          <w:sz w:val="28"/>
          <w:szCs w:val="28"/>
        </w:rPr>
        <w:t xml:space="preserve"> </w:t>
      </w:r>
      <w:r w:rsidRPr="005C4955">
        <w:rPr>
          <w:sz w:val="28"/>
          <w:szCs w:val="28"/>
        </w:rPr>
        <w:t>разграничение доступа в защищаемую сеть из глобальной сети и из защищаемой сети в глобальную сеть.</w:t>
      </w:r>
    </w:p>
    <w:p w:rsidR="00B277ED" w:rsidRDefault="00B277ED" w:rsidP="00AE7088">
      <w:pPr>
        <w:shd w:val="clear" w:color="auto" w:fill="FFFFFF"/>
        <w:spacing w:line="276" w:lineRule="auto"/>
        <w:ind w:firstLine="709"/>
        <w:jc w:val="both"/>
        <w:rPr>
          <w:bCs/>
          <w:sz w:val="28"/>
          <w:szCs w:val="28"/>
        </w:rPr>
      </w:pPr>
      <w:r>
        <w:rPr>
          <w:bCs/>
          <w:sz w:val="28"/>
          <w:szCs w:val="28"/>
        </w:rPr>
        <w:lastRenderedPageBreak/>
        <w:t>Для решения этих задач межсетевой экран должен быть правильно подключен и настроен. Эта проблема решается в два этапа:</w:t>
      </w:r>
    </w:p>
    <w:p w:rsidR="002A72EB" w:rsidRDefault="00B277ED" w:rsidP="00AE7088">
      <w:pPr>
        <w:shd w:val="clear" w:color="auto" w:fill="FFFFFF"/>
        <w:spacing w:line="276" w:lineRule="auto"/>
        <w:ind w:firstLine="709"/>
        <w:jc w:val="both"/>
        <w:rPr>
          <w:bCs/>
          <w:sz w:val="28"/>
          <w:szCs w:val="28"/>
        </w:rPr>
      </w:pPr>
      <w:r w:rsidRPr="00DF458A">
        <w:rPr>
          <w:sz w:val="28"/>
          <w:szCs w:val="28"/>
        </w:rPr>
        <w:t>–</w:t>
      </w:r>
      <w:r>
        <w:rPr>
          <w:sz w:val="28"/>
          <w:szCs w:val="28"/>
        </w:rPr>
        <w:t xml:space="preserve"> </w:t>
      </w:r>
      <w:r w:rsidR="000B13D9" w:rsidRPr="000B13D9">
        <w:rPr>
          <w:sz w:val="28"/>
          <w:szCs w:val="28"/>
        </w:rPr>
        <w:t>формирование политики</w:t>
      </w:r>
      <w:r w:rsidR="008118C6">
        <w:rPr>
          <w:sz w:val="28"/>
          <w:szCs w:val="28"/>
        </w:rPr>
        <w:t xml:space="preserve"> межсетевого</w:t>
      </w:r>
      <w:r w:rsidR="00A51BDA">
        <w:rPr>
          <w:sz w:val="28"/>
          <w:szCs w:val="28"/>
        </w:rPr>
        <w:t xml:space="preserve"> взаимодействия</w:t>
      </w:r>
      <w:r w:rsidR="000B13D9" w:rsidRPr="000B13D9">
        <w:rPr>
          <w:sz w:val="28"/>
          <w:szCs w:val="28"/>
        </w:rPr>
        <w:t>;</w:t>
      </w:r>
    </w:p>
    <w:p w:rsidR="002A72EB" w:rsidRDefault="00B277ED" w:rsidP="00AE7088">
      <w:pPr>
        <w:shd w:val="clear" w:color="auto" w:fill="FFFFFF"/>
        <w:spacing w:line="276" w:lineRule="auto"/>
        <w:ind w:firstLine="709"/>
        <w:jc w:val="both"/>
        <w:rPr>
          <w:bCs/>
          <w:sz w:val="28"/>
          <w:szCs w:val="28"/>
        </w:rPr>
      </w:pPr>
      <w:r w:rsidRPr="00DF458A">
        <w:rPr>
          <w:sz w:val="28"/>
          <w:szCs w:val="28"/>
        </w:rPr>
        <w:t>–</w:t>
      </w:r>
      <w:r w:rsidR="000B13D9">
        <w:rPr>
          <w:sz w:val="28"/>
          <w:szCs w:val="28"/>
        </w:rPr>
        <w:t xml:space="preserve"> реализация политики </w:t>
      </w:r>
      <w:r w:rsidR="00E11026">
        <w:rPr>
          <w:sz w:val="28"/>
          <w:szCs w:val="28"/>
        </w:rPr>
        <w:t>межсетевого взаимодействия</w:t>
      </w:r>
      <w:r w:rsidR="000B13D9">
        <w:rPr>
          <w:sz w:val="28"/>
          <w:szCs w:val="28"/>
        </w:rPr>
        <w:t xml:space="preserve"> путем </w:t>
      </w:r>
      <w:r w:rsidR="000B13D9" w:rsidRPr="000B13D9">
        <w:rPr>
          <w:sz w:val="28"/>
          <w:szCs w:val="28"/>
        </w:rPr>
        <w:t>выбор</w:t>
      </w:r>
      <w:r w:rsidR="000B13D9">
        <w:rPr>
          <w:sz w:val="28"/>
          <w:szCs w:val="28"/>
        </w:rPr>
        <w:t>а схемы подключения и настройки</w:t>
      </w:r>
      <w:r w:rsidR="000B13D9" w:rsidRPr="000B13D9">
        <w:rPr>
          <w:sz w:val="28"/>
          <w:szCs w:val="28"/>
        </w:rPr>
        <w:t xml:space="preserve"> параметров межсетевого экрана.</w:t>
      </w:r>
    </w:p>
    <w:p w:rsidR="00B277ED" w:rsidRDefault="00A51BDA" w:rsidP="00AE7088">
      <w:pPr>
        <w:shd w:val="clear" w:color="auto" w:fill="FFFFFF"/>
        <w:spacing w:line="276" w:lineRule="auto"/>
        <w:ind w:firstLine="709"/>
        <w:jc w:val="both"/>
        <w:rPr>
          <w:bCs/>
          <w:sz w:val="28"/>
          <w:szCs w:val="28"/>
        </w:rPr>
      </w:pPr>
      <w:r w:rsidRPr="009E591F">
        <w:rPr>
          <w:b/>
          <w:bCs/>
          <w:sz w:val="28"/>
          <w:szCs w:val="28"/>
        </w:rPr>
        <w:t>Политика межсетевого взаимодействия</w:t>
      </w:r>
      <w:r>
        <w:rPr>
          <w:bCs/>
          <w:sz w:val="28"/>
          <w:szCs w:val="28"/>
        </w:rPr>
        <w:t xml:space="preserve"> является компонентом общей политики безопасности организации</w:t>
      </w:r>
      <w:r w:rsidR="005F6F9F">
        <w:rPr>
          <w:bCs/>
          <w:sz w:val="28"/>
          <w:szCs w:val="28"/>
        </w:rPr>
        <w:t>,</w:t>
      </w:r>
      <w:r>
        <w:rPr>
          <w:bCs/>
          <w:sz w:val="28"/>
          <w:szCs w:val="28"/>
        </w:rPr>
        <w:t xml:space="preserve"> определяет правила безопасного информационного обмена организации с внешним миром</w:t>
      </w:r>
      <w:r w:rsidR="005F6F9F">
        <w:rPr>
          <w:bCs/>
          <w:sz w:val="28"/>
          <w:szCs w:val="28"/>
        </w:rPr>
        <w:t xml:space="preserve"> и включает в себя:</w:t>
      </w:r>
    </w:p>
    <w:p w:rsidR="005F6F9F" w:rsidRDefault="005F6F9F"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политику доступа к сетевым сервисам;</w:t>
      </w:r>
    </w:p>
    <w:p w:rsidR="005F6F9F" w:rsidRDefault="005F6F9F" w:rsidP="00AE7088">
      <w:pPr>
        <w:shd w:val="clear" w:color="auto" w:fill="FFFFFF"/>
        <w:spacing w:line="276" w:lineRule="auto"/>
        <w:ind w:firstLine="709"/>
        <w:jc w:val="both"/>
        <w:rPr>
          <w:sz w:val="28"/>
          <w:szCs w:val="28"/>
        </w:rPr>
      </w:pPr>
      <w:r w:rsidRPr="00DF458A">
        <w:rPr>
          <w:sz w:val="28"/>
          <w:szCs w:val="28"/>
        </w:rPr>
        <w:t>–</w:t>
      </w:r>
      <w:r>
        <w:rPr>
          <w:sz w:val="28"/>
          <w:szCs w:val="28"/>
        </w:rPr>
        <w:t xml:space="preserve"> политику функционирования межсетевого экрана.</w:t>
      </w:r>
    </w:p>
    <w:p w:rsidR="004F369C" w:rsidRDefault="005F6F9F" w:rsidP="00AE7088">
      <w:pPr>
        <w:shd w:val="clear" w:color="auto" w:fill="FFFFFF"/>
        <w:spacing w:line="276" w:lineRule="auto"/>
        <w:ind w:firstLine="709"/>
        <w:jc w:val="both"/>
        <w:rPr>
          <w:bCs/>
          <w:sz w:val="28"/>
          <w:szCs w:val="28"/>
        </w:rPr>
      </w:pPr>
      <w:r w:rsidRPr="005F6F9F">
        <w:rPr>
          <w:bCs/>
          <w:sz w:val="28"/>
          <w:szCs w:val="28"/>
        </w:rPr>
        <w:t>Политика доступа к сетевым сервисам определяет правила предоставления</w:t>
      </w:r>
      <w:r>
        <w:rPr>
          <w:bCs/>
          <w:sz w:val="28"/>
          <w:szCs w:val="28"/>
        </w:rPr>
        <w:t xml:space="preserve"> и</w:t>
      </w:r>
      <w:r w:rsidRPr="005F6F9F">
        <w:rPr>
          <w:bCs/>
          <w:sz w:val="28"/>
          <w:szCs w:val="28"/>
        </w:rPr>
        <w:t xml:space="preserve"> использования всех возможных сервисов защищаемой компьютерной сети</w:t>
      </w:r>
      <w:r w:rsidR="004F369C">
        <w:rPr>
          <w:bCs/>
          <w:sz w:val="28"/>
          <w:szCs w:val="28"/>
        </w:rPr>
        <w:t>:</w:t>
      </w:r>
    </w:p>
    <w:p w:rsidR="004F369C" w:rsidRDefault="004F369C" w:rsidP="00AE7088">
      <w:pPr>
        <w:shd w:val="clear" w:color="auto" w:fill="FFFFFF"/>
        <w:spacing w:line="276" w:lineRule="auto"/>
        <w:ind w:firstLine="709"/>
        <w:jc w:val="both"/>
        <w:rPr>
          <w:bCs/>
          <w:sz w:val="28"/>
          <w:szCs w:val="28"/>
        </w:rPr>
      </w:pPr>
      <w:r w:rsidRPr="00DF458A">
        <w:rPr>
          <w:sz w:val="28"/>
          <w:szCs w:val="28"/>
        </w:rPr>
        <w:t>–</w:t>
      </w:r>
      <w:r>
        <w:rPr>
          <w:sz w:val="28"/>
          <w:szCs w:val="28"/>
        </w:rPr>
        <w:t xml:space="preserve"> </w:t>
      </w:r>
      <w:r w:rsidR="005F6F9F">
        <w:rPr>
          <w:bCs/>
          <w:sz w:val="28"/>
          <w:szCs w:val="28"/>
        </w:rPr>
        <w:t>определены</w:t>
      </w:r>
      <w:r w:rsidR="005F6F9F" w:rsidRPr="005F6F9F">
        <w:rPr>
          <w:bCs/>
          <w:sz w:val="28"/>
          <w:szCs w:val="28"/>
        </w:rPr>
        <w:t xml:space="preserve"> все сервисы, предоставляемые через межсетевой экран</w:t>
      </w:r>
      <w:r>
        <w:rPr>
          <w:bCs/>
          <w:sz w:val="28"/>
          <w:szCs w:val="28"/>
        </w:rPr>
        <w:t>;</w:t>
      </w:r>
    </w:p>
    <w:p w:rsidR="004F369C" w:rsidRDefault="004F369C" w:rsidP="00AE7088">
      <w:pPr>
        <w:shd w:val="clear" w:color="auto" w:fill="FFFFFF"/>
        <w:spacing w:line="276" w:lineRule="auto"/>
        <w:ind w:firstLine="709"/>
        <w:jc w:val="both"/>
        <w:rPr>
          <w:bCs/>
          <w:sz w:val="28"/>
          <w:szCs w:val="28"/>
        </w:rPr>
      </w:pPr>
      <w:r w:rsidRPr="00DF458A">
        <w:rPr>
          <w:sz w:val="28"/>
          <w:szCs w:val="28"/>
        </w:rPr>
        <w:t>–</w:t>
      </w:r>
      <w:r>
        <w:rPr>
          <w:sz w:val="28"/>
          <w:szCs w:val="28"/>
        </w:rPr>
        <w:t xml:space="preserve"> указаны </w:t>
      </w:r>
      <w:r w:rsidR="005F6F9F" w:rsidRPr="005F6F9F">
        <w:rPr>
          <w:bCs/>
          <w:sz w:val="28"/>
          <w:szCs w:val="28"/>
        </w:rPr>
        <w:t>допустимые адреса клиентов для каждого сервиса</w:t>
      </w:r>
      <w:r>
        <w:rPr>
          <w:bCs/>
          <w:sz w:val="28"/>
          <w:szCs w:val="28"/>
        </w:rPr>
        <w:t>;</w:t>
      </w:r>
    </w:p>
    <w:p w:rsidR="005F6F9F" w:rsidRDefault="004F369C" w:rsidP="00AE7088">
      <w:pPr>
        <w:shd w:val="clear" w:color="auto" w:fill="FFFFFF"/>
        <w:spacing w:line="276" w:lineRule="auto"/>
        <w:ind w:firstLine="709"/>
        <w:jc w:val="both"/>
        <w:rPr>
          <w:bCs/>
          <w:sz w:val="28"/>
          <w:szCs w:val="28"/>
        </w:rPr>
      </w:pPr>
      <w:r w:rsidRPr="00DF458A">
        <w:rPr>
          <w:sz w:val="28"/>
          <w:szCs w:val="28"/>
        </w:rPr>
        <w:t>–</w:t>
      </w:r>
      <w:r>
        <w:rPr>
          <w:sz w:val="28"/>
          <w:szCs w:val="28"/>
        </w:rPr>
        <w:t xml:space="preserve"> </w:t>
      </w:r>
      <w:r w:rsidR="005F6F9F" w:rsidRPr="005F6F9F">
        <w:rPr>
          <w:bCs/>
          <w:sz w:val="28"/>
          <w:szCs w:val="28"/>
        </w:rPr>
        <w:t>указаны правила, описывающие, когда и какие пользователи каким сервисом и на каком компьютере могут воспользоваться.</w:t>
      </w:r>
    </w:p>
    <w:p w:rsidR="008E5FC6" w:rsidRDefault="004F369C" w:rsidP="00AE7088">
      <w:pPr>
        <w:shd w:val="clear" w:color="auto" w:fill="FFFFFF"/>
        <w:spacing w:line="276" w:lineRule="auto"/>
        <w:ind w:firstLine="709"/>
        <w:jc w:val="both"/>
        <w:rPr>
          <w:bCs/>
          <w:sz w:val="28"/>
          <w:szCs w:val="28"/>
        </w:rPr>
      </w:pPr>
      <w:r>
        <w:rPr>
          <w:bCs/>
          <w:sz w:val="28"/>
          <w:szCs w:val="28"/>
        </w:rPr>
        <w:t>Политика работы межсетевого экрана задает один из двух базовых подходов функционирования межсетевого экрана:</w:t>
      </w:r>
    </w:p>
    <w:p w:rsidR="004F369C" w:rsidRDefault="00600E4F" w:rsidP="00AE7088">
      <w:pPr>
        <w:shd w:val="clear" w:color="auto" w:fill="FFFFFF"/>
        <w:spacing w:line="276" w:lineRule="auto"/>
        <w:ind w:firstLine="709"/>
        <w:jc w:val="both"/>
        <w:rPr>
          <w:bCs/>
          <w:sz w:val="28"/>
          <w:szCs w:val="28"/>
        </w:rPr>
      </w:pPr>
      <w:r>
        <w:rPr>
          <w:sz w:val="28"/>
          <w:szCs w:val="28"/>
        </w:rPr>
        <w:t>1)</w:t>
      </w:r>
      <w:r w:rsidR="002D4A47">
        <w:rPr>
          <w:sz w:val="28"/>
          <w:szCs w:val="28"/>
        </w:rPr>
        <w:t xml:space="preserve"> Запрещено все, что не разрешено.</w:t>
      </w:r>
    </w:p>
    <w:p w:rsidR="004F369C" w:rsidRDefault="00600E4F" w:rsidP="00AE7088">
      <w:pPr>
        <w:shd w:val="clear" w:color="auto" w:fill="FFFFFF"/>
        <w:spacing w:line="276" w:lineRule="auto"/>
        <w:ind w:firstLine="709"/>
        <w:jc w:val="both"/>
        <w:rPr>
          <w:bCs/>
          <w:sz w:val="28"/>
          <w:szCs w:val="28"/>
        </w:rPr>
      </w:pPr>
      <w:r>
        <w:rPr>
          <w:sz w:val="28"/>
          <w:szCs w:val="28"/>
        </w:rPr>
        <w:t xml:space="preserve">2) </w:t>
      </w:r>
      <w:r w:rsidR="002D4A47">
        <w:rPr>
          <w:sz w:val="28"/>
          <w:szCs w:val="28"/>
        </w:rPr>
        <w:t>Р</w:t>
      </w:r>
      <w:r w:rsidR="004F369C">
        <w:rPr>
          <w:sz w:val="28"/>
          <w:szCs w:val="28"/>
        </w:rPr>
        <w:t>азре</w:t>
      </w:r>
      <w:r w:rsidR="002D4A47">
        <w:rPr>
          <w:sz w:val="28"/>
          <w:szCs w:val="28"/>
        </w:rPr>
        <w:t>шено все, что не запрещено.</w:t>
      </w:r>
    </w:p>
    <w:p w:rsidR="004F369C" w:rsidRDefault="004F369C" w:rsidP="00AE7088">
      <w:pPr>
        <w:shd w:val="clear" w:color="auto" w:fill="FFFFFF"/>
        <w:spacing w:line="276" w:lineRule="auto"/>
        <w:ind w:firstLine="709"/>
        <w:jc w:val="both"/>
        <w:rPr>
          <w:bCs/>
          <w:sz w:val="28"/>
          <w:szCs w:val="28"/>
        </w:rPr>
      </w:pPr>
      <w:r>
        <w:rPr>
          <w:bCs/>
          <w:sz w:val="28"/>
          <w:szCs w:val="28"/>
        </w:rPr>
        <w:t>Первый подход позволяет успешно реализовать принцип минимальных привилегий и является наиболее безопасным.</w:t>
      </w:r>
      <w:r w:rsidR="00600E4F">
        <w:rPr>
          <w:bCs/>
          <w:sz w:val="28"/>
          <w:szCs w:val="28"/>
        </w:rPr>
        <w:t xml:space="preserve"> Администратор безопасности создает для каждого разрешенного типа взаимодействия не менее одного правил</w:t>
      </w:r>
      <w:r w:rsidR="002D4A47">
        <w:rPr>
          <w:bCs/>
          <w:sz w:val="28"/>
          <w:szCs w:val="28"/>
        </w:rPr>
        <w:t>а</w:t>
      </w:r>
      <w:r w:rsidR="00600E4F">
        <w:rPr>
          <w:bCs/>
          <w:sz w:val="28"/>
          <w:szCs w:val="28"/>
        </w:rPr>
        <w:t xml:space="preserve"> доступа, что не позволяет случайно оставить разрешенными какие-либо полномочия, запрещенные по умолчанию. Лишние доступные сервисы могут быть использованы для нарушения безопасности.</w:t>
      </w:r>
      <w:r>
        <w:rPr>
          <w:bCs/>
          <w:sz w:val="28"/>
          <w:szCs w:val="28"/>
        </w:rPr>
        <w:t xml:space="preserve"> Однако этот подход </w:t>
      </w:r>
      <w:r w:rsidR="00600E4F">
        <w:rPr>
          <w:bCs/>
          <w:sz w:val="28"/>
          <w:szCs w:val="28"/>
        </w:rPr>
        <w:t>может до</w:t>
      </w:r>
      <w:r w:rsidR="002D4A47">
        <w:rPr>
          <w:bCs/>
          <w:sz w:val="28"/>
          <w:szCs w:val="28"/>
        </w:rPr>
        <w:t>ставить неудобства пользователям</w:t>
      </w:r>
      <w:r w:rsidR="00600E4F">
        <w:rPr>
          <w:bCs/>
          <w:sz w:val="28"/>
          <w:szCs w:val="28"/>
        </w:rPr>
        <w:t xml:space="preserve"> и снизить их лояльность к правилам безопасности.</w:t>
      </w:r>
    </w:p>
    <w:p w:rsidR="004F369C" w:rsidRDefault="00600E4F" w:rsidP="00AE7088">
      <w:pPr>
        <w:shd w:val="clear" w:color="auto" w:fill="FFFFFF"/>
        <w:spacing w:line="276" w:lineRule="auto"/>
        <w:ind w:firstLine="709"/>
        <w:jc w:val="both"/>
        <w:rPr>
          <w:bCs/>
          <w:sz w:val="28"/>
          <w:szCs w:val="28"/>
        </w:rPr>
      </w:pPr>
      <w:r>
        <w:rPr>
          <w:bCs/>
          <w:sz w:val="28"/>
          <w:szCs w:val="28"/>
        </w:rPr>
        <w:t>Второй подход предполагает блокирование только явно запрещенных межсетевых взаимодействий. В этом случае обеспечивается удобство пользователей в ущерб безопасности. Администратор может не предусмотреть все действия, запрещенные пользователем. Поэтому предпочтительно не использовать этот подход.</w:t>
      </w:r>
    </w:p>
    <w:p w:rsidR="00600E4F" w:rsidRDefault="009E591F" w:rsidP="00AE7088">
      <w:pPr>
        <w:shd w:val="clear" w:color="auto" w:fill="FFFFFF"/>
        <w:spacing w:line="276" w:lineRule="auto"/>
        <w:ind w:firstLine="709"/>
        <w:jc w:val="both"/>
        <w:rPr>
          <w:bCs/>
          <w:sz w:val="28"/>
          <w:szCs w:val="28"/>
        </w:rPr>
      </w:pPr>
      <w:r w:rsidRPr="002D4A47">
        <w:rPr>
          <w:b/>
          <w:bCs/>
          <w:sz w:val="28"/>
          <w:szCs w:val="28"/>
        </w:rPr>
        <w:t>Вы</w:t>
      </w:r>
      <w:r w:rsidR="002D4A47" w:rsidRPr="002D4A47">
        <w:rPr>
          <w:b/>
          <w:bCs/>
          <w:sz w:val="28"/>
          <w:szCs w:val="28"/>
        </w:rPr>
        <w:t>бор</w:t>
      </w:r>
      <w:r>
        <w:rPr>
          <w:bCs/>
          <w:sz w:val="28"/>
          <w:szCs w:val="28"/>
        </w:rPr>
        <w:t xml:space="preserve"> </w:t>
      </w:r>
      <w:r w:rsidRPr="009E591F">
        <w:rPr>
          <w:b/>
          <w:bCs/>
          <w:sz w:val="28"/>
          <w:szCs w:val="28"/>
        </w:rPr>
        <w:t>схемы подключения межсетевых экранов</w:t>
      </w:r>
      <w:r>
        <w:rPr>
          <w:bCs/>
          <w:sz w:val="28"/>
          <w:szCs w:val="28"/>
        </w:rPr>
        <w:t xml:space="preserve"> зависит от условий функционирования и конфигурации защищаемой сети, а также количества и типа сетевых интерфейсов и др.</w:t>
      </w:r>
    </w:p>
    <w:p w:rsidR="009E591F" w:rsidRDefault="009E591F" w:rsidP="00AE7088">
      <w:pPr>
        <w:shd w:val="clear" w:color="auto" w:fill="FFFFFF"/>
        <w:spacing w:line="276" w:lineRule="auto"/>
        <w:ind w:firstLine="709"/>
        <w:jc w:val="both"/>
        <w:rPr>
          <w:bCs/>
          <w:sz w:val="28"/>
          <w:szCs w:val="28"/>
        </w:rPr>
      </w:pPr>
      <w:r>
        <w:rPr>
          <w:bCs/>
          <w:sz w:val="28"/>
          <w:szCs w:val="28"/>
        </w:rPr>
        <w:t>Наибольшее распространение получили следующие схемы подключения:</w:t>
      </w:r>
    </w:p>
    <w:p w:rsidR="009E591F" w:rsidRPr="009E591F" w:rsidRDefault="009E591F" w:rsidP="00AE7088">
      <w:pPr>
        <w:shd w:val="clear" w:color="auto" w:fill="FFFFFF"/>
        <w:spacing w:line="276" w:lineRule="auto"/>
        <w:ind w:firstLine="709"/>
        <w:jc w:val="both"/>
        <w:rPr>
          <w:bCs/>
          <w:sz w:val="28"/>
          <w:szCs w:val="28"/>
        </w:rPr>
      </w:pPr>
      <w:r w:rsidRPr="00DF458A">
        <w:rPr>
          <w:sz w:val="28"/>
          <w:szCs w:val="28"/>
        </w:rPr>
        <w:t>–</w:t>
      </w:r>
      <w:r>
        <w:rPr>
          <w:sz w:val="28"/>
          <w:szCs w:val="28"/>
        </w:rPr>
        <w:t xml:space="preserve"> </w:t>
      </w:r>
      <w:r w:rsidRPr="009E591F">
        <w:rPr>
          <w:bCs/>
          <w:sz w:val="28"/>
          <w:szCs w:val="28"/>
        </w:rPr>
        <w:t>схемы с использованием экранирующего маршрутизатора;</w:t>
      </w:r>
    </w:p>
    <w:p w:rsidR="009E591F" w:rsidRPr="009E591F" w:rsidRDefault="009E591F" w:rsidP="00AE7088">
      <w:pPr>
        <w:shd w:val="clear" w:color="auto" w:fill="FFFFFF"/>
        <w:spacing w:line="276" w:lineRule="auto"/>
        <w:ind w:firstLine="709"/>
        <w:jc w:val="both"/>
        <w:rPr>
          <w:bCs/>
          <w:sz w:val="28"/>
          <w:szCs w:val="28"/>
        </w:rPr>
      </w:pPr>
      <w:r w:rsidRPr="00DF458A">
        <w:rPr>
          <w:sz w:val="28"/>
          <w:szCs w:val="28"/>
        </w:rPr>
        <w:lastRenderedPageBreak/>
        <w:t>–</w:t>
      </w:r>
      <w:r>
        <w:rPr>
          <w:sz w:val="28"/>
          <w:szCs w:val="28"/>
        </w:rPr>
        <w:t xml:space="preserve"> </w:t>
      </w:r>
      <w:r w:rsidRPr="009E591F">
        <w:rPr>
          <w:bCs/>
          <w:sz w:val="28"/>
          <w:szCs w:val="28"/>
        </w:rPr>
        <w:t>схемы единой защиты локальной сети;</w:t>
      </w:r>
    </w:p>
    <w:p w:rsidR="009E591F" w:rsidRPr="009E591F" w:rsidRDefault="009E591F" w:rsidP="00AE7088">
      <w:pPr>
        <w:shd w:val="clear" w:color="auto" w:fill="FFFFFF"/>
        <w:spacing w:line="276" w:lineRule="auto"/>
        <w:ind w:firstLine="709"/>
        <w:jc w:val="both"/>
        <w:rPr>
          <w:bCs/>
          <w:sz w:val="28"/>
          <w:szCs w:val="28"/>
        </w:rPr>
      </w:pPr>
      <w:r w:rsidRPr="00DF458A">
        <w:rPr>
          <w:sz w:val="28"/>
          <w:szCs w:val="28"/>
        </w:rPr>
        <w:t>–</w:t>
      </w:r>
      <w:r>
        <w:rPr>
          <w:sz w:val="28"/>
          <w:szCs w:val="28"/>
        </w:rPr>
        <w:t xml:space="preserve"> </w:t>
      </w:r>
      <w:r w:rsidRPr="009E591F">
        <w:rPr>
          <w:bCs/>
          <w:sz w:val="28"/>
          <w:szCs w:val="28"/>
        </w:rPr>
        <w:t>схемы с защищаемой закрытой и незащищаемой открытой подсетями;</w:t>
      </w:r>
    </w:p>
    <w:p w:rsidR="009E591F" w:rsidRDefault="009E591F" w:rsidP="00AE7088">
      <w:pPr>
        <w:shd w:val="clear" w:color="auto" w:fill="FFFFFF"/>
        <w:spacing w:line="276" w:lineRule="auto"/>
        <w:ind w:firstLine="709"/>
        <w:jc w:val="both"/>
        <w:rPr>
          <w:bCs/>
          <w:sz w:val="28"/>
          <w:szCs w:val="28"/>
        </w:rPr>
      </w:pPr>
      <w:r w:rsidRPr="00DF458A">
        <w:rPr>
          <w:sz w:val="28"/>
          <w:szCs w:val="28"/>
        </w:rPr>
        <w:t>–</w:t>
      </w:r>
      <w:r>
        <w:rPr>
          <w:sz w:val="28"/>
          <w:szCs w:val="28"/>
        </w:rPr>
        <w:t xml:space="preserve"> </w:t>
      </w:r>
      <w:r w:rsidRPr="009E591F">
        <w:rPr>
          <w:bCs/>
          <w:sz w:val="28"/>
          <w:szCs w:val="28"/>
        </w:rPr>
        <w:t>схемы с раздельной защитой, закрытой и открытой подсетей.</w:t>
      </w:r>
    </w:p>
    <w:p w:rsidR="0019490F" w:rsidRPr="0019490F" w:rsidRDefault="0019490F" w:rsidP="00AE7088">
      <w:pPr>
        <w:shd w:val="clear" w:color="auto" w:fill="FFFFFF"/>
        <w:spacing w:line="276" w:lineRule="auto"/>
        <w:ind w:firstLine="709"/>
        <w:jc w:val="both"/>
        <w:rPr>
          <w:bCs/>
          <w:sz w:val="28"/>
          <w:szCs w:val="28"/>
        </w:rPr>
      </w:pPr>
      <w:r w:rsidRPr="0019490F">
        <w:rPr>
          <w:b/>
          <w:bCs/>
          <w:sz w:val="28"/>
          <w:szCs w:val="28"/>
        </w:rPr>
        <w:t>Схема защиты с использованием экранирующего маршрутизатора</w:t>
      </w:r>
      <w:r w:rsidRPr="0019490F">
        <w:rPr>
          <w:bCs/>
          <w:sz w:val="28"/>
          <w:szCs w:val="28"/>
        </w:rPr>
        <w:t xml:space="preserve"> состоит из экранирующего маршрутизатора, расположенного между защищаемой сетью и открытой внешней сетью (</w:t>
      </w:r>
      <w:r>
        <w:rPr>
          <w:bCs/>
          <w:sz w:val="28"/>
          <w:szCs w:val="28"/>
        </w:rPr>
        <w:t>Рис</w:t>
      </w:r>
      <w:r w:rsidR="002D4A47">
        <w:rPr>
          <w:bCs/>
          <w:sz w:val="28"/>
          <w:szCs w:val="28"/>
        </w:rPr>
        <w:t>.</w:t>
      </w:r>
      <w:r>
        <w:rPr>
          <w:bCs/>
          <w:sz w:val="28"/>
          <w:szCs w:val="28"/>
        </w:rPr>
        <w:t xml:space="preserve"> 6.2</w:t>
      </w:r>
      <w:r w:rsidRPr="0019490F">
        <w:rPr>
          <w:bCs/>
          <w:sz w:val="28"/>
          <w:szCs w:val="28"/>
        </w:rPr>
        <w:t>). Экранирующий маршрутизатор (пакетный фильтр) фильтр</w:t>
      </w:r>
      <w:r>
        <w:rPr>
          <w:bCs/>
          <w:sz w:val="28"/>
          <w:szCs w:val="28"/>
        </w:rPr>
        <w:t>ует</w:t>
      </w:r>
      <w:r w:rsidRPr="0019490F">
        <w:rPr>
          <w:bCs/>
          <w:sz w:val="28"/>
          <w:szCs w:val="28"/>
        </w:rPr>
        <w:t xml:space="preserve"> входящи</w:t>
      </w:r>
      <w:r>
        <w:rPr>
          <w:bCs/>
          <w:sz w:val="28"/>
          <w:szCs w:val="28"/>
        </w:rPr>
        <w:t>е</w:t>
      </w:r>
      <w:r w:rsidRPr="0019490F">
        <w:rPr>
          <w:bCs/>
          <w:sz w:val="28"/>
          <w:szCs w:val="28"/>
        </w:rPr>
        <w:t xml:space="preserve"> и исходящи</w:t>
      </w:r>
      <w:r>
        <w:rPr>
          <w:bCs/>
          <w:sz w:val="28"/>
          <w:szCs w:val="28"/>
        </w:rPr>
        <w:t>е</w:t>
      </w:r>
      <w:r w:rsidRPr="0019490F">
        <w:rPr>
          <w:bCs/>
          <w:sz w:val="28"/>
          <w:szCs w:val="28"/>
        </w:rPr>
        <w:t xml:space="preserve"> пакет</w:t>
      </w:r>
      <w:r>
        <w:rPr>
          <w:bCs/>
          <w:sz w:val="28"/>
          <w:szCs w:val="28"/>
        </w:rPr>
        <w:t>ы</w:t>
      </w:r>
      <w:r w:rsidRPr="0019490F">
        <w:rPr>
          <w:bCs/>
          <w:sz w:val="28"/>
          <w:szCs w:val="28"/>
        </w:rPr>
        <w:t xml:space="preserve"> на основе анализа их адресов и портов.</w:t>
      </w:r>
    </w:p>
    <w:p w:rsidR="0019490F" w:rsidRPr="0019490F" w:rsidRDefault="0019490F" w:rsidP="00AE7088">
      <w:pPr>
        <w:shd w:val="clear" w:color="auto" w:fill="FFFFFF"/>
        <w:spacing w:line="276" w:lineRule="auto"/>
        <w:ind w:firstLine="709"/>
        <w:jc w:val="both"/>
        <w:rPr>
          <w:bCs/>
          <w:sz w:val="28"/>
          <w:szCs w:val="28"/>
        </w:rPr>
      </w:pPr>
      <w:r w:rsidRPr="0019490F">
        <w:rPr>
          <w:bCs/>
          <w:sz w:val="28"/>
          <w:szCs w:val="28"/>
        </w:rPr>
        <w:t>Компьютеры, находящиеся в защищаемой сети, имеют прямой доступ в сеть Интернет</w:t>
      </w:r>
      <w:r>
        <w:rPr>
          <w:bCs/>
          <w:sz w:val="28"/>
          <w:szCs w:val="28"/>
        </w:rPr>
        <w:t xml:space="preserve">, а </w:t>
      </w:r>
      <w:r w:rsidRPr="0019490F">
        <w:rPr>
          <w:bCs/>
          <w:sz w:val="28"/>
          <w:szCs w:val="28"/>
        </w:rPr>
        <w:t>доступ к ним из Интернета</w:t>
      </w:r>
      <w:r>
        <w:rPr>
          <w:bCs/>
          <w:sz w:val="28"/>
          <w:szCs w:val="28"/>
        </w:rPr>
        <w:t xml:space="preserve"> избирательно </w:t>
      </w:r>
      <w:r w:rsidRPr="0019490F">
        <w:rPr>
          <w:bCs/>
          <w:sz w:val="28"/>
          <w:szCs w:val="28"/>
        </w:rPr>
        <w:t>блокируется.</w:t>
      </w:r>
      <w:r w:rsidR="001D2B00">
        <w:rPr>
          <w:bCs/>
          <w:sz w:val="28"/>
          <w:szCs w:val="28"/>
        </w:rPr>
        <w:t xml:space="preserve"> Основным достоинством является относительно низкая стоимость за чет реализации функций маршрутизации и фильтрации в одном модуле.</w:t>
      </w:r>
    </w:p>
    <w:p w:rsidR="0019490F" w:rsidRPr="0019490F" w:rsidRDefault="0019490F" w:rsidP="00AE7088">
      <w:pPr>
        <w:shd w:val="clear" w:color="auto" w:fill="FFFFFF"/>
        <w:spacing w:line="276" w:lineRule="auto"/>
        <w:ind w:firstLine="709"/>
        <w:jc w:val="both"/>
        <w:rPr>
          <w:bCs/>
          <w:sz w:val="28"/>
          <w:szCs w:val="28"/>
        </w:rPr>
      </w:pPr>
      <w:r>
        <w:rPr>
          <w:bCs/>
          <w:sz w:val="28"/>
          <w:szCs w:val="28"/>
        </w:rPr>
        <w:t xml:space="preserve">Основными недостатками схемы </w:t>
      </w:r>
      <w:r w:rsidRPr="009E591F">
        <w:rPr>
          <w:bCs/>
          <w:sz w:val="28"/>
          <w:szCs w:val="28"/>
        </w:rPr>
        <w:t>с использованием экранирующего маршрутизатора</w:t>
      </w:r>
      <w:r>
        <w:rPr>
          <w:bCs/>
          <w:sz w:val="28"/>
          <w:szCs w:val="28"/>
        </w:rPr>
        <w:t xml:space="preserve"> являются</w:t>
      </w:r>
      <w:r w:rsidRPr="0019490F">
        <w:rPr>
          <w:bCs/>
          <w:sz w:val="28"/>
          <w:szCs w:val="28"/>
        </w:rPr>
        <w:t>:</w:t>
      </w:r>
    </w:p>
    <w:p w:rsidR="0019490F" w:rsidRPr="0019490F" w:rsidRDefault="0019490F" w:rsidP="00AE7088">
      <w:pPr>
        <w:shd w:val="clear" w:color="auto" w:fill="FFFFFF"/>
        <w:spacing w:line="276" w:lineRule="auto"/>
        <w:ind w:firstLine="709"/>
        <w:jc w:val="both"/>
        <w:rPr>
          <w:bCs/>
          <w:sz w:val="28"/>
          <w:szCs w:val="28"/>
        </w:rPr>
      </w:pPr>
      <w:r w:rsidRPr="00DF458A">
        <w:rPr>
          <w:sz w:val="28"/>
          <w:szCs w:val="28"/>
        </w:rPr>
        <w:t>–</w:t>
      </w:r>
      <w:r>
        <w:rPr>
          <w:sz w:val="28"/>
          <w:szCs w:val="28"/>
        </w:rPr>
        <w:t xml:space="preserve"> </w:t>
      </w:r>
      <w:r w:rsidRPr="0019490F">
        <w:rPr>
          <w:bCs/>
          <w:sz w:val="28"/>
          <w:szCs w:val="28"/>
        </w:rPr>
        <w:t>сложность правил фильтрации;</w:t>
      </w:r>
    </w:p>
    <w:p w:rsidR="0019490F" w:rsidRPr="0019490F" w:rsidRDefault="0019490F" w:rsidP="00AE7088">
      <w:pPr>
        <w:shd w:val="clear" w:color="auto" w:fill="FFFFFF"/>
        <w:spacing w:line="276" w:lineRule="auto"/>
        <w:ind w:firstLine="709"/>
        <w:jc w:val="both"/>
        <w:rPr>
          <w:bCs/>
          <w:sz w:val="28"/>
          <w:szCs w:val="28"/>
        </w:rPr>
      </w:pPr>
      <w:r w:rsidRPr="00DF458A">
        <w:rPr>
          <w:sz w:val="28"/>
          <w:szCs w:val="28"/>
        </w:rPr>
        <w:t>–</w:t>
      </w:r>
      <w:r>
        <w:rPr>
          <w:sz w:val="28"/>
          <w:szCs w:val="28"/>
        </w:rPr>
        <w:t xml:space="preserve"> </w:t>
      </w:r>
      <w:r w:rsidRPr="0019490F">
        <w:rPr>
          <w:bCs/>
          <w:sz w:val="28"/>
          <w:szCs w:val="28"/>
        </w:rPr>
        <w:t>невозможность полно</w:t>
      </w:r>
      <w:r>
        <w:rPr>
          <w:bCs/>
          <w:sz w:val="28"/>
          <w:szCs w:val="28"/>
        </w:rPr>
        <w:t>ценного</w:t>
      </w:r>
      <w:r w:rsidRPr="0019490F">
        <w:rPr>
          <w:bCs/>
          <w:sz w:val="28"/>
          <w:szCs w:val="28"/>
        </w:rPr>
        <w:t xml:space="preserve"> тестирования правил фильтрации, это приводит к незащищенности сети от </w:t>
      </w:r>
      <w:r>
        <w:rPr>
          <w:bCs/>
          <w:sz w:val="28"/>
          <w:szCs w:val="28"/>
        </w:rPr>
        <w:t xml:space="preserve">непроверенных </w:t>
      </w:r>
      <w:r w:rsidRPr="0019490F">
        <w:rPr>
          <w:bCs/>
          <w:sz w:val="28"/>
          <w:szCs w:val="28"/>
        </w:rPr>
        <w:t>атак;</w:t>
      </w:r>
    </w:p>
    <w:p w:rsidR="009E591F" w:rsidRDefault="0019490F" w:rsidP="00AE7088">
      <w:pPr>
        <w:shd w:val="clear" w:color="auto" w:fill="FFFFFF"/>
        <w:spacing w:line="276" w:lineRule="auto"/>
        <w:ind w:firstLine="709"/>
        <w:jc w:val="both"/>
        <w:rPr>
          <w:bCs/>
          <w:sz w:val="28"/>
          <w:szCs w:val="28"/>
        </w:rPr>
      </w:pPr>
      <w:r w:rsidRPr="00DF458A">
        <w:rPr>
          <w:sz w:val="28"/>
          <w:szCs w:val="28"/>
        </w:rPr>
        <w:t>–</w:t>
      </w:r>
      <w:r>
        <w:rPr>
          <w:sz w:val="28"/>
          <w:szCs w:val="28"/>
        </w:rPr>
        <w:t xml:space="preserve"> </w:t>
      </w:r>
      <w:r>
        <w:rPr>
          <w:bCs/>
          <w:sz w:val="28"/>
          <w:szCs w:val="28"/>
        </w:rPr>
        <w:t>сложность</w:t>
      </w:r>
      <w:r w:rsidRPr="0019490F">
        <w:rPr>
          <w:bCs/>
          <w:sz w:val="28"/>
          <w:szCs w:val="28"/>
        </w:rPr>
        <w:t xml:space="preserve"> регистрации событий, </w:t>
      </w:r>
      <w:r>
        <w:rPr>
          <w:bCs/>
          <w:sz w:val="28"/>
          <w:szCs w:val="28"/>
        </w:rPr>
        <w:t>приводящая к трудности анализа состояния безопасности маршрутизатора</w:t>
      </w:r>
      <w:r w:rsidRPr="0019490F">
        <w:rPr>
          <w:bCs/>
          <w:sz w:val="28"/>
          <w:szCs w:val="28"/>
        </w:rPr>
        <w:t>.</w:t>
      </w:r>
    </w:p>
    <w:p w:rsidR="00556210" w:rsidRDefault="00556210" w:rsidP="00AE7088">
      <w:pPr>
        <w:shd w:val="clear" w:color="auto" w:fill="FFFFFF"/>
        <w:spacing w:line="276" w:lineRule="auto"/>
        <w:ind w:firstLine="709"/>
        <w:jc w:val="both"/>
        <w:rPr>
          <w:bCs/>
          <w:sz w:val="28"/>
          <w:szCs w:val="28"/>
        </w:rPr>
      </w:pPr>
      <w:r w:rsidRPr="00556210">
        <w:rPr>
          <w:bCs/>
          <w:sz w:val="28"/>
          <w:szCs w:val="28"/>
        </w:rPr>
        <w:t>Схема единой защиты локальной сети является наиболее простым решением (</w:t>
      </w:r>
      <w:r>
        <w:rPr>
          <w:bCs/>
          <w:sz w:val="28"/>
          <w:szCs w:val="28"/>
        </w:rPr>
        <w:t>Р</w:t>
      </w:r>
      <w:r w:rsidRPr="00556210">
        <w:rPr>
          <w:bCs/>
          <w:sz w:val="28"/>
          <w:szCs w:val="28"/>
        </w:rPr>
        <w:t>ис</w:t>
      </w:r>
      <w:r w:rsidR="002D4A47">
        <w:rPr>
          <w:bCs/>
          <w:sz w:val="28"/>
          <w:szCs w:val="28"/>
        </w:rPr>
        <w:t>.</w:t>
      </w:r>
      <w:r w:rsidRPr="00556210">
        <w:rPr>
          <w:bCs/>
          <w:sz w:val="28"/>
          <w:szCs w:val="28"/>
        </w:rPr>
        <w:t xml:space="preserve"> </w:t>
      </w:r>
      <w:r>
        <w:rPr>
          <w:bCs/>
          <w:sz w:val="28"/>
          <w:szCs w:val="28"/>
        </w:rPr>
        <w:t>6.3</w:t>
      </w:r>
      <w:r w:rsidRPr="00556210">
        <w:rPr>
          <w:bCs/>
          <w:sz w:val="28"/>
          <w:szCs w:val="28"/>
        </w:rPr>
        <w:t>)</w:t>
      </w:r>
      <w:r w:rsidR="002D4A47">
        <w:rPr>
          <w:bCs/>
          <w:sz w:val="28"/>
          <w:szCs w:val="28"/>
        </w:rPr>
        <w:t>, при котором м</w:t>
      </w:r>
      <w:r w:rsidRPr="00556210">
        <w:rPr>
          <w:bCs/>
          <w:sz w:val="28"/>
          <w:szCs w:val="28"/>
        </w:rPr>
        <w:t xml:space="preserve">ежду маршрутизатором и </w:t>
      </w:r>
      <w:r>
        <w:rPr>
          <w:bCs/>
          <w:sz w:val="28"/>
          <w:szCs w:val="28"/>
        </w:rPr>
        <w:t>межсетевым экраном</w:t>
      </w:r>
      <w:r w:rsidRPr="00556210">
        <w:rPr>
          <w:bCs/>
          <w:sz w:val="28"/>
          <w:szCs w:val="28"/>
        </w:rPr>
        <w:t xml:space="preserve"> имеется только один путь, по которому идет весь трафик</w:t>
      </w:r>
      <w:r>
        <w:rPr>
          <w:bCs/>
          <w:sz w:val="28"/>
          <w:szCs w:val="28"/>
        </w:rPr>
        <w:t>. Межсетевой экран</w:t>
      </w:r>
      <w:r w:rsidRPr="00556210">
        <w:rPr>
          <w:bCs/>
          <w:sz w:val="28"/>
          <w:szCs w:val="28"/>
        </w:rPr>
        <w:t xml:space="preserve"> целиком экранирует локальную сеть от потенциально враждебной внешней сети. </w:t>
      </w:r>
      <w:r>
        <w:rPr>
          <w:bCs/>
          <w:sz w:val="28"/>
          <w:szCs w:val="28"/>
        </w:rPr>
        <w:t xml:space="preserve">Схема позволяет наиболее просто </w:t>
      </w:r>
      <w:r w:rsidRPr="00556210">
        <w:rPr>
          <w:bCs/>
          <w:sz w:val="28"/>
          <w:szCs w:val="28"/>
        </w:rPr>
        <w:t>реализ</w:t>
      </w:r>
      <w:r>
        <w:rPr>
          <w:bCs/>
          <w:sz w:val="28"/>
          <w:szCs w:val="28"/>
        </w:rPr>
        <w:t>овать</w:t>
      </w:r>
      <w:r w:rsidRPr="00556210">
        <w:rPr>
          <w:bCs/>
          <w:sz w:val="28"/>
          <w:szCs w:val="28"/>
        </w:rPr>
        <w:t xml:space="preserve"> политику безопасности, основанную на принципе «запрещено все, что явно не разрешено»</w:t>
      </w:r>
      <w:r>
        <w:rPr>
          <w:bCs/>
          <w:sz w:val="28"/>
          <w:szCs w:val="28"/>
        </w:rPr>
        <w:t>,</w:t>
      </w:r>
      <w:r w:rsidRPr="00556210">
        <w:rPr>
          <w:bCs/>
          <w:sz w:val="28"/>
          <w:szCs w:val="28"/>
        </w:rPr>
        <w:t xml:space="preserve"> при этом пользователю недоступны все службы, кроме</w:t>
      </w:r>
      <w:r>
        <w:rPr>
          <w:bCs/>
          <w:sz w:val="28"/>
          <w:szCs w:val="28"/>
        </w:rPr>
        <w:t xml:space="preserve"> </w:t>
      </w:r>
      <w:r w:rsidRPr="00556210">
        <w:rPr>
          <w:bCs/>
          <w:sz w:val="28"/>
          <w:szCs w:val="28"/>
        </w:rPr>
        <w:t xml:space="preserve">тех, для которых определены полномочия. </w:t>
      </w:r>
      <w:r>
        <w:rPr>
          <w:bCs/>
          <w:sz w:val="28"/>
          <w:szCs w:val="28"/>
        </w:rPr>
        <w:t xml:space="preserve">Межсетевой экран является </w:t>
      </w:r>
      <w:r w:rsidRPr="00556210">
        <w:rPr>
          <w:bCs/>
          <w:sz w:val="28"/>
          <w:szCs w:val="28"/>
        </w:rPr>
        <w:t>единственным видимым снаружи сетевым устройством</w:t>
      </w:r>
      <w:r>
        <w:rPr>
          <w:bCs/>
          <w:sz w:val="28"/>
          <w:szCs w:val="28"/>
        </w:rPr>
        <w:t xml:space="preserve"> и скрывает конфигурацию внешней сети от внешнего наблюдения</w:t>
      </w:r>
      <w:r w:rsidRPr="00556210">
        <w:rPr>
          <w:bCs/>
          <w:sz w:val="28"/>
          <w:szCs w:val="28"/>
        </w:rPr>
        <w:t>.</w:t>
      </w:r>
    </w:p>
    <w:p w:rsidR="002D664C" w:rsidRDefault="002D664C" w:rsidP="00AE7088">
      <w:pPr>
        <w:shd w:val="clear" w:color="auto" w:fill="FFFFFF"/>
        <w:spacing w:line="276" w:lineRule="auto"/>
        <w:ind w:firstLine="709"/>
        <w:jc w:val="both"/>
        <w:rPr>
          <w:bCs/>
          <w:sz w:val="28"/>
          <w:szCs w:val="28"/>
        </w:rPr>
      </w:pPr>
    </w:p>
    <w:p w:rsidR="009E591F" w:rsidRDefault="00E34550" w:rsidP="002D4A47">
      <w:pPr>
        <w:shd w:val="clear" w:color="auto" w:fill="FFFFFF"/>
        <w:spacing w:line="276" w:lineRule="auto"/>
        <w:jc w:val="center"/>
        <w:rPr>
          <w:bCs/>
          <w:sz w:val="28"/>
          <w:szCs w:val="28"/>
        </w:rPr>
      </w:pPr>
      <w:r>
        <w:rPr>
          <w:bCs/>
          <w:noProof/>
          <w:sz w:val="28"/>
          <w:szCs w:val="28"/>
        </w:rPr>
        <w:drawing>
          <wp:inline distT="0" distB="0" distL="0" distR="0">
            <wp:extent cx="5362575" cy="14951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943" cy="1498064"/>
                    </a:xfrm>
                    <a:prstGeom prst="rect">
                      <a:avLst/>
                    </a:prstGeom>
                    <a:noFill/>
                    <a:ln>
                      <a:noFill/>
                    </a:ln>
                  </pic:spPr>
                </pic:pic>
              </a:graphicData>
            </a:graphic>
          </wp:inline>
        </w:drawing>
      </w:r>
    </w:p>
    <w:p w:rsidR="009E591F" w:rsidRDefault="002C7FD0" w:rsidP="00AE7088">
      <w:pPr>
        <w:shd w:val="clear" w:color="auto" w:fill="FFFFFF"/>
        <w:spacing w:line="276" w:lineRule="auto"/>
        <w:ind w:firstLine="709"/>
        <w:jc w:val="center"/>
        <w:rPr>
          <w:bCs/>
          <w:sz w:val="28"/>
          <w:szCs w:val="28"/>
        </w:rPr>
      </w:pPr>
      <w:r>
        <w:rPr>
          <w:bCs/>
          <w:sz w:val="28"/>
          <w:szCs w:val="28"/>
        </w:rPr>
        <w:t>Рис</w:t>
      </w:r>
      <w:r w:rsidR="002D4A47">
        <w:rPr>
          <w:bCs/>
          <w:sz w:val="28"/>
          <w:szCs w:val="28"/>
        </w:rPr>
        <w:t>.</w:t>
      </w:r>
      <w:r>
        <w:rPr>
          <w:bCs/>
          <w:sz w:val="28"/>
          <w:szCs w:val="28"/>
        </w:rPr>
        <w:t xml:space="preserve"> 6.2</w:t>
      </w:r>
      <w:r w:rsidR="002D4A47">
        <w:rPr>
          <w:bCs/>
          <w:sz w:val="28"/>
          <w:szCs w:val="28"/>
        </w:rPr>
        <w:t>.</w:t>
      </w:r>
      <w:r>
        <w:rPr>
          <w:bCs/>
          <w:sz w:val="28"/>
          <w:szCs w:val="28"/>
        </w:rPr>
        <w:t xml:space="preserve"> С</w:t>
      </w:r>
      <w:r w:rsidRPr="009E591F">
        <w:rPr>
          <w:bCs/>
          <w:sz w:val="28"/>
          <w:szCs w:val="28"/>
        </w:rPr>
        <w:t>хем</w:t>
      </w:r>
      <w:r>
        <w:rPr>
          <w:bCs/>
          <w:sz w:val="28"/>
          <w:szCs w:val="28"/>
        </w:rPr>
        <w:t>а</w:t>
      </w:r>
      <w:r w:rsidRPr="009E591F">
        <w:rPr>
          <w:bCs/>
          <w:sz w:val="28"/>
          <w:szCs w:val="28"/>
        </w:rPr>
        <w:t xml:space="preserve"> с использованием экранирующего маршрутизатора</w:t>
      </w:r>
    </w:p>
    <w:p w:rsidR="001D2B00" w:rsidRDefault="001D2B00" w:rsidP="00AE7088">
      <w:pPr>
        <w:shd w:val="clear" w:color="auto" w:fill="FFFFFF"/>
        <w:spacing w:line="276" w:lineRule="auto"/>
        <w:ind w:firstLine="709"/>
        <w:jc w:val="both"/>
        <w:rPr>
          <w:bCs/>
          <w:sz w:val="28"/>
          <w:szCs w:val="28"/>
        </w:rPr>
      </w:pPr>
    </w:p>
    <w:p w:rsidR="00E34550" w:rsidRDefault="00E34550" w:rsidP="002D4A47">
      <w:pPr>
        <w:shd w:val="clear" w:color="auto" w:fill="FFFFFF"/>
        <w:spacing w:line="276" w:lineRule="auto"/>
        <w:jc w:val="center"/>
        <w:rPr>
          <w:bCs/>
          <w:sz w:val="28"/>
          <w:szCs w:val="28"/>
        </w:rPr>
      </w:pPr>
      <w:r>
        <w:rPr>
          <w:bCs/>
          <w:noProof/>
          <w:sz w:val="28"/>
          <w:szCs w:val="28"/>
        </w:rPr>
        <w:drawing>
          <wp:inline distT="0" distB="0" distL="0" distR="0">
            <wp:extent cx="6115050" cy="13239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1323975"/>
                    </a:xfrm>
                    <a:prstGeom prst="rect">
                      <a:avLst/>
                    </a:prstGeom>
                    <a:noFill/>
                    <a:ln>
                      <a:noFill/>
                    </a:ln>
                  </pic:spPr>
                </pic:pic>
              </a:graphicData>
            </a:graphic>
          </wp:inline>
        </w:drawing>
      </w:r>
    </w:p>
    <w:p w:rsidR="002C7FD0" w:rsidRDefault="002C7FD0" w:rsidP="00AE7088">
      <w:pPr>
        <w:shd w:val="clear" w:color="auto" w:fill="FFFFFF"/>
        <w:spacing w:line="276" w:lineRule="auto"/>
        <w:ind w:firstLine="709"/>
        <w:jc w:val="center"/>
        <w:rPr>
          <w:bCs/>
          <w:sz w:val="28"/>
          <w:szCs w:val="28"/>
        </w:rPr>
      </w:pPr>
      <w:r>
        <w:rPr>
          <w:bCs/>
          <w:sz w:val="28"/>
          <w:szCs w:val="28"/>
        </w:rPr>
        <w:t>Рис</w:t>
      </w:r>
      <w:r w:rsidR="002D4A47">
        <w:rPr>
          <w:bCs/>
          <w:sz w:val="28"/>
          <w:szCs w:val="28"/>
        </w:rPr>
        <w:t>.</w:t>
      </w:r>
      <w:r>
        <w:rPr>
          <w:bCs/>
          <w:sz w:val="28"/>
          <w:szCs w:val="28"/>
        </w:rPr>
        <w:t xml:space="preserve"> 6.</w:t>
      </w:r>
      <w:r w:rsidR="00556210">
        <w:rPr>
          <w:bCs/>
          <w:sz w:val="28"/>
          <w:szCs w:val="28"/>
        </w:rPr>
        <w:t>3</w:t>
      </w:r>
      <w:r w:rsidR="002D4A47">
        <w:rPr>
          <w:bCs/>
          <w:sz w:val="28"/>
          <w:szCs w:val="28"/>
        </w:rPr>
        <w:t>.</w:t>
      </w:r>
      <w:r>
        <w:rPr>
          <w:bCs/>
          <w:sz w:val="28"/>
          <w:szCs w:val="28"/>
        </w:rPr>
        <w:t xml:space="preserve"> С</w:t>
      </w:r>
      <w:r w:rsidRPr="009E591F">
        <w:rPr>
          <w:bCs/>
          <w:sz w:val="28"/>
          <w:szCs w:val="28"/>
        </w:rPr>
        <w:t>хем</w:t>
      </w:r>
      <w:r>
        <w:rPr>
          <w:bCs/>
          <w:sz w:val="28"/>
          <w:szCs w:val="28"/>
        </w:rPr>
        <w:t>а</w:t>
      </w:r>
      <w:r w:rsidRPr="009E591F">
        <w:rPr>
          <w:bCs/>
          <w:sz w:val="28"/>
          <w:szCs w:val="28"/>
        </w:rPr>
        <w:t xml:space="preserve"> единой защиты локальной сети</w:t>
      </w:r>
    </w:p>
    <w:p w:rsidR="00556210" w:rsidRDefault="00556210" w:rsidP="00AE7088">
      <w:pPr>
        <w:shd w:val="clear" w:color="auto" w:fill="FFFFFF"/>
        <w:spacing w:line="276" w:lineRule="auto"/>
        <w:ind w:firstLine="709"/>
        <w:jc w:val="both"/>
        <w:rPr>
          <w:bCs/>
          <w:sz w:val="28"/>
          <w:szCs w:val="28"/>
        </w:rPr>
      </w:pPr>
    </w:p>
    <w:p w:rsidR="00E34550" w:rsidRDefault="00556210" w:rsidP="00AE7088">
      <w:pPr>
        <w:shd w:val="clear" w:color="auto" w:fill="FFFFFF"/>
        <w:spacing w:line="276" w:lineRule="auto"/>
        <w:ind w:firstLine="709"/>
        <w:jc w:val="both"/>
        <w:rPr>
          <w:bCs/>
          <w:sz w:val="28"/>
          <w:szCs w:val="28"/>
        </w:rPr>
      </w:pPr>
      <w:r>
        <w:rPr>
          <w:bCs/>
          <w:sz w:val="28"/>
          <w:szCs w:val="28"/>
        </w:rPr>
        <w:t>Д</w:t>
      </w:r>
      <w:r w:rsidRPr="00556210">
        <w:rPr>
          <w:bCs/>
          <w:sz w:val="28"/>
          <w:szCs w:val="28"/>
        </w:rPr>
        <w:t xml:space="preserve">анную схему подключения </w:t>
      </w:r>
      <w:r>
        <w:rPr>
          <w:bCs/>
          <w:sz w:val="28"/>
          <w:szCs w:val="28"/>
        </w:rPr>
        <w:t>предпочтительно</w:t>
      </w:r>
      <w:r w:rsidRPr="00556210">
        <w:rPr>
          <w:bCs/>
          <w:sz w:val="28"/>
          <w:szCs w:val="28"/>
        </w:rPr>
        <w:t xml:space="preserve"> использовать при отсутствии в локальной сети открытых серверов или когда имеющиеся открытые серверы делаются доступными из внешней сети только для ограниченного числа </w:t>
      </w:r>
      <w:r>
        <w:rPr>
          <w:bCs/>
          <w:sz w:val="28"/>
          <w:szCs w:val="28"/>
        </w:rPr>
        <w:t xml:space="preserve">доверенных </w:t>
      </w:r>
      <w:r w:rsidRPr="00556210">
        <w:rPr>
          <w:bCs/>
          <w:sz w:val="28"/>
          <w:szCs w:val="28"/>
        </w:rPr>
        <w:t>пользователей.</w:t>
      </w:r>
    </w:p>
    <w:p w:rsidR="00556210" w:rsidRDefault="00620C71" w:rsidP="00AE7088">
      <w:pPr>
        <w:shd w:val="clear" w:color="auto" w:fill="FFFFFF"/>
        <w:spacing w:line="276" w:lineRule="auto"/>
        <w:ind w:firstLine="709"/>
        <w:jc w:val="both"/>
        <w:rPr>
          <w:bCs/>
          <w:sz w:val="28"/>
          <w:szCs w:val="28"/>
        </w:rPr>
      </w:pPr>
      <w:r w:rsidRPr="00620C71">
        <w:rPr>
          <w:bCs/>
          <w:sz w:val="28"/>
          <w:szCs w:val="28"/>
        </w:rPr>
        <w:t xml:space="preserve">Поскольку межсетевой экран использует </w:t>
      </w:r>
      <w:r>
        <w:rPr>
          <w:bCs/>
          <w:sz w:val="28"/>
          <w:szCs w:val="28"/>
        </w:rPr>
        <w:t xml:space="preserve">отдельный </w:t>
      </w:r>
      <w:r w:rsidRPr="00620C71">
        <w:rPr>
          <w:bCs/>
          <w:sz w:val="28"/>
          <w:szCs w:val="28"/>
        </w:rPr>
        <w:t>хост, то на нем могут быть установлены программы для усиленной аутентификации пользователей</w:t>
      </w:r>
      <w:r>
        <w:rPr>
          <w:bCs/>
          <w:sz w:val="28"/>
          <w:szCs w:val="28"/>
        </w:rPr>
        <w:t xml:space="preserve"> и</w:t>
      </w:r>
      <w:r w:rsidRPr="00620C71">
        <w:rPr>
          <w:bCs/>
          <w:sz w:val="28"/>
          <w:szCs w:val="28"/>
        </w:rPr>
        <w:t xml:space="preserve"> протоколирова</w:t>
      </w:r>
      <w:r>
        <w:rPr>
          <w:bCs/>
          <w:sz w:val="28"/>
          <w:szCs w:val="28"/>
        </w:rPr>
        <w:t>ния</w:t>
      </w:r>
      <w:r w:rsidRPr="00620C71">
        <w:rPr>
          <w:bCs/>
          <w:sz w:val="28"/>
          <w:szCs w:val="28"/>
        </w:rPr>
        <w:t xml:space="preserve"> доступ</w:t>
      </w:r>
      <w:r>
        <w:rPr>
          <w:bCs/>
          <w:sz w:val="28"/>
          <w:szCs w:val="28"/>
        </w:rPr>
        <w:t>а</w:t>
      </w:r>
      <w:r w:rsidRPr="00620C71">
        <w:rPr>
          <w:bCs/>
          <w:sz w:val="28"/>
          <w:szCs w:val="28"/>
        </w:rPr>
        <w:t>.</w:t>
      </w:r>
    </w:p>
    <w:p w:rsidR="009F32F0" w:rsidRPr="009F32F0" w:rsidRDefault="009F32F0" w:rsidP="00AE7088">
      <w:pPr>
        <w:shd w:val="clear" w:color="auto" w:fill="FFFFFF"/>
        <w:spacing w:line="276" w:lineRule="auto"/>
        <w:ind w:firstLine="709"/>
        <w:jc w:val="both"/>
        <w:rPr>
          <w:bCs/>
          <w:sz w:val="28"/>
          <w:szCs w:val="28"/>
        </w:rPr>
      </w:pPr>
      <w:r w:rsidRPr="009F32F0">
        <w:rPr>
          <w:b/>
          <w:bCs/>
          <w:sz w:val="28"/>
          <w:szCs w:val="28"/>
        </w:rPr>
        <w:t>Схема с защищаемой закрытой и незащищаемой открытой подсетями.</w:t>
      </w:r>
      <w:r w:rsidRPr="009F32F0">
        <w:rPr>
          <w:bCs/>
          <w:sz w:val="28"/>
          <w:szCs w:val="28"/>
        </w:rPr>
        <w:t xml:space="preserve"> Если в составе локальной сети имеются общедоступные открытые серверы, тогда их целесообразно вынести как открытую подсеть до межсетевого экрана (</w:t>
      </w:r>
      <w:r>
        <w:rPr>
          <w:bCs/>
          <w:sz w:val="28"/>
          <w:szCs w:val="28"/>
        </w:rPr>
        <w:t>Р</w:t>
      </w:r>
      <w:r w:rsidRPr="009F32F0">
        <w:rPr>
          <w:bCs/>
          <w:sz w:val="28"/>
          <w:szCs w:val="28"/>
        </w:rPr>
        <w:t>ис</w:t>
      </w:r>
      <w:r w:rsidR="002D4A47">
        <w:rPr>
          <w:bCs/>
          <w:sz w:val="28"/>
          <w:szCs w:val="28"/>
        </w:rPr>
        <w:t>.</w:t>
      </w:r>
      <w:r w:rsidRPr="009F32F0">
        <w:rPr>
          <w:bCs/>
          <w:sz w:val="28"/>
          <w:szCs w:val="28"/>
        </w:rPr>
        <w:t xml:space="preserve"> </w:t>
      </w:r>
      <w:r>
        <w:rPr>
          <w:bCs/>
          <w:sz w:val="28"/>
          <w:szCs w:val="28"/>
        </w:rPr>
        <w:t>6.4</w:t>
      </w:r>
      <w:r w:rsidRPr="009F32F0">
        <w:rPr>
          <w:bCs/>
          <w:sz w:val="28"/>
          <w:szCs w:val="28"/>
        </w:rPr>
        <w:t xml:space="preserve">). Данный способ обладает более высокой защищенностью закрытой части локальной сети, но обеспечивает пониженную безопасность открытых серверов, расположенных до межсетевого экрана. Схему подключения </w:t>
      </w:r>
      <w:r>
        <w:rPr>
          <w:bCs/>
          <w:sz w:val="28"/>
          <w:szCs w:val="28"/>
        </w:rPr>
        <w:t>межсетевого экрана</w:t>
      </w:r>
      <w:r w:rsidRPr="009F32F0">
        <w:rPr>
          <w:bCs/>
          <w:sz w:val="28"/>
          <w:szCs w:val="28"/>
        </w:rPr>
        <w:t xml:space="preserve"> с защищаемой закрытой подсетью и незащищаемой открытой подсетью целесообразно использовать </w:t>
      </w:r>
      <w:r>
        <w:rPr>
          <w:bCs/>
          <w:sz w:val="28"/>
          <w:szCs w:val="28"/>
        </w:rPr>
        <w:t>в случае, если не предъявляются высокие</w:t>
      </w:r>
      <w:r w:rsidRPr="009F32F0">
        <w:rPr>
          <w:bCs/>
          <w:sz w:val="28"/>
          <w:szCs w:val="28"/>
        </w:rPr>
        <w:t xml:space="preserve"> требования по безопасности к открытой подсети.</w:t>
      </w:r>
    </w:p>
    <w:p w:rsidR="00E34550" w:rsidRDefault="00E34550" w:rsidP="00AE7088">
      <w:pPr>
        <w:shd w:val="clear" w:color="auto" w:fill="FFFFFF"/>
        <w:spacing w:line="276" w:lineRule="auto"/>
        <w:ind w:firstLine="709"/>
        <w:jc w:val="both"/>
        <w:rPr>
          <w:bCs/>
          <w:sz w:val="28"/>
          <w:szCs w:val="28"/>
        </w:rPr>
      </w:pPr>
    </w:p>
    <w:p w:rsidR="00E34550" w:rsidRDefault="00E34550" w:rsidP="00FF2B36">
      <w:pPr>
        <w:shd w:val="clear" w:color="auto" w:fill="FFFFFF"/>
        <w:spacing w:line="276" w:lineRule="auto"/>
        <w:rPr>
          <w:bCs/>
          <w:sz w:val="28"/>
          <w:szCs w:val="28"/>
        </w:rPr>
      </w:pPr>
      <w:r>
        <w:rPr>
          <w:bCs/>
          <w:noProof/>
          <w:sz w:val="28"/>
          <w:szCs w:val="28"/>
        </w:rPr>
        <w:drawing>
          <wp:inline distT="0" distB="0" distL="0" distR="0">
            <wp:extent cx="6115050" cy="21621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162175"/>
                    </a:xfrm>
                    <a:prstGeom prst="rect">
                      <a:avLst/>
                    </a:prstGeom>
                    <a:noFill/>
                    <a:ln>
                      <a:noFill/>
                    </a:ln>
                  </pic:spPr>
                </pic:pic>
              </a:graphicData>
            </a:graphic>
          </wp:inline>
        </w:drawing>
      </w:r>
    </w:p>
    <w:p w:rsidR="00E34550" w:rsidRDefault="002C7FD0" w:rsidP="00AE7088">
      <w:pPr>
        <w:shd w:val="clear" w:color="auto" w:fill="FFFFFF"/>
        <w:spacing w:line="276" w:lineRule="auto"/>
        <w:ind w:firstLine="709"/>
        <w:jc w:val="center"/>
        <w:rPr>
          <w:bCs/>
          <w:sz w:val="28"/>
          <w:szCs w:val="28"/>
        </w:rPr>
      </w:pPr>
      <w:r>
        <w:rPr>
          <w:bCs/>
          <w:sz w:val="28"/>
          <w:szCs w:val="28"/>
        </w:rPr>
        <w:t>Рисунок 6.</w:t>
      </w:r>
      <w:r w:rsidR="009F32F0">
        <w:rPr>
          <w:bCs/>
          <w:sz w:val="28"/>
          <w:szCs w:val="28"/>
        </w:rPr>
        <w:t>4</w:t>
      </w:r>
      <w:r>
        <w:rPr>
          <w:bCs/>
          <w:sz w:val="28"/>
          <w:szCs w:val="28"/>
        </w:rPr>
        <w:t xml:space="preserve"> С</w:t>
      </w:r>
      <w:r w:rsidRPr="009E591F">
        <w:rPr>
          <w:bCs/>
          <w:sz w:val="28"/>
          <w:szCs w:val="28"/>
        </w:rPr>
        <w:t>хем</w:t>
      </w:r>
      <w:r w:rsidR="00FF2B36">
        <w:rPr>
          <w:bCs/>
          <w:sz w:val="28"/>
          <w:szCs w:val="28"/>
        </w:rPr>
        <w:t>а</w:t>
      </w:r>
      <w:r w:rsidRPr="009E591F">
        <w:rPr>
          <w:bCs/>
          <w:sz w:val="28"/>
          <w:szCs w:val="28"/>
        </w:rPr>
        <w:t xml:space="preserve"> с защищаемой закрытой и незащищаемой открытой подсетями</w:t>
      </w:r>
    </w:p>
    <w:p w:rsidR="00E34550" w:rsidRDefault="00E34550" w:rsidP="00AE7088">
      <w:pPr>
        <w:shd w:val="clear" w:color="auto" w:fill="FFFFFF"/>
        <w:spacing w:line="276" w:lineRule="auto"/>
        <w:ind w:firstLine="709"/>
        <w:jc w:val="both"/>
        <w:rPr>
          <w:bCs/>
          <w:sz w:val="28"/>
          <w:szCs w:val="28"/>
        </w:rPr>
      </w:pPr>
    </w:p>
    <w:p w:rsidR="009F32F0" w:rsidRDefault="009F32F0" w:rsidP="00AE7088">
      <w:pPr>
        <w:shd w:val="clear" w:color="auto" w:fill="FFFFFF"/>
        <w:spacing w:line="276" w:lineRule="auto"/>
        <w:ind w:firstLine="709"/>
        <w:jc w:val="both"/>
        <w:rPr>
          <w:bCs/>
          <w:sz w:val="28"/>
          <w:szCs w:val="28"/>
        </w:rPr>
      </w:pPr>
      <w:r w:rsidRPr="009F32F0">
        <w:rPr>
          <w:bCs/>
          <w:sz w:val="28"/>
          <w:szCs w:val="28"/>
        </w:rPr>
        <w:lastRenderedPageBreak/>
        <w:t xml:space="preserve">Если к безопасности открытых серверов предъявляются повышенные требования, тогда необходимо использовать </w:t>
      </w:r>
      <w:r w:rsidRPr="009F32F0">
        <w:rPr>
          <w:b/>
          <w:bCs/>
          <w:sz w:val="28"/>
          <w:szCs w:val="28"/>
        </w:rPr>
        <w:t>схему с раздельной защитой закрытой и открытой подсетей</w:t>
      </w:r>
      <w:r>
        <w:rPr>
          <w:bCs/>
          <w:sz w:val="28"/>
          <w:szCs w:val="28"/>
        </w:rPr>
        <w:t xml:space="preserve"> (Рис</w:t>
      </w:r>
      <w:r w:rsidR="00FF2B36">
        <w:rPr>
          <w:bCs/>
          <w:sz w:val="28"/>
          <w:szCs w:val="28"/>
        </w:rPr>
        <w:t>.</w:t>
      </w:r>
      <w:r>
        <w:rPr>
          <w:bCs/>
          <w:sz w:val="28"/>
          <w:szCs w:val="28"/>
        </w:rPr>
        <w:t xml:space="preserve"> 6.5)</w:t>
      </w:r>
      <w:r w:rsidRPr="009F32F0">
        <w:rPr>
          <w:bCs/>
          <w:sz w:val="28"/>
          <w:szCs w:val="28"/>
        </w:rPr>
        <w:t>.</w:t>
      </w:r>
      <w:r w:rsidR="00876034">
        <w:rPr>
          <w:bCs/>
          <w:sz w:val="28"/>
          <w:szCs w:val="28"/>
        </w:rPr>
        <w:t xml:space="preserve"> Она может быть построена с использованием одного межсетевого экрана с тремя сетевыми интерфейсами (</w:t>
      </w:r>
      <w:r w:rsidR="00FF2B36">
        <w:rPr>
          <w:bCs/>
          <w:sz w:val="28"/>
          <w:szCs w:val="28"/>
        </w:rPr>
        <w:t>см. Р</w:t>
      </w:r>
      <w:r w:rsidR="00876034">
        <w:rPr>
          <w:bCs/>
          <w:sz w:val="28"/>
          <w:szCs w:val="28"/>
        </w:rPr>
        <w:t>ис</w:t>
      </w:r>
      <w:r w:rsidR="00FF2B36">
        <w:rPr>
          <w:bCs/>
          <w:sz w:val="28"/>
          <w:szCs w:val="28"/>
        </w:rPr>
        <w:t>.</w:t>
      </w:r>
      <w:r w:rsidR="00876034">
        <w:rPr>
          <w:bCs/>
          <w:sz w:val="28"/>
          <w:szCs w:val="28"/>
        </w:rPr>
        <w:t xml:space="preserve"> 6.5) или двух межсетевых экранов с двумя сетевыми интерфейсами (Рис</w:t>
      </w:r>
      <w:r w:rsidR="00FF2B36">
        <w:rPr>
          <w:bCs/>
          <w:sz w:val="28"/>
          <w:szCs w:val="28"/>
        </w:rPr>
        <w:t>.</w:t>
      </w:r>
      <w:r w:rsidR="00876034">
        <w:rPr>
          <w:bCs/>
          <w:sz w:val="28"/>
          <w:szCs w:val="28"/>
        </w:rPr>
        <w:t xml:space="preserve"> 6.6).</w:t>
      </w:r>
    </w:p>
    <w:p w:rsidR="00876034" w:rsidRDefault="00876034" w:rsidP="00FF2B36">
      <w:pPr>
        <w:shd w:val="clear" w:color="auto" w:fill="FFFFFF"/>
        <w:spacing w:line="276" w:lineRule="auto"/>
        <w:jc w:val="both"/>
        <w:rPr>
          <w:bCs/>
          <w:sz w:val="28"/>
          <w:szCs w:val="28"/>
        </w:rPr>
      </w:pPr>
    </w:p>
    <w:p w:rsidR="009F32F0" w:rsidRDefault="00876034" w:rsidP="00FF2B36">
      <w:pPr>
        <w:shd w:val="clear" w:color="auto" w:fill="FFFFFF"/>
        <w:spacing w:line="276" w:lineRule="auto"/>
        <w:jc w:val="center"/>
        <w:rPr>
          <w:bCs/>
          <w:sz w:val="28"/>
          <w:szCs w:val="28"/>
        </w:rPr>
      </w:pPr>
      <w:r>
        <w:rPr>
          <w:bCs/>
          <w:noProof/>
          <w:sz w:val="28"/>
          <w:szCs w:val="28"/>
        </w:rPr>
        <w:drawing>
          <wp:inline distT="0" distB="0" distL="0" distR="0">
            <wp:extent cx="6124575" cy="21526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4575" cy="2152650"/>
                    </a:xfrm>
                    <a:prstGeom prst="rect">
                      <a:avLst/>
                    </a:prstGeom>
                    <a:noFill/>
                    <a:ln>
                      <a:noFill/>
                    </a:ln>
                  </pic:spPr>
                </pic:pic>
              </a:graphicData>
            </a:graphic>
          </wp:inline>
        </w:drawing>
      </w:r>
    </w:p>
    <w:p w:rsidR="009F32F0" w:rsidRDefault="00876034" w:rsidP="00AE7088">
      <w:pPr>
        <w:shd w:val="clear" w:color="auto" w:fill="FFFFFF"/>
        <w:spacing w:line="276" w:lineRule="auto"/>
        <w:ind w:firstLine="709"/>
        <w:jc w:val="center"/>
        <w:rPr>
          <w:bCs/>
          <w:sz w:val="28"/>
          <w:szCs w:val="28"/>
        </w:rPr>
      </w:pPr>
      <w:r>
        <w:rPr>
          <w:bCs/>
          <w:sz w:val="28"/>
          <w:szCs w:val="28"/>
        </w:rPr>
        <w:t>Рис</w:t>
      </w:r>
      <w:r w:rsidR="00FF2B36">
        <w:rPr>
          <w:bCs/>
          <w:sz w:val="28"/>
          <w:szCs w:val="28"/>
        </w:rPr>
        <w:t>.</w:t>
      </w:r>
      <w:r>
        <w:rPr>
          <w:bCs/>
          <w:sz w:val="28"/>
          <w:szCs w:val="28"/>
        </w:rPr>
        <w:t xml:space="preserve"> 6.5</w:t>
      </w:r>
      <w:r w:rsidR="00FF2B36">
        <w:rPr>
          <w:bCs/>
          <w:sz w:val="28"/>
          <w:szCs w:val="28"/>
        </w:rPr>
        <w:t>.</w:t>
      </w:r>
      <w:r>
        <w:rPr>
          <w:bCs/>
          <w:sz w:val="28"/>
          <w:szCs w:val="28"/>
        </w:rPr>
        <w:t xml:space="preserve"> С</w:t>
      </w:r>
      <w:r w:rsidRPr="00876034">
        <w:rPr>
          <w:bCs/>
          <w:sz w:val="28"/>
          <w:szCs w:val="28"/>
        </w:rPr>
        <w:t>хем</w:t>
      </w:r>
      <w:r>
        <w:rPr>
          <w:bCs/>
          <w:sz w:val="28"/>
          <w:szCs w:val="28"/>
        </w:rPr>
        <w:t>а</w:t>
      </w:r>
      <w:r w:rsidRPr="00876034">
        <w:rPr>
          <w:bCs/>
          <w:sz w:val="28"/>
          <w:szCs w:val="28"/>
        </w:rPr>
        <w:t xml:space="preserve"> с раздельной защитой закрытой и открытой подсетей</w:t>
      </w:r>
      <w:r>
        <w:rPr>
          <w:bCs/>
          <w:sz w:val="28"/>
          <w:szCs w:val="28"/>
        </w:rPr>
        <w:t xml:space="preserve"> с использованием одного межсетевого экрана с тремя сетевыми интерфейсами</w:t>
      </w:r>
    </w:p>
    <w:p w:rsidR="00876034" w:rsidRDefault="00876034" w:rsidP="00AE7088">
      <w:pPr>
        <w:shd w:val="clear" w:color="auto" w:fill="FFFFFF"/>
        <w:spacing w:line="276" w:lineRule="auto"/>
        <w:ind w:firstLine="709"/>
        <w:jc w:val="both"/>
        <w:rPr>
          <w:bCs/>
          <w:sz w:val="28"/>
          <w:szCs w:val="28"/>
        </w:rPr>
      </w:pPr>
    </w:p>
    <w:p w:rsidR="00876034" w:rsidRDefault="00876034" w:rsidP="00AE7088">
      <w:pPr>
        <w:shd w:val="clear" w:color="auto" w:fill="FFFFFF"/>
        <w:spacing w:line="276" w:lineRule="auto"/>
        <w:ind w:firstLine="709"/>
        <w:jc w:val="both"/>
        <w:rPr>
          <w:bCs/>
          <w:sz w:val="28"/>
          <w:szCs w:val="28"/>
        </w:rPr>
      </w:pPr>
      <w:r>
        <w:rPr>
          <w:bCs/>
          <w:sz w:val="28"/>
          <w:szCs w:val="28"/>
        </w:rPr>
        <w:t>В обоих случаях доступ ко внутренним локальным подсетям возможен только через межсетевой экран. Получение доступа к открытой подсети не означает получение доступа к закрытой подсети. Наибольший уровень безопасности обеспечивает схема</w:t>
      </w:r>
      <w:r w:rsidR="00CC749D" w:rsidRPr="00CC749D">
        <w:rPr>
          <w:bCs/>
          <w:sz w:val="28"/>
          <w:szCs w:val="28"/>
        </w:rPr>
        <w:t xml:space="preserve"> </w:t>
      </w:r>
      <w:r w:rsidR="00CC749D">
        <w:rPr>
          <w:bCs/>
          <w:sz w:val="28"/>
          <w:szCs w:val="28"/>
        </w:rPr>
        <w:t>с использов</w:t>
      </w:r>
      <w:r w:rsidR="00FF2B36">
        <w:rPr>
          <w:bCs/>
          <w:sz w:val="28"/>
          <w:szCs w:val="28"/>
        </w:rPr>
        <w:t xml:space="preserve">анием двух межсетевых экранов так </w:t>
      </w:r>
      <w:r w:rsidR="00CC749D">
        <w:rPr>
          <w:bCs/>
          <w:sz w:val="28"/>
          <w:szCs w:val="28"/>
        </w:rPr>
        <w:t>к</w:t>
      </w:r>
      <w:r w:rsidR="00FF2B36">
        <w:rPr>
          <w:bCs/>
          <w:sz w:val="28"/>
          <w:szCs w:val="28"/>
        </w:rPr>
        <w:t>ак</w:t>
      </w:r>
      <w:r w:rsidR="00CC749D">
        <w:rPr>
          <w:bCs/>
          <w:sz w:val="28"/>
          <w:szCs w:val="28"/>
        </w:rPr>
        <w:t xml:space="preserve">. каждый из межсетевых экранов обеспечивает свой эшелон защиты для закрытой подсети, что усложняет задачу атаки злоумышленнику. Средства мониторинга позволяют с высокой эффективностью обнаружить попытку злоумышленника преодолеть два </w:t>
      </w:r>
      <w:r w:rsidR="00FF2B36">
        <w:rPr>
          <w:bCs/>
          <w:sz w:val="28"/>
          <w:szCs w:val="28"/>
        </w:rPr>
        <w:t>«</w:t>
      </w:r>
      <w:r w:rsidR="00CC749D">
        <w:rPr>
          <w:bCs/>
          <w:sz w:val="28"/>
          <w:szCs w:val="28"/>
        </w:rPr>
        <w:t>эшелона</w:t>
      </w:r>
      <w:r w:rsidR="00FF2B36">
        <w:rPr>
          <w:bCs/>
          <w:sz w:val="28"/>
          <w:szCs w:val="28"/>
        </w:rPr>
        <w:t>»</w:t>
      </w:r>
      <w:r w:rsidR="00CC749D">
        <w:rPr>
          <w:bCs/>
          <w:sz w:val="28"/>
          <w:szCs w:val="28"/>
        </w:rPr>
        <w:t xml:space="preserve"> обороны.</w:t>
      </w:r>
    </w:p>
    <w:p w:rsidR="00FF2B36" w:rsidRDefault="00FF2B36" w:rsidP="00FF2B36">
      <w:pPr>
        <w:shd w:val="clear" w:color="auto" w:fill="FFFFFF"/>
        <w:spacing w:line="276" w:lineRule="auto"/>
        <w:ind w:firstLine="709"/>
        <w:jc w:val="both"/>
        <w:rPr>
          <w:bCs/>
          <w:sz w:val="28"/>
          <w:szCs w:val="28"/>
        </w:rPr>
      </w:pPr>
      <w:r w:rsidRPr="006F2CFA">
        <w:rPr>
          <w:b/>
          <w:bCs/>
          <w:sz w:val="28"/>
          <w:szCs w:val="28"/>
        </w:rPr>
        <w:t>Персональные сетевые экраны</w:t>
      </w:r>
      <w:r>
        <w:rPr>
          <w:b/>
          <w:bCs/>
          <w:sz w:val="28"/>
          <w:szCs w:val="28"/>
        </w:rPr>
        <w:t xml:space="preserve">. </w:t>
      </w:r>
      <w:r w:rsidRPr="00CC749D">
        <w:rPr>
          <w:bCs/>
          <w:sz w:val="28"/>
          <w:szCs w:val="28"/>
        </w:rPr>
        <w:t xml:space="preserve">Наиболее уязвимым местом корпоративной сети являются рабочие станции конечных пользователей, находящиеся за пределами защищаемого периметра, </w:t>
      </w:r>
      <w:r>
        <w:rPr>
          <w:bCs/>
          <w:sz w:val="28"/>
          <w:szCs w:val="28"/>
        </w:rPr>
        <w:t xml:space="preserve">и особенно мобильные устройства, </w:t>
      </w:r>
      <w:r w:rsidRPr="00CC749D">
        <w:rPr>
          <w:bCs/>
          <w:sz w:val="28"/>
          <w:szCs w:val="28"/>
        </w:rPr>
        <w:t xml:space="preserve">которые имеют, как правило, низкий уровень защиты. </w:t>
      </w:r>
      <w:r>
        <w:rPr>
          <w:bCs/>
          <w:sz w:val="28"/>
          <w:szCs w:val="28"/>
        </w:rPr>
        <w:t>Т</w:t>
      </w:r>
      <w:r w:rsidRPr="00CC749D">
        <w:rPr>
          <w:bCs/>
          <w:sz w:val="28"/>
          <w:szCs w:val="28"/>
        </w:rPr>
        <w:t xml:space="preserve">радиционные межсетевые экраны построены так, что защищаемые пользователи и ресурсы должны находиться под их защитой с внутренней стороны корпоративной или локальной сети, что является невозможным для </w:t>
      </w:r>
      <w:r>
        <w:rPr>
          <w:bCs/>
          <w:sz w:val="28"/>
          <w:szCs w:val="28"/>
        </w:rPr>
        <w:t>удаленных</w:t>
      </w:r>
      <w:r w:rsidRPr="00CC749D">
        <w:rPr>
          <w:bCs/>
          <w:sz w:val="28"/>
          <w:szCs w:val="28"/>
        </w:rPr>
        <w:t xml:space="preserve"> пользователей.</w:t>
      </w:r>
      <w:r>
        <w:rPr>
          <w:bCs/>
          <w:sz w:val="28"/>
          <w:szCs w:val="28"/>
        </w:rPr>
        <w:t xml:space="preserve"> Поэтому почти повсеместное распространение получила </w:t>
      </w:r>
      <w:r w:rsidRPr="00CC749D">
        <w:rPr>
          <w:bCs/>
          <w:sz w:val="28"/>
          <w:szCs w:val="28"/>
        </w:rPr>
        <w:t xml:space="preserve">технология </w:t>
      </w:r>
      <w:r w:rsidRPr="00ED287B">
        <w:rPr>
          <w:bCs/>
          <w:sz w:val="28"/>
          <w:szCs w:val="28"/>
        </w:rPr>
        <w:t>персонального сетевого экранирования.</w:t>
      </w:r>
      <w:r>
        <w:rPr>
          <w:bCs/>
          <w:sz w:val="28"/>
          <w:szCs w:val="28"/>
        </w:rPr>
        <w:t xml:space="preserve"> Т</w:t>
      </w:r>
      <w:r w:rsidRPr="00CC749D">
        <w:rPr>
          <w:bCs/>
          <w:sz w:val="28"/>
          <w:szCs w:val="28"/>
        </w:rPr>
        <w:t xml:space="preserve">акой </w:t>
      </w:r>
      <w:r>
        <w:rPr>
          <w:bCs/>
          <w:sz w:val="28"/>
          <w:szCs w:val="28"/>
        </w:rPr>
        <w:t xml:space="preserve">персональный </w:t>
      </w:r>
      <w:r w:rsidRPr="00CC749D">
        <w:rPr>
          <w:bCs/>
          <w:sz w:val="28"/>
          <w:szCs w:val="28"/>
        </w:rPr>
        <w:t xml:space="preserve">экран (Personal Firewall) </w:t>
      </w:r>
      <w:r>
        <w:rPr>
          <w:bCs/>
          <w:sz w:val="28"/>
          <w:szCs w:val="28"/>
        </w:rPr>
        <w:t>обеспечивает фильтрование</w:t>
      </w:r>
      <w:r w:rsidRPr="00CC749D">
        <w:rPr>
          <w:bCs/>
          <w:sz w:val="28"/>
          <w:szCs w:val="28"/>
        </w:rPr>
        <w:t xml:space="preserve"> </w:t>
      </w:r>
      <w:r>
        <w:rPr>
          <w:bCs/>
          <w:sz w:val="28"/>
          <w:szCs w:val="28"/>
        </w:rPr>
        <w:t>всего</w:t>
      </w:r>
      <w:r w:rsidRPr="00CC749D">
        <w:rPr>
          <w:bCs/>
          <w:sz w:val="28"/>
          <w:szCs w:val="28"/>
        </w:rPr>
        <w:t xml:space="preserve"> исходящ</w:t>
      </w:r>
      <w:r>
        <w:rPr>
          <w:bCs/>
          <w:sz w:val="28"/>
          <w:szCs w:val="28"/>
        </w:rPr>
        <w:t>его</w:t>
      </w:r>
      <w:r w:rsidRPr="00CC749D">
        <w:rPr>
          <w:bCs/>
          <w:sz w:val="28"/>
          <w:szCs w:val="28"/>
        </w:rPr>
        <w:t xml:space="preserve"> и входящ</w:t>
      </w:r>
      <w:r>
        <w:rPr>
          <w:bCs/>
          <w:sz w:val="28"/>
          <w:szCs w:val="28"/>
        </w:rPr>
        <w:t>его</w:t>
      </w:r>
      <w:r w:rsidRPr="00CC749D">
        <w:rPr>
          <w:bCs/>
          <w:sz w:val="28"/>
          <w:szCs w:val="28"/>
        </w:rPr>
        <w:t xml:space="preserve"> трафик</w:t>
      </w:r>
      <w:r>
        <w:rPr>
          <w:bCs/>
          <w:sz w:val="28"/>
          <w:szCs w:val="28"/>
        </w:rPr>
        <w:t>а</w:t>
      </w:r>
      <w:r w:rsidRPr="00CC749D">
        <w:rPr>
          <w:bCs/>
          <w:sz w:val="28"/>
          <w:szCs w:val="28"/>
        </w:rPr>
        <w:t xml:space="preserve"> независимо от </w:t>
      </w:r>
      <w:r>
        <w:rPr>
          <w:bCs/>
          <w:sz w:val="28"/>
          <w:szCs w:val="28"/>
        </w:rPr>
        <w:t>других</w:t>
      </w:r>
      <w:r w:rsidRPr="00CC749D">
        <w:rPr>
          <w:bCs/>
          <w:sz w:val="28"/>
          <w:szCs w:val="28"/>
        </w:rPr>
        <w:t xml:space="preserve"> защитных средств.</w:t>
      </w:r>
    </w:p>
    <w:p w:rsidR="00CC749D" w:rsidRDefault="00CC749D" w:rsidP="00AE7088">
      <w:pPr>
        <w:shd w:val="clear" w:color="auto" w:fill="FFFFFF"/>
        <w:spacing w:line="276" w:lineRule="auto"/>
        <w:ind w:firstLine="709"/>
        <w:jc w:val="both"/>
        <w:rPr>
          <w:bCs/>
          <w:sz w:val="28"/>
          <w:szCs w:val="28"/>
        </w:rPr>
      </w:pPr>
    </w:p>
    <w:p w:rsidR="00E34550" w:rsidRDefault="00E34550" w:rsidP="00FF2B36">
      <w:pPr>
        <w:shd w:val="clear" w:color="auto" w:fill="FFFFFF"/>
        <w:spacing w:line="276" w:lineRule="auto"/>
        <w:jc w:val="center"/>
        <w:rPr>
          <w:bCs/>
          <w:sz w:val="28"/>
          <w:szCs w:val="28"/>
        </w:rPr>
      </w:pPr>
      <w:r>
        <w:rPr>
          <w:bCs/>
          <w:noProof/>
          <w:sz w:val="28"/>
          <w:szCs w:val="28"/>
        </w:rPr>
        <w:drawing>
          <wp:inline distT="0" distB="0" distL="0" distR="0">
            <wp:extent cx="5915025" cy="26574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5025" cy="2657475"/>
                    </a:xfrm>
                    <a:prstGeom prst="rect">
                      <a:avLst/>
                    </a:prstGeom>
                    <a:noFill/>
                    <a:ln>
                      <a:noFill/>
                    </a:ln>
                  </pic:spPr>
                </pic:pic>
              </a:graphicData>
            </a:graphic>
          </wp:inline>
        </w:drawing>
      </w:r>
    </w:p>
    <w:p w:rsidR="00876034" w:rsidRDefault="00876034" w:rsidP="00AE7088">
      <w:pPr>
        <w:shd w:val="clear" w:color="auto" w:fill="FFFFFF"/>
        <w:spacing w:line="276" w:lineRule="auto"/>
        <w:ind w:firstLine="709"/>
        <w:jc w:val="both"/>
        <w:rPr>
          <w:bCs/>
          <w:sz w:val="28"/>
          <w:szCs w:val="28"/>
        </w:rPr>
      </w:pPr>
      <w:r>
        <w:rPr>
          <w:bCs/>
          <w:sz w:val="28"/>
          <w:szCs w:val="28"/>
        </w:rPr>
        <w:t>Рис</w:t>
      </w:r>
      <w:r w:rsidR="00FF2B36">
        <w:rPr>
          <w:bCs/>
          <w:sz w:val="28"/>
          <w:szCs w:val="28"/>
        </w:rPr>
        <w:t>.</w:t>
      </w:r>
      <w:r>
        <w:rPr>
          <w:bCs/>
          <w:sz w:val="28"/>
          <w:szCs w:val="28"/>
        </w:rPr>
        <w:t xml:space="preserve"> 6.6</w:t>
      </w:r>
      <w:r w:rsidR="00FF2B36">
        <w:rPr>
          <w:bCs/>
          <w:sz w:val="28"/>
          <w:szCs w:val="28"/>
        </w:rPr>
        <w:t>.</w:t>
      </w:r>
      <w:r>
        <w:rPr>
          <w:bCs/>
          <w:sz w:val="28"/>
          <w:szCs w:val="28"/>
        </w:rPr>
        <w:t xml:space="preserve"> С</w:t>
      </w:r>
      <w:r w:rsidRPr="00876034">
        <w:rPr>
          <w:bCs/>
          <w:sz w:val="28"/>
          <w:szCs w:val="28"/>
        </w:rPr>
        <w:t>хем</w:t>
      </w:r>
      <w:r>
        <w:rPr>
          <w:bCs/>
          <w:sz w:val="28"/>
          <w:szCs w:val="28"/>
        </w:rPr>
        <w:t>а</w:t>
      </w:r>
      <w:r w:rsidRPr="00876034">
        <w:rPr>
          <w:bCs/>
          <w:sz w:val="28"/>
          <w:szCs w:val="28"/>
        </w:rPr>
        <w:t xml:space="preserve"> с раздельной защитой закрытой и открытой подсетей</w:t>
      </w:r>
      <w:r>
        <w:rPr>
          <w:bCs/>
          <w:sz w:val="28"/>
          <w:szCs w:val="28"/>
        </w:rPr>
        <w:t xml:space="preserve"> с использованием двух межсетевых экранов с двумя сетевыми интерфейсами</w:t>
      </w:r>
    </w:p>
    <w:p w:rsidR="002D664C" w:rsidRDefault="002D664C" w:rsidP="00AE7088">
      <w:pPr>
        <w:shd w:val="clear" w:color="auto" w:fill="FFFFFF"/>
        <w:spacing w:line="276" w:lineRule="auto"/>
        <w:ind w:firstLine="709"/>
        <w:jc w:val="both"/>
        <w:rPr>
          <w:bCs/>
          <w:sz w:val="28"/>
          <w:szCs w:val="28"/>
        </w:rPr>
      </w:pPr>
    </w:p>
    <w:p w:rsidR="00777D33" w:rsidRPr="00777D33" w:rsidRDefault="00777D33" w:rsidP="00AE7088">
      <w:pPr>
        <w:shd w:val="clear" w:color="auto" w:fill="FFFFFF"/>
        <w:spacing w:line="276" w:lineRule="auto"/>
        <w:ind w:firstLine="709"/>
        <w:jc w:val="both"/>
        <w:rPr>
          <w:bCs/>
          <w:sz w:val="28"/>
          <w:szCs w:val="28"/>
        </w:rPr>
      </w:pPr>
      <w:r>
        <w:rPr>
          <w:bCs/>
          <w:sz w:val="28"/>
          <w:szCs w:val="28"/>
        </w:rPr>
        <w:t xml:space="preserve">Ярким представителем персональных экранов может служить </w:t>
      </w:r>
      <w:r w:rsidRPr="00777D33">
        <w:rPr>
          <w:bCs/>
          <w:sz w:val="28"/>
          <w:szCs w:val="28"/>
        </w:rPr>
        <w:t xml:space="preserve">межсетевой экран </w:t>
      </w:r>
      <w:r w:rsidR="00FF2B36" w:rsidRPr="00DF458A">
        <w:rPr>
          <w:sz w:val="28"/>
          <w:szCs w:val="28"/>
        </w:rPr>
        <w:t>–</w:t>
      </w:r>
      <w:r w:rsidR="00FF2B36">
        <w:rPr>
          <w:sz w:val="28"/>
          <w:szCs w:val="28"/>
        </w:rPr>
        <w:t xml:space="preserve"> </w:t>
      </w:r>
      <w:r w:rsidRPr="00777D33">
        <w:rPr>
          <w:bCs/>
          <w:sz w:val="28"/>
          <w:szCs w:val="28"/>
        </w:rPr>
        <w:t>Брандмауэр Windows</w:t>
      </w:r>
      <w:r>
        <w:rPr>
          <w:bCs/>
          <w:sz w:val="28"/>
          <w:szCs w:val="28"/>
        </w:rPr>
        <w:t xml:space="preserve">, являющийся компонентом операционной системы семейства </w:t>
      </w:r>
      <w:r>
        <w:rPr>
          <w:bCs/>
          <w:sz w:val="28"/>
          <w:szCs w:val="28"/>
          <w:lang w:val="en-US"/>
        </w:rPr>
        <w:t>Windows</w:t>
      </w:r>
      <w:r>
        <w:rPr>
          <w:bCs/>
          <w:sz w:val="28"/>
          <w:szCs w:val="28"/>
        </w:rPr>
        <w:t xml:space="preserve">, начиная с </w:t>
      </w:r>
      <w:r>
        <w:rPr>
          <w:bCs/>
          <w:sz w:val="28"/>
          <w:szCs w:val="28"/>
          <w:lang w:val="en-US"/>
        </w:rPr>
        <w:t>WindowsNT</w:t>
      </w:r>
      <w:r w:rsidRPr="00777D33">
        <w:rPr>
          <w:bCs/>
          <w:sz w:val="28"/>
          <w:szCs w:val="28"/>
        </w:rPr>
        <w:t xml:space="preserve"> </w:t>
      </w:r>
      <w:r>
        <w:rPr>
          <w:bCs/>
          <w:sz w:val="28"/>
          <w:szCs w:val="28"/>
        </w:rPr>
        <w:t xml:space="preserve">и последующих версий продуктов фирмы </w:t>
      </w:r>
      <w:r>
        <w:rPr>
          <w:bCs/>
          <w:sz w:val="28"/>
          <w:szCs w:val="28"/>
          <w:lang w:val="en-US"/>
        </w:rPr>
        <w:t>Microsoft</w:t>
      </w:r>
      <w:r>
        <w:rPr>
          <w:bCs/>
          <w:sz w:val="28"/>
          <w:szCs w:val="28"/>
        </w:rPr>
        <w:t>.</w:t>
      </w:r>
    </w:p>
    <w:p w:rsidR="009C1C56" w:rsidRPr="009C1C56" w:rsidRDefault="009C1C56" w:rsidP="00AE7088">
      <w:pPr>
        <w:shd w:val="clear" w:color="auto" w:fill="FFFFFF"/>
        <w:spacing w:line="276" w:lineRule="auto"/>
        <w:ind w:firstLine="709"/>
        <w:jc w:val="both"/>
        <w:rPr>
          <w:bCs/>
          <w:sz w:val="28"/>
          <w:szCs w:val="28"/>
        </w:rPr>
      </w:pPr>
      <w:r w:rsidRPr="009C1C56">
        <w:rPr>
          <w:bCs/>
          <w:sz w:val="28"/>
          <w:szCs w:val="28"/>
        </w:rPr>
        <w:t>Брандмауэр Windows не позволяет большинству вредоносных программ проникать в систему, обеспечивая защиту от хакеров, вирусов и компьютерных червей, которые пытаются получить доступ к компьютеру через Интернет.</w:t>
      </w:r>
    </w:p>
    <w:p w:rsidR="00777D33" w:rsidRDefault="009C1C56" w:rsidP="00AE7088">
      <w:pPr>
        <w:shd w:val="clear" w:color="auto" w:fill="FFFFFF"/>
        <w:spacing w:line="276" w:lineRule="auto"/>
        <w:ind w:firstLine="709"/>
        <w:jc w:val="both"/>
        <w:rPr>
          <w:bCs/>
          <w:sz w:val="28"/>
          <w:szCs w:val="28"/>
        </w:rPr>
      </w:pPr>
      <w:r w:rsidRPr="009C1C56">
        <w:rPr>
          <w:bCs/>
          <w:sz w:val="28"/>
          <w:szCs w:val="28"/>
        </w:rPr>
        <w:t>Персональн</w:t>
      </w:r>
      <w:r>
        <w:rPr>
          <w:bCs/>
          <w:sz w:val="28"/>
          <w:szCs w:val="28"/>
        </w:rPr>
        <w:t>ый</w:t>
      </w:r>
      <w:r w:rsidRPr="009C1C56">
        <w:rPr>
          <w:bCs/>
          <w:sz w:val="28"/>
          <w:szCs w:val="28"/>
        </w:rPr>
        <w:t xml:space="preserve"> сетевой экран встроен </w:t>
      </w:r>
      <w:r>
        <w:rPr>
          <w:bCs/>
          <w:sz w:val="28"/>
          <w:szCs w:val="28"/>
        </w:rPr>
        <w:t>практически во все виды современного</w:t>
      </w:r>
      <w:r w:rsidRPr="009C1C56">
        <w:rPr>
          <w:bCs/>
          <w:sz w:val="28"/>
          <w:szCs w:val="28"/>
        </w:rPr>
        <w:t xml:space="preserve"> антивирусно</w:t>
      </w:r>
      <w:r>
        <w:rPr>
          <w:bCs/>
          <w:sz w:val="28"/>
          <w:szCs w:val="28"/>
        </w:rPr>
        <w:t>го</w:t>
      </w:r>
      <w:r w:rsidRPr="009C1C56">
        <w:rPr>
          <w:bCs/>
          <w:sz w:val="28"/>
          <w:szCs w:val="28"/>
        </w:rPr>
        <w:t xml:space="preserve"> </w:t>
      </w:r>
      <w:r>
        <w:rPr>
          <w:bCs/>
          <w:sz w:val="28"/>
          <w:szCs w:val="28"/>
        </w:rPr>
        <w:t>программного обеспечения</w:t>
      </w:r>
      <w:r w:rsidRPr="009C1C56">
        <w:rPr>
          <w:bCs/>
          <w:sz w:val="28"/>
          <w:szCs w:val="28"/>
        </w:rPr>
        <w:t>, например компонент «Сетевой экран», входящ</w:t>
      </w:r>
      <w:r w:rsidR="00FF2B36">
        <w:rPr>
          <w:bCs/>
          <w:sz w:val="28"/>
          <w:szCs w:val="28"/>
        </w:rPr>
        <w:t>ий</w:t>
      </w:r>
      <w:r w:rsidRPr="009C1C56">
        <w:rPr>
          <w:bCs/>
          <w:sz w:val="28"/>
          <w:szCs w:val="28"/>
        </w:rPr>
        <w:t xml:space="preserve"> в состав продукта Kaspersky Endpoint Security</w:t>
      </w:r>
      <w:r>
        <w:rPr>
          <w:bCs/>
          <w:sz w:val="28"/>
          <w:szCs w:val="28"/>
        </w:rPr>
        <w:t xml:space="preserve"> или </w:t>
      </w:r>
      <w:r>
        <w:rPr>
          <w:bCs/>
          <w:sz w:val="28"/>
          <w:szCs w:val="28"/>
          <w:lang w:val="en-US"/>
        </w:rPr>
        <w:t>Avast</w:t>
      </w:r>
      <w:r w:rsidRPr="009C1C56">
        <w:rPr>
          <w:bCs/>
          <w:sz w:val="28"/>
          <w:szCs w:val="28"/>
        </w:rPr>
        <w:t xml:space="preserve"> </w:t>
      </w:r>
      <w:r>
        <w:rPr>
          <w:bCs/>
          <w:sz w:val="28"/>
          <w:szCs w:val="28"/>
          <w:lang w:val="en-US"/>
        </w:rPr>
        <w:t>Antivirus</w:t>
      </w:r>
      <w:r w:rsidRPr="009C1C56">
        <w:rPr>
          <w:bCs/>
          <w:sz w:val="28"/>
          <w:szCs w:val="28"/>
        </w:rPr>
        <w:t>.</w:t>
      </w:r>
    </w:p>
    <w:p w:rsidR="006F2CFA" w:rsidRDefault="00ED287B" w:rsidP="00AE7088">
      <w:pPr>
        <w:shd w:val="clear" w:color="auto" w:fill="FFFFFF"/>
        <w:spacing w:line="276" w:lineRule="auto"/>
        <w:ind w:firstLine="709"/>
        <w:jc w:val="both"/>
        <w:rPr>
          <w:bCs/>
          <w:sz w:val="28"/>
          <w:szCs w:val="28"/>
        </w:rPr>
      </w:pPr>
      <w:r>
        <w:rPr>
          <w:bCs/>
          <w:sz w:val="28"/>
          <w:szCs w:val="28"/>
        </w:rPr>
        <w:t>Персональные сетевые экраны являются обязательным компонентом системы распределенного сетевого экранирования.</w:t>
      </w:r>
    </w:p>
    <w:p w:rsidR="006F2CFA" w:rsidRDefault="00ED287B" w:rsidP="00AE7088">
      <w:pPr>
        <w:shd w:val="clear" w:color="auto" w:fill="FFFFFF"/>
        <w:spacing w:line="276" w:lineRule="auto"/>
        <w:ind w:firstLine="709"/>
        <w:jc w:val="both"/>
        <w:rPr>
          <w:bCs/>
          <w:sz w:val="28"/>
          <w:szCs w:val="28"/>
        </w:rPr>
      </w:pPr>
      <w:r w:rsidRPr="00ED287B">
        <w:rPr>
          <w:bCs/>
          <w:sz w:val="28"/>
          <w:szCs w:val="28"/>
        </w:rPr>
        <w:t xml:space="preserve">Распределенный межсетевой экран представляет собой централизованно управляемую совокупность </w:t>
      </w:r>
      <w:r>
        <w:rPr>
          <w:bCs/>
          <w:sz w:val="28"/>
          <w:szCs w:val="28"/>
        </w:rPr>
        <w:t xml:space="preserve">межсетевых </w:t>
      </w:r>
      <w:r w:rsidRPr="00ED287B">
        <w:rPr>
          <w:bCs/>
          <w:sz w:val="28"/>
          <w:szCs w:val="28"/>
        </w:rPr>
        <w:t xml:space="preserve">экранов, защищающих отдельные компьютеры сети. </w:t>
      </w:r>
      <w:r>
        <w:rPr>
          <w:bCs/>
          <w:sz w:val="28"/>
          <w:szCs w:val="28"/>
        </w:rPr>
        <w:t>Ф</w:t>
      </w:r>
      <w:r w:rsidRPr="00ED287B">
        <w:rPr>
          <w:bCs/>
          <w:sz w:val="28"/>
          <w:szCs w:val="28"/>
        </w:rPr>
        <w:t xml:space="preserve">ункциональные компоненты </w:t>
      </w:r>
      <w:r>
        <w:rPr>
          <w:bCs/>
          <w:sz w:val="28"/>
          <w:szCs w:val="28"/>
        </w:rPr>
        <w:t>распределенных межсетевых экранов распределяются по узлам сети и, как правило,</w:t>
      </w:r>
      <w:r w:rsidRPr="00ED287B">
        <w:rPr>
          <w:bCs/>
          <w:sz w:val="28"/>
          <w:szCs w:val="28"/>
        </w:rPr>
        <w:t xml:space="preserve"> облада</w:t>
      </w:r>
      <w:r>
        <w:rPr>
          <w:bCs/>
          <w:sz w:val="28"/>
          <w:szCs w:val="28"/>
        </w:rPr>
        <w:t>ю</w:t>
      </w:r>
      <w:r w:rsidRPr="00ED287B">
        <w:rPr>
          <w:bCs/>
          <w:sz w:val="28"/>
          <w:szCs w:val="28"/>
        </w:rPr>
        <w:t>т различной функциональностью. При обнаружении признаков</w:t>
      </w:r>
      <w:r>
        <w:rPr>
          <w:bCs/>
          <w:sz w:val="28"/>
          <w:szCs w:val="28"/>
        </w:rPr>
        <w:t xml:space="preserve"> возможной атаки</w:t>
      </w:r>
      <w:r w:rsidRPr="00ED287B">
        <w:rPr>
          <w:bCs/>
          <w:sz w:val="28"/>
          <w:szCs w:val="28"/>
        </w:rPr>
        <w:t xml:space="preserve"> управляющие модули распределенного </w:t>
      </w:r>
      <w:r>
        <w:rPr>
          <w:bCs/>
          <w:sz w:val="28"/>
          <w:szCs w:val="28"/>
        </w:rPr>
        <w:t>межсетевого экрана</w:t>
      </w:r>
      <w:r w:rsidRPr="00ED287B">
        <w:rPr>
          <w:bCs/>
          <w:sz w:val="28"/>
          <w:szCs w:val="28"/>
        </w:rPr>
        <w:t xml:space="preserve"> могут адаптивно изменять конфигурацию, состав и расположение компонентов.</w:t>
      </w:r>
    </w:p>
    <w:p w:rsidR="006F2CFA" w:rsidRDefault="00ED287B" w:rsidP="00AE7088">
      <w:pPr>
        <w:shd w:val="clear" w:color="auto" w:fill="FFFFFF"/>
        <w:spacing w:line="276" w:lineRule="auto"/>
        <w:ind w:firstLine="709"/>
        <w:jc w:val="both"/>
        <w:rPr>
          <w:bCs/>
          <w:sz w:val="28"/>
          <w:szCs w:val="28"/>
        </w:rPr>
      </w:pPr>
      <w:r>
        <w:rPr>
          <w:bCs/>
          <w:sz w:val="28"/>
          <w:szCs w:val="28"/>
        </w:rPr>
        <w:t xml:space="preserve">В настоящее время более 60 </w:t>
      </w:r>
      <w:r w:rsidR="00FF2B36">
        <w:rPr>
          <w:bCs/>
          <w:sz w:val="28"/>
          <w:szCs w:val="28"/>
        </w:rPr>
        <w:t>%</w:t>
      </w:r>
      <w:r>
        <w:rPr>
          <w:bCs/>
          <w:sz w:val="28"/>
          <w:szCs w:val="28"/>
        </w:rPr>
        <w:t xml:space="preserve"> сетевых атак выполняются изнутри локальной сети, поэтому традиционный подход</w:t>
      </w:r>
      <w:r w:rsidR="00FF2B36">
        <w:rPr>
          <w:bCs/>
          <w:sz w:val="28"/>
          <w:szCs w:val="28"/>
        </w:rPr>
        <w:t xml:space="preserve"> к</w:t>
      </w:r>
      <w:r>
        <w:rPr>
          <w:bCs/>
          <w:sz w:val="28"/>
          <w:szCs w:val="28"/>
        </w:rPr>
        <w:t xml:space="preserve"> защит</w:t>
      </w:r>
      <w:r w:rsidR="00FF2B36">
        <w:rPr>
          <w:bCs/>
          <w:sz w:val="28"/>
          <w:szCs w:val="28"/>
        </w:rPr>
        <w:t>е</w:t>
      </w:r>
      <w:r>
        <w:rPr>
          <w:bCs/>
          <w:sz w:val="28"/>
          <w:szCs w:val="28"/>
        </w:rPr>
        <w:t xml:space="preserve"> периметра становится </w:t>
      </w:r>
      <w:r>
        <w:rPr>
          <w:bCs/>
          <w:sz w:val="28"/>
          <w:szCs w:val="28"/>
        </w:rPr>
        <w:lastRenderedPageBreak/>
        <w:t xml:space="preserve">недостаточно эффективным. </w:t>
      </w:r>
      <w:r w:rsidR="00FF2B36">
        <w:rPr>
          <w:bCs/>
          <w:sz w:val="28"/>
          <w:szCs w:val="28"/>
        </w:rPr>
        <w:t>В связи с этим</w:t>
      </w:r>
      <w:r>
        <w:rPr>
          <w:bCs/>
          <w:sz w:val="28"/>
          <w:szCs w:val="28"/>
        </w:rPr>
        <w:t xml:space="preserve"> наиболее целесообразным будет </w:t>
      </w:r>
      <w:r w:rsidR="00FF2B36">
        <w:rPr>
          <w:bCs/>
          <w:sz w:val="28"/>
          <w:szCs w:val="28"/>
        </w:rPr>
        <w:t>сочетание защиты точек входа в И</w:t>
      </w:r>
      <w:r>
        <w:rPr>
          <w:bCs/>
          <w:sz w:val="28"/>
          <w:szCs w:val="28"/>
        </w:rPr>
        <w:t xml:space="preserve">нтернет в периметре сети со средствами защиты отдельных компьютеров, серверов и участков локальной сети. Что обеспечивается </w:t>
      </w:r>
      <w:r w:rsidR="00AD680D">
        <w:rPr>
          <w:bCs/>
          <w:sz w:val="28"/>
          <w:szCs w:val="28"/>
        </w:rPr>
        <w:t xml:space="preserve">совместным </w:t>
      </w:r>
      <w:r>
        <w:rPr>
          <w:bCs/>
          <w:sz w:val="28"/>
          <w:szCs w:val="28"/>
        </w:rPr>
        <w:t xml:space="preserve">применением технологий распределенных и персональных </w:t>
      </w:r>
      <w:r w:rsidR="007B2E7B">
        <w:rPr>
          <w:bCs/>
          <w:sz w:val="28"/>
          <w:szCs w:val="28"/>
        </w:rPr>
        <w:t>межсетевых экранов.</w:t>
      </w:r>
    </w:p>
    <w:p w:rsidR="006F2CFA" w:rsidRDefault="006F2CFA" w:rsidP="00AE7088">
      <w:pPr>
        <w:shd w:val="clear" w:color="auto" w:fill="FFFFFF"/>
        <w:spacing w:line="276" w:lineRule="auto"/>
        <w:ind w:firstLine="709"/>
        <w:jc w:val="both"/>
        <w:rPr>
          <w:bCs/>
          <w:sz w:val="28"/>
          <w:szCs w:val="28"/>
        </w:rPr>
      </w:pPr>
    </w:p>
    <w:p w:rsidR="00B11419" w:rsidRPr="00A9635B" w:rsidRDefault="00B11419" w:rsidP="00AE7088">
      <w:pPr>
        <w:spacing w:line="276" w:lineRule="auto"/>
        <w:ind w:firstLine="709"/>
        <w:outlineLvl w:val="0"/>
        <w:rPr>
          <w:b/>
          <w:sz w:val="28"/>
          <w:szCs w:val="28"/>
        </w:rPr>
      </w:pPr>
      <w:bookmarkStart w:id="21" w:name="_Toc14343135"/>
      <w:r>
        <w:rPr>
          <w:b/>
          <w:sz w:val="28"/>
          <w:szCs w:val="28"/>
        </w:rPr>
        <w:t xml:space="preserve">6.2. </w:t>
      </w:r>
      <w:r w:rsidRPr="00A9635B">
        <w:rPr>
          <w:b/>
          <w:sz w:val="28"/>
          <w:szCs w:val="28"/>
        </w:rPr>
        <w:t>Задание для самостоятельного выполнения</w:t>
      </w:r>
      <w:bookmarkEnd w:id="21"/>
    </w:p>
    <w:p w:rsidR="008E5FC6" w:rsidRDefault="00FF2B36" w:rsidP="00FF2B36">
      <w:pPr>
        <w:pStyle w:val="afd"/>
      </w:pPr>
      <w:r>
        <w:t xml:space="preserve">1) </w:t>
      </w:r>
      <w:r w:rsidR="008E5FC6">
        <w:t>Создать папку с общим доступом на одной из виртуальных машин.</w:t>
      </w:r>
    </w:p>
    <w:p w:rsidR="008E5FC6" w:rsidRDefault="00FF2B36" w:rsidP="00FF2B36">
      <w:pPr>
        <w:pStyle w:val="afd"/>
      </w:pPr>
      <w:r>
        <w:t xml:space="preserve">2) </w:t>
      </w:r>
      <w:r w:rsidR="008E5FC6">
        <w:t>Настроить брандмауэр</w:t>
      </w:r>
      <w:r>
        <w:t>,</w:t>
      </w:r>
      <w:r w:rsidR="008E5FC6">
        <w:t xml:space="preserve"> применив различные политики:</w:t>
      </w:r>
    </w:p>
    <w:p w:rsidR="008E5FC6" w:rsidRPr="00FF2B36" w:rsidRDefault="00FF2B36" w:rsidP="00FF2B36">
      <w:pPr>
        <w:shd w:val="clear" w:color="auto" w:fill="FFFFFF"/>
        <w:spacing w:line="276" w:lineRule="auto"/>
        <w:ind w:firstLine="709"/>
        <w:jc w:val="both"/>
        <w:rPr>
          <w:bCs/>
          <w:sz w:val="28"/>
          <w:szCs w:val="28"/>
        </w:rPr>
      </w:pPr>
      <w:r>
        <w:rPr>
          <w:bCs/>
          <w:sz w:val="28"/>
          <w:szCs w:val="28"/>
        </w:rPr>
        <w:t xml:space="preserve">а) </w:t>
      </w:r>
      <w:r w:rsidR="008E5FC6" w:rsidRPr="00FF2B36">
        <w:rPr>
          <w:bCs/>
          <w:sz w:val="28"/>
          <w:szCs w:val="28"/>
        </w:rPr>
        <w:t>доступ к разделяемому ресурсу разрешен только компьютеру с данным IP-адресом;</w:t>
      </w:r>
    </w:p>
    <w:p w:rsidR="008E5FC6" w:rsidRPr="00FF2B36" w:rsidRDefault="00D97457" w:rsidP="00FF2B36">
      <w:pPr>
        <w:shd w:val="clear" w:color="auto" w:fill="FFFFFF"/>
        <w:spacing w:line="276" w:lineRule="auto"/>
        <w:ind w:firstLine="709"/>
        <w:jc w:val="both"/>
        <w:rPr>
          <w:bCs/>
          <w:sz w:val="28"/>
          <w:szCs w:val="28"/>
        </w:rPr>
      </w:pPr>
      <w:r>
        <w:rPr>
          <w:bCs/>
          <w:sz w:val="28"/>
          <w:szCs w:val="28"/>
        </w:rPr>
        <w:t>б</w:t>
      </w:r>
      <w:r w:rsidR="00FF2B36">
        <w:rPr>
          <w:bCs/>
          <w:sz w:val="28"/>
          <w:szCs w:val="28"/>
        </w:rPr>
        <w:t xml:space="preserve">) </w:t>
      </w:r>
      <w:r w:rsidR="008E5FC6" w:rsidRPr="00FF2B36">
        <w:rPr>
          <w:bCs/>
          <w:sz w:val="28"/>
          <w:szCs w:val="28"/>
        </w:rPr>
        <w:t>доступ к виртуальной машине разрешен только по заданным портам (например, www или ftp);</w:t>
      </w:r>
    </w:p>
    <w:p w:rsidR="008E5FC6" w:rsidRPr="00FF2B36" w:rsidRDefault="00D97457" w:rsidP="00FF2B36">
      <w:pPr>
        <w:shd w:val="clear" w:color="auto" w:fill="FFFFFF"/>
        <w:spacing w:line="276" w:lineRule="auto"/>
        <w:ind w:firstLine="709"/>
        <w:jc w:val="both"/>
        <w:rPr>
          <w:bCs/>
          <w:sz w:val="28"/>
          <w:szCs w:val="28"/>
        </w:rPr>
      </w:pPr>
      <w:r>
        <w:rPr>
          <w:bCs/>
          <w:sz w:val="28"/>
          <w:szCs w:val="28"/>
        </w:rPr>
        <w:t xml:space="preserve">в) </w:t>
      </w:r>
      <w:r w:rsidR="008E5FC6" w:rsidRPr="00FF2B36">
        <w:rPr>
          <w:bCs/>
          <w:sz w:val="28"/>
          <w:szCs w:val="28"/>
        </w:rPr>
        <w:t>доступ к виртуальной машине разрешен только по заданным портам (например, www или ftp) и только компьютерам с данным IP-адресом (адресами);</w:t>
      </w:r>
    </w:p>
    <w:p w:rsidR="008E5FC6" w:rsidRPr="00FF2B36" w:rsidRDefault="00D97457" w:rsidP="00FF2B36">
      <w:pPr>
        <w:shd w:val="clear" w:color="auto" w:fill="FFFFFF"/>
        <w:spacing w:line="276" w:lineRule="auto"/>
        <w:ind w:firstLine="709"/>
        <w:jc w:val="both"/>
        <w:rPr>
          <w:bCs/>
          <w:sz w:val="28"/>
          <w:szCs w:val="28"/>
        </w:rPr>
      </w:pPr>
      <w:r>
        <w:rPr>
          <w:bCs/>
          <w:sz w:val="28"/>
          <w:szCs w:val="28"/>
        </w:rPr>
        <w:t xml:space="preserve">г) </w:t>
      </w:r>
      <w:r w:rsidR="008E5FC6" w:rsidRPr="00FF2B36">
        <w:rPr>
          <w:bCs/>
          <w:sz w:val="28"/>
          <w:szCs w:val="28"/>
        </w:rPr>
        <w:t>доступ к внешним ресурсам разрешен только конкретным программам;</w:t>
      </w:r>
    </w:p>
    <w:p w:rsidR="008E5FC6" w:rsidRPr="00FF2B36" w:rsidRDefault="00D97457" w:rsidP="00FF2B36">
      <w:pPr>
        <w:shd w:val="clear" w:color="auto" w:fill="FFFFFF"/>
        <w:spacing w:line="276" w:lineRule="auto"/>
        <w:ind w:firstLine="709"/>
        <w:jc w:val="both"/>
        <w:rPr>
          <w:bCs/>
          <w:sz w:val="28"/>
          <w:szCs w:val="28"/>
        </w:rPr>
      </w:pPr>
      <w:r>
        <w:rPr>
          <w:bCs/>
          <w:sz w:val="28"/>
          <w:szCs w:val="28"/>
        </w:rPr>
        <w:t xml:space="preserve">д) </w:t>
      </w:r>
      <w:r w:rsidR="008E5FC6" w:rsidRPr="00FF2B36">
        <w:rPr>
          <w:bCs/>
          <w:sz w:val="28"/>
          <w:szCs w:val="28"/>
        </w:rPr>
        <w:t>конкретной программе разрешен доступ к ресурсам удаленного компьютера с данным IP-адресом по заданному порту;</w:t>
      </w:r>
    </w:p>
    <w:p w:rsidR="008E5FC6" w:rsidRPr="00FF2B36" w:rsidRDefault="00D97457" w:rsidP="00FF2B36">
      <w:pPr>
        <w:shd w:val="clear" w:color="auto" w:fill="FFFFFF"/>
        <w:spacing w:line="276" w:lineRule="auto"/>
        <w:ind w:firstLine="709"/>
        <w:jc w:val="both"/>
        <w:rPr>
          <w:bCs/>
          <w:sz w:val="28"/>
          <w:szCs w:val="28"/>
        </w:rPr>
      </w:pPr>
      <w:r>
        <w:rPr>
          <w:bCs/>
          <w:sz w:val="28"/>
          <w:szCs w:val="28"/>
        </w:rPr>
        <w:t xml:space="preserve">е) </w:t>
      </w:r>
      <w:r w:rsidR="008E5FC6" w:rsidRPr="00FF2B36">
        <w:rPr>
          <w:bCs/>
          <w:sz w:val="28"/>
          <w:szCs w:val="28"/>
        </w:rPr>
        <w:t>запрет</w:t>
      </w:r>
      <w:r>
        <w:rPr>
          <w:bCs/>
          <w:sz w:val="28"/>
          <w:szCs w:val="28"/>
        </w:rPr>
        <w:t>ить запрос входящего эха (ICMP).</w:t>
      </w:r>
    </w:p>
    <w:p w:rsidR="008E5FC6" w:rsidRDefault="00FF2B36" w:rsidP="00FF2B36">
      <w:pPr>
        <w:pStyle w:val="afd"/>
      </w:pPr>
      <w:r>
        <w:t xml:space="preserve">3) </w:t>
      </w:r>
      <w:r w:rsidR="008E5FC6">
        <w:t>Оформить отчет, подтверждающий применение указанных п</w:t>
      </w:r>
      <w:r w:rsidR="008E5FC6" w:rsidRPr="00A502CC">
        <w:t>о</w:t>
      </w:r>
      <w:r w:rsidR="008E5FC6">
        <w:t>литик.</w:t>
      </w:r>
    </w:p>
    <w:p w:rsidR="008E5FC6" w:rsidRDefault="008E5FC6" w:rsidP="00AE7088">
      <w:pPr>
        <w:shd w:val="clear" w:color="auto" w:fill="FFFFFF"/>
        <w:spacing w:line="276" w:lineRule="auto"/>
        <w:ind w:firstLine="709"/>
        <w:jc w:val="both"/>
        <w:rPr>
          <w:bCs/>
          <w:sz w:val="28"/>
          <w:szCs w:val="28"/>
        </w:rPr>
      </w:pPr>
      <w:r>
        <w:rPr>
          <w:bCs/>
          <w:sz w:val="28"/>
          <w:szCs w:val="28"/>
        </w:rPr>
        <w:t xml:space="preserve">Для выполнения задания использовать </w:t>
      </w:r>
      <w:r w:rsidR="00D97457">
        <w:rPr>
          <w:bCs/>
          <w:sz w:val="28"/>
          <w:szCs w:val="28"/>
        </w:rPr>
        <w:t>два</w:t>
      </w:r>
      <w:r w:rsidRPr="008E5FC6">
        <w:rPr>
          <w:bCs/>
          <w:sz w:val="28"/>
          <w:szCs w:val="28"/>
        </w:rPr>
        <w:t xml:space="preserve"> ПК с ОС Windows и WMware Workstation.</w:t>
      </w:r>
    </w:p>
    <w:p w:rsidR="008D4F87" w:rsidRDefault="008D4F87" w:rsidP="00AE7088">
      <w:pPr>
        <w:shd w:val="clear" w:color="auto" w:fill="FFFFFF"/>
        <w:spacing w:line="276" w:lineRule="auto"/>
        <w:ind w:firstLine="709"/>
        <w:jc w:val="both"/>
        <w:rPr>
          <w:bCs/>
          <w:sz w:val="28"/>
          <w:szCs w:val="28"/>
        </w:rPr>
      </w:pPr>
      <w:r>
        <w:rPr>
          <w:bCs/>
          <w:sz w:val="28"/>
          <w:szCs w:val="28"/>
        </w:rPr>
        <w:t>В случае, если студент</w:t>
      </w:r>
      <w:r w:rsidR="00623685">
        <w:rPr>
          <w:bCs/>
          <w:sz w:val="28"/>
          <w:szCs w:val="28"/>
        </w:rPr>
        <w:t xml:space="preserve"> </w:t>
      </w:r>
      <w:r>
        <w:rPr>
          <w:bCs/>
          <w:sz w:val="28"/>
          <w:szCs w:val="28"/>
        </w:rPr>
        <w:t xml:space="preserve">для выполнения задания использует ПК под управлением </w:t>
      </w:r>
      <w:r w:rsidRPr="008E5FC6">
        <w:rPr>
          <w:bCs/>
          <w:sz w:val="28"/>
          <w:szCs w:val="28"/>
        </w:rPr>
        <w:t>Windows</w:t>
      </w:r>
      <w:r>
        <w:rPr>
          <w:bCs/>
          <w:sz w:val="28"/>
          <w:szCs w:val="28"/>
        </w:rPr>
        <w:t xml:space="preserve"> 10, то дополнительно можно воспользоваться специальной программой от компании </w:t>
      </w:r>
      <w:r w:rsidRPr="008D4F87">
        <w:rPr>
          <w:bCs/>
          <w:sz w:val="28"/>
          <w:szCs w:val="28"/>
        </w:rPr>
        <w:t>Microsoft</w:t>
      </w:r>
      <w:r>
        <w:rPr>
          <w:bCs/>
          <w:sz w:val="28"/>
          <w:szCs w:val="28"/>
        </w:rPr>
        <w:t xml:space="preserve"> </w:t>
      </w:r>
      <w:r w:rsidRPr="00DF458A">
        <w:rPr>
          <w:sz w:val="28"/>
          <w:szCs w:val="28"/>
        </w:rPr>
        <w:t>–</w:t>
      </w:r>
      <w:r w:rsidRPr="008D4F87">
        <w:rPr>
          <w:bCs/>
          <w:sz w:val="28"/>
          <w:szCs w:val="28"/>
        </w:rPr>
        <w:t xml:space="preserve"> Firewall Control</w:t>
      </w:r>
      <w:r w:rsidR="00D97457">
        <w:rPr>
          <w:bCs/>
          <w:sz w:val="28"/>
          <w:szCs w:val="28"/>
        </w:rPr>
        <w:t>,</w:t>
      </w:r>
      <w:r w:rsidRPr="008D4F87">
        <w:rPr>
          <w:bCs/>
          <w:sz w:val="28"/>
          <w:szCs w:val="28"/>
        </w:rPr>
        <w:t xml:space="preserve"> </w:t>
      </w:r>
      <w:r>
        <w:rPr>
          <w:bCs/>
          <w:sz w:val="28"/>
          <w:szCs w:val="28"/>
        </w:rPr>
        <w:t xml:space="preserve">которая </w:t>
      </w:r>
      <w:r w:rsidRPr="008D4F87">
        <w:rPr>
          <w:bCs/>
          <w:sz w:val="28"/>
          <w:szCs w:val="28"/>
        </w:rPr>
        <w:t>позволя</w:t>
      </w:r>
      <w:r>
        <w:rPr>
          <w:bCs/>
          <w:sz w:val="28"/>
          <w:szCs w:val="28"/>
        </w:rPr>
        <w:t>ет</w:t>
      </w:r>
      <w:r w:rsidRPr="008D4F87">
        <w:rPr>
          <w:bCs/>
          <w:sz w:val="28"/>
          <w:szCs w:val="28"/>
        </w:rPr>
        <w:t xml:space="preserve"> выполнить более детальные настройки брандмауэра Windows.</w:t>
      </w:r>
    </w:p>
    <w:p w:rsidR="008E5FC6" w:rsidRDefault="008E5FC6" w:rsidP="00AE7088">
      <w:pPr>
        <w:shd w:val="clear" w:color="auto" w:fill="FFFFFF"/>
        <w:spacing w:line="276" w:lineRule="auto"/>
        <w:ind w:firstLine="709"/>
        <w:jc w:val="both"/>
        <w:rPr>
          <w:bCs/>
          <w:sz w:val="28"/>
          <w:szCs w:val="28"/>
        </w:rPr>
      </w:pPr>
    </w:p>
    <w:p w:rsidR="00F22E80" w:rsidRDefault="00F22E80" w:rsidP="00AE7088">
      <w:pPr>
        <w:shd w:val="clear" w:color="auto" w:fill="FFFFFF"/>
        <w:spacing w:line="276" w:lineRule="auto"/>
        <w:ind w:firstLine="709"/>
        <w:jc w:val="both"/>
        <w:rPr>
          <w:bCs/>
          <w:sz w:val="28"/>
          <w:szCs w:val="28"/>
        </w:rPr>
      </w:pPr>
      <w:r>
        <w:rPr>
          <w:bCs/>
          <w:sz w:val="28"/>
          <w:szCs w:val="28"/>
        </w:rPr>
        <w:br w:type="page"/>
      </w:r>
    </w:p>
    <w:p w:rsidR="00F22E80" w:rsidRPr="00F22E80" w:rsidRDefault="00F22E80" w:rsidP="00F22E80">
      <w:pPr>
        <w:pStyle w:val="10"/>
        <w:spacing w:before="0" w:after="0" w:line="276" w:lineRule="auto"/>
        <w:ind w:firstLine="709"/>
        <w:jc w:val="both"/>
        <w:rPr>
          <w:rFonts w:ascii="Times New Roman" w:hAnsi="Times New Roman"/>
          <w:caps/>
          <w:sz w:val="28"/>
          <w:szCs w:val="28"/>
          <w:lang w:val="ru-RU"/>
        </w:rPr>
      </w:pPr>
      <w:bookmarkStart w:id="22" w:name="_Toc14343136"/>
      <w:r>
        <w:rPr>
          <w:rFonts w:ascii="Times New Roman" w:hAnsi="Times New Roman"/>
          <w:caps/>
          <w:sz w:val="28"/>
          <w:szCs w:val="28"/>
          <w:lang w:val="ru-RU"/>
        </w:rPr>
        <w:lastRenderedPageBreak/>
        <w:t xml:space="preserve">7. </w:t>
      </w:r>
      <w:r w:rsidRPr="00F22E80">
        <w:rPr>
          <w:rFonts w:ascii="Times New Roman" w:hAnsi="Times New Roman"/>
          <w:caps/>
          <w:sz w:val="28"/>
          <w:szCs w:val="28"/>
          <w:lang w:val="ru-RU"/>
        </w:rPr>
        <w:t>Установка, использование и анализ специализированных средств криптографического пакета OpenSSL</w:t>
      </w:r>
      <w:bookmarkEnd w:id="22"/>
    </w:p>
    <w:p w:rsidR="00F22E80" w:rsidRPr="00B43859" w:rsidRDefault="00F22E80" w:rsidP="00F22E80">
      <w:pPr>
        <w:spacing w:line="276" w:lineRule="auto"/>
        <w:ind w:firstLine="709"/>
        <w:jc w:val="both"/>
        <w:rPr>
          <w:sz w:val="28"/>
          <w:szCs w:val="28"/>
        </w:rPr>
      </w:pPr>
    </w:p>
    <w:p w:rsidR="00F22E80" w:rsidRPr="00B43859" w:rsidRDefault="00F22E80" w:rsidP="00F22E80">
      <w:pPr>
        <w:spacing w:line="276" w:lineRule="auto"/>
        <w:ind w:firstLine="709"/>
        <w:outlineLvl w:val="0"/>
        <w:rPr>
          <w:b/>
          <w:sz w:val="28"/>
          <w:szCs w:val="28"/>
        </w:rPr>
      </w:pPr>
      <w:bookmarkStart w:id="23" w:name="_Toc14343137"/>
      <w:r>
        <w:rPr>
          <w:b/>
          <w:sz w:val="28"/>
          <w:szCs w:val="28"/>
        </w:rPr>
        <w:t>7</w:t>
      </w:r>
      <w:r w:rsidRPr="00B43859">
        <w:rPr>
          <w:b/>
          <w:sz w:val="28"/>
          <w:szCs w:val="28"/>
        </w:rPr>
        <w:t>.1. Теоретические сведения</w:t>
      </w:r>
      <w:bookmarkEnd w:id="23"/>
    </w:p>
    <w:p w:rsidR="00E37B28" w:rsidRDefault="00E37B28" w:rsidP="00F22E80">
      <w:pPr>
        <w:shd w:val="clear" w:color="auto" w:fill="FFFFFF"/>
        <w:spacing w:line="276" w:lineRule="auto"/>
        <w:ind w:firstLine="709"/>
        <w:jc w:val="both"/>
        <w:rPr>
          <w:bCs/>
          <w:sz w:val="28"/>
          <w:szCs w:val="28"/>
        </w:rPr>
      </w:pP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OpenSSL – криптографическая библиотека с открытым исходным кодом. Она основана на SSLeay, написанной Эриком Янгом (Eric A. Young) и Тимом Хадсоном (Tim Hudson), которые неофициально закончили работать над ней в декабре 1998 года, когда они начали работать в проекте RSA Security. Название SSL переводится, как сист</w:t>
      </w:r>
      <w:bookmarkStart w:id="24" w:name="_GoBack"/>
      <w:bookmarkEnd w:id="24"/>
      <w:r w:rsidRPr="00FB39DF">
        <w:rPr>
          <w:bCs/>
          <w:sz w:val="28"/>
          <w:szCs w:val="28"/>
        </w:rPr>
        <w:t>ема безопасных сокетов (secure socket layer). Библиотека содержит реализации популярных алгоритмов шифрования, хеширования и протоколов обеспечения защищенного обмена данными (SSL/TSL, основанные на сертификатах X.509).</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 xml:space="preserve"> OpenSSL используется практически всеми сетевыми серверами для защиты передаваемой информацией. Существует программное API SSL (SSLEAY), позволяющее создавать безопасные сокеты с шифрованием передаваемых данных в собственных разработках. </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 xml:space="preserve">OpenSSL поддерживает большое количество различных алгоритмов и форматов представления данных,  поэтому использование данной команды достаточно сложно. Внутри OpenSSL существуют отдельные компоненты, отвечающие за то или иное действие, для получения списка доступных компонентов можно вызвать openssl с параметрами list-standart-commands. Можно также получить список доступных алгоритмов хеширования (list-message-digest-commands) и алгоритмов шифрования (list-cipher-commands). </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OpenSSL может использоваться во множестве случаев и умеет, в частности,  выполнять следующие задачи:</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Создавать и управлять ключами ассиметричных криптографических алгоритмов RSA и DSA –  команды rsa, dsa, dsaparam</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Создавать сертификаты формата x509, запросы на получение, восстановление сертификата  –   команды x509, req, verify, ca, crl, pks12, pks7.</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Зашифровывать данные с помощью симметрического или асимметрического шифрования  –   команды enc, rsautl</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Вычислять хэш-значения различных типов  –  команда dgst</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Работать с S/MIME  –  команда s/mime</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Проверять работу серверов и клиентов ssl  –  команды s_client, s_server.</w:t>
      </w:r>
    </w:p>
    <w:p w:rsidR="00FB39DF" w:rsidRPr="00FB39DF" w:rsidRDefault="00FB39DF" w:rsidP="00FB39DF">
      <w:pPr>
        <w:shd w:val="clear" w:color="auto" w:fill="FFFFFF"/>
        <w:spacing w:line="276" w:lineRule="auto"/>
        <w:ind w:firstLine="709"/>
        <w:jc w:val="both"/>
        <w:rPr>
          <w:bCs/>
          <w:sz w:val="28"/>
          <w:szCs w:val="28"/>
        </w:rPr>
      </w:pP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Существуют также ряд вспомогательных утилит ssl:</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lastRenderedPageBreak/>
        <w:t xml:space="preserve">openssl speed [список_алгоритмов_хеширования_или шифрования]: </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 xml:space="preserve">тестирование скорости различных алгоритмов, если запускать без параметров, то тестируются все алгоритмы; алгоритмы внутри списка   разделяются пробелом, например </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 xml:space="preserve">openssl speed md5 rsa idea blowfish   des 3des sha1. </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В конце работы выводится общая скорость работы различных алгоритмов (в 1000-х байт в секунду), для обработки различной длины блоков.</w:t>
      </w:r>
    </w:p>
    <w:p w:rsidR="00FB39DF" w:rsidRPr="00FB39DF" w:rsidRDefault="00FB39DF" w:rsidP="00FB39DF">
      <w:pPr>
        <w:shd w:val="clear" w:color="auto" w:fill="FFFFFF"/>
        <w:spacing w:line="276" w:lineRule="auto"/>
        <w:ind w:firstLine="709"/>
        <w:jc w:val="both"/>
        <w:rPr>
          <w:bCs/>
          <w:sz w:val="28"/>
          <w:szCs w:val="28"/>
        </w:rPr>
      </w:pP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 xml:space="preserve">openssl rand [-out file] [-rand file] num: </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генерация num случайных байт.</w:t>
      </w:r>
    </w:p>
    <w:p w:rsidR="00FB39DF" w:rsidRPr="00FB39DF" w:rsidRDefault="00FB39DF" w:rsidP="00FB39DF">
      <w:pPr>
        <w:shd w:val="clear" w:color="auto" w:fill="FFFFFF"/>
        <w:spacing w:line="276" w:lineRule="auto"/>
        <w:ind w:firstLine="709"/>
        <w:jc w:val="both"/>
        <w:rPr>
          <w:bCs/>
          <w:sz w:val="28"/>
          <w:szCs w:val="28"/>
        </w:rPr>
      </w:pPr>
    </w:p>
    <w:p w:rsidR="00FB39DF" w:rsidRPr="00FB39DF" w:rsidRDefault="00FB39DF" w:rsidP="00FB39DF">
      <w:pPr>
        <w:shd w:val="clear" w:color="auto" w:fill="FFFFFF"/>
        <w:spacing w:line="276" w:lineRule="auto"/>
        <w:ind w:firstLine="709"/>
        <w:jc w:val="both"/>
        <w:rPr>
          <w:bCs/>
          <w:sz w:val="28"/>
          <w:szCs w:val="28"/>
        </w:rPr>
      </w:pP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 xml:space="preserve">openssl ciphers [-ssl2] [-ssl3] [-tls1] NAME: </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 xml:space="preserve">вывод доступных алгоритмов для  обеспечения уровня безопасности NAME, где NAME - это символическое название группы алгоритмов. Обычно используются значения </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 xml:space="preserve">  LOW - алгоритмы низкого уровня безопасности(&lt;128 бит)</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 xml:space="preserve">  MEDIUM - алгоритмы среднего уровня стойкости(128 бит)</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 xml:space="preserve">  HIGH - алгоритмы высокой стойкости(&gt; 128 бит)</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 xml:space="preserve">  ALL - все алгоритмы</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 xml:space="preserve">  NULL - алгоритмы без шифрования.</w:t>
      </w:r>
    </w:p>
    <w:p w:rsidR="00FB39DF" w:rsidRPr="00FB39DF" w:rsidRDefault="00FB39DF" w:rsidP="00FB39DF">
      <w:pPr>
        <w:shd w:val="clear" w:color="auto" w:fill="FFFFFF"/>
        <w:spacing w:line="276" w:lineRule="auto"/>
        <w:ind w:firstLine="709"/>
        <w:jc w:val="both"/>
        <w:rPr>
          <w:bCs/>
          <w:sz w:val="28"/>
          <w:szCs w:val="28"/>
        </w:rPr>
      </w:pPr>
      <w:r w:rsidRPr="00FB39DF">
        <w:rPr>
          <w:bCs/>
          <w:sz w:val="28"/>
          <w:szCs w:val="28"/>
        </w:rPr>
        <w:t>Обычно в настоящее время используются алгоритмы групп MEDIUM и HIGH, которые   ещё долго не смогут быть взломаны прямым перебором. Можно также вывести список   алгоритмов из нескольких групп, разделив их: (например, MEDIUM:HIGH).</w:t>
      </w:r>
    </w:p>
    <w:p w:rsidR="00F22E80" w:rsidRPr="00FB39DF" w:rsidRDefault="00F22E80" w:rsidP="00F22E80">
      <w:pPr>
        <w:shd w:val="clear" w:color="auto" w:fill="FFFFFF"/>
        <w:spacing w:line="276" w:lineRule="auto"/>
        <w:ind w:firstLine="709"/>
        <w:jc w:val="both"/>
        <w:rPr>
          <w:bCs/>
          <w:sz w:val="28"/>
          <w:szCs w:val="28"/>
          <w:lang w:val="be-BY"/>
        </w:rPr>
      </w:pPr>
    </w:p>
    <w:p w:rsidR="00FB39DF" w:rsidRDefault="00FB39DF" w:rsidP="00F22E80">
      <w:pPr>
        <w:shd w:val="clear" w:color="auto" w:fill="FFFFFF"/>
        <w:spacing w:line="276" w:lineRule="auto"/>
        <w:ind w:firstLine="709"/>
        <w:jc w:val="both"/>
        <w:rPr>
          <w:bCs/>
          <w:sz w:val="28"/>
          <w:szCs w:val="28"/>
        </w:rPr>
      </w:pPr>
    </w:p>
    <w:p w:rsidR="00FB39DF" w:rsidRDefault="00FB39DF" w:rsidP="00F22E80">
      <w:pPr>
        <w:shd w:val="clear" w:color="auto" w:fill="FFFFFF"/>
        <w:spacing w:line="276" w:lineRule="auto"/>
        <w:ind w:firstLine="709"/>
        <w:jc w:val="both"/>
        <w:rPr>
          <w:bCs/>
          <w:sz w:val="28"/>
          <w:szCs w:val="28"/>
        </w:rPr>
      </w:pPr>
    </w:p>
    <w:p w:rsidR="00FB39DF" w:rsidRDefault="00FB39DF" w:rsidP="00F22E80">
      <w:pPr>
        <w:shd w:val="clear" w:color="auto" w:fill="FFFFFF"/>
        <w:spacing w:line="276" w:lineRule="auto"/>
        <w:ind w:firstLine="709"/>
        <w:jc w:val="both"/>
        <w:rPr>
          <w:bCs/>
          <w:sz w:val="28"/>
          <w:szCs w:val="28"/>
        </w:rPr>
      </w:pPr>
    </w:p>
    <w:p w:rsidR="00FB39DF" w:rsidRDefault="00FB39DF" w:rsidP="00F22E80">
      <w:pPr>
        <w:shd w:val="clear" w:color="auto" w:fill="FFFFFF"/>
        <w:spacing w:line="276" w:lineRule="auto"/>
        <w:ind w:firstLine="709"/>
        <w:jc w:val="both"/>
        <w:rPr>
          <w:bCs/>
          <w:sz w:val="28"/>
          <w:szCs w:val="28"/>
        </w:rPr>
      </w:pPr>
    </w:p>
    <w:p w:rsidR="00FB39DF" w:rsidRDefault="00FB39DF" w:rsidP="00F22E80">
      <w:pPr>
        <w:shd w:val="clear" w:color="auto" w:fill="FFFFFF"/>
        <w:spacing w:line="276" w:lineRule="auto"/>
        <w:ind w:firstLine="709"/>
        <w:jc w:val="both"/>
        <w:rPr>
          <w:bCs/>
          <w:sz w:val="28"/>
          <w:szCs w:val="28"/>
        </w:rPr>
      </w:pPr>
    </w:p>
    <w:p w:rsidR="00F22E80" w:rsidRDefault="00F22E80" w:rsidP="00F22E80">
      <w:pPr>
        <w:shd w:val="clear" w:color="auto" w:fill="FFFFFF"/>
        <w:spacing w:line="276" w:lineRule="auto"/>
        <w:ind w:firstLine="709"/>
        <w:jc w:val="both"/>
        <w:rPr>
          <w:bCs/>
          <w:sz w:val="28"/>
          <w:szCs w:val="28"/>
        </w:rPr>
      </w:pPr>
    </w:p>
    <w:p w:rsidR="00F22E80" w:rsidRPr="00A9635B" w:rsidRDefault="00F22E80" w:rsidP="00F22E80">
      <w:pPr>
        <w:spacing w:line="276" w:lineRule="auto"/>
        <w:ind w:firstLine="709"/>
        <w:outlineLvl w:val="0"/>
        <w:rPr>
          <w:b/>
          <w:sz w:val="28"/>
          <w:szCs w:val="28"/>
        </w:rPr>
      </w:pPr>
      <w:bookmarkStart w:id="25" w:name="_Toc14343138"/>
      <w:r>
        <w:rPr>
          <w:b/>
          <w:sz w:val="28"/>
          <w:szCs w:val="28"/>
        </w:rPr>
        <w:t xml:space="preserve">7.2. </w:t>
      </w:r>
      <w:r w:rsidRPr="00A9635B">
        <w:rPr>
          <w:b/>
          <w:sz w:val="28"/>
          <w:szCs w:val="28"/>
        </w:rPr>
        <w:t>Задание для самостоятельного выполнения</w:t>
      </w:r>
      <w:bookmarkEnd w:id="25"/>
    </w:p>
    <w:p w:rsidR="00F22E80" w:rsidRDefault="00F22E80" w:rsidP="00F22E80">
      <w:pPr>
        <w:shd w:val="clear" w:color="auto" w:fill="FFFFFF"/>
        <w:spacing w:line="276" w:lineRule="auto"/>
        <w:ind w:firstLine="709"/>
        <w:jc w:val="both"/>
        <w:rPr>
          <w:bCs/>
          <w:sz w:val="28"/>
          <w:szCs w:val="28"/>
        </w:rPr>
      </w:pPr>
    </w:p>
    <w:p w:rsidR="00AC2042" w:rsidRPr="00AC2042" w:rsidRDefault="00AC2042" w:rsidP="00AC2042">
      <w:pPr>
        <w:shd w:val="clear" w:color="auto" w:fill="FFFFFF"/>
        <w:spacing w:line="276" w:lineRule="auto"/>
        <w:ind w:firstLine="709"/>
        <w:jc w:val="both"/>
        <w:rPr>
          <w:bCs/>
          <w:sz w:val="28"/>
          <w:szCs w:val="28"/>
        </w:rPr>
      </w:pPr>
      <w:r>
        <w:rPr>
          <w:bCs/>
          <w:sz w:val="28"/>
          <w:szCs w:val="28"/>
        </w:rPr>
        <w:t xml:space="preserve">1) </w:t>
      </w:r>
      <w:r w:rsidRPr="00AC2042">
        <w:rPr>
          <w:bCs/>
          <w:sz w:val="28"/>
          <w:szCs w:val="28"/>
        </w:rPr>
        <w:t>Установить OpenSSL на виртуальную машину (или рабочую версию ОС Windows 7/8/10 пользователя) и ознакомиться с возможностями библиотеки (команда «?»).</w:t>
      </w:r>
    </w:p>
    <w:p w:rsidR="00AC2042" w:rsidRPr="00AC2042" w:rsidRDefault="00AC2042" w:rsidP="00AC2042">
      <w:pPr>
        <w:shd w:val="clear" w:color="auto" w:fill="FFFFFF"/>
        <w:spacing w:line="276" w:lineRule="auto"/>
        <w:ind w:firstLine="709"/>
        <w:jc w:val="both"/>
        <w:rPr>
          <w:bCs/>
          <w:sz w:val="28"/>
          <w:szCs w:val="28"/>
        </w:rPr>
      </w:pPr>
      <w:r>
        <w:rPr>
          <w:bCs/>
          <w:sz w:val="28"/>
          <w:szCs w:val="28"/>
        </w:rPr>
        <w:lastRenderedPageBreak/>
        <w:t xml:space="preserve">2) </w:t>
      </w:r>
      <w:r w:rsidRPr="00AC2042">
        <w:rPr>
          <w:bCs/>
          <w:sz w:val="28"/>
          <w:szCs w:val="28"/>
        </w:rPr>
        <w:t>Выполнить тестирование скорости выполнения различных алгоритмов шифрования.</w:t>
      </w:r>
    </w:p>
    <w:p w:rsidR="00AC2042" w:rsidRPr="00AC2042" w:rsidRDefault="00AC2042" w:rsidP="00AC2042">
      <w:pPr>
        <w:shd w:val="clear" w:color="auto" w:fill="FFFFFF"/>
        <w:spacing w:line="276" w:lineRule="auto"/>
        <w:ind w:firstLine="709"/>
        <w:jc w:val="both"/>
        <w:rPr>
          <w:bCs/>
          <w:sz w:val="28"/>
          <w:szCs w:val="28"/>
        </w:rPr>
      </w:pPr>
      <w:r>
        <w:rPr>
          <w:bCs/>
          <w:sz w:val="28"/>
          <w:szCs w:val="28"/>
        </w:rPr>
        <w:t xml:space="preserve">3) </w:t>
      </w:r>
      <w:r w:rsidRPr="00AC2042">
        <w:rPr>
          <w:bCs/>
          <w:sz w:val="28"/>
          <w:szCs w:val="28"/>
        </w:rPr>
        <w:t>Создать криптографические ключи. Выбрать несколько произвольных файлов и выполнить</w:t>
      </w:r>
      <w:r>
        <w:rPr>
          <w:bCs/>
          <w:sz w:val="28"/>
          <w:szCs w:val="28"/>
        </w:rPr>
        <w:t>:</w:t>
      </w:r>
    </w:p>
    <w:p w:rsidR="00AC2042" w:rsidRDefault="00AC2042" w:rsidP="00AC2042">
      <w:pPr>
        <w:rPr>
          <w:sz w:val="28"/>
          <w:szCs w:val="28"/>
        </w:rPr>
      </w:pPr>
      <w:r>
        <w:rPr>
          <w:sz w:val="28"/>
          <w:szCs w:val="28"/>
        </w:rPr>
        <w:t>а) шифрование (зашифрование и расшифрование) посредством различных симметричных алгоритмов;</w:t>
      </w:r>
    </w:p>
    <w:p w:rsidR="00AC2042" w:rsidRDefault="00AC2042" w:rsidP="00AC2042">
      <w:pPr>
        <w:rPr>
          <w:sz w:val="28"/>
          <w:szCs w:val="28"/>
        </w:rPr>
      </w:pPr>
      <w:r>
        <w:rPr>
          <w:sz w:val="28"/>
          <w:szCs w:val="28"/>
        </w:rPr>
        <w:t>б) шифрование (зашифрование и расшифрование) посредством различных асимметричных алгоритмов;</w:t>
      </w:r>
    </w:p>
    <w:p w:rsidR="00AC2042" w:rsidRDefault="00AC2042" w:rsidP="00AC2042">
      <w:pPr>
        <w:rPr>
          <w:sz w:val="28"/>
          <w:szCs w:val="28"/>
        </w:rPr>
      </w:pPr>
      <w:r>
        <w:rPr>
          <w:sz w:val="28"/>
          <w:szCs w:val="28"/>
        </w:rPr>
        <w:t xml:space="preserve">в) хэширование различных файлов различными алгоритмами (обязательно </w:t>
      </w:r>
      <w:r>
        <w:rPr>
          <w:sz w:val="28"/>
          <w:szCs w:val="28"/>
          <w:lang w:val="en-US"/>
        </w:rPr>
        <w:t>md</w:t>
      </w:r>
      <w:r w:rsidRPr="00331D64">
        <w:rPr>
          <w:sz w:val="28"/>
          <w:szCs w:val="28"/>
        </w:rPr>
        <w:t xml:space="preserve">5 </w:t>
      </w:r>
      <w:r>
        <w:rPr>
          <w:sz w:val="28"/>
          <w:szCs w:val="28"/>
        </w:rPr>
        <w:t>и</w:t>
      </w:r>
      <w:r w:rsidRPr="00331D64">
        <w:rPr>
          <w:sz w:val="28"/>
          <w:szCs w:val="28"/>
        </w:rPr>
        <w:t xml:space="preserve"> </w:t>
      </w:r>
      <w:r>
        <w:rPr>
          <w:sz w:val="28"/>
          <w:szCs w:val="28"/>
          <w:lang w:val="en-US"/>
        </w:rPr>
        <w:t>sha</w:t>
      </w:r>
      <w:r w:rsidRPr="00331D64">
        <w:rPr>
          <w:sz w:val="28"/>
          <w:szCs w:val="28"/>
        </w:rPr>
        <w:t>1</w:t>
      </w:r>
      <w:r>
        <w:rPr>
          <w:sz w:val="28"/>
          <w:szCs w:val="28"/>
        </w:rPr>
        <w:t>).</w:t>
      </w:r>
    </w:p>
    <w:p w:rsidR="00AC2042" w:rsidRPr="00AC2042" w:rsidRDefault="00AC2042" w:rsidP="00AC2042">
      <w:pPr>
        <w:shd w:val="clear" w:color="auto" w:fill="FFFFFF"/>
        <w:spacing w:line="276" w:lineRule="auto"/>
        <w:ind w:firstLine="709"/>
        <w:jc w:val="both"/>
        <w:rPr>
          <w:bCs/>
          <w:sz w:val="28"/>
          <w:szCs w:val="28"/>
        </w:rPr>
      </w:pPr>
      <w:r>
        <w:rPr>
          <w:bCs/>
          <w:sz w:val="28"/>
          <w:szCs w:val="28"/>
        </w:rPr>
        <w:t xml:space="preserve">4) </w:t>
      </w:r>
      <w:r w:rsidRPr="00AC2042">
        <w:rPr>
          <w:bCs/>
          <w:sz w:val="28"/>
          <w:szCs w:val="28"/>
        </w:rPr>
        <w:t>Создать самоподписанный сертификат X509. Изучить состав сертификата и назначение его компонентов.</w:t>
      </w:r>
    </w:p>
    <w:p w:rsidR="00AC2042" w:rsidRPr="00AC2042" w:rsidRDefault="00AC2042" w:rsidP="00AC2042">
      <w:pPr>
        <w:shd w:val="clear" w:color="auto" w:fill="FFFFFF"/>
        <w:spacing w:line="276" w:lineRule="auto"/>
        <w:ind w:firstLine="709"/>
        <w:jc w:val="both"/>
        <w:rPr>
          <w:bCs/>
          <w:sz w:val="28"/>
          <w:szCs w:val="28"/>
        </w:rPr>
      </w:pPr>
      <w:r>
        <w:rPr>
          <w:bCs/>
          <w:sz w:val="28"/>
          <w:szCs w:val="28"/>
        </w:rPr>
        <w:t xml:space="preserve">5) </w:t>
      </w:r>
      <w:r w:rsidRPr="00AC2042">
        <w:rPr>
          <w:bCs/>
          <w:sz w:val="28"/>
          <w:szCs w:val="28"/>
        </w:rPr>
        <w:t>Оформить отчет. В отчет поместить:</w:t>
      </w:r>
    </w:p>
    <w:p w:rsidR="00AC2042" w:rsidRDefault="00AF28BB" w:rsidP="00AF28BB">
      <w:pPr>
        <w:suppressAutoHyphens/>
        <w:ind w:left="720"/>
        <w:rPr>
          <w:sz w:val="28"/>
          <w:szCs w:val="28"/>
        </w:rPr>
      </w:pPr>
      <w:r>
        <w:rPr>
          <w:sz w:val="28"/>
          <w:szCs w:val="28"/>
        </w:rPr>
        <w:t xml:space="preserve">а) </w:t>
      </w:r>
      <w:r w:rsidR="00AC2042">
        <w:rPr>
          <w:sz w:val="28"/>
          <w:szCs w:val="28"/>
        </w:rPr>
        <w:t>результаты тестирования производительности;</w:t>
      </w:r>
    </w:p>
    <w:p w:rsidR="00AC2042" w:rsidRDefault="00AF28BB" w:rsidP="00AF28BB">
      <w:pPr>
        <w:suppressAutoHyphens/>
        <w:ind w:left="720"/>
        <w:rPr>
          <w:sz w:val="28"/>
          <w:szCs w:val="28"/>
        </w:rPr>
      </w:pPr>
      <w:r>
        <w:rPr>
          <w:sz w:val="28"/>
          <w:szCs w:val="28"/>
        </w:rPr>
        <w:t xml:space="preserve">б) </w:t>
      </w:r>
      <w:r w:rsidR="00AC2042">
        <w:rPr>
          <w:sz w:val="28"/>
          <w:szCs w:val="28"/>
        </w:rPr>
        <w:t xml:space="preserve">времена шифрования (выполнить сравнительную оценку скорости шифрования </w:t>
      </w:r>
      <w:r w:rsidR="00AC2042">
        <w:rPr>
          <w:sz w:val="28"/>
          <w:szCs w:val="28"/>
          <w:lang w:val="en-US"/>
        </w:rPr>
        <w:t>DES</w:t>
      </w:r>
      <w:r w:rsidR="00AC2042" w:rsidRPr="00AC2042">
        <w:rPr>
          <w:sz w:val="28"/>
          <w:szCs w:val="28"/>
        </w:rPr>
        <w:t xml:space="preserve"> </w:t>
      </w:r>
      <w:r w:rsidR="00AC2042">
        <w:rPr>
          <w:sz w:val="28"/>
          <w:szCs w:val="28"/>
        </w:rPr>
        <w:t xml:space="preserve">и </w:t>
      </w:r>
      <w:r w:rsidR="00AC2042">
        <w:rPr>
          <w:sz w:val="28"/>
          <w:szCs w:val="28"/>
          <w:lang w:val="en-US"/>
        </w:rPr>
        <w:t>AES</w:t>
      </w:r>
      <w:r w:rsidR="00AC2042">
        <w:rPr>
          <w:sz w:val="28"/>
          <w:szCs w:val="28"/>
        </w:rPr>
        <w:t xml:space="preserve">, </w:t>
      </w:r>
      <w:r w:rsidR="00AC2042">
        <w:rPr>
          <w:sz w:val="28"/>
          <w:szCs w:val="28"/>
          <w:lang w:val="en-US"/>
        </w:rPr>
        <w:t>AES</w:t>
      </w:r>
      <w:r w:rsidR="00AC2042" w:rsidRPr="00AC2042">
        <w:rPr>
          <w:sz w:val="28"/>
          <w:szCs w:val="28"/>
        </w:rPr>
        <w:t xml:space="preserve"> </w:t>
      </w:r>
      <w:r w:rsidR="00AC2042">
        <w:rPr>
          <w:sz w:val="28"/>
          <w:szCs w:val="28"/>
        </w:rPr>
        <w:t xml:space="preserve">и </w:t>
      </w:r>
      <w:r w:rsidR="00AC2042">
        <w:rPr>
          <w:sz w:val="28"/>
          <w:szCs w:val="28"/>
          <w:lang w:val="en-US"/>
        </w:rPr>
        <w:t>RSA</w:t>
      </w:r>
      <w:r w:rsidR="00AC2042">
        <w:rPr>
          <w:sz w:val="28"/>
          <w:szCs w:val="28"/>
        </w:rPr>
        <w:t xml:space="preserve">, объяснить полученные результаты); </w:t>
      </w:r>
    </w:p>
    <w:p w:rsidR="00AC2042" w:rsidRDefault="00AF28BB" w:rsidP="00AF28BB">
      <w:pPr>
        <w:suppressAutoHyphens/>
        <w:ind w:left="720"/>
        <w:rPr>
          <w:sz w:val="28"/>
          <w:szCs w:val="28"/>
        </w:rPr>
      </w:pPr>
      <w:r>
        <w:rPr>
          <w:sz w:val="28"/>
          <w:szCs w:val="28"/>
        </w:rPr>
        <w:t xml:space="preserve">в) </w:t>
      </w:r>
      <w:r w:rsidR="00AC2042">
        <w:rPr>
          <w:sz w:val="28"/>
          <w:szCs w:val="28"/>
        </w:rPr>
        <w:t>полученные хэш значения;</w:t>
      </w:r>
    </w:p>
    <w:p w:rsidR="00AC2042" w:rsidRDefault="00AF28BB" w:rsidP="00AF28BB">
      <w:pPr>
        <w:suppressAutoHyphens/>
        <w:ind w:left="720"/>
        <w:rPr>
          <w:sz w:val="28"/>
          <w:szCs w:val="28"/>
        </w:rPr>
      </w:pPr>
      <w:r>
        <w:rPr>
          <w:sz w:val="28"/>
          <w:szCs w:val="28"/>
        </w:rPr>
        <w:t xml:space="preserve">г) </w:t>
      </w:r>
      <w:r w:rsidR="00AC2042">
        <w:rPr>
          <w:sz w:val="28"/>
          <w:szCs w:val="28"/>
        </w:rPr>
        <w:t>сертификат с описанием его компонентов.</w:t>
      </w:r>
    </w:p>
    <w:p w:rsidR="00F22E80" w:rsidRDefault="00F22E80" w:rsidP="00F22E80">
      <w:pPr>
        <w:shd w:val="clear" w:color="auto" w:fill="FFFFFF"/>
        <w:spacing w:line="276" w:lineRule="auto"/>
        <w:ind w:firstLine="709"/>
        <w:jc w:val="both"/>
        <w:rPr>
          <w:bCs/>
          <w:sz w:val="28"/>
          <w:szCs w:val="28"/>
        </w:rPr>
      </w:pPr>
    </w:p>
    <w:p w:rsidR="00AF28BB" w:rsidRDefault="00AF28BB" w:rsidP="00F22E80">
      <w:pPr>
        <w:shd w:val="clear" w:color="auto" w:fill="FFFFFF"/>
        <w:spacing w:line="276" w:lineRule="auto"/>
        <w:ind w:firstLine="709"/>
        <w:jc w:val="both"/>
        <w:rPr>
          <w:bCs/>
          <w:sz w:val="28"/>
          <w:szCs w:val="28"/>
        </w:rPr>
      </w:pPr>
      <w:r>
        <w:rPr>
          <w:bCs/>
          <w:sz w:val="28"/>
          <w:szCs w:val="28"/>
        </w:rPr>
        <w:t>Для выполнения задания использовать:</w:t>
      </w:r>
    </w:p>
    <w:p w:rsidR="00AF28BB" w:rsidRPr="00AF28BB" w:rsidRDefault="00AF28BB" w:rsidP="00AF28BB">
      <w:pPr>
        <w:shd w:val="clear" w:color="auto" w:fill="FFFFFF"/>
        <w:spacing w:line="276" w:lineRule="auto"/>
        <w:ind w:firstLine="709"/>
        <w:jc w:val="both"/>
        <w:rPr>
          <w:bCs/>
          <w:sz w:val="28"/>
          <w:szCs w:val="28"/>
        </w:rPr>
      </w:pPr>
      <w:r>
        <w:rPr>
          <w:bCs/>
          <w:sz w:val="28"/>
          <w:szCs w:val="28"/>
        </w:rPr>
        <w:t xml:space="preserve">1) </w:t>
      </w:r>
      <w:r w:rsidRPr="00AF28BB">
        <w:rPr>
          <w:bCs/>
          <w:sz w:val="28"/>
          <w:szCs w:val="28"/>
        </w:rPr>
        <w:t xml:space="preserve">ПК с установленной с ОС Windows </w:t>
      </w:r>
      <w:r>
        <w:rPr>
          <w:bCs/>
          <w:sz w:val="28"/>
          <w:szCs w:val="28"/>
        </w:rPr>
        <w:t>7</w:t>
      </w:r>
      <w:r w:rsidRPr="00AF28BB">
        <w:rPr>
          <w:bCs/>
          <w:sz w:val="28"/>
          <w:szCs w:val="28"/>
        </w:rPr>
        <w:t xml:space="preserve"> или более поздних версий</w:t>
      </w:r>
      <w:r>
        <w:rPr>
          <w:bCs/>
          <w:sz w:val="28"/>
          <w:szCs w:val="28"/>
        </w:rPr>
        <w:t xml:space="preserve">, либо </w:t>
      </w:r>
      <w:r w:rsidRPr="00AF28BB">
        <w:rPr>
          <w:bCs/>
          <w:sz w:val="28"/>
          <w:szCs w:val="28"/>
        </w:rPr>
        <w:t>VMWare Player/Workstation</w:t>
      </w:r>
      <w:r>
        <w:rPr>
          <w:bCs/>
          <w:sz w:val="28"/>
          <w:szCs w:val="28"/>
        </w:rPr>
        <w:t xml:space="preserve"> с о</w:t>
      </w:r>
      <w:r w:rsidRPr="00AF28BB">
        <w:rPr>
          <w:bCs/>
          <w:sz w:val="28"/>
          <w:szCs w:val="28"/>
        </w:rPr>
        <w:t>браз</w:t>
      </w:r>
      <w:r>
        <w:rPr>
          <w:bCs/>
          <w:sz w:val="28"/>
          <w:szCs w:val="28"/>
        </w:rPr>
        <w:t>ом</w:t>
      </w:r>
      <w:r w:rsidRPr="00AF28BB">
        <w:rPr>
          <w:bCs/>
          <w:sz w:val="28"/>
          <w:szCs w:val="28"/>
        </w:rPr>
        <w:t xml:space="preserve"> виртуальной машины с ОС Windows 7/8/10</w:t>
      </w:r>
      <w:r w:rsidR="00AA57BD">
        <w:rPr>
          <w:bCs/>
          <w:sz w:val="28"/>
          <w:szCs w:val="28"/>
        </w:rPr>
        <w:t xml:space="preserve"> </w:t>
      </w:r>
      <w:r>
        <w:rPr>
          <w:bCs/>
          <w:sz w:val="28"/>
          <w:szCs w:val="28"/>
        </w:rPr>
        <w:t>по выбору обучаемого.</w:t>
      </w:r>
      <w:r w:rsidR="00AA57BD">
        <w:rPr>
          <w:bCs/>
          <w:sz w:val="28"/>
          <w:szCs w:val="28"/>
        </w:rPr>
        <w:t xml:space="preserve"> Можно также использовать ПК под управлением Linux</w:t>
      </w:r>
      <w:r w:rsidR="00AA57BD" w:rsidRPr="00AA57BD">
        <w:rPr>
          <w:bCs/>
          <w:sz w:val="28"/>
          <w:szCs w:val="28"/>
        </w:rPr>
        <w:t>/Unix</w:t>
      </w:r>
    </w:p>
    <w:p w:rsidR="00AF28BB" w:rsidRPr="00AF28BB" w:rsidRDefault="00AF28BB" w:rsidP="00AF28BB">
      <w:pPr>
        <w:shd w:val="clear" w:color="auto" w:fill="FFFFFF"/>
        <w:spacing w:line="276" w:lineRule="auto"/>
        <w:ind w:firstLine="709"/>
        <w:jc w:val="both"/>
        <w:rPr>
          <w:bCs/>
          <w:sz w:val="28"/>
          <w:szCs w:val="28"/>
        </w:rPr>
      </w:pPr>
      <w:r>
        <w:rPr>
          <w:bCs/>
          <w:sz w:val="28"/>
          <w:szCs w:val="28"/>
        </w:rPr>
        <w:t xml:space="preserve">2) </w:t>
      </w:r>
      <w:r w:rsidRPr="00AF28BB">
        <w:rPr>
          <w:bCs/>
          <w:sz w:val="28"/>
          <w:szCs w:val="28"/>
        </w:rPr>
        <w:t>Пакет Open SSL 0.9.8 или новее.</w:t>
      </w:r>
    </w:p>
    <w:p w:rsidR="00AF28BB" w:rsidRPr="00AF28BB" w:rsidRDefault="00AF28BB" w:rsidP="00F22E80">
      <w:pPr>
        <w:shd w:val="clear" w:color="auto" w:fill="FFFFFF"/>
        <w:spacing w:line="276" w:lineRule="auto"/>
        <w:ind w:firstLine="709"/>
        <w:jc w:val="both"/>
        <w:rPr>
          <w:bCs/>
          <w:sz w:val="28"/>
          <w:szCs w:val="28"/>
          <w:lang w:val="x-none"/>
        </w:rPr>
      </w:pPr>
    </w:p>
    <w:p w:rsidR="00F22E80" w:rsidRDefault="00F22E80" w:rsidP="00F22E80">
      <w:pPr>
        <w:shd w:val="clear" w:color="auto" w:fill="FFFFFF"/>
        <w:spacing w:line="276" w:lineRule="auto"/>
        <w:ind w:firstLine="709"/>
        <w:jc w:val="both"/>
        <w:rPr>
          <w:bCs/>
          <w:sz w:val="28"/>
          <w:szCs w:val="28"/>
        </w:rPr>
      </w:pPr>
    </w:p>
    <w:p w:rsidR="00F22E80" w:rsidRDefault="00F22E80" w:rsidP="00F22E80">
      <w:pPr>
        <w:shd w:val="clear" w:color="auto" w:fill="FFFFFF"/>
        <w:spacing w:line="276" w:lineRule="auto"/>
        <w:ind w:firstLine="709"/>
        <w:jc w:val="both"/>
        <w:rPr>
          <w:bCs/>
          <w:sz w:val="28"/>
          <w:szCs w:val="28"/>
        </w:rPr>
      </w:pPr>
      <w:r>
        <w:rPr>
          <w:bCs/>
          <w:sz w:val="28"/>
          <w:szCs w:val="28"/>
        </w:rPr>
        <w:br w:type="page"/>
      </w:r>
    </w:p>
    <w:p w:rsidR="00F22E80" w:rsidRPr="00F22E80" w:rsidRDefault="00F22E80" w:rsidP="00F22E80">
      <w:pPr>
        <w:pStyle w:val="10"/>
        <w:spacing w:before="0" w:after="0" w:line="276" w:lineRule="auto"/>
        <w:ind w:firstLine="709"/>
        <w:jc w:val="both"/>
        <w:rPr>
          <w:rFonts w:ascii="Times New Roman" w:hAnsi="Times New Roman"/>
          <w:caps/>
          <w:sz w:val="28"/>
          <w:szCs w:val="28"/>
          <w:lang w:val="ru-RU"/>
        </w:rPr>
      </w:pPr>
      <w:bookmarkStart w:id="26" w:name="_Toc14343139"/>
      <w:r>
        <w:rPr>
          <w:rFonts w:ascii="Times New Roman" w:hAnsi="Times New Roman"/>
          <w:caps/>
          <w:sz w:val="28"/>
          <w:szCs w:val="28"/>
          <w:lang w:val="ru-RU"/>
        </w:rPr>
        <w:lastRenderedPageBreak/>
        <w:t xml:space="preserve">8. </w:t>
      </w:r>
      <w:r w:rsidRPr="00F22E80">
        <w:rPr>
          <w:rFonts w:ascii="Times New Roman" w:hAnsi="Times New Roman"/>
          <w:caps/>
          <w:sz w:val="28"/>
          <w:szCs w:val="28"/>
          <w:lang w:val="ru-RU"/>
        </w:rPr>
        <w:t>Исследование методов управления доступом и аудита в ОС семейства Windows.</w:t>
      </w:r>
      <w:bookmarkEnd w:id="26"/>
    </w:p>
    <w:p w:rsidR="00F22E80" w:rsidRPr="00F22E80" w:rsidRDefault="00F22E80" w:rsidP="00F22E80">
      <w:pPr>
        <w:shd w:val="clear" w:color="auto" w:fill="FFFFFF"/>
        <w:spacing w:line="276" w:lineRule="auto"/>
        <w:ind w:firstLine="709"/>
        <w:jc w:val="both"/>
        <w:rPr>
          <w:bCs/>
          <w:sz w:val="28"/>
          <w:szCs w:val="28"/>
        </w:rPr>
      </w:pPr>
    </w:p>
    <w:p w:rsidR="00F22E80" w:rsidRPr="00B43859" w:rsidRDefault="00F22E80" w:rsidP="00F22E80">
      <w:pPr>
        <w:spacing w:line="276" w:lineRule="auto"/>
        <w:ind w:firstLine="709"/>
        <w:outlineLvl w:val="0"/>
        <w:rPr>
          <w:b/>
          <w:sz w:val="28"/>
          <w:szCs w:val="28"/>
        </w:rPr>
      </w:pPr>
      <w:bookmarkStart w:id="27" w:name="_Toc14343140"/>
      <w:r>
        <w:rPr>
          <w:b/>
          <w:sz w:val="28"/>
          <w:szCs w:val="28"/>
        </w:rPr>
        <w:t>8</w:t>
      </w:r>
      <w:r w:rsidRPr="00B43859">
        <w:rPr>
          <w:b/>
          <w:sz w:val="28"/>
          <w:szCs w:val="28"/>
        </w:rPr>
        <w:t>.1. Теоретические сведения</w:t>
      </w:r>
      <w:bookmarkEnd w:id="27"/>
    </w:p>
    <w:p w:rsidR="00F22E80" w:rsidRDefault="00F22E80" w:rsidP="00F22E80">
      <w:pPr>
        <w:shd w:val="clear" w:color="auto" w:fill="FFFFFF"/>
        <w:spacing w:line="276" w:lineRule="auto"/>
        <w:ind w:firstLine="709"/>
        <w:jc w:val="both"/>
        <w:rPr>
          <w:bCs/>
          <w:sz w:val="28"/>
          <w:szCs w:val="28"/>
        </w:rPr>
      </w:pPr>
    </w:p>
    <w:p w:rsidR="00F22E80" w:rsidRDefault="00F22E80" w:rsidP="00F22E80">
      <w:pPr>
        <w:shd w:val="clear" w:color="auto" w:fill="FFFFFF"/>
        <w:spacing w:line="276" w:lineRule="auto"/>
        <w:ind w:firstLine="709"/>
        <w:jc w:val="both"/>
        <w:rPr>
          <w:bCs/>
          <w:sz w:val="28"/>
          <w:szCs w:val="28"/>
        </w:rPr>
      </w:pPr>
    </w:p>
    <w:p w:rsidR="00F22E80" w:rsidRDefault="00F22E80" w:rsidP="00F22E80">
      <w:pPr>
        <w:shd w:val="clear" w:color="auto" w:fill="FFFFFF"/>
        <w:spacing w:line="276" w:lineRule="auto"/>
        <w:ind w:firstLine="709"/>
        <w:jc w:val="both"/>
        <w:rPr>
          <w:bCs/>
          <w:sz w:val="28"/>
          <w:szCs w:val="28"/>
        </w:rPr>
      </w:pPr>
    </w:p>
    <w:p w:rsidR="00F22E80" w:rsidRPr="00A9635B" w:rsidRDefault="00F22E80" w:rsidP="00F22E80">
      <w:pPr>
        <w:spacing w:line="276" w:lineRule="auto"/>
        <w:ind w:firstLine="709"/>
        <w:outlineLvl w:val="0"/>
        <w:rPr>
          <w:b/>
          <w:sz w:val="28"/>
          <w:szCs w:val="28"/>
        </w:rPr>
      </w:pPr>
      <w:bookmarkStart w:id="28" w:name="_Toc14343141"/>
      <w:r>
        <w:rPr>
          <w:b/>
          <w:sz w:val="28"/>
          <w:szCs w:val="28"/>
        </w:rPr>
        <w:t xml:space="preserve">8.2. </w:t>
      </w:r>
      <w:r w:rsidRPr="00A9635B">
        <w:rPr>
          <w:b/>
          <w:sz w:val="28"/>
          <w:szCs w:val="28"/>
        </w:rPr>
        <w:t>Задание для самостоятельного выполнения</w:t>
      </w:r>
      <w:bookmarkEnd w:id="28"/>
    </w:p>
    <w:p w:rsidR="00F22E80" w:rsidRDefault="00F22E80" w:rsidP="00F22E80">
      <w:pPr>
        <w:shd w:val="clear" w:color="auto" w:fill="FFFFFF"/>
        <w:spacing w:line="276" w:lineRule="auto"/>
        <w:ind w:firstLine="709"/>
        <w:jc w:val="both"/>
        <w:rPr>
          <w:bCs/>
          <w:sz w:val="28"/>
          <w:szCs w:val="28"/>
        </w:rPr>
      </w:pPr>
    </w:p>
    <w:p w:rsidR="00F22E80" w:rsidRDefault="00F22E80" w:rsidP="00F22E80">
      <w:pPr>
        <w:shd w:val="clear" w:color="auto" w:fill="FFFFFF"/>
        <w:spacing w:line="276" w:lineRule="auto"/>
        <w:ind w:firstLine="709"/>
        <w:jc w:val="both"/>
        <w:rPr>
          <w:bCs/>
          <w:sz w:val="28"/>
          <w:szCs w:val="28"/>
        </w:rPr>
      </w:pPr>
    </w:p>
    <w:p w:rsidR="00F22E80" w:rsidRPr="00F22E80" w:rsidRDefault="00F22E80" w:rsidP="00F22E80">
      <w:pPr>
        <w:shd w:val="clear" w:color="auto" w:fill="FFFFFF"/>
        <w:spacing w:line="276" w:lineRule="auto"/>
        <w:ind w:firstLine="709"/>
        <w:jc w:val="both"/>
        <w:rPr>
          <w:bCs/>
          <w:sz w:val="28"/>
          <w:szCs w:val="28"/>
        </w:rPr>
      </w:pPr>
    </w:p>
    <w:p w:rsidR="00E2541F" w:rsidRPr="00D97457" w:rsidRDefault="00036D26" w:rsidP="00D97457">
      <w:pPr>
        <w:pStyle w:val="10"/>
        <w:spacing w:before="0" w:after="0" w:line="276" w:lineRule="auto"/>
        <w:rPr>
          <w:rFonts w:ascii="Times New Roman" w:hAnsi="Times New Roman"/>
          <w:sz w:val="28"/>
          <w:szCs w:val="28"/>
        </w:rPr>
      </w:pPr>
      <w:r w:rsidRPr="00B43859">
        <w:br w:type="page"/>
      </w:r>
      <w:bookmarkStart w:id="29" w:name="_Toc513751304"/>
      <w:bookmarkStart w:id="30" w:name="_Toc14343142"/>
      <w:r w:rsidR="00E2541F" w:rsidRPr="00D97457">
        <w:rPr>
          <w:rFonts w:ascii="Times New Roman" w:hAnsi="Times New Roman"/>
          <w:sz w:val="28"/>
          <w:szCs w:val="28"/>
        </w:rPr>
        <w:lastRenderedPageBreak/>
        <w:t>СПИСОК ИСПОЛЬЗОВАННЫХ ИСТОЧНИКОВ</w:t>
      </w:r>
      <w:bookmarkEnd w:id="29"/>
      <w:bookmarkEnd w:id="30"/>
    </w:p>
    <w:p w:rsidR="00E2541F" w:rsidRPr="00F22E80" w:rsidRDefault="00E2541F" w:rsidP="00AE7088">
      <w:pPr>
        <w:spacing w:line="276" w:lineRule="auto"/>
        <w:ind w:firstLine="709"/>
      </w:pPr>
    </w:p>
    <w:p w:rsidR="00E2541F" w:rsidRDefault="00E2541F" w:rsidP="00AE7088">
      <w:pPr>
        <w:pStyle w:val="af6"/>
        <w:numPr>
          <w:ilvl w:val="1"/>
          <w:numId w:val="32"/>
        </w:numPr>
        <w:tabs>
          <w:tab w:val="num" w:pos="720"/>
        </w:tabs>
        <w:ind w:left="0" w:firstLine="709"/>
        <w:jc w:val="both"/>
        <w:rPr>
          <w:rFonts w:ascii="Times New Roman" w:hAnsi="Times New Roman"/>
          <w:sz w:val="28"/>
          <w:szCs w:val="28"/>
          <w:lang w:val="en-US" w:eastAsia="en-US"/>
        </w:rPr>
      </w:pPr>
      <w:r>
        <w:rPr>
          <w:rFonts w:ascii="Times New Roman" w:hAnsi="Times New Roman"/>
          <w:sz w:val="28"/>
          <w:szCs w:val="28"/>
          <w:lang w:val="en-US" w:eastAsia="en-US"/>
        </w:rPr>
        <w:t>Encyclopedia of Cryptography and Security / ed.</w:t>
      </w:r>
      <w:r w:rsidR="00D97457" w:rsidRPr="00D97457">
        <w:rPr>
          <w:rFonts w:ascii="Times New Roman" w:hAnsi="Times New Roman"/>
          <w:sz w:val="28"/>
          <w:szCs w:val="28"/>
          <w:lang w:val="en-US" w:eastAsia="en-US"/>
        </w:rPr>
        <w:t xml:space="preserve"> </w:t>
      </w:r>
      <w:r>
        <w:rPr>
          <w:rFonts w:ascii="Times New Roman" w:hAnsi="Times New Roman"/>
          <w:sz w:val="28"/>
          <w:szCs w:val="28"/>
          <w:lang w:val="en-US" w:eastAsia="en-US"/>
        </w:rPr>
        <w:t>: H</w:t>
      </w:r>
      <w:r w:rsidR="00D97457">
        <w:rPr>
          <w:rFonts w:ascii="Times New Roman" w:hAnsi="Times New Roman"/>
          <w:sz w:val="28"/>
          <w:szCs w:val="28"/>
          <w:lang w:val="en-US" w:eastAsia="en-US"/>
        </w:rPr>
        <w:t>enk</w:t>
      </w:r>
      <w:r>
        <w:rPr>
          <w:rFonts w:ascii="Times New Roman" w:hAnsi="Times New Roman"/>
          <w:sz w:val="28"/>
          <w:szCs w:val="28"/>
          <w:lang w:val="en-US" w:eastAsia="en-US"/>
        </w:rPr>
        <w:t xml:space="preserve"> C.</w:t>
      </w:r>
      <w:r w:rsidR="00D97457" w:rsidRPr="00D97457">
        <w:rPr>
          <w:rFonts w:ascii="Times New Roman" w:hAnsi="Times New Roman"/>
          <w:sz w:val="28"/>
          <w:szCs w:val="28"/>
          <w:lang w:val="en-US" w:eastAsia="en-US"/>
        </w:rPr>
        <w:t xml:space="preserve"> </w:t>
      </w:r>
      <w:r>
        <w:rPr>
          <w:rFonts w:ascii="Times New Roman" w:hAnsi="Times New Roman"/>
          <w:sz w:val="28"/>
          <w:szCs w:val="28"/>
          <w:lang w:val="en-US" w:eastAsia="en-US"/>
        </w:rPr>
        <w:t>A.</w:t>
      </w:r>
      <w:r w:rsidR="00B80403" w:rsidRPr="00B80403">
        <w:rPr>
          <w:rFonts w:ascii="Times New Roman" w:hAnsi="Times New Roman"/>
          <w:sz w:val="28"/>
          <w:szCs w:val="28"/>
          <w:lang w:val="en-US" w:eastAsia="en-US"/>
        </w:rPr>
        <w:t xml:space="preserve"> </w:t>
      </w:r>
      <w:r w:rsidR="00B80403">
        <w:rPr>
          <w:rFonts w:ascii="Times New Roman" w:hAnsi="Times New Roman"/>
          <w:sz w:val="28"/>
          <w:szCs w:val="28"/>
          <w:lang w:val="en-US" w:eastAsia="en-US"/>
        </w:rPr>
        <w:t>van Tilborg</w:t>
      </w:r>
      <w:r>
        <w:rPr>
          <w:rFonts w:ascii="Times New Roman" w:hAnsi="Times New Roman"/>
          <w:sz w:val="28"/>
          <w:szCs w:val="28"/>
          <w:lang w:val="en-US" w:eastAsia="en-US"/>
        </w:rPr>
        <w:t xml:space="preserve">, </w:t>
      </w:r>
      <w:r w:rsidR="00B80403">
        <w:rPr>
          <w:rFonts w:ascii="Times New Roman" w:hAnsi="Times New Roman"/>
          <w:sz w:val="28"/>
          <w:szCs w:val="28"/>
          <w:lang w:val="en-US" w:eastAsia="en-US"/>
        </w:rPr>
        <w:t xml:space="preserve">Sushil </w:t>
      </w:r>
      <w:r>
        <w:rPr>
          <w:rFonts w:ascii="Times New Roman" w:hAnsi="Times New Roman"/>
          <w:sz w:val="28"/>
          <w:szCs w:val="28"/>
          <w:lang w:val="en-US" w:eastAsia="en-US"/>
        </w:rPr>
        <w:t>Jajodia. – 2nd ed</w:t>
      </w:r>
      <w:r w:rsidR="00D97457">
        <w:rPr>
          <w:rFonts w:ascii="Times New Roman" w:hAnsi="Times New Roman"/>
          <w:sz w:val="28"/>
          <w:szCs w:val="28"/>
          <w:lang w:val="en-US" w:eastAsia="en-US"/>
        </w:rPr>
        <w:t>. – Springer, 2011. – 1457 p.</w:t>
      </w:r>
    </w:p>
    <w:p w:rsidR="00E2541F" w:rsidRDefault="00E2541F" w:rsidP="00AE7088">
      <w:pPr>
        <w:pStyle w:val="af6"/>
        <w:numPr>
          <w:ilvl w:val="1"/>
          <w:numId w:val="32"/>
        </w:numPr>
        <w:tabs>
          <w:tab w:val="num" w:pos="720"/>
        </w:tabs>
        <w:ind w:left="0" w:firstLine="709"/>
        <w:jc w:val="both"/>
        <w:rPr>
          <w:rFonts w:ascii="Times New Roman" w:hAnsi="Times New Roman"/>
          <w:sz w:val="28"/>
          <w:szCs w:val="28"/>
          <w:lang w:eastAsia="en-US"/>
        </w:rPr>
      </w:pPr>
      <w:r>
        <w:rPr>
          <w:rFonts w:ascii="Times New Roman" w:hAnsi="Times New Roman"/>
          <w:sz w:val="28"/>
          <w:szCs w:val="28"/>
          <w:lang w:eastAsia="en-US"/>
        </w:rPr>
        <w:t>Аутентификация. Теория и практика обеспечения до</w:t>
      </w:r>
      <w:r w:rsidR="00B80403">
        <w:rPr>
          <w:rFonts w:ascii="Times New Roman" w:hAnsi="Times New Roman"/>
          <w:sz w:val="28"/>
          <w:szCs w:val="28"/>
          <w:lang w:eastAsia="en-US"/>
        </w:rPr>
        <w:t>ступа к информационным ресурсам : у</w:t>
      </w:r>
      <w:r>
        <w:rPr>
          <w:rFonts w:ascii="Times New Roman" w:hAnsi="Times New Roman"/>
          <w:sz w:val="28"/>
          <w:szCs w:val="28"/>
          <w:lang w:eastAsia="en-US"/>
        </w:rPr>
        <w:t>чеб</w:t>
      </w:r>
      <w:r w:rsidR="00B80403">
        <w:rPr>
          <w:rFonts w:ascii="Times New Roman" w:hAnsi="Times New Roman"/>
          <w:sz w:val="28"/>
          <w:szCs w:val="28"/>
          <w:lang w:eastAsia="en-US"/>
        </w:rPr>
        <w:t xml:space="preserve">. пособие для вузов / А. </w:t>
      </w:r>
      <w:r>
        <w:rPr>
          <w:rFonts w:ascii="Times New Roman" w:hAnsi="Times New Roman"/>
          <w:sz w:val="28"/>
          <w:szCs w:val="28"/>
          <w:lang w:eastAsia="en-US"/>
        </w:rPr>
        <w:t xml:space="preserve">А. Афанасьев [и др.] </w:t>
      </w:r>
      <w:r w:rsidR="000A1FA5">
        <w:rPr>
          <w:rFonts w:ascii="Times New Roman" w:hAnsi="Times New Roman"/>
          <w:sz w:val="28"/>
          <w:szCs w:val="28"/>
          <w:lang w:eastAsia="en-US"/>
        </w:rPr>
        <w:t xml:space="preserve">; под ред. А. </w:t>
      </w:r>
      <w:r w:rsidR="00B80403">
        <w:rPr>
          <w:rFonts w:ascii="Times New Roman" w:hAnsi="Times New Roman"/>
          <w:sz w:val="28"/>
          <w:szCs w:val="28"/>
          <w:lang w:eastAsia="en-US"/>
        </w:rPr>
        <w:t xml:space="preserve">А. Шелупанова, С. </w:t>
      </w:r>
      <w:r>
        <w:rPr>
          <w:rFonts w:ascii="Times New Roman" w:hAnsi="Times New Roman"/>
          <w:sz w:val="28"/>
          <w:szCs w:val="28"/>
          <w:lang w:eastAsia="en-US"/>
        </w:rPr>
        <w:t>Л. Груздева, Ю.</w:t>
      </w:r>
      <w:r w:rsidR="00B80403">
        <w:rPr>
          <w:rFonts w:ascii="Times New Roman" w:hAnsi="Times New Roman"/>
          <w:sz w:val="28"/>
          <w:szCs w:val="28"/>
          <w:lang w:eastAsia="en-US"/>
        </w:rPr>
        <w:t xml:space="preserve"> </w:t>
      </w:r>
      <w:r>
        <w:rPr>
          <w:rFonts w:ascii="Times New Roman" w:hAnsi="Times New Roman"/>
          <w:sz w:val="28"/>
          <w:szCs w:val="28"/>
          <w:lang w:eastAsia="en-US"/>
        </w:rPr>
        <w:t>С. Нахаева. – 2-е изд., стереотип. – М.</w:t>
      </w:r>
      <w:r w:rsidR="00B80403">
        <w:rPr>
          <w:rFonts w:ascii="Times New Roman" w:hAnsi="Times New Roman"/>
          <w:sz w:val="28"/>
          <w:szCs w:val="28"/>
          <w:lang w:eastAsia="en-US"/>
        </w:rPr>
        <w:t xml:space="preserve"> </w:t>
      </w:r>
      <w:r>
        <w:rPr>
          <w:rFonts w:ascii="Times New Roman" w:hAnsi="Times New Roman"/>
          <w:sz w:val="28"/>
          <w:szCs w:val="28"/>
          <w:lang w:eastAsia="en-US"/>
        </w:rPr>
        <w:t>: Горячая линия – Телеком, 2012. – 550 с.</w:t>
      </w:r>
    </w:p>
    <w:p w:rsidR="00E2541F" w:rsidRDefault="00E2541F" w:rsidP="00AE7088">
      <w:pPr>
        <w:pStyle w:val="af6"/>
        <w:numPr>
          <w:ilvl w:val="1"/>
          <w:numId w:val="32"/>
        </w:numPr>
        <w:tabs>
          <w:tab w:val="num" w:pos="720"/>
        </w:tabs>
        <w:ind w:left="0" w:firstLine="709"/>
        <w:jc w:val="both"/>
        <w:rPr>
          <w:rFonts w:ascii="Times New Roman" w:hAnsi="Times New Roman"/>
          <w:sz w:val="28"/>
          <w:szCs w:val="28"/>
          <w:lang w:eastAsia="en-US"/>
        </w:rPr>
      </w:pPr>
      <w:r>
        <w:rPr>
          <w:rFonts w:ascii="Times New Roman" w:hAnsi="Times New Roman"/>
          <w:sz w:val="28"/>
          <w:szCs w:val="28"/>
          <w:lang w:eastAsia="en-US"/>
        </w:rPr>
        <w:t>Фергюсо</w:t>
      </w:r>
      <w:r w:rsidR="00B80403">
        <w:rPr>
          <w:rFonts w:ascii="Times New Roman" w:hAnsi="Times New Roman"/>
          <w:sz w:val="28"/>
          <w:szCs w:val="28"/>
          <w:lang w:eastAsia="en-US"/>
        </w:rPr>
        <w:t xml:space="preserve">н, Н. Практическая криптография </w:t>
      </w:r>
      <w:r>
        <w:rPr>
          <w:rFonts w:ascii="Times New Roman" w:hAnsi="Times New Roman"/>
          <w:sz w:val="28"/>
          <w:szCs w:val="28"/>
          <w:lang w:eastAsia="en-US"/>
        </w:rPr>
        <w:t xml:space="preserve">: </w:t>
      </w:r>
      <w:r w:rsidR="00B80403">
        <w:rPr>
          <w:rFonts w:ascii="Times New Roman" w:hAnsi="Times New Roman"/>
          <w:sz w:val="28"/>
          <w:szCs w:val="28"/>
          <w:lang w:eastAsia="en-US"/>
        </w:rPr>
        <w:t>/ Н. Фергюсон, Б. Шнайер;</w:t>
      </w:r>
      <w:r>
        <w:rPr>
          <w:rFonts w:ascii="Times New Roman" w:hAnsi="Times New Roman"/>
          <w:sz w:val="28"/>
          <w:szCs w:val="28"/>
          <w:lang w:eastAsia="en-US"/>
        </w:rPr>
        <w:t xml:space="preserve"> </w:t>
      </w:r>
      <w:r w:rsidR="00B80403">
        <w:rPr>
          <w:rFonts w:ascii="Times New Roman" w:hAnsi="Times New Roman"/>
          <w:sz w:val="28"/>
          <w:szCs w:val="28"/>
          <w:lang w:eastAsia="en-US"/>
        </w:rPr>
        <w:t xml:space="preserve">пер. с англ. </w:t>
      </w:r>
      <w:r>
        <w:rPr>
          <w:rFonts w:ascii="Times New Roman" w:hAnsi="Times New Roman"/>
          <w:sz w:val="28"/>
          <w:szCs w:val="28"/>
          <w:lang w:eastAsia="en-US"/>
        </w:rPr>
        <w:t>– М. : Изд</w:t>
      </w:r>
      <w:r w:rsidR="00B80403">
        <w:rPr>
          <w:rFonts w:ascii="Times New Roman" w:hAnsi="Times New Roman"/>
          <w:sz w:val="28"/>
          <w:szCs w:val="28"/>
          <w:lang w:eastAsia="en-US"/>
        </w:rPr>
        <w:t>. дом «Вильямс»</w:t>
      </w:r>
      <w:r>
        <w:rPr>
          <w:rFonts w:ascii="Times New Roman" w:hAnsi="Times New Roman"/>
          <w:sz w:val="28"/>
          <w:szCs w:val="28"/>
          <w:lang w:eastAsia="en-US"/>
        </w:rPr>
        <w:t>, 2004. – 432 с.</w:t>
      </w:r>
    </w:p>
    <w:p w:rsidR="00E2541F" w:rsidRDefault="00E2541F" w:rsidP="00AE7088">
      <w:pPr>
        <w:pStyle w:val="af6"/>
        <w:numPr>
          <w:ilvl w:val="1"/>
          <w:numId w:val="32"/>
        </w:numPr>
        <w:tabs>
          <w:tab w:val="num" w:pos="720"/>
        </w:tabs>
        <w:ind w:left="0" w:firstLine="709"/>
        <w:jc w:val="both"/>
        <w:rPr>
          <w:rFonts w:ascii="Times New Roman" w:hAnsi="Times New Roman"/>
          <w:sz w:val="28"/>
          <w:szCs w:val="28"/>
          <w:lang w:eastAsia="en-US"/>
        </w:rPr>
      </w:pPr>
      <w:r>
        <w:rPr>
          <w:rFonts w:ascii="Times New Roman" w:hAnsi="Times New Roman"/>
          <w:sz w:val="28"/>
          <w:szCs w:val="28"/>
          <w:lang w:eastAsia="en-US"/>
        </w:rPr>
        <w:t>Фаронов</w:t>
      </w:r>
      <w:r w:rsidR="00B80403">
        <w:rPr>
          <w:rFonts w:ascii="Times New Roman" w:hAnsi="Times New Roman"/>
          <w:sz w:val="28"/>
          <w:szCs w:val="28"/>
          <w:lang w:eastAsia="en-US"/>
        </w:rPr>
        <w:t xml:space="preserve">, А. </w:t>
      </w:r>
      <w:r>
        <w:rPr>
          <w:rFonts w:ascii="Times New Roman" w:hAnsi="Times New Roman"/>
          <w:sz w:val="28"/>
          <w:szCs w:val="28"/>
          <w:lang w:eastAsia="en-US"/>
        </w:rPr>
        <w:t>Е. Основы информационной безопасности при работе на компьютере / А. Е. Фаронов. – 2-е изд., испр. – М.</w:t>
      </w:r>
      <w:r w:rsidR="00B80403">
        <w:rPr>
          <w:rFonts w:ascii="Times New Roman" w:hAnsi="Times New Roman"/>
          <w:sz w:val="28"/>
          <w:szCs w:val="28"/>
          <w:lang w:eastAsia="en-US"/>
        </w:rPr>
        <w:t xml:space="preserve"> </w:t>
      </w:r>
      <w:r>
        <w:rPr>
          <w:rFonts w:ascii="Times New Roman" w:hAnsi="Times New Roman"/>
          <w:sz w:val="28"/>
          <w:szCs w:val="28"/>
          <w:lang w:eastAsia="en-US"/>
        </w:rPr>
        <w:t>: Национальный</w:t>
      </w:r>
      <w:r w:rsidR="00B80403">
        <w:rPr>
          <w:rFonts w:ascii="Times New Roman" w:hAnsi="Times New Roman"/>
          <w:sz w:val="28"/>
          <w:szCs w:val="28"/>
          <w:lang w:eastAsia="en-US"/>
        </w:rPr>
        <w:t xml:space="preserve"> открытый у</w:t>
      </w:r>
      <w:r>
        <w:rPr>
          <w:rFonts w:ascii="Times New Roman" w:hAnsi="Times New Roman"/>
          <w:sz w:val="28"/>
          <w:szCs w:val="28"/>
          <w:lang w:eastAsia="en-US"/>
        </w:rPr>
        <w:t>ниверситет ИНТУИТ, 2016. – 154 с.</w:t>
      </w:r>
    </w:p>
    <w:p w:rsidR="00E2541F" w:rsidRDefault="00E2541F" w:rsidP="00AE7088">
      <w:pPr>
        <w:pStyle w:val="af6"/>
        <w:numPr>
          <w:ilvl w:val="1"/>
          <w:numId w:val="32"/>
        </w:numPr>
        <w:tabs>
          <w:tab w:val="num" w:pos="720"/>
        </w:tabs>
        <w:ind w:left="0" w:firstLine="709"/>
        <w:jc w:val="both"/>
        <w:rPr>
          <w:rFonts w:ascii="Times New Roman" w:hAnsi="Times New Roman"/>
          <w:sz w:val="28"/>
          <w:szCs w:val="28"/>
          <w:lang w:eastAsia="en-US"/>
        </w:rPr>
      </w:pPr>
      <w:r>
        <w:rPr>
          <w:rFonts w:ascii="Times New Roman" w:hAnsi="Times New Roman"/>
          <w:sz w:val="28"/>
          <w:szCs w:val="28"/>
          <w:lang w:eastAsia="en-US"/>
        </w:rPr>
        <w:t xml:space="preserve"> Лебедь</w:t>
      </w:r>
      <w:r w:rsidR="00B80403">
        <w:rPr>
          <w:rFonts w:ascii="Times New Roman" w:hAnsi="Times New Roman"/>
          <w:sz w:val="28"/>
          <w:szCs w:val="28"/>
          <w:lang w:eastAsia="en-US"/>
        </w:rPr>
        <w:t xml:space="preserve">, С. </w:t>
      </w:r>
      <w:r>
        <w:rPr>
          <w:rFonts w:ascii="Times New Roman" w:hAnsi="Times New Roman"/>
          <w:sz w:val="28"/>
          <w:szCs w:val="28"/>
          <w:lang w:eastAsia="en-US"/>
        </w:rPr>
        <w:t>В. Межсетевое экранирование. Теория и практика защиты внешнего периметра / С. В. Лебедь. – М.</w:t>
      </w:r>
      <w:r w:rsidR="00B80403">
        <w:rPr>
          <w:rFonts w:ascii="Times New Roman" w:hAnsi="Times New Roman"/>
          <w:sz w:val="28"/>
          <w:szCs w:val="28"/>
          <w:lang w:eastAsia="en-US"/>
        </w:rPr>
        <w:t xml:space="preserve"> </w:t>
      </w:r>
      <w:r>
        <w:rPr>
          <w:rFonts w:ascii="Times New Roman" w:hAnsi="Times New Roman"/>
          <w:sz w:val="28"/>
          <w:szCs w:val="28"/>
          <w:lang w:eastAsia="en-US"/>
        </w:rPr>
        <w:t>: МГТУ им. Н. Э. Баумана, 2002. – 304 с.</w:t>
      </w:r>
    </w:p>
    <w:p w:rsidR="00E2541F" w:rsidRDefault="00E2541F" w:rsidP="00AE7088">
      <w:pPr>
        <w:pStyle w:val="af6"/>
        <w:numPr>
          <w:ilvl w:val="1"/>
          <w:numId w:val="32"/>
        </w:numPr>
        <w:tabs>
          <w:tab w:val="num" w:pos="720"/>
        </w:tabs>
        <w:ind w:left="0" w:firstLine="709"/>
        <w:jc w:val="both"/>
        <w:rPr>
          <w:rFonts w:ascii="Times New Roman" w:hAnsi="Times New Roman"/>
          <w:sz w:val="28"/>
          <w:szCs w:val="28"/>
          <w:lang w:eastAsia="en-US"/>
        </w:rPr>
      </w:pPr>
      <w:r>
        <w:rPr>
          <w:rFonts w:ascii="Times New Roman" w:hAnsi="Times New Roman"/>
          <w:sz w:val="28"/>
          <w:szCs w:val="28"/>
          <w:lang w:eastAsia="en-US"/>
        </w:rPr>
        <w:t>Лапонина</w:t>
      </w:r>
      <w:r w:rsidR="000A1FA5">
        <w:rPr>
          <w:rFonts w:ascii="Times New Roman" w:hAnsi="Times New Roman"/>
          <w:sz w:val="28"/>
          <w:szCs w:val="28"/>
          <w:lang w:eastAsia="en-US"/>
        </w:rPr>
        <w:t xml:space="preserve">, О. </w:t>
      </w:r>
      <w:r>
        <w:rPr>
          <w:rFonts w:ascii="Times New Roman" w:hAnsi="Times New Roman"/>
          <w:sz w:val="28"/>
          <w:szCs w:val="28"/>
          <w:lang w:eastAsia="en-US"/>
        </w:rPr>
        <w:t>Р. Межсетевое экранирование : учеб. пособие / О</w:t>
      </w:r>
      <w:r w:rsidR="000A1FA5">
        <w:rPr>
          <w:rFonts w:ascii="Times New Roman" w:hAnsi="Times New Roman"/>
          <w:sz w:val="28"/>
          <w:szCs w:val="28"/>
          <w:lang w:eastAsia="en-US"/>
        </w:rPr>
        <w:t xml:space="preserve">. </w:t>
      </w:r>
      <w:r>
        <w:rPr>
          <w:rFonts w:ascii="Times New Roman" w:hAnsi="Times New Roman"/>
          <w:sz w:val="28"/>
          <w:szCs w:val="28"/>
          <w:lang w:eastAsia="en-US"/>
        </w:rPr>
        <w:t>Р. Лапонина. – М</w:t>
      </w:r>
      <w:r w:rsidR="000A1FA5">
        <w:rPr>
          <w:rFonts w:ascii="Times New Roman" w:hAnsi="Times New Roman"/>
          <w:sz w:val="28"/>
          <w:szCs w:val="28"/>
          <w:lang w:eastAsia="en-US"/>
        </w:rPr>
        <w:t>. : Интернет-университет информационных т</w:t>
      </w:r>
      <w:r>
        <w:rPr>
          <w:rFonts w:ascii="Times New Roman" w:hAnsi="Times New Roman"/>
          <w:sz w:val="28"/>
          <w:szCs w:val="28"/>
          <w:lang w:eastAsia="en-US"/>
        </w:rPr>
        <w:t>ехнологий</w:t>
      </w:r>
      <w:r w:rsidR="000A1FA5">
        <w:rPr>
          <w:rFonts w:ascii="Times New Roman" w:hAnsi="Times New Roman"/>
          <w:sz w:val="28"/>
          <w:szCs w:val="28"/>
          <w:lang w:eastAsia="en-US"/>
        </w:rPr>
        <w:t xml:space="preserve"> </w:t>
      </w:r>
      <w:r>
        <w:rPr>
          <w:rFonts w:ascii="Times New Roman" w:hAnsi="Times New Roman"/>
          <w:sz w:val="28"/>
          <w:szCs w:val="28"/>
          <w:lang w:eastAsia="en-US"/>
        </w:rPr>
        <w:t xml:space="preserve">; Бином. Лаборатория знаний, 2007. – 343 с. </w:t>
      </w:r>
    </w:p>
    <w:p w:rsidR="00E2541F" w:rsidRDefault="00E2541F" w:rsidP="00AE7088">
      <w:pPr>
        <w:pStyle w:val="af6"/>
        <w:ind w:left="1080" w:firstLine="709"/>
        <w:jc w:val="both"/>
        <w:rPr>
          <w:rFonts w:ascii="Times New Roman" w:hAnsi="Times New Roman"/>
          <w:sz w:val="28"/>
          <w:szCs w:val="28"/>
          <w:lang w:eastAsia="en-US"/>
        </w:rPr>
      </w:pPr>
    </w:p>
    <w:p w:rsidR="00030FB1" w:rsidRPr="00AC6329" w:rsidRDefault="00030FB1" w:rsidP="00AE7088">
      <w:pPr>
        <w:pStyle w:val="10"/>
        <w:spacing w:before="0" w:after="0" w:line="276" w:lineRule="auto"/>
        <w:ind w:left="567" w:firstLine="709"/>
        <w:rPr>
          <w:rFonts w:ascii="Times New Roman" w:hAnsi="Times New Roman"/>
          <w:sz w:val="28"/>
          <w:szCs w:val="28"/>
          <w:lang w:eastAsia="en-US"/>
        </w:rPr>
      </w:pPr>
    </w:p>
    <w:sectPr w:rsidR="00030FB1" w:rsidRPr="00AC6329" w:rsidSect="00911449">
      <w:footerReference w:type="even" r:id="rId22"/>
      <w:footerReference w:type="default" r:id="rId23"/>
      <w:footerReference w:type="first" r:id="rId24"/>
      <w:pgSz w:w="11906" w:h="16838" w:code="9"/>
      <w:pgMar w:top="1134" w:right="1247" w:bottom="1531" w:left="1021" w:header="709" w:footer="709"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A58" w:rsidRDefault="00A31A58" w:rsidP="00063B0D">
      <w:r>
        <w:separator/>
      </w:r>
    </w:p>
  </w:endnote>
  <w:endnote w:type="continuationSeparator" w:id="0">
    <w:p w:rsidR="00A31A58" w:rsidRDefault="00A31A58" w:rsidP="00063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Palatino">
    <w:altName w:val="Book Antiqua"/>
    <w:panose1 w:val="00000000000000000000"/>
    <w:charset w:val="00"/>
    <w:family w:val="moder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OpenSymbol">
    <w:altName w:val="Arial Unicode MS"/>
    <w:charset w:val="80"/>
    <w:family w:val="auto"/>
    <w:pitch w:val="default"/>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mputer Modern">
    <w:altName w:val="Arial"/>
    <w:panose1 w:val="00000000000000000000"/>
    <w:charset w:val="00"/>
    <w:family w:val="swiss"/>
    <w:notTrueType/>
    <w:pitch w:val="default"/>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Cambria Math">
    <w:panose1 w:val="02040503050406030204"/>
    <w:charset w:val="CC"/>
    <w:family w:val="roman"/>
    <w:pitch w:val="variable"/>
    <w:sig w:usb0="E00002FF" w:usb1="420024FF" w:usb2="00000000" w:usb3="00000000" w:csb0="0000019F" w:csb1="00000000"/>
  </w:font>
  <w:font w:name="Courier New CYR">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8BB" w:rsidRDefault="00AF28BB">
    <w:pPr>
      <w:pStyle w:val="ac"/>
    </w:pPr>
    <w:r>
      <w:fldChar w:fldCharType="begin"/>
    </w:r>
    <w:r>
      <w:instrText xml:space="preserve"> PAGE   \* MERGEFORMAT </w:instrText>
    </w:r>
    <w:r>
      <w:fldChar w:fldCharType="separate"/>
    </w:r>
    <w:r w:rsidR="00FB39DF">
      <w:rPr>
        <w:noProof/>
      </w:rPr>
      <w:t>62</w:t>
    </w:r>
    <w:r>
      <w:fldChar w:fldCharType="end"/>
    </w:r>
  </w:p>
  <w:p w:rsidR="00AF28BB" w:rsidRDefault="00AF28BB">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8BB" w:rsidRDefault="00AF28BB">
    <w:pPr>
      <w:pStyle w:val="ac"/>
      <w:jc w:val="right"/>
    </w:pPr>
    <w:r>
      <w:fldChar w:fldCharType="begin"/>
    </w:r>
    <w:r>
      <w:instrText xml:space="preserve"> PAGE   \* MERGEFORMAT </w:instrText>
    </w:r>
    <w:r>
      <w:fldChar w:fldCharType="separate"/>
    </w:r>
    <w:r w:rsidR="00FB39DF">
      <w:rPr>
        <w:noProof/>
      </w:rPr>
      <w:t>65</w:t>
    </w:r>
    <w:r>
      <w:fldChar w:fldCharType="end"/>
    </w:r>
  </w:p>
  <w:p w:rsidR="00AF28BB" w:rsidRDefault="00AF28BB">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8BB" w:rsidRDefault="00AF28BB" w:rsidP="00624DBD">
    <w:pPr>
      <w:pStyle w:val="ac"/>
      <w:jc w:val="right"/>
    </w:pPr>
    <w:r>
      <w:t>3</w:t>
    </w:r>
  </w:p>
  <w:p w:rsidR="00AF28BB" w:rsidRDefault="00AF28BB" w:rsidP="00624DBD">
    <w:pPr>
      <w:pStyle w:val="ac"/>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A58" w:rsidRDefault="00A31A58" w:rsidP="00063B0D">
      <w:r>
        <w:separator/>
      </w:r>
    </w:p>
  </w:footnote>
  <w:footnote w:type="continuationSeparator" w:id="0">
    <w:p w:rsidR="00A31A58" w:rsidRDefault="00A31A58" w:rsidP="00063B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94FAD476"/>
    <w:lvl w:ilvl="0">
      <w:numFmt w:val="decimal"/>
      <w:pStyle w:val="a"/>
      <w:lvlText w:val="*"/>
      <w:lvlJc w:val="left"/>
    </w:lvl>
  </w:abstractNum>
  <w:abstractNum w:abstractNumId="1"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2"/>
    <w:multiLevelType w:val="multilevel"/>
    <w:tmpl w:val="00000002"/>
    <w:name w:val="WW8Num23"/>
    <w:lvl w:ilvl="0">
      <w:start w:val="1"/>
      <w:numFmt w:val="bullet"/>
      <w:lvlText w:val=""/>
      <w:lvlJc w:val="left"/>
      <w:pPr>
        <w:tabs>
          <w:tab w:val="num" w:pos="0"/>
        </w:tabs>
        <w:ind w:left="1080" w:hanging="360"/>
      </w:pPr>
      <w:rPr>
        <w:rFonts w:ascii="Symbol" w:hAnsi="Symbol"/>
        <w:sz w:val="24"/>
      </w:rPr>
    </w:lvl>
    <w:lvl w:ilvl="1">
      <w:start w:val="1"/>
      <w:numFmt w:val="bullet"/>
      <w:lvlText w:val="o"/>
      <w:lvlJc w:val="left"/>
      <w:pPr>
        <w:tabs>
          <w:tab w:val="num" w:pos="0"/>
        </w:tabs>
        <w:ind w:left="1800" w:hanging="360"/>
      </w:pPr>
      <w:rPr>
        <w:rFonts w:ascii="Courier New" w:hAnsi="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sz w:val="24"/>
      </w:rPr>
    </w:lvl>
    <w:lvl w:ilvl="4">
      <w:start w:val="1"/>
      <w:numFmt w:val="bullet"/>
      <w:lvlText w:val="o"/>
      <w:lvlJc w:val="left"/>
      <w:pPr>
        <w:tabs>
          <w:tab w:val="num" w:pos="0"/>
        </w:tabs>
        <w:ind w:left="3960" w:hanging="360"/>
      </w:pPr>
      <w:rPr>
        <w:rFonts w:ascii="Courier New" w:hAnsi="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sz w:val="24"/>
      </w:rPr>
    </w:lvl>
    <w:lvl w:ilvl="7">
      <w:start w:val="1"/>
      <w:numFmt w:val="bullet"/>
      <w:lvlText w:val="o"/>
      <w:lvlJc w:val="left"/>
      <w:pPr>
        <w:tabs>
          <w:tab w:val="num" w:pos="0"/>
        </w:tabs>
        <w:ind w:left="6120" w:hanging="360"/>
      </w:pPr>
      <w:rPr>
        <w:rFonts w:ascii="Courier New" w:hAnsi="Courier New"/>
      </w:rPr>
    </w:lvl>
    <w:lvl w:ilvl="8">
      <w:start w:val="1"/>
      <w:numFmt w:val="bullet"/>
      <w:lvlText w:val=""/>
      <w:lvlJc w:val="left"/>
      <w:pPr>
        <w:tabs>
          <w:tab w:val="num" w:pos="0"/>
        </w:tabs>
        <w:ind w:left="6840" w:hanging="360"/>
      </w:pPr>
      <w:rPr>
        <w:rFonts w:ascii="Wingdings" w:hAnsi="Wingdings"/>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lvl w:ilvl="0">
      <w:start w:val="1"/>
      <w:numFmt w:val="lowerLetter"/>
      <w:lvlText w:val="%1)"/>
      <w:lvlJc w:val="left"/>
      <w:pPr>
        <w:tabs>
          <w:tab w:val="num" w:pos="720"/>
        </w:tabs>
        <w:ind w:left="1080" w:hanging="360"/>
      </w:pPr>
    </w:lvl>
    <w:lvl w:ilvl="1">
      <w:start w:val="1"/>
      <w:numFmt w:val="lowerLetter"/>
      <w:lvlText w:val="%2)"/>
      <w:lvlJc w:val="left"/>
      <w:pPr>
        <w:tabs>
          <w:tab w:val="num" w:pos="1080"/>
        </w:tabs>
        <w:ind w:left="1440" w:hanging="360"/>
      </w:pPr>
    </w:lvl>
    <w:lvl w:ilvl="2">
      <w:start w:val="1"/>
      <w:numFmt w:val="lowerLetter"/>
      <w:lvlText w:val="%3)"/>
      <w:lvlJc w:val="left"/>
      <w:pPr>
        <w:tabs>
          <w:tab w:val="num" w:pos="1440"/>
        </w:tabs>
        <w:ind w:left="1800" w:hanging="360"/>
      </w:pPr>
    </w:lvl>
    <w:lvl w:ilvl="3">
      <w:start w:val="1"/>
      <w:numFmt w:val="lowerLetter"/>
      <w:lvlText w:val="%4)"/>
      <w:lvlJc w:val="left"/>
      <w:pPr>
        <w:tabs>
          <w:tab w:val="num" w:pos="1800"/>
        </w:tabs>
        <w:ind w:left="2160" w:hanging="360"/>
      </w:pPr>
    </w:lvl>
    <w:lvl w:ilvl="4">
      <w:start w:val="1"/>
      <w:numFmt w:val="lowerLetter"/>
      <w:lvlText w:val="%5)"/>
      <w:lvlJc w:val="left"/>
      <w:pPr>
        <w:tabs>
          <w:tab w:val="num" w:pos="2160"/>
        </w:tabs>
        <w:ind w:left="2520" w:hanging="360"/>
      </w:pPr>
    </w:lvl>
    <w:lvl w:ilvl="5">
      <w:start w:val="1"/>
      <w:numFmt w:val="lowerLetter"/>
      <w:lvlText w:val="%6)"/>
      <w:lvlJc w:val="left"/>
      <w:pPr>
        <w:tabs>
          <w:tab w:val="num" w:pos="2520"/>
        </w:tabs>
        <w:ind w:left="2880" w:hanging="360"/>
      </w:pPr>
    </w:lvl>
    <w:lvl w:ilvl="6">
      <w:start w:val="1"/>
      <w:numFmt w:val="lowerLetter"/>
      <w:lvlText w:val="%7)"/>
      <w:lvlJc w:val="left"/>
      <w:pPr>
        <w:tabs>
          <w:tab w:val="num" w:pos="2880"/>
        </w:tabs>
        <w:ind w:left="3240" w:hanging="360"/>
      </w:pPr>
    </w:lvl>
    <w:lvl w:ilvl="7">
      <w:start w:val="1"/>
      <w:numFmt w:val="lowerLetter"/>
      <w:lvlText w:val="%8)"/>
      <w:lvlJc w:val="left"/>
      <w:pPr>
        <w:tabs>
          <w:tab w:val="num" w:pos="3240"/>
        </w:tabs>
        <w:ind w:left="3600" w:hanging="360"/>
      </w:pPr>
    </w:lvl>
    <w:lvl w:ilvl="8">
      <w:start w:val="1"/>
      <w:numFmt w:val="lowerLetter"/>
      <w:lvlText w:val="%9)"/>
      <w:lvlJc w:val="left"/>
      <w:pPr>
        <w:tabs>
          <w:tab w:val="num" w:pos="3600"/>
        </w:tabs>
        <w:ind w:left="3960" w:hanging="360"/>
      </w:pPr>
    </w:lvl>
  </w:abstractNum>
  <w:abstractNum w:abstractNumId="6" w15:restartNumberingAfterBreak="0">
    <w:nsid w:val="00000007"/>
    <w:multiLevelType w:val="multilevel"/>
    <w:tmpl w:val="00000007"/>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3061A4C"/>
    <w:multiLevelType w:val="hybridMultilevel"/>
    <w:tmpl w:val="139A3E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6CD0614"/>
    <w:multiLevelType w:val="multilevel"/>
    <w:tmpl w:val="F7589DA8"/>
    <w:name w:val="Мячики2"/>
    <w:lvl w:ilvl="0">
      <w:start w:val="1"/>
      <w:numFmt w:val="none"/>
      <w:suff w:val="space"/>
      <w:lvlText w:val="●"/>
      <w:lvlJc w:val="left"/>
      <w:pPr>
        <w:ind w:left="0" w:firstLine="0"/>
      </w:pPr>
      <w:rPr>
        <w:rFonts w:hint="default"/>
        <w:sz w:val="16"/>
      </w:rPr>
    </w:lvl>
    <w:lvl w:ilvl="1">
      <w:start w:val="1"/>
      <w:numFmt w:val="none"/>
      <w:suff w:val="space"/>
      <w:lvlText w:val="●●"/>
      <w:lvlJc w:val="left"/>
      <w:pPr>
        <w:ind w:left="170" w:firstLine="0"/>
      </w:pPr>
      <w:rPr>
        <w:rFonts w:hint="default"/>
        <w:sz w:val="16"/>
      </w:rPr>
    </w:lvl>
    <w:lvl w:ilvl="2">
      <w:start w:val="1"/>
      <w:numFmt w:val="none"/>
      <w:suff w:val="space"/>
      <w:lvlText w:val="●●●"/>
      <w:lvlJc w:val="left"/>
      <w:pPr>
        <w:ind w:left="340" w:firstLine="0"/>
      </w:pPr>
      <w:rPr>
        <w:rFonts w:hint="default"/>
        <w:sz w:val="16"/>
      </w:rPr>
    </w:lvl>
    <w:lvl w:ilvl="3">
      <w:start w:val="1"/>
      <w:numFmt w:val="decimal"/>
      <w:lvlText w:val="(%4)"/>
      <w:lvlJc w:val="left"/>
      <w:pPr>
        <w:ind w:left="510" w:firstLine="0"/>
      </w:pPr>
      <w:rPr>
        <w:rFonts w:hint="default"/>
      </w:rPr>
    </w:lvl>
    <w:lvl w:ilvl="4">
      <w:start w:val="1"/>
      <w:numFmt w:val="lowerLetter"/>
      <w:lvlText w:val="(%5)"/>
      <w:lvlJc w:val="left"/>
      <w:pPr>
        <w:ind w:left="680" w:firstLine="0"/>
      </w:pPr>
      <w:rPr>
        <w:rFonts w:hint="default"/>
      </w:rPr>
    </w:lvl>
    <w:lvl w:ilvl="5">
      <w:start w:val="1"/>
      <w:numFmt w:val="lowerRoman"/>
      <w:lvlText w:val="(%6)"/>
      <w:lvlJc w:val="left"/>
      <w:pPr>
        <w:ind w:left="850" w:firstLine="0"/>
      </w:pPr>
      <w:rPr>
        <w:rFonts w:hint="default"/>
      </w:rPr>
    </w:lvl>
    <w:lvl w:ilvl="6">
      <w:start w:val="1"/>
      <w:numFmt w:val="decimal"/>
      <w:lvlText w:val="%7."/>
      <w:lvlJc w:val="left"/>
      <w:pPr>
        <w:ind w:left="1020" w:firstLine="0"/>
      </w:pPr>
      <w:rPr>
        <w:rFonts w:hint="default"/>
      </w:rPr>
    </w:lvl>
    <w:lvl w:ilvl="7">
      <w:start w:val="1"/>
      <w:numFmt w:val="lowerLetter"/>
      <w:lvlText w:val="%8."/>
      <w:lvlJc w:val="left"/>
      <w:pPr>
        <w:ind w:left="1190" w:firstLine="0"/>
      </w:pPr>
      <w:rPr>
        <w:rFonts w:hint="default"/>
      </w:rPr>
    </w:lvl>
    <w:lvl w:ilvl="8">
      <w:start w:val="1"/>
      <w:numFmt w:val="lowerRoman"/>
      <w:lvlText w:val="%9."/>
      <w:lvlJc w:val="left"/>
      <w:pPr>
        <w:ind w:left="1360" w:firstLine="0"/>
      </w:pPr>
      <w:rPr>
        <w:rFonts w:hint="default"/>
      </w:rPr>
    </w:lvl>
  </w:abstractNum>
  <w:abstractNum w:abstractNumId="9" w15:restartNumberingAfterBreak="0">
    <w:nsid w:val="0CF40EB6"/>
    <w:multiLevelType w:val="multilevel"/>
    <w:tmpl w:val="2548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B1495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6C1A3E"/>
    <w:multiLevelType w:val="hybridMultilevel"/>
    <w:tmpl w:val="7D5E0416"/>
    <w:lvl w:ilvl="0" w:tplc="04190001">
      <w:numFmt w:val="bullet"/>
      <w:pStyle w:val="1"/>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C32AD4"/>
    <w:multiLevelType w:val="hybridMultilevel"/>
    <w:tmpl w:val="6158C56C"/>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3" w15:restartNumberingAfterBreak="0">
    <w:nsid w:val="28DD620E"/>
    <w:multiLevelType w:val="hybridMultilevel"/>
    <w:tmpl w:val="FAFE689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2935229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9432F0"/>
    <w:multiLevelType w:val="multilevel"/>
    <w:tmpl w:val="BF6C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C177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2118F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4977EB"/>
    <w:multiLevelType w:val="hybridMultilevel"/>
    <w:tmpl w:val="856C1C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2D0703C"/>
    <w:multiLevelType w:val="hybridMultilevel"/>
    <w:tmpl w:val="04F20246"/>
    <w:lvl w:ilvl="0" w:tplc="DF3A3F34">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0" w15:restartNumberingAfterBreak="0">
    <w:nsid w:val="42D77C95"/>
    <w:multiLevelType w:val="hybridMultilevel"/>
    <w:tmpl w:val="51DCF0F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46AD2210"/>
    <w:multiLevelType w:val="hybridMultilevel"/>
    <w:tmpl w:val="09B2310A"/>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2" w15:restartNumberingAfterBreak="0">
    <w:nsid w:val="4ACC2BA1"/>
    <w:multiLevelType w:val="hybridMultilevel"/>
    <w:tmpl w:val="14E85D5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511C5829"/>
    <w:multiLevelType w:val="singleLevel"/>
    <w:tmpl w:val="CDE6A344"/>
    <w:lvl w:ilvl="0">
      <w:start w:val="1"/>
      <w:numFmt w:val="decimal"/>
      <w:lvlText w:val="%1."/>
      <w:legacy w:legacy="1" w:legacySpace="0" w:legacyIndent="360"/>
      <w:lvlJc w:val="left"/>
      <w:rPr>
        <w:rFonts w:ascii="Times New Roman" w:hAnsi="Times New Roman" w:cs="Times New Roman" w:hint="default"/>
      </w:rPr>
    </w:lvl>
  </w:abstractNum>
  <w:abstractNum w:abstractNumId="24" w15:restartNumberingAfterBreak="0">
    <w:nsid w:val="51591602"/>
    <w:multiLevelType w:val="hybridMultilevel"/>
    <w:tmpl w:val="F008F86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53A3630F"/>
    <w:multiLevelType w:val="hybridMultilevel"/>
    <w:tmpl w:val="F36069E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5E8D11B4"/>
    <w:multiLevelType w:val="hybridMultilevel"/>
    <w:tmpl w:val="AB6A91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18B6C54"/>
    <w:multiLevelType w:val="singleLevel"/>
    <w:tmpl w:val="48124C84"/>
    <w:lvl w:ilvl="0">
      <w:start w:val="1"/>
      <w:numFmt w:val="decimal"/>
      <w:lvlText w:val="%1."/>
      <w:legacy w:legacy="1" w:legacySpace="0" w:legacyIndent="351"/>
      <w:lvlJc w:val="left"/>
      <w:rPr>
        <w:rFonts w:ascii="Times New Roman" w:hAnsi="Times New Roman" w:cs="Times New Roman" w:hint="default"/>
      </w:rPr>
    </w:lvl>
  </w:abstractNum>
  <w:abstractNum w:abstractNumId="28" w15:restartNumberingAfterBreak="0">
    <w:nsid w:val="648877DB"/>
    <w:multiLevelType w:val="singleLevel"/>
    <w:tmpl w:val="CDE6A344"/>
    <w:lvl w:ilvl="0">
      <w:start w:val="10"/>
      <w:numFmt w:val="decimal"/>
      <w:lvlText w:val="%1."/>
      <w:legacy w:legacy="1" w:legacySpace="0" w:legacyIndent="403"/>
      <w:lvlJc w:val="left"/>
      <w:rPr>
        <w:rFonts w:ascii="Times New Roman" w:hAnsi="Times New Roman" w:cs="Times New Roman" w:hint="default"/>
      </w:rPr>
    </w:lvl>
  </w:abstractNum>
  <w:abstractNum w:abstractNumId="29" w15:restartNumberingAfterBreak="0">
    <w:nsid w:val="69DB3307"/>
    <w:multiLevelType w:val="hybridMultilevel"/>
    <w:tmpl w:val="94CCE9F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6E5623E5"/>
    <w:multiLevelType w:val="hybridMultilevel"/>
    <w:tmpl w:val="90A47C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6F60B25"/>
    <w:multiLevelType w:val="singleLevel"/>
    <w:tmpl w:val="CDE6A344"/>
    <w:lvl w:ilvl="0">
      <w:start w:val="10"/>
      <w:numFmt w:val="decimal"/>
      <w:lvlText w:val="%1."/>
      <w:legacy w:legacy="1" w:legacySpace="0" w:legacyIndent="432"/>
      <w:lvlJc w:val="left"/>
      <w:rPr>
        <w:rFonts w:ascii="Times New Roman" w:hAnsi="Times New Roman" w:cs="Times New Roman" w:hint="default"/>
      </w:rPr>
    </w:lvl>
  </w:abstractNum>
  <w:abstractNum w:abstractNumId="32" w15:restartNumberingAfterBreak="0">
    <w:nsid w:val="7D2257A8"/>
    <w:multiLevelType w:val="singleLevel"/>
    <w:tmpl w:val="0419000F"/>
    <w:lvl w:ilvl="0">
      <w:start w:val="1"/>
      <w:numFmt w:val="decimal"/>
      <w:lvlText w:val="%1."/>
      <w:lvlJc w:val="left"/>
      <w:pPr>
        <w:tabs>
          <w:tab w:val="num" w:pos="360"/>
        </w:tabs>
        <w:ind w:left="360" w:hanging="360"/>
      </w:pPr>
      <w:rPr>
        <w:rFonts w:cs="Times New Roman" w:hint="default"/>
      </w:rPr>
    </w:lvl>
  </w:abstractNum>
  <w:abstractNum w:abstractNumId="33" w15:restartNumberingAfterBreak="0">
    <w:nsid w:val="7ED1666F"/>
    <w:multiLevelType w:val="hybridMultilevel"/>
    <w:tmpl w:val="114AA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F9423C5"/>
    <w:multiLevelType w:val="multilevel"/>
    <w:tmpl w:val="00000007"/>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7FCA437A"/>
    <w:multiLevelType w:val="multilevel"/>
    <w:tmpl w:val="053C3C86"/>
    <w:lvl w:ilvl="0">
      <w:start w:val="1"/>
      <w:numFmt w:val="decimal"/>
      <w:pStyle w:val="OSTISTitle1"/>
      <w:suff w:val="space"/>
      <w:lvlText w:val="%1."/>
      <w:lvlJc w:val="left"/>
      <w:pPr>
        <w:ind w:left="284" w:firstLine="0"/>
      </w:pPr>
      <w:rPr>
        <w:rFonts w:ascii="Times New Roman" w:hAnsi="Times New Roman" w:cs="Times New Roman" w:hint="default"/>
        <w:b/>
        <w:bCs/>
        <w:i w:val="0"/>
        <w:iCs w:val="0"/>
        <w:sz w:val="24"/>
        <w:szCs w:val="24"/>
      </w:rPr>
    </w:lvl>
    <w:lvl w:ilvl="1">
      <w:start w:val="1"/>
      <w:numFmt w:val="decimal"/>
      <w:pStyle w:val="OSTISTitle2"/>
      <w:suff w:val="space"/>
      <w:lvlText w:val="%1.%2."/>
      <w:lvlJc w:val="left"/>
      <w:pPr>
        <w:ind w:left="576" w:hanging="576"/>
      </w:pPr>
      <w:rPr>
        <w:rFonts w:hint="default"/>
      </w:rPr>
    </w:lvl>
    <w:lvl w:ilvl="2">
      <w:start w:val="1"/>
      <w:numFmt w:val="decimal"/>
      <w:pStyle w:val="OSTIStitle3"/>
      <w:suff w:val="space"/>
      <w:lvlText w:val="%1.%2.%3."/>
      <w:lvlJc w:val="left"/>
      <w:pPr>
        <w:ind w:left="720" w:hanging="720"/>
      </w:pPr>
      <w:rPr>
        <w:rFonts w:ascii="Times New Roman" w:hAnsi="Times New Roman" w:cs="Times New Roman" w:hint="default"/>
        <w:b/>
        <w:bCs w:val="0"/>
        <w:i w:val="0"/>
        <w:iCs/>
        <w:sz w:val="20"/>
        <w:szCs w:val="20"/>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num w:numId="1">
    <w:abstractNumId w:val="11"/>
  </w:num>
  <w:num w:numId="2">
    <w:abstractNumId w:val="0"/>
    <w:lvlOverride w:ilvl="0">
      <w:lvl w:ilvl="0">
        <w:start w:val="65535"/>
        <w:numFmt w:val="bullet"/>
        <w:pStyle w:val="a"/>
        <w:lvlText w:val="•"/>
        <w:legacy w:legacy="1" w:legacySpace="0" w:legacyIndent="283"/>
        <w:lvlJc w:val="left"/>
        <w:rPr>
          <w:rFonts w:ascii="Arial" w:hAnsi="Arial" w:cs="Arial" w:hint="default"/>
        </w:rPr>
      </w:lvl>
    </w:lvlOverride>
  </w:num>
  <w:num w:numId="3">
    <w:abstractNumId w:val="35"/>
  </w:num>
  <w:num w:numId="4">
    <w:abstractNumId w:val="3"/>
  </w:num>
  <w:num w:numId="5">
    <w:abstractNumId w:val="33"/>
  </w:num>
  <w:num w:numId="6">
    <w:abstractNumId w:val="18"/>
  </w:num>
  <w:num w:numId="7">
    <w:abstractNumId w:val="27"/>
  </w:num>
  <w:num w:numId="8">
    <w:abstractNumId w:val="28"/>
  </w:num>
  <w:num w:numId="9">
    <w:abstractNumId w:val="13"/>
  </w:num>
  <w:num w:numId="10">
    <w:abstractNumId w:val="26"/>
  </w:num>
  <w:num w:numId="11">
    <w:abstractNumId w:val="23"/>
  </w:num>
  <w:num w:numId="12">
    <w:abstractNumId w:val="31"/>
  </w:num>
  <w:num w:numId="13">
    <w:abstractNumId w:val="32"/>
  </w:num>
  <w:num w:numId="14">
    <w:abstractNumId w:val="24"/>
  </w:num>
  <w:num w:numId="15">
    <w:abstractNumId w:val="10"/>
  </w:num>
  <w:num w:numId="16">
    <w:abstractNumId w:val="16"/>
  </w:num>
  <w:num w:numId="17">
    <w:abstractNumId w:val="17"/>
  </w:num>
  <w:num w:numId="18">
    <w:abstractNumId w:val="14"/>
  </w:num>
  <w:num w:numId="19">
    <w:abstractNumId w:val="19"/>
  </w:num>
  <w:num w:numId="20">
    <w:abstractNumId w:val="12"/>
  </w:num>
  <w:num w:numId="21">
    <w:abstractNumId w:val="25"/>
  </w:num>
  <w:num w:numId="22">
    <w:abstractNumId w:val="21"/>
  </w:num>
  <w:num w:numId="23">
    <w:abstractNumId w:val="7"/>
  </w:num>
  <w:num w:numId="24">
    <w:abstractNumId w:val="29"/>
  </w:num>
  <w:num w:numId="25">
    <w:abstractNumId w:val="30"/>
  </w:num>
  <w:num w:numId="26">
    <w:abstractNumId w:val="15"/>
  </w:num>
  <w:num w:numId="27">
    <w:abstractNumId w:val="20"/>
  </w:num>
  <w:num w:numId="28">
    <w:abstractNumId w:val="22"/>
  </w:num>
  <w:num w:numId="29">
    <w:abstractNumId w:val="4"/>
  </w:num>
  <w:num w:numId="30">
    <w:abstractNumId w:val="5"/>
  </w:num>
  <w:num w:numId="31">
    <w:abstractNumId w:val="6"/>
  </w:num>
  <w:num w:numId="32">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34"/>
  </w:num>
  <w:num w:numId="35">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33A"/>
    <w:rsid w:val="00000DF9"/>
    <w:rsid w:val="00001473"/>
    <w:rsid w:val="00002C04"/>
    <w:rsid w:val="00002F7B"/>
    <w:rsid w:val="000037AC"/>
    <w:rsid w:val="00004F5C"/>
    <w:rsid w:val="00005081"/>
    <w:rsid w:val="0000582B"/>
    <w:rsid w:val="00005F1A"/>
    <w:rsid w:val="00010F42"/>
    <w:rsid w:val="00011E56"/>
    <w:rsid w:val="000126BC"/>
    <w:rsid w:val="00013720"/>
    <w:rsid w:val="000138A5"/>
    <w:rsid w:val="00016247"/>
    <w:rsid w:val="00017533"/>
    <w:rsid w:val="0002102B"/>
    <w:rsid w:val="00021268"/>
    <w:rsid w:val="000226EA"/>
    <w:rsid w:val="00023042"/>
    <w:rsid w:val="000233A4"/>
    <w:rsid w:val="00024510"/>
    <w:rsid w:val="0002606A"/>
    <w:rsid w:val="00026342"/>
    <w:rsid w:val="0002724F"/>
    <w:rsid w:val="000275EC"/>
    <w:rsid w:val="00030FB1"/>
    <w:rsid w:val="00030FC1"/>
    <w:rsid w:val="000323CF"/>
    <w:rsid w:val="000323E6"/>
    <w:rsid w:val="0003352B"/>
    <w:rsid w:val="0003359E"/>
    <w:rsid w:val="00036D26"/>
    <w:rsid w:val="0004087C"/>
    <w:rsid w:val="00041C09"/>
    <w:rsid w:val="00042337"/>
    <w:rsid w:val="00042352"/>
    <w:rsid w:val="000430EE"/>
    <w:rsid w:val="00043931"/>
    <w:rsid w:val="00043A46"/>
    <w:rsid w:val="00043B6C"/>
    <w:rsid w:val="0004404B"/>
    <w:rsid w:val="00044570"/>
    <w:rsid w:val="000456D6"/>
    <w:rsid w:val="00045C48"/>
    <w:rsid w:val="00046C77"/>
    <w:rsid w:val="00047902"/>
    <w:rsid w:val="00050933"/>
    <w:rsid w:val="00051DAD"/>
    <w:rsid w:val="00052FE3"/>
    <w:rsid w:val="00053BED"/>
    <w:rsid w:val="0005411C"/>
    <w:rsid w:val="00054C4D"/>
    <w:rsid w:val="000554D9"/>
    <w:rsid w:val="000561D7"/>
    <w:rsid w:val="00056DB0"/>
    <w:rsid w:val="00056E76"/>
    <w:rsid w:val="00057349"/>
    <w:rsid w:val="000604C6"/>
    <w:rsid w:val="00060C66"/>
    <w:rsid w:val="0006184B"/>
    <w:rsid w:val="00061BF1"/>
    <w:rsid w:val="000621C1"/>
    <w:rsid w:val="000622F5"/>
    <w:rsid w:val="00063B0D"/>
    <w:rsid w:val="0006530C"/>
    <w:rsid w:val="00065B7C"/>
    <w:rsid w:val="00065F94"/>
    <w:rsid w:val="00065FD4"/>
    <w:rsid w:val="00066290"/>
    <w:rsid w:val="000668DE"/>
    <w:rsid w:val="00066CF8"/>
    <w:rsid w:val="00067586"/>
    <w:rsid w:val="0007177B"/>
    <w:rsid w:val="0007619E"/>
    <w:rsid w:val="000767C7"/>
    <w:rsid w:val="0008011A"/>
    <w:rsid w:val="00082004"/>
    <w:rsid w:val="00082CA0"/>
    <w:rsid w:val="00083BC3"/>
    <w:rsid w:val="000843E1"/>
    <w:rsid w:val="00084FE7"/>
    <w:rsid w:val="0008546E"/>
    <w:rsid w:val="00085991"/>
    <w:rsid w:val="00086664"/>
    <w:rsid w:val="00087AE3"/>
    <w:rsid w:val="000919EC"/>
    <w:rsid w:val="00091F80"/>
    <w:rsid w:val="0009228D"/>
    <w:rsid w:val="00092372"/>
    <w:rsid w:val="0009330B"/>
    <w:rsid w:val="0009344D"/>
    <w:rsid w:val="00093C03"/>
    <w:rsid w:val="0009553C"/>
    <w:rsid w:val="00096389"/>
    <w:rsid w:val="00097FAF"/>
    <w:rsid w:val="000A0470"/>
    <w:rsid w:val="000A1FA5"/>
    <w:rsid w:val="000A2249"/>
    <w:rsid w:val="000A2C51"/>
    <w:rsid w:val="000A4373"/>
    <w:rsid w:val="000A6E6D"/>
    <w:rsid w:val="000B0E2E"/>
    <w:rsid w:val="000B13D9"/>
    <w:rsid w:val="000B1AC3"/>
    <w:rsid w:val="000B1F0B"/>
    <w:rsid w:val="000B3555"/>
    <w:rsid w:val="000B5166"/>
    <w:rsid w:val="000B524F"/>
    <w:rsid w:val="000B58D7"/>
    <w:rsid w:val="000B7FA0"/>
    <w:rsid w:val="000C0FF5"/>
    <w:rsid w:val="000C1E37"/>
    <w:rsid w:val="000C1F98"/>
    <w:rsid w:val="000C3C05"/>
    <w:rsid w:val="000C65D4"/>
    <w:rsid w:val="000C705A"/>
    <w:rsid w:val="000C7A46"/>
    <w:rsid w:val="000C7FE2"/>
    <w:rsid w:val="000D0B39"/>
    <w:rsid w:val="000D1B63"/>
    <w:rsid w:val="000D39ED"/>
    <w:rsid w:val="000D5263"/>
    <w:rsid w:val="000D533C"/>
    <w:rsid w:val="000D66A6"/>
    <w:rsid w:val="000D7274"/>
    <w:rsid w:val="000D7536"/>
    <w:rsid w:val="000D799A"/>
    <w:rsid w:val="000E0341"/>
    <w:rsid w:val="000E0658"/>
    <w:rsid w:val="000E1F5B"/>
    <w:rsid w:val="000E2237"/>
    <w:rsid w:val="000E2285"/>
    <w:rsid w:val="000E265B"/>
    <w:rsid w:val="000E2907"/>
    <w:rsid w:val="000E3549"/>
    <w:rsid w:val="000E3BD0"/>
    <w:rsid w:val="000E53A7"/>
    <w:rsid w:val="000E542A"/>
    <w:rsid w:val="000E6426"/>
    <w:rsid w:val="000E6B65"/>
    <w:rsid w:val="000E7451"/>
    <w:rsid w:val="000E7E07"/>
    <w:rsid w:val="000F0AD6"/>
    <w:rsid w:val="000F16FF"/>
    <w:rsid w:val="000F25EC"/>
    <w:rsid w:val="000F2BEF"/>
    <w:rsid w:val="000F307E"/>
    <w:rsid w:val="000F5141"/>
    <w:rsid w:val="000F5251"/>
    <w:rsid w:val="000F54AD"/>
    <w:rsid w:val="000F5999"/>
    <w:rsid w:val="000F5CC7"/>
    <w:rsid w:val="000F6110"/>
    <w:rsid w:val="000F6185"/>
    <w:rsid w:val="000F6272"/>
    <w:rsid w:val="00100B30"/>
    <w:rsid w:val="001010B0"/>
    <w:rsid w:val="00101552"/>
    <w:rsid w:val="00103D0A"/>
    <w:rsid w:val="001053FC"/>
    <w:rsid w:val="00106930"/>
    <w:rsid w:val="00107AB4"/>
    <w:rsid w:val="0011018F"/>
    <w:rsid w:val="00110328"/>
    <w:rsid w:val="001114B3"/>
    <w:rsid w:val="00112186"/>
    <w:rsid w:val="00115DC2"/>
    <w:rsid w:val="00116031"/>
    <w:rsid w:val="0012047E"/>
    <w:rsid w:val="001239FD"/>
    <w:rsid w:val="00124AB2"/>
    <w:rsid w:val="00124C41"/>
    <w:rsid w:val="001254B0"/>
    <w:rsid w:val="001259D2"/>
    <w:rsid w:val="00127B65"/>
    <w:rsid w:val="001306F3"/>
    <w:rsid w:val="00130D7C"/>
    <w:rsid w:val="00130E37"/>
    <w:rsid w:val="00131A71"/>
    <w:rsid w:val="001331E3"/>
    <w:rsid w:val="001338D7"/>
    <w:rsid w:val="00133D7F"/>
    <w:rsid w:val="0013439E"/>
    <w:rsid w:val="00135319"/>
    <w:rsid w:val="001361EB"/>
    <w:rsid w:val="00136C43"/>
    <w:rsid w:val="00137211"/>
    <w:rsid w:val="00140324"/>
    <w:rsid w:val="00140F90"/>
    <w:rsid w:val="00141860"/>
    <w:rsid w:val="00144AB9"/>
    <w:rsid w:val="00145FD8"/>
    <w:rsid w:val="0014679D"/>
    <w:rsid w:val="00146F90"/>
    <w:rsid w:val="00147154"/>
    <w:rsid w:val="00150A63"/>
    <w:rsid w:val="00150E4D"/>
    <w:rsid w:val="001553DE"/>
    <w:rsid w:val="00155BA2"/>
    <w:rsid w:val="00156145"/>
    <w:rsid w:val="00156180"/>
    <w:rsid w:val="00156559"/>
    <w:rsid w:val="001573B0"/>
    <w:rsid w:val="00157879"/>
    <w:rsid w:val="001579A2"/>
    <w:rsid w:val="00162CEC"/>
    <w:rsid w:val="001633C0"/>
    <w:rsid w:val="00164291"/>
    <w:rsid w:val="00165645"/>
    <w:rsid w:val="0016619C"/>
    <w:rsid w:val="001666EB"/>
    <w:rsid w:val="001671F2"/>
    <w:rsid w:val="00170505"/>
    <w:rsid w:val="00171162"/>
    <w:rsid w:val="00172E01"/>
    <w:rsid w:val="00172F85"/>
    <w:rsid w:val="001730B2"/>
    <w:rsid w:val="00173430"/>
    <w:rsid w:val="00174938"/>
    <w:rsid w:val="00174D91"/>
    <w:rsid w:val="001770F0"/>
    <w:rsid w:val="00180879"/>
    <w:rsid w:val="0018186D"/>
    <w:rsid w:val="001857D9"/>
    <w:rsid w:val="00191683"/>
    <w:rsid w:val="00191895"/>
    <w:rsid w:val="00191921"/>
    <w:rsid w:val="00193948"/>
    <w:rsid w:val="0019490F"/>
    <w:rsid w:val="00194E32"/>
    <w:rsid w:val="00194FEC"/>
    <w:rsid w:val="00195F32"/>
    <w:rsid w:val="00195F48"/>
    <w:rsid w:val="0019620B"/>
    <w:rsid w:val="0019680C"/>
    <w:rsid w:val="00197705"/>
    <w:rsid w:val="001A121F"/>
    <w:rsid w:val="001A3A3B"/>
    <w:rsid w:val="001A4ACF"/>
    <w:rsid w:val="001A575A"/>
    <w:rsid w:val="001A6833"/>
    <w:rsid w:val="001A6BE3"/>
    <w:rsid w:val="001A7E81"/>
    <w:rsid w:val="001B0008"/>
    <w:rsid w:val="001B11BF"/>
    <w:rsid w:val="001B177D"/>
    <w:rsid w:val="001B2093"/>
    <w:rsid w:val="001B2097"/>
    <w:rsid w:val="001B2873"/>
    <w:rsid w:val="001B341F"/>
    <w:rsid w:val="001B3932"/>
    <w:rsid w:val="001B3C1C"/>
    <w:rsid w:val="001B5756"/>
    <w:rsid w:val="001B63D3"/>
    <w:rsid w:val="001B65B3"/>
    <w:rsid w:val="001C063D"/>
    <w:rsid w:val="001C182E"/>
    <w:rsid w:val="001C2F51"/>
    <w:rsid w:val="001C3126"/>
    <w:rsid w:val="001C376C"/>
    <w:rsid w:val="001C3D48"/>
    <w:rsid w:val="001C3DF5"/>
    <w:rsid w:val="001C3E7F"/>
    <w:rsid w:val="001C4006"/>
    <w:rsid w:val="001C526E"/>
    <w:rsid w:val="001C52D1"/>
    <w:rsid w:val="001C67A7"/>
    <w:rsid w:val="001C6CBF"/>
    <w:rsid w:val="001D03AA"/>
    <w:rsid w:val="001D0694"/>
    <w:rsid w:val="001D119A"/>
    <w:rsid w:val="001D2B00"/>
    <w:rsid w:val="001D38CA"/>
    <w:rsid w:val="001D4349"/>
    <w:rsid w:val="001D6186"/>
    <w:rsid w:val="001D65F7"/>
    <w:rsid w:val="001D694F"/>
    <w:rsid w:val="001D7480"/>
    <w:rsid w:val="001E0057"/>
    <w:rsid w:val="001E1E3F"/>
    <w:rsid w:val="001E2246"/>
    <w:rsid w:val="001E36C0"/>
    <w:rsid w:val="001E793F"/>
    <w:rsid w:val="001F0C65"/>
    <w:rsid w:val="001F1218"/>
    <w:rsid w:val="001F2660"/>
    <w:rsid w:val="001F298C"/>
    <w:rsid w:val="001F2FB7"/>
    <w:rsid w:val="001F35F2"/>
    <w:rsid w:val="001F3791"/>
    <w:rsid w:val="001F3973"/>
    <w:rsid w:val="001F4502"/>
    <w:rsid w:val="001F45E5"/>
    <w:rsid w:val="001F5012"/>
    <w:rsid w:val="001F52AC"/>
    <w:rsid w:val="001F6407"/>
    <w:rsid w:val="001F6553"/>
    <w:rsid w:val="001F7D49"/>
    <w:rsid w:val="00201B22"/>
    <w:rsid w:val="002035B6"/>
    <w:rsid w:val="00203C87"/>
    <w:rsid w:val="00204990"/>
    <w:rsid w:val="00205256"/>
    <w:rsid w:val="00206915"/>
    <w:rsid w:val="00206F4C"/>
    <w:rsid w:val="00207711"/>
    <w:rsid w:val="00211A29"/>
    <w:rsid w:val="00212372"/>
    <w:rsid w:val="0021250B"/>
    <w:rsid w:val="002128E1"/>
    <w:rsid w:val="0021337F"/>
    <w:rsid w:val="00213426"/>
    <w:rsid w:val="00213911"/>
    <w:rsid w:val="00214470"/>
    <w:rsid w:val="002145AD"/>
    <w:rsid w:val="00215B18"/>
    <w:rsid w:val="00215D2A"/>
    <w:rsid w:val="0022275E"/>
    <w:rsid w:val="00223698"/>
    <w:rsid w:val="00227A2F"/>
    <w:rsid w:val="00230AC5"/>
    <w:rsid w:val="0023128B"/>
    <w:rsid w:val="00231E62"/>
    <w:rsid w:val="00233D7B"/>
    <w:rsid w:val="00233FD6"/>
    <w:rsid w:val="00235CD5"/>
    <w:rsid w:val="0023606E"/>
    <w:rsid w:val="0023700C"/>
    <w:rsid w:val="00237680"/>
    <w:rsid w:val="00237F0D"/>
    <w:rsid w:val="0024012A"/>
    <w:rsid w:val="002404EA"/>
    <w:rsid w:val="00241BD3"/>
    <w:rsid w:val="00242F40"/>
    <w:rsid w:val="0024460C"/>
    <w:rsid w:val="00244EAF"/>
    <w:rsid w:val="00245CC7"/>
    <w:rsid w:val="002508DC"/>
    <w:rsid w:val="002522BD"/>
    <w:rsid w:val="00253EC9"/>
    <w:rsid w:val="002549E0"/>
    <w:rsid w:val="00254BAC"/>
    <w:rsid w:val="00254C42"/>
    <w:rsid w:val="00254C4E"/>
    <w:rsid w:val="0025540F"/>
    <w:rsid w:val="0025559E"/>
    <w:rsid w:val="00256CD0"/>
    <w:rsid w:val="00256D08"/>
    <w:rsid w:val="00257682"/>
    <w:rsid w:val="00260905"/>
    <w:rsid w:val="00260B14"/>
    <w:rsid w:val="00261452"/>
    <w:rsid w:val="00261A9B"/>
    <w:rsid w:val="00261C6E"/>
    <w:rsid w:val="00261E17"/>
    <w:rsid w:val="002643A4"/>
    <w:rsid w:val="00264DFB"/>
    <w:rsid w:val="0026690E"/>
    <w:rsid w:val="00267A76"/>
    <w:rsid w:val="00267F55"/>
    <w:rsid w:val="00270769"/>
    <w:rsid w:val="00271133"/>
    <w:rsid w:val="002718ED"/>
    <w:rsid w:val="00271B97"/>
    <w:rsid w:val="00271D16"/>
    <w:rsid w:val="0027242D"/>
    <w:rsid w:val="002724BE"/>
    <w:rsid w:val="00272958"/>
    <w:rsid w:val="00272E86"/>
    <w:rsid w:val="0027559F"/>
    <w:rsid w:val="00276927"/>
    <w:rsid w:val="0027726C"/>
    <w:rsid w:val="00277911"/>
    <w:rsid w:val="00280CEC"/>
    <w:rsid w:val="002817AC"/>
    <w:rsid w:val="002817BC"/>
    <w:rsid w:val="00281EE2"/>
    <w:rsid w:val="002821C3"/>
    <w:rsid w:val="002843FA"/>
    <w:rsid w:val="002845EE"/>
    <w:rsid w:val="0028470D"/>
    <w:rsid w:val="002858B1"/>
    <w:rsid w:val="00285C97"/>
    <w:rsid w:val="00286B46"/>
    <w:rsid w:val="002904E2"/>
    <w:rsid w:val="00290FF7"/>
    <w:rsid w:val="00291016"/>
    <w:rsid w:val="00291268"/>
    <w:rsid w:val="00291502"/>
    <w:rsid w:val="002942F9"/>
    <w:rsid w:val="00294887"/>
    <w:rsid w:val="00294E3C"/>
    <w:rsid w:val="00295DED"/>
    <w:rsid w:val="00295E42"/>
    <w:rsid w:val="002974F7"/>
    <w:rsid w:val="002978F2"/>
    <w:rsid w:val="002A2F45"/>
    <w:rsid w:val="002A2F61"/>
    <w:rsid w:val="002A620F"/>
    <w:rsid w:val="002A72EB"/>
    <w:rsid w:val="002B27C0"/>
    <w:rsid w:val="002B3E16"/>
    <w:rsid w:val="002B4D51"/>
    <w:rsid w:val="002B4F53"/>
    <w:rsid w:val="002B4F59"/>
    <w:rsid w:val="002B53B7"/>
    <w:rsid w:val="002B58A5"/>
    <w:rsid w:val="002B6301"/>
    <w:rsid w:val="002C2CC2"/>
    <w:rsid w:val="002C3714"/>
    <w:rsid w:val="002C4DF1"/>
    <w:rsid w:val="002C568B"/>
    <w:rsid w:val="002C5A7B"/>
    <w:rsid w:val="002C5FFA"/>
    <w:rsid w:val="002C6D45"/>
    <w:rsid w:val="002C7FD0"/>
    <w:rsid w:val="002D2EAB"/>
    <w:rsid w:val="002D3B05"/>
    <w:rsid w:val="002D3B09"/>
    <w:rsid w:val="002D49C8"/>
    <w:rsid w:val="002D4A47"/>
    <w:rsid w:val="002D5254"/>
    <w:rsid w:val="002D664C"/>
    <w:rsid w:val="002D727C"/>
    <w:rsid w:val="002D7E0F"/>
    <w:rsid w:val="002E02B3"/>
    <w:rsid w:val="002E0702"/>
    <w:rsid w:val="002E070C"/>
    <w:rsid w:val="002E1957"/>
    <w:rsid w:val="002E1E5C"/>
    <w:rsid w:val="002E27F5"/>
    <w:rsid w:val="002E4DAC"/>
    <w:rsid w:val="002E5506"/>
    <w:rsid w:val="002F1590"/>
    <w:rsid w:val="002F2B89"/>
    <w:rsid w:val="002F2C2C"/>
    <w:rsid w:val="002F364E"/>
    <w:rsid w:val="002F3E8D"/>
    <w:rsid w:val="002F6863"/>
    <w:rsid w:val="002F6C56"/>
    <w:rsid w:val="002F7616"/>
    <w:rsid w:val="002F7659"/>
    <w:rsid w:val="003007AA"/>
    <w:rsid w:val="00300C69"/>
    <w:rsid w:val="00302C4B"/>
    <w:rsid w:val="00302FA4"/>
    <w:rsid w:val="00304568"/>
    <w:rsid w:val="00304728"/>
    <w:rsid w:val="00304BF8"/>
    <w:rsid w:val="003063C0"/>
    <w:rsid w:val="00310FB8"/>
    <w:rsid w:val="003117AB"/>
    <w:rsid w:val="003122E6"/>
    <w:rsid w:val="00313B58"/>
    <w:rsid w:val="00313C1D"/>
    <w:rsid w:val="0031460C"/>
    <w:rsid w:val="00314682"/>
    <w:rsid w:val="00317079"/>
    <w:rsid w:val="003177C0"/>
    <w:rsid w:val="003200EA"/>
    <w:rsid w:val="00320B96"/>
    <w:rsid w:val="00321409"/>
    <w:rsid w:val="00321BAF"/>
    <w:rsid w:val="00322066"/>
    <w:rsid w:val="003236B7"/>
    <w:rsid w:val="00323AD2"/>
    <w:rsid w:val="00323FA7"/>
    <w:rsid w:val="00324700"/>
    <w:rsid w:val="00325182"/>
    <w:rsid w:val="00325560"/>
    <w:rsid w:val="003259C3"/>
    <w:rsid w:val="003272BE"/>
    <w:rsid w:val="003273AE"/>
    <w:rsid w:val="00332829"/>
    <w:rsid w:val="00332A8A"/>
    <w:rsid w:val="00333B1D"/>
    <w:rsid w:val="00334389"/>
    <w:rsid w:val="00335DDE"/>
    <w:rsid w:val="00336462"/>
    <w:rsid w:val="00336DCC"/>
    <w:rsid w:val="00340AE5"/>
    <w:rsid w:val="00341CAA"/>
    <w:rsid w:val="003439B5"/>
    <w:rsid w:val="0034677D"/>
    <w:rsid w:val="0034709B"/>
    <w:rsid w:val="003478E9"/>
    <w:rsid w:val="003501B9"/>
    <w:rsid w:val="00350B8B"/>
    <w:rsid w:val="00351BD0"/>
    <w:rsid w:val="00351F46"/>
    <w:rsid w:val="00353FBB"/>
    <w:rsid w:val="00355F40"/>
    <w:rsid w:val="00356666"/>
    <w:rsid w:val="00356C3B"/>
    <w:rsid w:val="00360561"/>
    <w:rsid w:val="00361FC8"/>
    <w:rsid w:val="00362CC7"/>
    <w:rsid w:val="003641D8"/>
    <w:rsid w:val="003642B2"/>
    <w:rsid w:val="00364C3E"/>
    <w:rsid w:val="00364D07"/>
    <w:rsid w:val="0036562C"/>
    <w:rsid w:val="003671F9"/>
    <w:rsid w:val="00367A5F"/>
    <w:rsid w:val="00367EC5"/>
    <w:rsid w:val="003721AA"/>
    <w:rsid w:val="003722F9"/>
    <w:rsid w:val="00373242"/>
    <w:rsid w:val="003750DC"/>
    <w:rsid w:val="003761F4"/>
    <w:rsid w:val="00376CF9"/>
    <w:rsid w:val="00377B62"/>
    <w:rsid w:val="00380990"/>
    <w:rsid w:val="00381997"/>
    <w:rsid w:val="003821B2"/>
    <w:rsid w:val="00385065"/>
    <w:rsid w:val="0038564D"/>
    <w:rsid w:val="00387A77"/>
    <w:rsid w:val="00387A89"/>
    <w:rsid w:val="00390671"/>
    <w:rsid w:val="003911C0"/>
    <w:rsid w:val="003916C4"/>
    <w:rsid w:val="00393159"/>
    <w:rsid w:val="00394CC3"/>
    <w:rsid w:val="00394F46"/>
    <w:rsid w:val="0039688D"/>
    <w:rsid w:val="00397EA6"/>
    <w:rsid w:val="003A2EFA"/>
    <w:rsid w:val="003A653F"/>
    <w:rsid w:val="003A777A"/>
    <w:rsid w:val="003B0313"/>
    <w:rsid w:val="003B1804"/>
    <w:rsid w:val="003B37E9"/>
    <w:rsid w:val="003B5B09"/>
    <w:rsid w:val="003B68D7"/>
    <w:rsid w:val="003B7287"/>
    <w:rsid w:val="003B795B"/>
    <w:rsid w:val="003C1B2E"/>
    <w:rsid w:val="003C1E5F"/>
    <w:rsid w:val="003C1EC4"/>
    <w:rsid w:val="003C234E"/>
    <w:rsid w:val="003C2524"/>
    <w:rsid w:val="003C31F9"/>
    <w:rsid w:val="003C336A"/>
    <w:rsid w:val="003C377F"/>
    <w:rsid w:val="003C39C2"/>
    <w:rsid w:val="003C490D"/>
    <w:rsid w:val="003C530E"/>
    <w:rsid w:val="003D102D"/>
    <w:rsid w:val="003D1654"/>
    <w:rsid w:val="003D239F"/>
    <w:rsid w:val="003D2C3B"/>
    <w:rsid w:val="003D2E58"/>
    <w:rsid w:val="003D368F"/>
    <w:rsid w:val="003D5909"/>
    <w:rsid w:val="003D649D"/>
    <w:rsid w:val="003D678D"/>
    <w:rsid w:val="003D72BF"/>
    <w:rsid w:val="003D75E5"/>
    <w:rsid w:val="003D7EDA"/>
    <w:rsid w:val="003E00F1"/>
    <w:rsid w:val="003E1513"/>
    <w:rsid w:val="003E173F"/>
    <w:rsid w:val="003E183A"/>
    <w:rsid w:val="003E2D90"/>
    <w:rsid w:val="003E3083"/>
    <w:rsid w:val="003E37E3"/>
    <w:rsid w:val="003E3E50"/>
    <w:rsid w:val="003E674C"/>
    <w:rsid w:val="003E6C9C"/>
    <w:rsid w:val="003E7696"/>
    <w:rsid w:val="003E7BFA"/>
    <w:rsid w:val="003F004F"/>
    <w:rsid w:val="003F23B5"/>
    <w:rsid w:val="003F3804"/>
    <w:rsid w:val="003F5BDD"/>
    <w:rsid w:val="003F5FD6"/>
    <w:rsid w:val="003F6C48"/>
    <w:rsid w:val="003F6E9B"/>
    <w:rsid w:val="00401973"/>
    <w:rsid w:val="004021B5"/>
    <w:rsid w:val="004039C9"/>
    <w:rsid w:val="00404060"/>
    <w:rsid w:val="00405A05"/>
    <w:rsid w:val="004101C2"/>
    <w:rsid w:val="004127F4"/>
    <w:rsid w:val="004136CB"/>
    <w:rsid w:val="00414110"/>
    <w:rsid w:val="0041453E"/>
    <w:rsid w:val="00414879"/>
    <w:rsid w:val="0041605B"/>
    <w:rsid w:val="0041622B"/>
    <w:rsid w:val="0041760A"/>
    <w:rsid w:val="00420D1E"/>
    <w:rsid w:val="00422120"/>
    <w:rsid w:val="00424C36"/>
    <w:rsid w:val="00425F4E"/>
    <w:rsid w:val="0042698C"/>
    <w:rsid w:val="0043038D"/>
    <w:rsid w:val="00432116"/>
    <w:rsid w:val="00432C1D"/>
    <w:rsid w:val="00434FC3"/>
    <w:rsid w:val="00435A41"/>
    <w:rsid w:val="00437374"/>
    <w:rsid w:val="00437390"/>
    <w:rsid w:val="004376A2"/>
    <w:rsid w:val="004403F2"/>
    <w:rsid w:val="00440F1F"/>
    <w:rsid w:val="00441857"/>
    <w:rsid w:val="00441861"/>
    <w:rsid w:val="00441C64"/>
    <w:rsid w:val="00443D11"/>
    <w:rsid w:val="00444031"/>
    <w:rsid w:val="00445C94"/>
    <w:rsid w:val="00446053"/>
    <w:rsid w:val="004474E9"/>
    <w:rsid w:val="0044797F"/>
    <w:rsid w:val="00453626"/>
    <w:rsid w:val="00453951"/>
    <w:rsid w:val="0045473D"/>
    <w:rsid w:val="0045758A"/>
    <w:rsid w:val="00457891"/>
    <w:rsid w:val="004579DF"/>
    <w:rsid w:val="004604EF"/>
    <w:rsid w:val="00460B89"/>
    <w:rsid w:val="00461613"/>
    <w:rsid w:val="00463344"/>
    <w:rsid w:val="00463957"/>
    <w:rsid w:val="00464A9C"/>
    <w:rsid w:val="00465F45"/>
    <w:rsid w:val="00466552"/>
    <w:rsid w:val="004667D5"/>
    <w:rsid w:val="00474B5B"/>
    <w:rsid w:val="00474CEB"/>
    <w:rsid w:val="00475670"/>
    <w:rsid w:val="0047710D"/>
    <w:rsid w:val="00477264"/>
    <w:rsid w:val="004805C9"/>
    <w:rsid w:val="00480BDF"/>
    <w:rsid w:val="0048245B"/>
    <w:rsid w:val="004847CA"/>
    <w:rsid w:val="00484921"/>
    <w:rsid w:val="0048575D"/>
    <w:rsid w:val="00487DA2"/>
    <w:rsid w:val="00487E5A"/>
    <w:rsid w:val="00487F6D"/>
    <w:rsid w:val="00490680"/>
    <w:rsid w:val="004908DB"/>
    <w:rsid w:val="00493425"/>
    <w:rsid w:val="00494C3D"/>
    <w:rsid w:val="00494E17"/>
    <w:rsid w:val="004A044F"/>
    <w:rsid w:val="004A0F97"/>
    <w:rsid w:val="004A1D7B"/>
    <w:rsid w:val="004A2928"/>
    <w:rsid w:val="004A3327"/>
    <w:rsid w:val="004A34DA"/>
    <w:rsid w:val="004A4C35"/>
    <w:rsid w:val="004A721D"/>
    <w:rsid w:val="004B0962"/>
    <w:rsid w:val="004B45D5"/>
    <w:rsid w:val="004B4DB6"/>
    <w:rsid w:val="004B574D"/>
    <w:rsid w:val="004B6781"/>
    <w:rsid w:val="004B7006"/>
    <w:rsid w:val="004C0360"/>
    <w:rsid w:val="004C12D1"/>
    <w:rsid w:val="004C25DA"/>
    <w:rsid w:val="004C3382"/>
    <w:rsid w:val="004C378D"/>
    <w:rsid w:val="004C4195"/>
    <w:rsid w:val="004C4BA3"/>
    <w:rsid w:val="004C4CDC"/>
    <w:rsid w:val="004C52FF"/>
    <w:rsid w:val="004C5F1C"/>
    <w:rsid w:val="004C7BF5"/>
    <w:rsid w:val="004D0780"/>
    <w:rsid w:val="004D139A"/>
    <w:rsid w:val="004D1A58"/>
    <w:rsid w:val="004D26BE"/>
    <w:rsid w:val="004D363A"/>
    <w:rsid w:val="004D3DA4"/>
    <w:rsid w:val="004D5CB3"/>
    <w:rsid w:val="004D799B"/>
    <w:rsid w:val="004E2093"/>
    <w:rsid w:val="004E33E7"/>
    <w:rsid w:val="004E47FA"/>
    <w:rsid w:val="004E5FB3"/>
    <w:rsid w:val="004E62F7"/>
    <w:rsid w:val="004E69E7"/>
    <w:rsid w:val="004F070E"/>
    <w:rsid w:val="004F17DD"/>
    <w:rsid w:val="004F2795"/>
    <w:rsid w:val="004F28BA"/>
    <w:rsid w:val="004F2BC9"/>
    <w:rsid w:val="004F363A"/>
    <w:rsid w:val="004F369C"/>
    <w:rsid w:val="004F419B"/>
    <w:rsid w:val="004F46D2"/>
    <w:rsid w:val="004F46D4"/>
    <w:rsid w:val="004F4C0F"/>
    <w:rsid w:val="004F5B16"/>
    <w:rsid w:val="004F74A3"/>
    <w:rsid w:val="00500212"/>
    <w:rsid w:val="00501B1E"/>
    <w:rsid w:val="00502EB3"/>
    <w:rsid w:val="0050395B"/>
    <w:rsid w:val="005043B9"/>
    <w:rsid w:val="00505BDD"/>
    <w:rsid w:val="00505C78"/>
    <w:rsid w:val="005061D8"/>
    <w:rsid w:val="00507A3F"/>
    <w:rsid w:val="00510825"/>
    <w:rsid w:val="00510CAD"/>
    <w:rsid w:val="00511301"/>
    <w:rsid w:val="00511BE8"/>
    <w:rsid w:val="0051218B"/>
    <w:rsid w:val="005133E4"/>
    <w:rsid w:val="0051464D"/>
    <w:rsid w:val="005149CF"/>
    <w:rsid w:val="005200BE"/>
    <w:rsid w:val="00520815"/>
    <w:rsid w:val="00520E16"/>
    <w:rsid w:val="00521113"/>
    <w:rsid w:val="005217E3"/>
    <w:rsid w:val="00521EF1"/>
    <w:rsid w:val="00523C12"/>
    <w:rsid w:val="00523D1D"/>
    <w:rsid w:val="0052402A"/>
    <w:rsid w:val="005258A2"/>
    <w:rsid w:val="00527C2A"/>
    <w:rsid w:val="0053095B"/>
    <w:rsid w:val="00530D42"/>
    <w:rsid w:val="00531ED9"/>
    <w:rsid w:val="00532AC3"/>
    <w:rsid w:val="00532DCF"/>
    <w:rsid w:val="00534CD4"/>
    <w:rsid w:val="00536E16"/>
    <w:rsid w:val="005376AD"/>
    <w:rsid w:val="00540EA9"/>
    <w:rsid w:val="00542633"/>
    <w:rsid w:val="00542E13"/>
    <w:rsid w:val="00542E28"/>
    <w:rsid w:val="005447B3"/>
    <w:rsid w:val="00545963"/>
    <w:rsid w:val="00546288"/>
    <w:rsid w:val="0054630C"/>
    <w:rsid w:val="005465F6"/>
    <w:rsid w:val="0055045E"/>
    <w:rsid w:val="00550477"/>
    <w:rsid w:val="00550A80"/>
    <w:rsid w:val="00554650"/>
    <w:rsid w:val="005547FF"/>
    <w:rsid w:val="00556210"/>
    <w:rsid w:val="0055798D"/>
    <w:rsid w:val="00557BCD"/>
    <w:rsid w:val="00560D73"/>
    <w:rsid w:val="00560D8F"/>
    <w:rsid w:val="00561372"/>
    <w:rsid w:val="00561CE8"/>
    <w:rsid w:val="00562195"/>
    <w:rsid w:val="00562A88"/>
    <w:rsid w:val="005639D8"/>
    <w:rsid w:val="00564A3C"/>
    <w:rsid w:val="00564B23"/>
    <w:rsid w:val="00565C21"/>
    <w:rsid w:val="00565E0C"/>
    <w:rsid w:val="0056722F"/>
    <w:rsid w:val="00567783"/>
    <w:rsid w:val="00567C0B"/>
    <w:rsid w:val="00567D62"/>
    <w:rsid w:val="00567E45"/>
    <w:rsid w:val="00567E74"/>
    <w:rsid w:val="00570093"/>
    <w:rsid w:val="00570350"/>
    <w:rsid w:val="00570547"/>
    <w:rsid w:val="005708CA"/>
    <w:rsid w:val="00573066"/>
    <w:rsid w:val="00573346"/>
    <w:rsid w:val="0057383B"/>
    <w:rsid w:val="00573B0A"/>
    <w:rsid w:val="0057534A"/>
    <w:rsid w:val="0057690F"/>
    <w:rsid w:val="00577076"/>
    <w:rsid w:val="00577D76"/>
    <w:rsid w:val="00580DBC"/>
    <w:rsid w:val="0058249C"/>
    <w:rsid w:val="0058264B"/>
    <w:rsid w:val="005831D9"/>
    <w:rsid w:val="00583673"/>
    <w:rsid w:val="005838D7"/>
    <w:rsid w:val="00584398"/>
    <w:rsid w:val="00586E9F"/>
    <w:rsid w:val="00587684"/>
    <w:rsid w:val="00587A97"/>
    <w:rsid w:val="00590186"/>
    <w:rsid w:val="0059069C"/>
    <w:rsid w:val="00590A6B"/>
    <w:rsid w:val="0059106A"/>
    <w:rsid w:val="00591D09"/>
    <w:rsid w:val="00591F3D"/>
    <w:rsid w:val="00594E1F"/>
    <w:rsid w:val="0059533E"/>
    <w:rsid w:val="005957D2"/>
    <w:rsid w:val="005966C9"/>
    <w:rsid w:val="00596ADC"/>
    <w:rsid w:val="00596BE4"/>
    <w:rsid w:val="005A00BE"/>
    <w:rsid w:val="005A03A9"/>
    <w:rsid w:val="005A0F75"/>
    <w:rsid w:val="005A1E45"/>
    <w:rsid w:val="005A52D7"/>
    <w:rsid w:val="005A57BE"/>
    <w:rsid w:val="005A5A7C"/>
    <w:rsid w:val="005A5D84"/>
    <w:rsid w:val="005A7192"/>
    <w:rsid w:val="005B0BE9"/>
    <w:rsid w:val="005B0D6F"/>
    <w:rsid w:val="005B15E9"/>
    <w:rsid w:val="005B17C1"/>
    <w:rsid w:val="005B2C37"/>
    <w:rsid w:val="005B2CEA"/>
    <w:rsid w:val="005B3647"/>
    <w:rsid w:val="005B41BB"/>
    <w:rsid w:val="005B4F76"/>
    <w:rsid w:val="005C32B1"/>
    <w:rsid w:val="005C384F"/>
    <w:rsid w:val="005C4648"/>
    <w:rsid w:val="005C4955"/>
    <w:rsid w:val="005C5084"/>
    <w:rsid w:val="005C5B25"/>
    <w:rsid w:val="005D0EB9"/>
    <w:rsid w:val="005D35A6"/>
    <w:rsid w:val="005D39D8"/>
    <w:rsid w:val="005D3BA7"/>
    <w:rsid w:val="005D4AC4"/>
    <w:rsid w:val="005D52E6"/>
    <w:rsid w:val="005D584D"/>
    <w:rsid w:val="005D6EFA"/>
    <w:rsid w:val="005D712E"/>
    <w:rsid w:val="005E1181"/>
    <w:rsid w:val="005E237F"/>
    <w:rsid w:val="005E2650"/>
    <w:rsid w:val="005E33AB"/>
    <w:rsid w:val="005E4412"/>
    <w:rsid w:val="005E49A1"/>
    <w:rsid w:val="005E6AA5"/>
    <w:rsid w:val="005E752E"/>
    <w:rsid w:val="005F04AD"/>
    <w:rsid w:val="005F05CB"/>
    <w:rsid w:val="005F0F2F"/>
    <w:rsid w:val="005F126B"/>
    <w:rsid w:val="005F458A"/>
    <w:rsid w:val="005F5225"/>
    <w:rsid w:val="005F5990"/>
    <w:rsid w:val="005F5CAE"/>
    <w:rsid w:val="005F6E86"/>
    <w:rsid w:val="005F6F9F"/>
    <w:rsid w:val="005F7D6F"/>
    <w:rsid w:val="00600254"/>
    <w:rsid w:val="0060078D"/>
    <w:rsid w:val="00600E4F"/>
    <w:rsid w:val="00600FD4"/>
    <w:rsid w:val="00601329"/>
    <w:rsid w:val="0060380D"/>
    <w:rsid w:val="006042CD"/>
    <w:rsid w:val="00605124"/>
    <w:rsid w:val="0060525C"/>
    <w:rsid w:val="0060551C"/>
    <w:rsid w:val="0060646F"/>
    <w:rsid w:val="006068B1"/>
    <w:rsid w:val="00607425"/>
    <w:rsid w:val="00610114"/>
    <w:rsid w:val="006122D5"/>
    <w:rsid w:val="006135D1"/>
    <w:rsid w:val="00613EF8"/>
    <w:rsid w:val="006142F4"/>
    <w:rsid w:val="00616DB1"/>
    <w:rsid w:val="00616F82"/>
    <w:rsid w:val="00620C71"/>
    <w:rsid w:val="00621682"/>
    <w:rsid w:val="00621B77"/>
    <w:rsid w:val="00621E38"/>
    <w:rsid w:val="00623053"/>
    <w:rsid w:val="00623685"/>
    <w:rsid w:val="006237AD"/>
    <w:rsid w:val="00623B54"/>
    <w:rsid w:val="00624DBD"/>
    <w:rsid w:val="00625499"/>
    <w:rsid w:val="00626C59"/>
    <w:rsid w:val="0062792D"/>
    <w:rsid w:val="00627BEB"/>
    <w:rsid w:val="006314FB"/>
    <w:rsid w:val="00631F21"/>
    <w:rsid w:val="00631F4E"/>
    <w:rsid w:val="006343AA"/>
    <w:rsid w:val="00634573"/>
    <w:rsid w:val="00635EC5"/>
    <w:rsid w:val="00637231"/>
    <w:rsid w:val="00641940"/>
    <w:rsid w:val="00642996"/>
    <w:rsid w:val="00642AAA"/>
    <w:rsid w:val="00642AAC"/>
    <w:rsid w:val="00643355"/>
    <w:rsid w:val="00645066"/>
    <w:rsid w:val="00646D10"/>
    <w:rsid w:val="0064743B"/>
    <w:rsid w:val="006474B0"/>
    <w:rsid w:val="006475B2"/>
    <w:rsid w:val="00651775"/>
    <w:rsid w:val="00651ACA"/>
    <w:rsid w:val="00651F56"/>
    <w:rsid w:val="00652937"/>
    <w:rsid w:val="00653538"/>
    <w:rsid w:val="0065460F"/>
    <w:rsid w:val="006552CC"/>
    <w:rsid w:val="00656FE4"/>
    <w:rsid w:val="00661187"/>
    <w:rsid w:val="0066310A"/>
    <w:rsid w:val="00664579"/>
    <w:rsid w:val="006649A5"/>
    <w:rsid w:val="00664B10"/>
    <w:rsid w:val="0066652D"/>
    <w:rsid w:val="006665F7"/>
    <w:rsid w:val="00666DB6"/>
    <w:rsid w:val="00666F0D"/>
    <w:rsid w:val="0066733E"/>
    <w:rsid w:val="006711DF"/>
    <w:rsid w:val="0067214E"/>
    <w:rsid w:val="006724F0"/>
    <w:rsid w:val="00673179"/>
    <w:rsid w:val="00673C8A"/>
    <w:rsid w:val="006741FC"/>
    <w:rsid w:val="00674252"/>
    <w:rsid w:val="00674BD3"/>
    <w:rsid w:val="0067642A"/>
    <w:rsid w:val="00676CD9"/>
    <w:rsid w:val="00677ACC"/>
    <w:rsid w:val="00677CF3"/>
    <w:rsid w:val="00677D32"/>
    <w:rsid w:val="00680099"/>
    <w:rsid w:val="00681C69"/>
    <w:rsid w:val="00682558"/>
    <w:rsid w:val="00682C4F"/>
    <w:rsid w:val="00682F48"/>
    <w:rsid w:val="0068521A"/>
    <w:rsid w:val="00685E5D"/>
    <w:rsid w:val="00690B98"/>
    <w:rsid w:val="00691BA0"/>
    <w:rsid w:val="0069269A"/>
    <w:rsid w:val="00692B35"/>
    <w:rsid w:val="006940EE"/>
    <w:rsid w:val="0069622C"/>
    <w:rsid w:val="00696A8B"/>
    <w:rsid w:val="00696EA8"/>
    <w:rsid w:val="00697E5F"/>
    <w:rsid w:val="006A00A3"/>
    <w:rsid w:val="006A0784"/>
    <w:rsid w:val="006A0A0E"/>
    <w:rsid w:val="006A0F9E"/>
    <w:rsid w:val="006A1474"/>
    <w:rsid w:val="006A1A95"/>
    <w:rsid w:val="006A1BB4"/>
    <w:rsid w:val="006A2B66"/>
    <w:rsid w:val="006A3227"/>
    <w:rsid w:val="006A43AB"/>
    <w:rsid w:val="006A44BE"/>
    <w:rsid w:val="006A4949"/>
    <w:rsid w:val="006A553F"/>
    <w:rsid w:val="006A5FAF"/>
    <w:rsid w:val="006A71B8"/>
    <w:rsid w:val="006A7EA1"/>
    <w:rsid w:val="006B11FC"/>
    <w:rsid w:val="006B2C4A"/>
    <w:rsid w:val="006B2FC6"/>
    <w:rsid w:val="006B3DCC"/>
    <w:rsid w:val="006B4010"/>
    <w:rsid w:val="006B4AC7"/>
    <w:rsid w:val="006B4DCE"/>
    <w:rsid w:val="006B6744"/>
    <w:rsid w:val="006B7942"/>
    <w:rsid w:val="006C1F30"/>
    <w:rsid w:val="006C2C9B"/>
    <w:rsid w:val="006C6F7D"/>
    <w:rsid w:val="006C7687"/>
    <w:rsid w:val="006C79D5"/>
    <w:rsid w:val="006D1413"/>
    <w:rsid w:val="006D2E6C"/>
    <w:rsid w:val="006D4F33"/>
    <w:rsid w:val="006D5A5D"/>
    <w:rsid w:val="006D6ABF"/>
    <w:rsid w:val="006D7A1B"/>
    <w:rsid w:val="006D7F98"/>
    <w:rsid w:val="006E02D0"/>
    <w:rsid w:val="006E0846"/>
    <w:rsid w:val="006E173E"/>
    <w:rsid w:val="006E4C1B"/>
    <w:rsid w:val="006E6709"/>
    <w:rsid w:val="006E73FA"/>
    <w:rsid w:val="006F1EAD"/>
    <w:rsid w:val="006F2CFA"/>
    <w:rsid w:val="006F30D1"/>
    <w:rsid w:val="006F46A1"/>
    <w:rsid w:val="006F55A3"/>
    <w:rsid w:val="006F754D"/>
    <w:rsid w:val="00700535"/>
    <w:rsid w:val="00701721"/>
    <w:rsid w:val="00701EFA"/>
    <w:rsid w:val="007050E9"/>
    <w:rsid w:val="00705609"/>
    <w:rsid w:val="00705888"/>
    <w:rsid w:val="00705DC4"/>
    <w:rsid w:val="00705EB2"/>
    <w:rsid w:val="007152E7"/>
    <w:rsid w:val="00716793"/>
    <w:rsid w:val="00717629"/>
    <w:rsid w:val="0071779A"/>
    <w:rsid w:val="00717842"/>
    <w:rsid w:val="00717E21"/>
    <w:rsid w:val="00720862"/>
    <w:rsid w:val="007210D1"/>
    <w:rsid w:val="007211EA"/>
    <w:rsid w:val="00723CBC"/>
    <w:rsid w:val="0072466D"/>
    <w:rsid w:val="007249A9"/>
    <w:rsid w:val="00724D07"/>
    <w:rsid w:val="00725090"/>
    <w:rsid w:val="00726AE7"/>
    <w:rsid w:val="00727095"/>
    <w:rsid w:val="0072765E"/>
    <w:rsid w:val="0073100E"/>
    <w:rsid w:val="00731311"/>
    <w:rsid w:val="00735D9E"/>
    <w:rsid w:val="00740FC1"/>
    <w:rsid w:val="007419E2"/>
    <w:rsid w:val="00742DE6"/>
    <w:rsid w:val="00743692"/>
    <w:rsid w:val="007442BA"/>
    <w:rsid w:val="0074441E"/>
    <w:rsid w:val="007453ED"/>
    <w:rsid w:val="00745ADC"/>
    <w:rsid w:val="007473EA"/>
    <w:rsid w:val="00747A61"/>
    <w:rsid w:val="00751E35"/>
    <w:rsid w:val="00752A3D"/>
    <w:rsid w:val="007535A2"/>
    <w:rsid w:val="00753B40"/>
    <w:rsid w:val="0075407C"/>
    <w:rsid w:val="00754E39"/>
    <w:rsid w:val="00760138"/>
    <w:rsid w:val="00760571"/>
    <w:rsid w:val="00762230"/>
    <w:rsid w:val="00763F4C"/>
    <w:rsid w:val="00764463"/>
    <w:rsid w:val="00764B9D"/>
    <w:rsid w:val="00767AF1"/>
    <w:rsid w:val="00770202"/>
    <w:rsid w:val="007707FC"/>
    <w:rsid w:val="007713BA"/>
    <w:rsid w:val="00771FED"/>
    <w:rsid w:val="00772CAE"/>
    <w:rsid w:val="00774065"/>
    <w:rsid w:val="00776518"/>
    <w:rsid w:val="00777015"/>
    <w:rsid w:val="00777B14"/>
    <w:rsid w:val="00777D33"/>
    <w:rsid w:val="00777DA7"/>
    <w:rsid w:val="00782AB9"/>
    <w:rsid w:val="0078383F"/>
    <w:rsid w:val="00783EF2"/>
    <w:rsid w:val="007844A7"/>
    <w:rsid w:val="0078555D"/>
    <w:rsid w:val="0078604C"/>
    <w:rsid w:val="00786413"/>
    <w:rsid w:val="0078753C"/>
    <w:rsid w:val="0078794C"/>
    <w:rsid w:val="00787B1D"/>
    <w:rsid w:val="00787F66"/>
    <w:rsid w:val="00790F4B"/>
    <w:rsid w:val="007916D3"/>
    <w:rsid w:val="007917D4"/>
    <w:rsid w:val="007918B2"/>
    <w:rsid w:val="00791BA3"/>
    <w:rsid w:val="00792DBD"/>
    <w:rsid w:val="007942FF"/>
    <w:rsid w:val="00794388"/>
    <w:rsid w:val="007946B8"/>
    <w:rsid w:val="00797455"/>
    <w:rsid w:val="0079774D"/>
    <w:rsid w:val="007A1453"/>
    <w:rsid w:val="007A15FB"/>
    <w:rsid w:val="007A198D"/>
    <w:rsid w:val="007A587A"/>
    <w:rsid w:val="007B10D0"/>
    <w:rsid w:val="007B17C6"/>
    <w:rsid w:val="007B1D02"/>
    <w:rsid w:val="007B2E7B"/>
    <w:rsid w:val="007B367C"/>
    <w:rsid w:val="007B3E64"/>
    <w:rsid w:val="007B3E94"/>
    <w:rsid w:val="007B3F2E"/>
    <w:rsid w:val="007B4959"/>
    <w:rsid w:val="007B59AA"/>
    <w:rsid w:val="007B60D0"/>
    <w:rsid w:val="007B73D0"/>
    <w:rsid w:val="007C08AA"/>
    <w:rsid w:val="007C0C77"/>
    <w:rsid w:val="007C1EF0"/>
    <w:rsid w:val="007C340A"/>
    <w:rsid w:val="007C482A"/>
    <w:rsid w:val="007C552C"/>
    <w:rsid w:val="007C624B"/>
    <w:rsid w:val="007C7A5C"/>
    <w:rsid w:val="007D0239"/>
    <w:rsid w:val="007D0FC4"/>
    <w:rsid w:val="007D1786"/>
    <w:rsid w:val="007D2551"/>
    <w:rsid w:val="007D35EE"/>
    <w:rsid w:val="007D433A"/>
    <w:rsid w:val="007D4ADA"/>
    <w:rsid w:val="007D5570"/>
    <w:rsid w:val="007D6426"/>
    <w:rsid w:val="007D6A7D"/>
    <w:rsid w:val="007D704D"/>
    <w:rsid w:val="007D7143"/>
    <w:rsid w:val="007D715A"/>
    <w:rsid w:val="007E0217"/>
    <w:rsid w:val="007E02A2"/>
    <w:rsid w:val="007E1818"/>
    <w:rsid w:val="007E29FB"/>
    <w:rsid w:val="007E2B60"/>
    <w:rsid w:val="007E34D0"/>
    <w:rsid w:val="007E3892"/>
    <w:rsid w:val="007E3CC8"/>
    <w:rsid w:val="007E43C7"/>
    <w:rsid w:val="007F0152"/>
    <w:rsid w:val="007F15FA"/>
    <w:rsid w:val="007F21BE"/>
    <w:rsid w:val="007F31D2"/>
    <w:rsid w:val="007F3327"/>
    <w:rsid w:val="007F43B1"/>
    <w:rsid w:val="007F46EC"/>
    <w:rsid w:val="007F4935"/>
    <w:rsid w:val="007F6808"/>
    <w:rsid w:val="007F6DA0"/>
    <w:rsid w:val="007F785E"/>
    <w:rsid w:val="007F791C"/>
    <w:rsid w:val="008012FB"/>
    <w:rsid w:val="008015B7"/>
    <w:rsid w:val="0080324C"/>
    <w:rsid w:val="008033D6"/>
    <w:rsid w:val="008062AF"/>
    <w:rsid w:val="008102F2"/>
    <w:rsid w:val="00811103"/>
    <w:rsid w:val="00811196"/>
    <w:rsid w:val="0081126C"/>
    <w:rsid w:val="008118C6"/>
    <w:rsid w:val="00813CA0"/>
    <w:rsid w:val="008143F1"/>
    <w:rsid w:val="008148BF"/>
    <w:rsid w:val="008150BA"/>
    <w:rsid w:val="00815C18"/>
    <w:rsid w:val="00815C95"/>
    <w:rsid w:val="008172B6"/>
    <w:rsid w:val="00817524"/>
    <w:rsid w:val="008178D0"/>
    <w:rsid w:val="008201C8"/>
    <w:rsid w:val="00821CC0"/>
    <w:rsid w:val="00822B2E"/>
    <w:rsid w:val="008233F0"/>
    <w:rsid w:val="008238F4"/>
    <w:rsid w:val="00823FA9"/>
    <w:rsid w:val="008248BE"/>
    <w:rsid w:val="0082530B"/>
    <w:rsid w:val="00825AC1"/>
    <w:rsid w:val="00825D41"/>
    <w:rsid w:val="0082702B"/>
    <w:rsid w:val="00827313"/>
    <w:rsid w:val="008277A6"/>
    <w:rsid w:val="0083203B"/>
    <w:rsid w:val="00832A0E"/>
    <w:rsid w:val="0083359F"/>
    <w:rsid w:val="0083360B"/>
    <w:rsid w:val="00833F54"/>
    <w:rsid w:val="0083664C"/>
    <w:rsid w:val="008414CD"/>
    <w:rsid w:val="008428FF"/>
    <w:rsid w:val="0084434E"/>
    <w:rsid w:val="008443FC"/>
    <w:rsid w:val="00845AA7"/>
    <w:rsid w:val="008461D9"/>
    <w:rsid w:val="008468AA"/>
    <w:rsid w:val="00847A8A"/>
    <w:rsid w:val="00847F05"/>
    <w:rsid w:val="00850491"/>
    <w:rsid w:val="00850ABA"/>
    <w:rsid w:val="008524A3"/>
    <w:rsid w:val="008529D8"/>
    <w:rsid w:val="00853087"/>
    <w:rsid w:val="00853D2A"/>
    <w:rsid w:val="008574F5"/>
    <w:rsid w:val="008576D4"/>
    <w:rsid w:val="00857760"/>
    <w:rsid w:val="00857957"/>
    <w:rsid w:val="00860AF2"/>
    <w:rsid w:val="00861C2D"/>
    <w:rsid w:val="008628E4"/>
    <w:rsid w:val="00862A7E"/>
    <w:rsid w:val="00862B76"/>
    <w:rsid w:val="00863B18"/>
    <w:rsid w:val="00863F3E"/>
    <w:rsid w:val="008645E3"/>
    <w:rsid w:val="0086515F"/>
    <w:rsid w:val="008663B4"/>
    <w:rsid w:val="00867FB4"/>
    <w:rsid w:val="00871347"/>
    <w:rsid w:val="008723F9"/>
    <w:rsid w:val="008739CD"/>
    <w:rsid w:val="00873E0B"/>
    <w:rsid w:val="00873EA4"/>
    <w:rsid w:val="00875224"/>
    <w:rsid w:val="00875331"/>
    <w:rsid w:val="00875414"/>
    <w:rsid w:val="00875D5E"/>
    <w:rsid w:val="00875FC7"/>
    <w:rsid w:val="00876034"/>
    <w:rsid w:val="0087798A"/>
    <w:rsid w:val="00880778"/>
    <w:rsid w:val="00880C1F"/>
    <w:rsid w:val="00882291"/>
    <w:rsid w:val="0088284C"/>
    <w:rsid w:val="00883F21"/>
    <w:rsid w:val="00883F94"/>
    <w:rsid w:val="008877C1"/>
    <w:rsid w:val="00887903"/>
    <w:rsid w:val="00887A9E"/>
    <w:rsid w:val="00887D72"/>
    <w:rsid w:val="00887E43"/>
    <w:rsid w:val="008904C7"/>
    <w:rsid w:val="00890833"/>
    <w:rsid w:val="00891735"/>
    <w:rsid w:val="00892C83"/>
    <w:rsid w:val="008933AA"/>
    <w:rsid w:val="00897419"/>
    <w:rsid w:val="008A0050"/>
    <w:rsid w:val="008A067D"/>
    <w:rsid w:val="008A09BC"/>
    <w:rsid w:val="008A2132"/>
    <w:rsid w:val="008A2E50"/>
    <w:rsid w:val="008A4F6D"/>
    <w:rsid w:val="008A4F76"/>
    <w:rsid w:val="008A54C5"/>
    <w:rsid w:val="008A5D2B"/>
    <w:rsid w:val="008A689F"/>
    <w:rsid w:val="008A6C45"/>
    <w:rsid w:val="008A7F7C"/>
    <w:rsid w:val="008B08B4"/>
    <w:rsid w:val="008B0F53"/>
    <w:rsid w:val="008B1B1B"/>
    <w:rsid w:val="008B31C1"/>
    <w:rsid w:val="008B3596"/>
    <w:rsid w:val="008B481E"/>
    <w:rsid w:val="008B48C7"/>
    <w:rsid w:val="008B5EB2"/>
    <w:rsid w:val="008B72F5"/>
    <w:rsid w:val="008C0D59"/>
    <w:rsid w:val="008C0F43"/>
    <w:rsid w:val="008C45BB"/>
    <w:rsid w:val="008C47E2"/>
    <w:rsid w:val="008C6942"/>
    <w:rsid w:val="008D0E2F"/>
    <w:rsid w:val="008D1CD3"/>
    <w:rsid w:val="008D1CD8"/>
    <w:rsid w:val="008D4079"/>
    <w:rsid w:val="008D4F87"/>
    <w:rsid w:val="008D536E"/>
    <w:rsid w:val="008D5937"/>
    <w:rsid w:val="008D6726"/>
    <w:rsid w:val="008D755E"/>
    <w:rsid w:val="008E0504"/>
    <w:rsid w:val="008E0AB0"/>
    <w:rsid w:val="008E0E4D"/>
    <w:rsid w:val="008E2627"/>
    <w:rsid w:val="008E34D8"/>
    <w:rsid w:val="008E378D"/>
    <w:rsid w:val="008E5067"/>
    <w:rsid w:val="008E5FC6"/>
    <w:rsid w:val="008E7E9F"/>
    <w:rsid w:val="008F20FB"/>
    <w:rsid w:val="008F2406"/>
    <w:rsid w:val="008F37F9"/>
    <w:rsid w:val="008F4F9B"/>
    <w:rsid w:val="008F66DB"/>
    <w:rsid w:val="008F7778"/>
    <w:rsid w:val="008F7FE9"/>
    <w:rsid w:val="00900A71"/>
    <w:rsid w:val="00900E39"/>
    <w:rsid w:val="00902593"/>
    <w:rsid w:val="00902E28"/>
    <w:rsid w:val="0090332E"/>
    <w:rsid w:val="00904455"/>
    <w:rsid w:val="00904513"/>
    <w:rsid w:val="0090456F"/>
    <w:rsid w:val="00905DF5"/>
    <w:rsid w:val="009061CB"/>
    <w:rsid w:val="0090670E"/>
    <w:rsid w:val="0091068A"/>
    <w:rsid w:val="009112FA"/>
    <w:rsid w:val="00911449"/>
    <w:rsid w:val="00911559"/>
    <w:rsid w:val="00911FE8"/>
    <w:rsid w:val="00912870"/>
    <w:rsid w:val="0091772C"/>
    <w:rsid w:val="00917E2C"/>
    <w:rsid w:val="00920483"/>
    <w:rsid w:val="009217CC"/>
    <w:rsid w:val="00921957"/>
    <w:rsid w:val="00922492"/>
    <w:rsid w:val="0092490A"/>
    <w:rsid w:val="00924BE8"/>
    <w:rsid w:val="00925149"/>
    <w:rsid w:val="00926ED7"/>
    <w:rsid w:val="00930018"/>
    <w:rsid w:val="00930BEE"/>
    <w:rsid w:val="009312B0"/>
    <w:rsid w:val="00931866"/>
    <w:rsid w:val="009336CE"/>
    <w:rsid w:val="00933FAE"/>
    <w:rsid w:val="00936FBF"/>
    <w:rsid w:val="0094060E"/>
    <w:rsid w:val="0094063D"/>
    <w:rsid w:val="009422B2"/>
    <w:rsid w:val="009436AD"/>
    <w:rsid w:val="00943BB3"/>
    <w:rsid w:val="00944059"/>
    <w:rsid w:val="009447A7"/>
    <w:rsid w:val="00946003"/>
    <w:rsid w:val="009462C4"/>
    <w:rsid w:val="00947736"/>
    <w:rsid w:val="0095071C"/>
    <w:rsid w:val="00951791"/>
    <w:rsid w:val="00952BFC"/>
    <w:rsid w:val="009536C9"/>
    <w:rsid w:val="00953DB0"/>
    <w:rsid w:val="00956ADC"/>
    <w:rsid w:val="00957A9C"/>
    <w:rsid w:val="00957BA9"/>
    <w:rsid w:val="009607A9"/>
    <w:rsid w:val="009609A0"/>
    <w:rsid w:val="00960D81"/>
    <w:rsid w:val="0096134C"/>
    <w:rsid w:val="00962653"/>
    <w:rsid w:val="009645E9"/>
    <w:rsid w:val="009648D3"/>
    <w:rsid w:val="0096534A"/>
    <w:rsid w:val="00966892"/>
    <w:rsid w:val="009679B1"/>
    <w:rsid w:val="00967E9B"/>
    <w:rsid w:val="00967F64"/>
    <w:rsid w:val="00967FDC"/>
    <w:rsid w:val="00971827"/>
    <w:rsid w:val="009724C6"/>
    <w:rsid w:val="00972FE0"/>
    <w:rsid w:val="00973C7C"/>
    <w:rsid w:val="00976B70"/>
    <w:rsid w:val="0097702C"/>
    <w:rsid w:val="009806E7"/>
    <w:rsid w:val="00980F58"/>
    <w:rsid w:val="009814AB"/>
    <w:rsid w:val="0098503A"/>
    <w:rsid w:val="00985117"/>
    <w:rsid w:val="0098633A"/>
    <w:rsid w:val="009868E9"/>
    <w:rsid w:val="00987D60"/>
    <w:rsid w:val="00990C33"/>
    <w:rsid w:val="00991B01"/>
    <w:rsid w:val="00995CA2"/>
    <w:rsid w:val="00995F39"/>
    <w:rsid w:val="0099736B"/>
    <w:rsid w:val="00997788"/>
    <w:rsid w:val="009979C7"/>
    <w:rsid w:val="009A0287"/>
    <w:rsid w:val="009A155C"/>
    <w:rsid w:val="009A19A2"/>
    <w:rsid w:val="009A1AB1"/>
    <w:rsid w:val="009A23B5"/>
    <w:rsid w:val="009A3979"/>
    <w:rsid w:val="009A3C0C"/>
    <w:rsid w:val="009A47BF"/>
    <w:rsid w:val="009A6690"/>
    <w:rsid w:val="009A6CE7"/>
    <w:rsid w:val="009A7E0C"/>
    <w:rsid w:val="009A7F35"/>
    <w:rsid w:val="009A7F59"/>
    <w:rsid w:val="009B1084"/>
    <w:rsid w:val="009B58DA"/>
    <w:rsid w:val="009B5BF5"/>
    <w:rsid w:val="009B5DF3"/>
    <w:rsid w:val="009B666E"/>
    <w:rsid w:val="009B6737"/>
    <w:rsid w:val="009B6F27"/>
    <w:rsid w:val="009B6FDA"/>
    <w:rsid w:val="009B7865"/>
    <w:rsid w:val="009B7A11"/>
    <w:rsid w:val="009C11B7"/>
    <w:rsid w:val="009C1A08"/>
    <w:rsid w:val="009C1C56"/>
    <w:rsid w:val="009C1DC0"/>
    <w:rsid w:val="009C2814"/>
    <w:rsid w:val="009C3503"/>
    <w:rsid w:val="009C3B76"/>
    <w:rsid w:val="009C4369"/>
    <w:rsid w:val="009C440E"/>
    <w:rsid w:val="009C50C7"/>
    <w:rsid w:val="009C5AEC"/>
    <w:rsid w:val="009C7B21"/>
    <w:rsid w:val="009C7FB0"/>
    <w:rsid w:val="009D2921"/>
    <w:rsid w:val="009D4F8D"/>
    <w:rsid w:val="009D71FB"/>
    <w:rsid w:val="009D7C61"/>
    <w:rsid w:val="009E047A"/>
    <w:rsid w:val="009E0C75"/>
    <w:rsid w:val="009E1EAA"/>
    <w:rsid w:val="009E2765"/>
    <w:rsid w:val="009E44F0"/>
    <w:rsid w:val="009E50F3"/>
    <w:rsid w:val="009E591F"/>
    <w:rsid w:val="009E5C1B"/>
    <w:rsid w:val="009E623D"/>
    <w:rsid w:val="009E74C8"/>
    <w:rsid w:val="009E7770"/>
    <w:rsid w:val="009E7F0B"/>
    <w:rsid w:val="009F0132"/>
    <w:rsid w:val="009F12E9"/>
    <w:rsid w:val="009F31BC"/>
    <w:rsid w:val="009F32F0"/>
    <w:rsid w:val="009F357B"/>
    <w:rsid w:val="009F5A48"/>
    <w:rsid w:val="009F7202"/>
    <w:rsid w:val="00A003DD"/>
    <w:rsid w:val="00A00A3F"/>
    <w:rsid w:val="00A00F24"/>
    <w:rsid w:val="00A0128C"/>
    <w:rsid w:val="00A01518"/>
    <w:rsid w:val="00A0208C"/>
    <w:rsid w:val="00A032AD"/>
    <w:rsid w:val="00A03307"/>
    <w:rsid w:val="00A05F4A"/>
    <w:rsid w:val="00A0639B"/>
    <w:rsid w:val="00A07D05"/>
    <w:rsid w:val="00A10B01"/>
    <w:rsid w:val="00A11B65"/>
    <w:rsid w:val="00A12D1B"/>
    <w:rsid w:val="00A1364A"/>
    <w:rsid w:val="00A13BF5"/>
    <w:rsid w:val="00A15895"/>
    <w:rsid w:val="00A15DE7"/>
    <w:rsid w:val="00A15E43"/>
    <w:rsid w:val="00A17933"/>
    <w:rsid w:val="00A203A8"/>
    <w:rsid w:val="00A21750"/>
    <w:rsid w:val="00A22831"/>
    <w:rsid w:val="00A22C76"/>
    <w:rsid w:val="00A22FD7"/>
    <w:rsid w:val="00A24E45"/>
    <w:rsid w:val="00A25967"/>
    <w:rsid w:val="00A26389"/>
    <w:rsid w:val="00A26FC6"/>
    <w:rsid w:val="00A2705A"/>
    <w:rsid w:val="00A30059"/>
    <w:rsid w:val="00A304E8"/>
    <w:rsid w:val="00A31A58"/>
    <w:rsid w:val="00A34036"/>
    <w:rsid w:val="00A340E6"/>
    <w:rsid w:val="00A35795"/>
    <w:rsid w:val="00A37825"/>
    <w:rsid w:val="00A37EA1"/>
    <w:rsid w:val="00A4099B"/>
    <w:rsid w:val="00A41050"/>
    <w:rsid w:val="00A42158"/>
    <w:rsid w:val="00A42985"/>
    <w:rsid w:val="00A441BF"/>
    <w:rsid w:val="00A4686E"/>
    <w:rsid w:val="00A47622"/>
    <w:rsid w:val="00A51B5A"/>
    <w:rsid w:val="00A51BD4"/>
    <w:rsid w:val="00A51BDA"/>
    <w:rsid w:val="00A51C0B"/>
    <w:rsid w:val="00A51CE7"/>
    <w:rsid w:val="00A527B9"/>
    <w:rsid w:val="00A52CA0"/>
    <w:rsid w:val="00A52EE2"/>
    <w:rsid w:val="00A544A5"/>
    <w:rsid w:val="00A546A6"/>
    <w:rsid w:val="00A55189"/>
    <w:rsid w:val="00A55BF7"/>
    <w:rsid w:val="00A56609"/>
    <w:rsid w:val="00A5710B"/>
    <w:rsid w:val="00A600FD"/>
    <w:rsid w:val="00A6041B"/>
    <w:rsid w:val="00A6239F"/>
    <w:rsid w:val="00A646E9"/>
    <w:rsid w:val="00A65060"/>
    <w:rsid w:val="00A65600"/>
    <w:rsid w:val="00A65659"/>
    <w:rsid w:val="00A66920"/>
    <w:rsid w:val="00A67425"/>
    <w:rsid w:val="00A6772E"/>
    <w:rsid w:val="00A677BE"/>
    <w:rsid w:val="00A702D7"/>
    <w:rsid w:val="00A70BA3"/>
    <w:rsid w:val="00A71426"/>
    <w:rsid w:val="00A71C07"/>
    <w:rsid w:val="00A7252C"/>
    <w:rsid w:val="00A746E3"/>
    <w:rsid w:val="00A751FA"/>
    <w:rsid w:val="00A75E92"/>
    <w:rsid w:val="00A77853"/>
    <w:rsid w:val="00A80509"/>
    <w:rsid w:val="00A80691"/>
    <w:rsid w:val="00A815AC"/>
    <w:rsid w:val="00A81FA8"/>
    <w:rsid w:val="00A8347A"/>
    <w:rsid w:val="00A83F2F"/>
    <w:rsid w:val="00A847BF"/>
    <w:rsid w:val="00A86BA2"/>
    <w:rsid w:val="00A9065C"/>
    <w:rsid w:val="00A90FC8"/>
    <w:rsid w:val="00A91142"/>
    <w:rsid w:val="00A941DF"/>
    <w:rsid w:val="00A9628F"/>
    <w:rsid w:val="00A9635B"/>
    <w:rsid w:val="00A97E33"/>
    <w:rsid w:val="00AA0261"/>
    <w:rsid w:val="00AA2806"/>
    <w:rsid w:val="00AA334C"/>
    <w:rsid w:val="00AA35B4"/>
    <w:rsid w:val="00AA437D"/>
    <w:rsid w:val="00AA57BD"/>
    <w:rsid w:val="00AA5CA8"/>
    <w:rsid w:val="00AA6CE1"/>
    <w:rsid w:val="00AB0590"/>
    <w:rsid w:val="00AB26B6"/>
    <w:rsid w:val="00AB2D8C"/>
    <w:rsid w:val="00AB412E"/>
    <w:rsid w:val="00AB55A2"/>
    <w:rsid w:val="00AB573B"/>
    <w:rsid w:val="00AB5AFE"/>
    <w:rsid w:val="00AB6D4F"/>
    <w:rsid w:val="00AB73F3"/>
    <w:rsid w:val="00AC0460"/>
    <w:rsid w:val="00AC063F"/>
    <w:rsid w:val="00AC0E17"/>
    <w:rsid w:val="00AC16CC"/>
    <w:rsid w:val="00AC1B12"/>
    <w:rsid w:val="00AC1EDF"/>
    <w:rsid w:val="00AC2042"/>
    <w:rsid w:val="00AC20D8"/>
    <w:rsid w:val="00AC228B"/>
    <w:rsid w:val="00AC3967"/>
    <w:rsid w:val="00AC5F1A"/>
    <w:rsid w:val="00AC5F2E"/>
    <w:rsid w:val="00AC6245"/>
    <w:rsid w:val="00AC6329"/>
    <w:rsid w:val="00AC6C81"/>
    <w:rsid w:val="00AC6D6D"/>
    <w:rsid w:val="00AC74EB"/>
    <w:rsid w:val="00AC74EF"/>
    <w:rsid w:val="00AC7515"/>
    <w:rsid w:val="00AC7A5D"/>
    <w:rsid w:val="00AD0D21"/>
    <w:rsid w:val="00AD11F1"/>
    <w:rsid w:val="00AD25A1"/>
    <w:rsid w:val="00AD4731"/>
    <w:rsid w:val="00AD680D"/>
    <w:rsid w:val="00AD7595"/>
    <w:rsid w:val="00AE0AFF"/>
    <w:rsid w:val="00AE1081"/>
    <w:rsid w:val="00AE3A33"/>
    <w:rsid w:val="00AE43E9"/>
    <w:rsid w:val="00AE45B7"/>
    <w:rsid w:val="00AE45E5"/>
    <w:rsid w:val="00AE4EA4"/>
    <w:rsid w:val="00AE6891"/>
    <w:rsid w:val="00AE7088"/>
    <w:rsid w:val="00AF1561"/>
    <w:rsid w:val="00AF28BB"/>
    <w:rsid w:val="00AF33B3"/>
    <w:rsid w:val="00AF501D"/>
    <w:rsid w:val="00AF5057"/>
    <w:rsid w:val="00AF520A"/>
    <w:rsid w:val="00AF5AA6"/>
    <w:rsid w:val="00AF5DFA"/>
    <w:rsid w:val="00AF63D7"/>
    <w:rsid w:val="00AF6FB9"/>
    <w:rsid w:val="00B0013E"/>
    <w:rsid w:val="00B00EA4"/>
    <w:rsid w:val="00B0164B"/>
    <w:rsid w:val="00B03502"/>
    <w:rsid w:val="00B056FA"/>
    <w:rsid w:val="00B06740"/>
    <w:rsid w:val="00B06B6C"/>
    <w:rsid w:val="00B07EC4"/>
    <w:rsid w:val="00B10C46"/>
    <w:rsid w:val="00B111EB"/>
    <w:rsid w:val="00B11419"/>
    <w:rsid w:val="00B119C0"/>
    <w:rsid w:val="00B11CF1"/>
    <w:rsid w:val="00B1213E"/>
    <w:rsid w:val="00B1235B"/>
    <w:rsid w:val="00B13010"/>
    <w:rsid w:val="00B14D04"/>
    <w:rsid w:val="00B15894"/>
    <w:rsid w:val="00B168DF"/>
    <w:rsid w:val="00B16A3F"/>
    <w:rsid w:val="00B16F2E"/>
    <w:rsid w:val="00B176D7"/>
    <w:rsid w:val="00B17D66"/>
    <w:rsid w:val="00B20C53"/>
    <w:rsid w:val="00B21426"/>
    <w:rsid w:val="00B22EDA"/>
    <w:rsid w:val="00B23B11"/>
    <w:rsid w:val="00B26239"/>
    <w:rsid w:val="00B272C5"/>
    <w:rsid w:val="00B273C5"/>
    <w:rsid w:val="00B277ED"/>
    <w:rsid w:val="00B27EFA"/>
    <w:rsid w:val="00B31250"/>
    <w:rsid w:val="00B31394"/>
    <w:rsid w:val="00B321C4"/>
    <w:rsid w:val="00B32EA0"/>
    <w:rsid w:val="00B366D8"/>
    <w:rsid w:val="00B367B8"/>
    <w:rsid w:val="00B36AFB"/>
    <w:rsid w:val="00B36DA2"/>
    <w:rsid w:val="00B37A19"/>
    <w:rsid w:val="00B40B14"/>
    <w:rsid w:val="00B40EAB"/>
    <w:rsid w:val="00B41B65"/>
    <w:rsid w:val="00B41C41"/>
    <w:rsid w:val="00B425C1"/>
    <w:rsid w:val="00B43018"/>
    <w:rsid w:val="00B4323A"/>
    <w:rsid w:val="00B43859"/>
    <w:rsid w:val="00B43AB2"/>
    <w:rsid w:val="00B43F6B"/>
    <w:rsid w:val="00B45B2A"/>
    <w:rsid w:val="00B4719B"/>
    <w:rsid w:val="00B47436"/>
    <w:rsid w:val="00B5198E"/>
    <w:rsid w:val="00B5249A"/>
    <w:rsid w:val="00B52DCD"/>
    <w:rsid w:val="00B538F9"/>
    <w:rsid w:val="00B53D02"/>
    <w:rsid w:val="00B54CA4"/>
    <w:rsid w:val="00B55EEF"/>
    <w:rsid w:val="00B56CA9"/>
    <w:rsid w:val="00B60D5F"/>
    <w:rsid w:val="00B632EF"/>
    <w:rsid w:val="00B63BC4"/>
    <w:rsid w:val="00B63DA3"/>
    <w:rsid w:val="00B646F4"/>
    <w:rsid w:val="00B64F4B"/>
    <w:rsid w:val="00B67312"/>
    <w:rsid w:val="00B6751F"/>
    <w:rsid w:val="00B70CE3"/>
    <w:rsid w:val="00B70DB2"/>
    <w:rsid w:val="00B71AEF"/>
    <w:rsid w:val="00B72363"/>
    <w:rsid w:val="00B72582"/>
    <w:rsid w:val="00B72ACE"/>
    <w:rsid w:val="00B73689"/>
    <w:rsid w:val="00B74293"/>
    <w:rsid w:val="00B75BD2"/>
    <w:rsid w:val="00B77096"/>
    <w:rsid w:val="00B77278"/>
    <w:rsid w:val="00B8009A"/>
    <w:rsid w:val="00B80403"/>
    <w:rsid w:val="00B82936"/>
    <w:rsid w:val="00B83029"/>
    <w:rsid w:val="00B84940"/>
    <w:rsid w:val="00B860BE"/>
    <w:rsid w:val="00B86D74"/>
    <w:rsid w:val="00B87ADC"/>
    <w:rsid w:val="00B902BF"/>
    <w:rsid w:val="00B90949"/>
    <w:rsid w:val="00B911E0"/>
    <w:rsid w:val="00B9213A"/>
    <w:rsid w:val="00B92A56"/>
    <w:rsid w:val="00B92A92"/>
    <w:rsid w:val="00B964F2"/>
    <w:rsid w:val="00B96577"/>
    <w:rsid w:val="00B97B06"/>
    <w:rsid w:val="00BA03CF"/>
    <w:rsid w:val="00BA16BF"/>
    <w:rsid w:val="00BA29D6"/>
    <w:rsid w:val="00BA2C7F"/>
    <w:rsid w:val="00BA4E63"/>
    <w:rsid w:val="00BA5466"/>
    <w:rsid w:val="00BA5843"/>
    <w:rsid w:val="00BA7713"/>
    <w:rsid w:val="00BA79B5"/>
    <w:rsid w:val="00BA7AD9"/>
    <w:rsid w:val="00BB15D0"/>
    <w:rsid w:val="00BB26E0"/>
    <w:rsid w:val="00BB3538"/>
    <w:rsid w:val="00BB466F"/>
    <w:rsid w:val="00BB73DF"/>
    <w:rsid w:val="00BB7A17"/>
    <w:rsid w:val="00BC0F61"/>
    <w:rsid w:val="00BC13EF"/>
    <w:rsid w:val="00BC1920"/>
    <w:rsid w:val="00BC1FC6"/>
    <w:rsid w:val="00BC25C3"/>
    <w:rsid w:val="00BC2D22"/>
    <w:rsid w:val="00BC31CA"/>
    <w:rsid w:val="00BC3DEA"/>
    <w:rsid w:val="00BC4338"/>
    <w:rsid w:val="00BC4620"/>
    <w:rsid w:val="00BC58A1"/>
    <w:rsid w:val="00BC6882"/>
    <w:rsid w:val="00BD1960"/>
    <w:rsid w:val="00BD20C2"/>
    <w:rsid w:val="00BD4784"/>
    <w:rsid w:val="00BD4F2A"/>
    <w:rsid w:val="00BD6EC9"/>
    <w:rsid w:val="00BD712D"/>
    <w:rsid w:val="00BE0973"/>
    <w:rsid w:val="00BE1424"/>
    <w:rsid w:val="00BE18F1"/>
    <w:rsid w:val="00BE3926"/>
    <w:rsid w:val="00BE4B68"/>
    <w:rsid w:val="00BE51FF"/>
    <w:rsid w:val="00BE53D2"/>
    <w:rsid w:val="00BE5B48"/>
    <w:rsid w:val="00BE5E29"/>
    <w:rsid w:val="00BE661A"/>
    <w:rsid w:val="00BF0DAF"/>
    <w:rsid w:val="00BF1288"/>
    <w:rsid w:val="00BF2568"/>
    <w:rsid w:val="00BF33A0"/>
    <w:rsid w:val="00BF43E8"/>
    <w:rsid w:val="00BF5319"/>
    <w:rsid w:val="00BF6846"/>
    <w:rsid w:val="00BF70A3"/>
    <w:rsid w:val="00BF7F6A"/>
    <w:rsid w:val="00C00734"/>
    <w:rsid w:val="00C00A92"/>
    <w:rsid w:val="00C00F44"/>
    <w:rsid w:val="00C01CCB"/>
    <w:rsid w:val="00C02650"/>
    <w:rsid w:val="00C05AB4"/>
    <w:rsid w:val="00C068F2"/>
    <w:rsid w:val="00C0754F"/>
    <w:rsid w:val="00C10619"/>
    <w:rsid w:val="00C12364"/>
    <w:rsid w:val="00C12B1D"/>
    <w:rsid w:val="00C13D19"/>
    <w:rsid w:val="00C13E06"/>
    <w:rsid w:val="00C1510A"/>
    <w:rsid w:val="00C16423"/>
    <w:rsid w:val="00C1676D"/>
    <w:rsid w:val="00C1698E"/>
    <w:rsid w:val="00C1720F"/>
    <w:rsid w:val="00C179CF"/>
    <w:rsid w:val="00C209EB"/>
    <w:rsid w:val="00C2144F"/>
    <w:rsid w:val="00C22107"/>
    <w:rsid w:val="00C22BF8"/>
    <w:rsid w:val="00C237BA"/>
    <w:rsid w:val="00C25E68"/>
    <w:rsid w:val="00C26BF5"/>
    <w:rsid w:val="00C2769D"/>
    <w:rsid w:val="00C27B58"/>
    <w:rsid w:val="00C27B85"/>
    <w:rsid w:val="00C30838"/>
    <w:rsid w:val="00C3123F"/>
    <w:rsid w:val="00C3135C"/>
    <w:rsid w:val="00C315AC"/>
    <w:rsid w:val="00C31C4D"/>
    <w:rsid w:val="00C32A47"/>
    <w:rsid w:val="00C32F4D"/>
    <w:rsid w:val="00C33B43"/>
    <w:rsid w:val="00C348EA"/>
    <w:rsid w:val="00C35D60"/>
    <w:rsid w:val="00C35D9A"/>
    <w:rsid w:val="00C37836"/>
    <w:rsid w:val="00C40EE7"/>
    <w:rsid w:val="00C41086"/>
    <w:rsid w:val="00C418E7"/>
    <w:rsid w:val="00C41A45"/>
    <w:rsid w:val="00C438C3"/>
    <w:rsid w:val="00C43B48"/>
    <w:rsid w:val="00C444E7"/>
    <w:rsid w:val="00C467D4"/>
    <w:rsid w:val="00C534FC"/>
    <w:rsid w:val="00C53502"/>
    <w:rsid w:val="00C54160"/>
    <w:rsid w:val="00C542C2"/>
    <w:rsid w:val="00C54685"/>
    <w:rsid w:val="00C5490B"/>
    <w:rsid w:val="00C570CE"/>
    <w:rsid w:val="00C5772A"/>
    <w:rsid w:val="00C60B4B"/>
    <w:rsid w:val="00C6106B"/>
    <w:rsid w:val="00C61438"/>
    <w:rsid w:val="00C61623"/>
    <w:rsid w:val="00C61694"/>
    <w:rsid w:val="00C630B3"/>
    <w:rsid w:val="00C6313A"/>
    <w:rsid w:val="00C63936"/>
    <w:rsid w:val="00C6412F"/>
    <w:rsid w:val="00C67F3C"/>
    <w:rsid w:val="00C7009C"/>
    <w:rsid w:val="00C70B40"/>
    <w:rsid w:val="00C70FB3"/>
    <w:rsid w:val="00C7255C"/>
    <w:rsid w:val="00C74443"/>
    <w:rsid w:val="00C74D2F"/>
    <w:rsid w:val="00C75554"/>
    <w:rsid w:val="00C766BD"/>
    <w:rsid w:val="00C76AFC"/>
    <w:rsid w:val="00C76FEF"/>
    <w:rsid w:val="00C804F3"/>
    <w:rsid w:val="00C8120A"/>
    <w:rsid w:val="00C82CC4"/>
    <w:rsid w:val="00C83560"/>
    <w:rsid w:val="00C83E3E"/>
    <w:rsid w:val="00C85FCF"/>
    <w:rsid w:val="00C86107"/>
    <w:rsid w:val="00C86AFA"/>
    <w:rsid w:val="00C86B55"/>
    <w:rsid w:val="00C8708F"/>
    <w:rsid w:val="00C87A50"/>
    <w:rsid w:val="00C87A9B"/>
    <w:rsid w:val="00C904E3"/>
    <w:rsid w:val="00C92E99"/>
    <w:rsid w:val="00C92EBB"/>
    <w:rsid w:val="00C93483"/>
    <w:rsid w:val="00C94020"/>
    <w:rsid w:val="00C94131"/>
    <w:rsid w:val="00C946DC"/>
    <w:rsid w:val="00C9494D"/>
    <w:rsid w:val="00C9511A"/>
    <w:rsid w:val="00C95625"/>
    <w:rsid w:val="00C966F0"/>
    <w:rsid w:val="00CA1140"/>
    <w:rsid w:val="00CA14D0"/>
    <w:rsid w:val="00CA1F07"/>
    <w:rsid w:val="00CA1F08"/>
    <w:rsid w:val="00CA2A75"/>
    <w:rsid w:val="00CA326E"/>
    <w:rsid w:val="00CA4A36"/>
    <w:rsid w:val="00CA6CF9"/>
    <w:rsid w:val="00CB05F2"/>
    <w:rsid w:val="00CB06ED"/>
    <w:rsid w:val="00CB23EE"/>
    <w:rsid w:val="00CB25AE"/>
    <w:rsid w:val="00CB450D"/>
    <w:rsid w:val="00CB6617"/>
    <w:rsid w:val="00CB68F8"/>
    <w:rsid w:val="00CB71F1"/>
    <w:rsid w:val="00CC22FB"/>
    <w:rsid w:val="00CC2EA0"/>
    <w:rsid w:val="00CC4912"/>
    <w:rsid w:val="00CC749D"/>
    <w:rsid w:val="00CD1C7E"/>
    <w:rsid w:val="00CD279D"/>
    <w:rsid w:val="00CD27B6"/>
    <w:rsid w:val="00CD2ADC"/>
    <w:rsid w:val="00CD3DD9"/>
    <w:rsid w:val="00CD5687"/>
    <w:rsid w:val="00CD5712"/>
    <w:rsid w:val="00CD612E"/>
    <w:rsid w:val="00CD713E"/>
    <w:rsid w:val="00CD7BA6"/>
    <w:rsid w:val="00CD7FC1"/>
    <w:rsid w:val="00CE00F6"/>
    <w:rsid w:val="00CE05DC"/>
    <w:rsid w:val="00CE0824"/>
    <w:rsid w:val="00CE1469"/>
    <w:rsid w:val="00CE246F"/>
    <w:rsid w:val="00CE3735"/>
    <w:rsid w:val="00CE3A1F"/>
    <w:rsid w:val="00CE4A30"/>
    <w:rsid w:val="00CE4BB0"/>
    <w:rsid w:val="00CE5790"/>
    <w:rsid w:val="00CE5866"/>
    <w:rsid w:val="00CE6D6E"/>
    <w:rsid w:val="00CF03EF"/>
    <w:rsid w:val="00CF153C"/>
    <w:rsid w:val="00CF19C2"/>
    <w:rsid w:val="00CF1C1F"/>
    <w:rsid w:val="00CF35D7"/>
    <w:rsid w:val="00CF528E"/>
    <w:rsid w:val="00CF5577"/>
    <w:rsid w:val="00CF5FED"/>
    <w:rsid w:val="00CF6DC4"/>
    <w:rsid w:val="00CF70B5"/>
    <w:rsid w:val="00CF7C2D"/>
    <w:rsid w:val="00CF7F56"/>
    <w:rsid w:val="00D00CA5"/>
    <w:rsid w:val="00D01B9B"/>
    <w:rsid w:val="00D01E16"/>
    <w:rsid w:val="00D027BB"/>
    <w:rsid w:val="00D05075"/>
    <w:rsid w:val="00D0514C"/>
    <w:rsid w:val="00D060C2"/>
    <w:rsid w:val="00D06959"/>
    <w:rsid w:val="00D117E8"/>
    <w:rsid w:val="00D1258E"/>
    <w:rsid w:val="00D12CB4"/>
    <w:rsid w:val="00D1365A"/>
    <w:rsid w:val="00D145AC"/>
    <w:rsid w:val="00D16E7A"/>
    <w:rsid w:val="00D20C70"/>
    <w:rsid w:val="00D2109D"/>
    <w:rsid w:val="00D2109E"/>
    <w:rsid w:val="00D21823"/>
    <w:rsid w:val="00D22352"/>
    <w:rsid w:val="00D22EED"/>
    <w:rsid w:val="00D22FEE"/>
    <w:rsid w:val="00D239D4"/>
    <w:rsid w:val="00D23AA0"/>
    <w:rsid w:val="00D25727"/>
    <w:rsid w:val="00D2643C"/>
    <w:rsid w:val="00D26800"/>
    <w:rsid w:val="00D27B96"/>
    <w:rsid w:val="00D3044A"/>
    <w:rsid w:val="00D31105"/>
    <w:rsid w:val="00D3128F"/>
    <w:rsid w:val="00D313B3"/>
    <w:rsid w:val="00D3268A"/>
    <w:rsid w:val="00D3388C"/>
    <w:rsid w:val="00D33C1E"/>
    <w:rsid w:val="00D34272"/>
    <w:rsid w:val="00D343CB"/>
    <w:rsid w:val="00D355A0"/>
    <w:rsid w:val="00D37FD6"/>
    <w:rsid w:val="00D401CE"/>
    <w:rsid w:val="00D42366"/>
    <w:rsid w:val="00D42411"/>
    <w:rsid w:val="00D42572"/>
    <w:rsid w:val="00D44555"/>
    <w:rsid w:val="00D44E00"/>
    <w:rsid w:val="00D45DB4"/>
    <w:rsid w:val="00D45FD4"/>
    <w:rsid w:val="00D46A93"/>
    <w:rsid w:val="00D46FBA"/>
    <w:rsid w:val="00D4763B"/>
    <w:rsid w:val="00D50203"/>
    <w:rsid w:val="00D512B8"/>
    <w:rsid w:val="00D5184A"/>
    <w:rsid w:val="00D51D26"/>
    <w:rsid w:val="00D5697A"/>
    <w:rsid w:val="00D57236"/>
    <w:rsid w:val="00D57711"/>
    <w:rsid w:val="00D608DC"/>
    <w:rsid w:val="00D60B20"/>
    <w:rsid w:val="00D60DE7"/>
    <w:rsid w:val="00D619E3"/>
    <w:rsid w:val="00D63A23"/>
    <w:rsid w:val="00D653DE"/>
    <w:rsid w:val="00D657E8"/>
    <w:rsid w:val="00D662C6"/>
    <w:rsid w:val="00D66D20"/>
    <w:rsid w:val="00D67035"/>
    <w:rsid w:val="00D671B8"/>
    <w:rsid w:val="00D67AF5"/>
    <w:rsid w:val="00D728A6"/>
    <w:rsid w:val="00D735A9"/>
    <w:rsid w:val="00D7496B"/>
    <w:rsid w:val="00D75B79"/>
    <w:rsid w:val="00D75EE3"/>
    <w:rsid w:val="00D768F3"/>
    <w:rsid w:val="00D77CAB"/>
    <w:rsid w:val="00D77F60"/>
    <w:rsid w:val="00D80FDC"/>
    <w:rsid w:val="00D82CF0"/>
    <w:rsid w:val="00D8489B"/>
    <w:rsid w:val="00D85096"/>
    <w:rsid w:val="00D85B08"/>
    <w:rsid w:val="00D87C58"/>
    <w:rsid w:val="00D906FA"/>
    <w:rsid w:val="00D90E3F"/>
    <w:rsid w:val="00D912B2"/>
    <w:rsid w:val="00D923A2"/>
    <w:rsid w:val="00D92B2F"/>
    <w:rsid w:val="00D92FDD"/>
    <w:rsid w:val="00D9302E"/>
    <w:rsid w:val="00D94D8A"/>
    <w:rsid w:val="00D9526E"/>
    <w:rsid w:val="00D964D4"/>
    <w:rsid w:val="00D96E53"/>
    <w:rsid w:val="00D97457"/>
    <w:rsid w:val="00DA2B73"/>
    <w:rsid w:val="00DA2D32"/>
    <w:rsid w:val="00DA3C6F"/>
    <w:rsid w:val="00DA5028"/>
    <w:rsid w:val="00DA5C94"/>
    <w:rsid w:val="00DA6835"/>
    <w:rsid w:val="00DA6BCB"/>
    <w:rsid w:val="00DB0AAD"/>
    <w:rsid w:val="00DB111D"/>
    <w:rsid w:val="00DB3B8A"/>
    <w:rsid w:val="00DB50E0"/>
    <w:rsid w:val="00DB54B8"/>
    <w:rsid w:val="00DB565A"/>
    <w:rsid w:val="00DC0049"/>
    <w:rsid w:val="00DC00AB"/>
    <w:rsid w:val="00DC02F3"/>
    <w:rsid w:val="00DC0E4A"/>
    <w:rsid w:val="00DC15BE"/>
    <w:rsid w:val="00DC162F"/>
    <w:rsid w:val="00DC1D6D"/>
    <w:rsid w:val="00DC298A"/>
    <w:rsid w:val="00DC35D0"/>
    <w:rsid w:val="00DC6835"/>
    <w:rsid w:val="00DC6E0F"/>
    <w:rsid w:val="00DC72D8"/>
    <w:rsid w:val="00DC7C9D"/>
    <w:rsid w:val="00DC7CCC"/>
    <w:rsid w:val="00DD0877"/>
    <w:rsid w:val="00DD0A3D"/>
    <w:rsid w:val="00DD33AF"/>
    <w:rsid w:val="00DD70C5"/>
    <w:rsid w:val="00DD7943"/>
    <w:rsid w:val="00DD7A94"/>
    <w:rsid w:val="00DE04D1"/>
    <w:rsid w:val="00DE1DD1"/>
    <w:rsid w:val="00DE27C0"/>
    <w:rsid w:val="00DE2CBB"/>
    <w:rsid w:val="00DE3C3C"/>
    <w:rsid w:val="00DE4B2D"/>
    <w:rsid w:val="00DE6F18"/>
    <w:rsid w:val="00DE7464"/>
    <w:rsid w:val="00DF3CB5"/>
    <w:rsid w:val="00DF458A"/>
    <w:rsid w:val="00DF4B23"/>
    <w:rsid w:val="00DF560F"/>
    <w:rsid w:val="00DF57CA"/>
    <w:rsid w:val="00DF6502"/>
    <w:rsid w:val="00E026CC"/>
    <w:rsid w:val="00E02859"/>
    <w:rsid w:val="00E02F45"/>
    <w:rsid w:val="00E04841"/>
    <w:rsid w:val="00E04E43"/>
    <w:rsid w:val="00E055BF"/>
    <w:rsid w:val="00E076A1"/>
    <w:rsid w:val="00E11026"/>
    <w:rsid w:val="00E11511"/>
    <w:rsid w:val="00E137D4"/>
    <w:rsid w:val="00E14981"/>
    <w:rsid w:val="00E14BA3"/>
    <w:rsid w:val="00E14DEF"/>
    <w:rsid w:val="00E15704"/>
    <w:rsid w:val="00E169D8"/>
    <w:rsid w:val="00E16A3B"/>
    <w:rsid w:val="00E1769A"/>
    <w:rsid w:val="00E17C6C"/>
    <w:rsid w:val="00E202EB"/>
    <w:rsid w:val="00E21A6E"/>
    <w:rsid w:val="00E21CC6"/>
    <w:rsid w:val="00E222A7"/>
    <w:rsid w:val="00E22B6F"/>
    <w:rsid w:val="00E2541F"/>
    <w:rsid w:val="00E271B3"/>
    <w:rsid w:val="00E27339"/>
    <w:rsid w:val="00E30D1C"/>
    <w:rsid w:val="00E310CD"/>
    <w:rsid w:val="00E317AA"/>
    <w:rsid w:val="00E31B92"/>
    <w:rsid w:val="00E332C7"/>
    <w:rsid w:val="00E34550"/>
    <w:rsid w:val="00E35180"/>
    <w:rsid w:val="00E37B28"/>
    <w:rsid w:val="00E40063"/>
    <w:rsid w:val="00E40379"/>
    <w:rsid w:val="00E422E6"/>
    <w:rsid w:val="00E42E24"/>
    <w:rsid w:val="00E42F03"/>
    <w:rsid w:val="00E45C52"/>
    <w:rsid w:val="00E45D02"/>
    <w:rsid w:val="00E5149E"/>
    <w:rsid w:val="00E51DCD"/>
    <w:rsid w:val="00E51EEB"/>
    <w:rsid w:val="00E52D86"/>
    <w:rsid w:val="00E5370A"/>
    <w:rsid w:val="00E5536B"/>
    <w:rsid w:val="00E55E68"/>
    <w:rsid w:val="00E56426"/>
    <w:rsid w:val="00E56561"/>
    <w:rsid w:val="00E56B45"/>
    <w:rsid w:val="00E57188"/>
    <w:rsid w:val="00E60AED"/>
    <w:rsid w:val="00E62417"/>
    <w:rsid w:val="00E6371A"/>
    <w:rsid w:val="00E63807"/>
    <w:rsid w:val="00E639B4"/>
    <w:rsid w:val="00E64091"/>
    <w:rsid w:val="00E64555"/>
    <w:rsid w:val="00E659EB"/>
    <w:rsid w:val="00E661FD"/>
    <w:rsid w:val="00E6657B"/>
    <w:rsid w:val="00E66841"/>
    <w:rsid w:val="00E70765"/>
    <w:rsid w:val="00E72C41"/>
    <w:rsid w:val="00E739E0"/>
    <w:rsid w:val="00E7491A"/>
    <w:rsid w:val="00E7571B"/>
    <w:rsid w:val="00E75B5A"/>
    <w:rsid w:val="00E80463"/>
    <w:rsid w:val="00E80A61"/>
    <w:rsid w:val="00E8143F"/>
    <w:rsid w:val="00E83397"/>
    <w:rsid w:val="00E83FFE"/>
    <w:rsid w:val="00E8471A"/>
    <w:rsid w:val="00E84A97"/>
    <w:rsid w:val="00E85111"/>
    <w:rsid w:val="00E85BE2"/>
    <w:rsid w:val="00E872CD"/>
    <w:rsid w:val="00E90560"/>
    <w:rsid w:val="00E90A05"/>
    <w:rsid w:val="00E911EF"/>
    <w:rsid w:val="00E91D76"/>
    <w:rsid w:val="00E927A9"/>
    <w:rsid w:val="00E92D8D"/>
    <w:rsid w:val="00E932B7"/>
    <w:rsid w:val="00E93322"/>
    <w:rsid w:val="00E935F3"/>
    <w:rsid w:val="00E940A5"/>
    <w:rsid w:val="00E944E0"/>
    <w:rsid w:val="00E9475B"/>
    <w:rsid w:val="00E95036"/>
    <w:rsid w:val="00E95E53"/>
    <w:rsid w:val="00E96537"/>
    <w:rsid w:val="00EA1BFD"/>
    <w:rsid w:val="00EA2A44"/>
    <w:rsid w:val="00EA441B"/>
    <w:rsid w:val="00EA45A0"/>
    <w:rsid w:val="00EA72A0"/>
    <w:rsid w:val="00EB0EBA"/>
    <w:rsid w:val="00EB1182"/>
    <w:rsid w:val="00EB2858"/>
    <w:rsid w:val="00EB290E"/>
    <w:rsid w:val="00EB2E42"/>
    <w:rsid w:val="00EB3058"/>
    <w:rsid w:val="00EB318A"/>
    <w:rsid w:val="00EB3F09"/>
    <w:rsid w:val="00EB478E"/>
    <w:rsid w:val="00EB5B21"/>
    <w:rsid w:val="00EB6DEB"/>
    <w:rsid w:val="00EC0AB0"/>
    <w:rsid w:val="00EC12E3"/>
    <w:rsid w:val="00EC1438"/>
    <w:rsid w:val="00EC1C9F"/>
    <w:rsid w:val="00EC1DDD"/>
    <w:rsid w:val="00EC38B1"/>
    <w:rsid w:val="00EC3AA3"/>
    <w:rsid w:val="00EC4584"/>
    <w:rsid w:val="00EC53CD"/>
    <w:rsid w:val="00EC5EE1"/>
    <w:rsid w:val="00EC6029"/>
    <w:rsid w:val="00EC608F"/>
    <w:rsid w:val="00EC6920"/>
    <w:rsid w:val="00EC77AB"/>
    <w:rsid w:val="00ED0983"/>
    <w:rsid w:val="00ED1F61"/>
    <w:rsid w:val="00ED287B"/>
    <w:rsid w:val="00ED2E76"/>
    <w:rsid w:val="00ED333F"/>
    <w:rsid w:val="00ED462E"/>
    <w:rsid w:val="00ED535E"/>
    <w:rsid w:val="00ED7E3F"/>
    <w:rsid w:val="00EE0D50"/>
    <w:rsid w:val="00EE0DCC"/>
    <w:rsid w:val="00EE517E"/>
    <w:rsid w:val="00EE59D2"/>
    <w:rsid w:val="00EE5B26"/>
    <w:rsid w:val="00EE65C0"/>
    <w:rsid w:val="00EE6610"/>
    <w:rsid w:val="00EE6B41"/>
    <w:rsid w:val="00EE6CA3"/>
    <w:rsid w:val="00EE742D"/>
    <w:rsid w:val="00EE76F2"/>
    <w:rsid w:val="00EF26A3"/>
    <w:rsid w:val="00EF2D7D"/>
    <w:rsid w:val="00EF3273"/>
    <w:rsid w:val="00EF40D8"/>
    <w:rsid w:val="00EF46C5"/>
    <w:rsid w:val="00EF4D79"/>
    <w:rsid w:val="00EF5AAE"/>
    <w:rsid w:val="00EF5DDD"/>
    <w:rsid w:val="00EF73E4"/>
    <w:rsid w:val="00EF7F0E"/>
    <w:rsid w:val="00F000EC"/>
    <w:rsid w:val="00F024C2"/>
    <w:rsid w:val="00F04DB5"/>
    <w:rsid w:val="00F0703D"/>
    <w:rsid w:val="00F0734A"/>
    <w:rsid w:val="00F1117B"/>
    <w:rsid w:val="00F12224"/>
    <w:rsid w:val="00F13067"/>
    <w:rsid w:val="00F13364"/>
    <w:rsid w:val="00F135ED"/>
    <w:rsid w:val="00F14AB0"/>
    <w:rsid w:val="00F14CBB"/>
    <w:rsid w:val="00F16E7A"/>
    <w:rsid w:val="00F17BF9"/>
    <w:rsid w:val="00F17D71"/>
    <w:rsid w:val="00F2034B"/>
    <w:rsid w:val="00F206E3"/>
    <w:rsid w:val="00F2098B"/>
    <w:rsid w:val="00F21907"/>
    <w:rsid w:val="00F21C11"/>
    <w:rsid w:val="00F22E80"/>
    <w:rsid w:val="00F23A61"/>
    <w:rsid w:val="00F23A6C"/>
    <w:rsid w:val="00F23B20"/>
    <w:rsid w:val="00F24D26"/>
    <w:rsid w:val="00F25896"/>
    <w:rsid w:val="00F267D7"/>
    <w:rsid w:val="00F26A61"/>
    <w:rsid w:val="00F2754B"/>
    <w:rsid w:val="00F30BE3"/>
    <w:rsid w:val="00F3205E"/>
    <w:rsid w:val="00F329CA"/>
    <w:rsid w:val="00F330DB"/>
    <w:rsid w:val="00F331EE"/>
    <w:rsid w:val="00F34299"/>
    <w:rsid w:val="00F344F9"/>
    <w:rsid w:val="00F37068"/>
    <w:rsid w:val="00F374AC"/>
    <w:rsid w:val="00F378C1"/>
    <w:rsid w:val="00F402A0"/>
    <w:rsid w:val="00F43808"/>
    <w:rsid w:val="00F4581C"/>
    <w:rsid w:val="00F45DAA"/>
    <w:rsid w:val="00F468C0"/>
    <w:rsid w:val="00F46FE9"/>
    <w:rsid w:val="00F5071E"/>
    <w:rsid w:val="00F53581"/>
    <w:rsid w:val="00F53A11"/>
    <w:rsid w:val="00F53ACD"/>
    <w:rsid w:val="00F54F0D"/>
    <w:rsid w:val="00F55A5E"/>
    <w:rsid w:val="00F55F39"/>
    <w:rsid w:val="00F560BE"/>
    <w:rsid w:val="00F56B9C"/>
    <w:rsid w:val="00F56D05"/>
    <w:rsid w:val="00F56F93"/>
    <w:rsid w:val="00F571A4"/>
    <w:rsid w:val="00F607F5"/>
    <w:rsid w:val="00F60A5B"/>
    <w:rsid w:val="00F60C27"/>
    <w:rsid w:val="00F62D79"/>
    <w:rsid w:val="00F63F76"/>
    <w:rsid w:val="00F66C19"/>
    <w:rsid w:val="00F66EAB"/>
    <w:rsid w:val="00F70337"/>
    <w:rsid w:val="00F71C99"/>
    <w:rsid w:val="00F7322E"/>
    <w:rsid w:val="00F7357E"/>
    <w:rsid w:val="00F743F6"/>
    <w:rsid w:val="00F747AE"/>
    <w:rsid w:val="00F747E1"/>
    <w:rsid w:val="00F74B65"/>
    <w:rsid w:val="00F753F6"/>
    <w:rsid w:val="00F75A8B"/>
    <w:rsid w:val="00F8042F"/>
    <w:rsid w:val="00F80D9F"/>
    <w:rsid w:val="00F83F2D"/>
    <w:rsid w:val="00F847A0"/>
    <w:rsid w:val="00F84AE4"/>
    <w:rsid w:val="00F851C3"/>
    <w:rsid w:val="00F857EA"/>
    <w:rsid w:val="00F87113"/>
    <w:rsid w:val="00F87457"/>
    <w:rsid w:val="00F90DD9"/>
    <w:rsid w:val="00F91BBD"/>
    <w:rsid w:val="00F9280C"/>
    <w:rsid w:val="00F92BAD"/>
    <w:rsid w:val="00F92C19"/>
    <w:rsid w:val="00F92D96"/>
    <w:rsid w:val="00F955BA"/>
    <w:rsid w:val="00F95938"/>
    <w:rsid w:val="00F95AF9"/>
    <w:rsid w:val="00F95E16"/>
    <w:rsid w:val="00F95E2E"/>
    <w:rsid w:val="00F96D03"/>
    <w:rsid w:val="00F97EF8"/>
    <w:rsid w:val="00FA0414"/>
    <w:rsid w:val="00FA3692"/>
    <w:rsid w:val="00FA428E"/>
    <w:rsid w:val="00FA49C0"/>
    <w:rsid w:val="00FA7785"/>
    <w:rsid w:val="00FB0308"/>
    <w:rsid w:val="00FB0B0C"/>
    <w:rsid w:val="00FB1076"/>
    <w:rsid w:val="00FB25E4"/>
    <w:rsid w:val="00FB2A5C"/>
    <w:rsid w:val="00FB39DF"/>
    <w:rsid w:val="00FB3EC2"/>
    <w:rsid w:val="00FB5C61"/>
    <w:rsid w:val="00FB6395"/>
    <w:rsid w:val="00FB7A15"/>
    <w:rsid w:val="00FC0F2B"/>
    <w:rsid w:val="00FC18A8"/>
    <w:rsid w:val="00FC1C2F"/>
    <w:rsid w:val="00FC3BD2"/>
    <w:rsid w:val="00FC46C3"/>
    <w:rsid w:val="00FC5CA3"/>
    <w:rsid w:val="00FC605A"/>
    <w:rsid w:val="00FC6181"/>
    <w:rsid w:val="00FC78E3"/>
    <w:rsid w:val="00FD11F0"/>
    <w:rsid w:val="00FD1D4F"/>
    <w:rsid w:val="00FD22E0"/>
    <w:rsid w:val="00FD31FF"/>
    <w:rsid w:val="00FD5BD6"/>
    <w:rsid w:val="00FD6FE4"/>
    <w:rsid w:val="00FD75C2"/>
    <w:rsid w:val="00FD7ABB"/>
    <w:rsid w:val="00FE01E1"/>
    <w:rsid w:val="00FE053D"/>
    <w:rsid w:val="00FE32D0"/>
    <w:rsid w:val="00FE33E8"/>
    <w:rsid w:val="00FE3AC4"/>
    <w:rsid w:val="00FE4C42"/>
    <w:rsid w:val="00FE4FE3"/>
    <w:rsid w:val="00FE65A6"/>
    <w:rsid w:val="00FE698C"/>
    <w:rsid w:val="00FE6A4A"/>
    <w:rsid w:val="00FF2032"/>
    <w:rsid w:val="00FF26C2"/>
    <w:rsid w:val="00FF2B36"/>
    <w:rsid w:val="00FF3921"/>
    <w:rsid w:val="00FF3BF5"/>
    <w:rsid w:val="00FF54C8"/>
    <w:rsid w:val="00FF6B05"/>
    <w:rsid w:val="00FF6C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01F3B19-A66F-47E6-AF5E-355F1348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54C4E"/>
    <w:rPr>
      <w:sz w:val="24"/>
      <w:szCs w:val="24"/>
    </w:rPr>
  </w:style>
  <w:style w:type="paragraph" w:styleId="10">
    <w:name w:val="heading 1"/>
    <w:basedOn w:val="a0"/>
    <w:next w:val="a0"/>
    <w:link w:val="11"/>
    <w:uiPriority w:val="9"/>
    <w:qFormat/>
    <w:rsid w:val="00720862"/>
    <w:pPr>
      <w:keepNext/>
      <w:spacing w:before="240" w:after="60"/>
      <w:outlineLvl w:val="0"/>
    </w:pPr>
    <w:rPr>
      <w:rFonts w:ascii="Cambria" w:hAnsi="Cambria"/>
      <w:b/>
      <w:bCs/>
      <w:kern w:val="32"/>
      <w:sz w:val="32"/>
      <w:szCs w:val="32"/>
      <w:lang w:val="x-none" w:eastAsia="x-none"/>
    </w:rPr>
  </w:style>
  <w:style w:type="paragraph" w:styleId="2">
    <w:name w:val="heading 2"/>
    <w:basedOn w:val="a0"/>
    <w:next w:val="a0"/>
    <w:link w:val="20"/>
    <w:uiPriority w:val="9"/>
    <w:semiHidden/>
    <w:unhideWhenUsed/>
    <w:qFormat/>
    <w:rsid w:val="004D3DA4"/>
    <w:pPr>
      <w:keepNext/>
      <w:spacing w:before="240" w:after="60"/>
      <w:outlineLvl w:val="1"/>
    </w:pPr>
    <w:rPr>
      <w:rFonts w:ascii="Cambria" w:hAnsi="Cambria"/>
      <w:b/>
      <w:bCs/>
      <w:i/>
      <w:iCs/>
      <w:sz w:val="28"/>
      <w:szCs w:val="28"/>
      <w:lang w:val="x-none" w:eastAsia="x-none"/>
    </w:rPr>
  </w:style>
  <w:style w:type="paragraph" w:styleId="3">
    <w:name w:val="heading 3"/>
    <w:basedOn w:val="a0"/>
    <w:next w:val="a0"/>
    <w:link w:val="30"/>
    <w:semiHidden/>
    <w:unhideWhenUsed/>
    <w:qFormat/>
    <w:rsid w:val="004D3DA4"/>
    <w:pPr>
      <w:keepNext/>
      <w:spacing w:before="240" w:after="60"/>
      <w:outlineLvl w:val="2"/>
    </w:pPr>
    <w:rPr>
      <w:rFonts w:ascii="Cambria" w:hAnsi="Cambria"/>
      <w:b/>
      <w:bCs/>
      <w:sz w:val="26"/>
      <w:szCs w:val="26"/>
      <w:lang w:val="x-none" w:eastAsia="x-none"/>
    </w:rPr>
  </w:style>
  <w:style w:type="paragraph" w:styleId="4">
    <w:name w:val="heading 4"/>
    <w:basedOn w:val="a0"/>
    <w:next w:val="a0"/>
    <w:link w:val="40"/>
    <w:qFormat/>
    <w:rsid w:val="004D3DA4"/>
    <w:pPr>
      <w:keepNext/>
      <w:widowControl w:val="0"/>
      <w:numPr>
        <w:ilvl w:val="3"/>
        <w:numId w:val="3"/>
      </w:numPr>
      <w:spacing w:before="240" w:after="60" w:line="230" w:lineRule="exact"/>
      <w:jc w:val="both"/>
      <w:outlineLvl w:val="3"/>
    </w:pPr>
    <w:rPr>
      <w:b/>
      <w:bCs/>
      <w:kern w:val="16"/>
      <w:sz w:val="28"/>
      <w:szCs w:val="28"/>
      <w:lang w:val="en-US" w:eastAsia="x-none"/>
    </w:rPr>
  </w:style>
  <w:style w:type="paragraph" w:styleId="5">
    <w:name w:val="heading 5"/>
    <w:basedOn w:val="a0"/>
    <w:next w:val="a0"/>
    <w:link w:val="50"/>
    <w:qFormat/>
    <w:rsid w:val="004D3DA4"/>
    <w:pPr>
      <w:widowControl w:val="0"/>
      <w:numPr>
        <w:ilvl w:val="4"/>
        <w:numId w:val="3"/>
      </w:numPr>
      <w:spacing w:before="240" w:after="60" w:line="230" w:lineRule="exact"/>
      <w:jc w:val="both"/>
      <w:outlineLvl w:val="4"/>
    </w:pPr>
    <w:rPr>
      <w:rFonts w:ascii="Palatino" w:hAnsi="Palatino"/>
      <w:b/>
      <w:bCs/>
      <w:i/>
      <w:iCs/>
      <w:kern w:val="16"/>
      <w:sz w:val="26"/>
      <w:szCs w:val="26"/>
      <w:lang w:val="en-US" w:eastAsia="x-none"/>
    </w:rPr>
  </w:style>
  <w:style w:type="paragraph" w:styleId="6">
    <w:name w:val="heading 6"/>
    <w:basedOn w:val="a0"/>
    <w:next w:val="a0"/>
    <w:link w:val="60"/>
    <w:qFormat/>
    <w:rsid w:val="004D3DA4"/>
    <w:pPr>
      <w:widowControl w:val="0"/>
      <w:numPr>
        <w:ilvl w:val="5"/>
        <w:numId w:val="3"/>
      </w:numPr>
      <w:spacing w:before="240" w:after="60" w:line="230" w:lineRule="exact"/>
      <w:jc w:val="both"/>
      <w:outlineLvl w:val="5"/>
    </w:pPr>
    <w:rPr>
      <w:b/>
      <w:bCs/>
      <w:kern w:val="16"/>
      <w:sz w:val="20"/>
      <w:szCs w:val="20"/>
      <w:lang w:val="en-US" w:eastAsia="x-none"/>
    </w:rPr>
  </w:style>
  <w:style w:type="paragraph" w:styleId="7">
    <w:name w:val="heading 7"/>
    <w:basedOn w:val="a0"/>
    <w:next w:val="a0"/>
    <w:link w:val="70"/>
    <w:qFormat/>
    <w:rsid w:val="004D3DA4"/>
    <w:pPr>
      <w:widowControl w:val="0"/>
      <w:numPr>
        <w:ilvl w:val="6"/>
        <w:numId w:val="3"/>
      </w:numPr>
      <w:spacing w:before="240" w:after="60" w:line="230" w:lineRule="exact"/>
      <w:jc w:val="both"/>
      <w:outlineLvl w:val="6"/>
    </w:pPr>
    <w:rPr>
      <w:kern w:val="16"/>
      <w:lang w:val="en-US" w:eastAsia="x-none"/>
    </w:rPr>
  </w:style>
  <w:style w:type="paragraph" w:styleId="8">
    <w:name w:val="heading 8"/>
    <w:basedOn w:val="a0"/>
    <w:next w:val="a0"/>
    <w:link w:val="80"/>
    <w:qFormat/>
    <w:rsid w:val="004D3DA4"/>
    <w:pPr>
      <w:widowControl w:val="0"/>
      <w:numPr>
        <w:ilvl w:val="7"/>
        <w:numId w:val="3"/>
      </w:numPr>
      <w:spacing w:before="240" w:after="60" w:line="230" w:lineRule="exact"/>
      <w:jc w:val="both"/>
      <w:outlineLvl w:val="7"/>
    </w:pPr>
    <w:rPr>
      <w:i/>
      <w:iCs/>
      <w:kern w:val="16"/>
      <w:lang w:val="en-US" w:eastAsia="x-none"/>
    </w:rPr>
  </w:style>
  <w:style w:type="paragraph" w:styleId="9">
    <w:name w:val="heading 9"/>
    <w:basedOn w:val="a0"/>
    <w:next w:val="a0"/>
    <w:link w:val="90"/>
    <w:qFormat/>
    <w:rsid w:val="004D3DA4"/>
    <w:pPr>
      <w:widowControl w:val="0"/>
      <w:numPr>
        <w:ilvl w:val="8"/>
        <w:numId w:val="3"/>
      </w:numPr>
      <w:spacing w:before="240" w:after="60" w:line="230" w:lineRule="exact"/>
      <w:jc w:val="both"/>
      <w:outlineLvl w:val="8"/>
    </w:pPr>
    <w:rPr>
      <w:rFonts w:ascii="Arial" w:hAnsi="Arial"/>
      <w:kern w:val="16"/>
      <w:sz w:val="20"/>
      <w:szCs w:val="20"/>
      <w:lang w:val="en-US"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2">
    <w:name w:val="toc 1"/>
    <w:basedOn w:val="a0"/>
    <w:next w:val="a0"/>
    <w:autoRedefine/>
    <w:uiPriority w:val="39"/>
    <w:rsid w:val="00A71C07"/>
    <w:pPr>
      <w:tabs>
        <w:tab w:val="right" w:leader="dot" w:pos="9345"/>
      </w:tabs>
    </w:pPr>
  </w:style>
  <w:style w:type="character" w:styleId="a4">
    <w:name w:val="Hyperlink"/>
    <w:uiPriority w:val="99"/>
    <w:rsid w:val="00A71426"/>
    <w:rPr>
      <w:color w:val="0000FF"/>
      <w:u w:val="single"/>
    </w:rPr>
  </w:style>
  <w:style w:type="character" w:styleId="a5">
    <w:name w:val="FollowedHyperlink"/>
    <w:rsid w:val="00883F94"/>
    <w:rPr>
      <w:color w:val="800080"/>
      <w:u w:val="single"/>
    </w:rPr>
  </w:style>
  <w:style w:type="paragraph" w:customStyle="1" w:styleId="a6">
    <w:name w:val="ТЕКСТ"/>
    <w:basedOn w:val="a0"/>
    <w:rsid w:val="00776518"/>
    <w:pPr>
      <w:ind w:firstLine="540"/>
      <w:jc w:val="both"/>
    </w:pPr>
    <w:rPr>
      <w:szCs w:val="20"/>
      <w:lang w:eastAsia="be-BY"/>
    </w:rPr>
  </w:style>
  <w:style w:type="paragraph" w:styleId="a7">
    <w:name w:val="Body Text Indent"/>
    <w:basedOn w:val="a0"/>
    <w:rsid w:val="00776518"/>
    <w:pPr>
      <w:widowControl w:val="0"/>
      <w:autoSpaceDE w:val="0"/>
      <w:autoSpaceDN w:val="0"/>
      <w:ind w:left="284" w:hanging="284"/>
    </w:pPr>
    <w:rPr>
      <w:sz w:val="28"/>
      <w:szCs w:val="28"/>
    </w:rPr>
  </w:style>
  <w:style w:type="paragraph" w:styleId="21">
    <w:name w:val="toc 2"/>
    <w:basedOn w:val="a0"/>
    <w:next w:val="a0"/>
    <w:autoRedefine/>
    <w:uiPriority w:val="39"/>
    <w:rsid w:val="00825AC1"/>
    <w:pPr>
      <w:tabs>
        <w:tab w:val="right" w:leader="dot" w:pos="9356"/>
      </w:tabs>
    </w:pPr>
  </w:style>
  <w:style w:type="paragraph" w:styleId="31">
    <w:name w:val="toc 3"/>
    <w:basedOn w:val="a0"/>
    <w:next w:val="a0"/>
    <w:autoRedefine/>
    <w:uiPriority w:val="39"/>
    <w:rsid w:val="00825AC1"/>
    <w:pPr>
      <w:tabs>
        <w:tab w:val="right" w:leader="dot" w:pos="9628"/>
      </w:tabs>
      <w:ind w:left="284"/>
    </w:pPr>
  </w:style>
  <w:style w:type="paragraph" w:styleId="a8">
    <w:name w:val="Balloon Text"/>
    <w:basedOn w:val="a0"/>
    <w:link w:val="a9"/>
    <w:uiPriority w:val="99"/>
    <w:rsid w:val="00063B0D"/>
    <w:rPr>
      <w:rFonts w:ascii="Tahoma" w:hAnsi="Tahoma"/>
      <w:sz w:val="16"/>
      <w:szCs w:val="16"/>
      <w:lang w:val="x-none" w:eastAsia="x-none"/>
    </w:rPr>
  </w:style>
  <w:style w:type="character" w:customStyle="1" w:styleId="a9">
    <w:name w:val="Текст выноски Знак"/>
    <w:link w:val="a8"/>
    <w:uiPriority w:val="99"/>
    <w:rsid w:val="00063B0D"/>
    <w:rPr>
      <w:rFonts w:ascii="Tahoma" w:hAnsi="Tahoma" w:cs="Tahoma"/>
      <w:sz w:val="16"/>
      <w:szCs w:val="16"/>
    </w:rPr>
  </w:style>
  <w:style w:type="paragraph" w:styleId="aa">
    <w:name w:val="header"/>
    <w:basedOn w:val="a0"/>
    <w:link w:val="ab"/>
    <w:rsid w:val="00063B0D"/>
    <w:pPr>
      <w:tabs>
        <w:tab w:val="center" w:pos="4677"/>
        <w:tab w:val="right" w:pos="9355"/>
      </w:tabs>
    </w:pPr>
    <w:rPr>
      <w:lang w:val="x-none" w:eastAsia="x-none"/>
    </w:rPr>
  </w:style>
  <w:style w:type="character" w:customStyle="1" w:styleId="ab">
    <w:name w:val="Верхний колонтитул Знак"/>
    <w:link w:val="aa"/>
    <w:rsid w:val="00063B0D"/>
    <w:rPr>
      <w:sz w:val="24"/>
      <w:szCs w:val="24"/>
    </w:rPr>
  </w:style>
  <w:style w:type="paragraph" w:styleId="ac">
    <w:name w:val="footer"/>
    <w:basedOn w:val="a0"/>
    <w:link w:val="ad"/>
    <w:uiPriority w:val="99"/>
    <w:rsid w:val="00063B0D"/>
    <w:pPr>
      <w:tabs>
        <w:tab w:val="center" w:pos="4677"/>
        <w:tab w:val="right" w:pos="9355"/>
      </w:tabs>
    </w:pPr>
    <w:rPr>
      <w:lang w:val="x-none" w:eastAsia="x-none"/>
    </w:rPr>
  </w:style>
  <w:style w:type="character" w:customStyle="1" w:styleId="ad">
    <w:name w:val="Нижний колонтитул Знак"/>
    <w:link w:val="ac"/>
    <w:uiPriority w:val="99"/>
    <w:rsid w:val="00063B0D"/>
    <w:rPr>
      <w:sz w:val="24"/>
      <w:szCs w:val="24"/>
    </w:rPr>
  </w:style>
  <w:style w:type="character" w:customStyle="1" w:styleId="11">
    <w:name w:val="Заголовок 1 Знак"/>
    <w:link w:val="10"/>
    <w:uiPriority w:val="9"/>
    <w:rsid w:val="00720862"/>
    <w:rPr>
      <w:rFonts w:ascii="Cambria" w:eastAsia="Times New Roman" w:hAnsi="Cambria" w:cs="Times New Roman"/>
      <w:b/>
      <w:bCs/>
      <w:kern w:val="32"/>
      <w:sz w:val="32"/>
      <w:szCs w:val="32"/>
    </w:rPr>
  </w:style>
  <w:style w:type="paragraph" w:styleId="ae">
    <w:name w:val="TOC Heading"/>
    <w:basedOn w:val="10"/>
    <w:next w:val="a0"/>
    <w:uiPriority w:val="39"/>
    <w:semiHidden/>
    <w:unhideWhenUsed/>
    <w:qFormat/>
    <w:rsid w:val="00720862"/>
    <w:pPr>
      <w:keepLines/>
      <w:spacing w:before="480" w:after="0" w:line="276" w:lineRule="auto"/>
      <w:outlineLvl w:val="9"/>
    </w:pPr>
    <w:rPr>
      <w:color w:val="365F91"/>
      <w:kern w:val="0"/>
      <w:sz w:val="28"/>
      <w:szCs w:val="28"/>
      <w:lang w:eastAsia="en-US"/>
    </w:rPr>
  </w:style>
  <w:style w:type="paragraph" w:customStyle="1" w:styleId="BodyText21">
    <w:name w:val="Body Text 21"/>
    <w:basedOn w:val="a0"/>
    <w:rsid w:val="00A47622"/>
    <w:pPr>
      <w:spacing w:before="120"/>
      <w:jc w:val="both"/>
    </w:pPr>
    <w:rPr>
      <w:rFonts w:ascii="Times New Roman CYR" w:hAnsi="Times New Roman CYR"/>
      <w:sz w:val="22"/>
      <w:szCs w:val="20"/>
      <w:lang w:val="x-none" w:eastAsia="x-none"/>
    </w:rPr>
  </w:style>
  <w:style w:type="paragraph" w:styleId="a">
    <w:name w:val="List"/>
    <w:aliases w:val="OSTIS list"/>
    <w:basedOn w:val="a0"/>
    <w:rsid w:val="00A47622"/>
    <w:pPr>
      <w:numPr>
        <w:numId w:val="2"/>
      </w:numPr>
      <w:jc w:val="both"/>
    </w:pPr>
    <w:rPr>
      <w:rFonts w:ascii="Times New Roman CYR" w:hAnsi="Times New Roman CYR"/>
      <w:sz w:val="22"/>
      <w:szCs w:val="20"/>
    </w:rPr>
  </w:style>
  <w:style w:type="paragraph" w:customStyle="1" w:styleId="LiteratureText">
    <w:name w:val="Literature Text"/>
    <w:basedOn w:val="a0"/>
    <w:rsid w:val="00646D10"/>
    <w:pPr>
      <w:tabs>
        <w:tab w:val="left" w:pos="-2694"/>
      </w:tabs>
      <w:ind w:firstLine="284"/>
      <w:jc w:val="both"/>
    </w:pPr>
    <w:rPr>
      <w:rFonts w:ascii="Times New Roman CYR" w:hAnsi="Times New Roman CYR"/>
      <w:sz w:val="20"/>
      <w:szCs w:val="20"/>
    </w:rPr>
  </w:style>
  <w:style w:type="paragraph" w:customStyle="1" w:styleId="OSTISRef">
    <w:name w:val="OSTIS Ref"/>
    <w:basedOn w:val="a0"/>
    <w:rsid w:val="00863B18"/>
    <w:pPr>
      <w:tabs>
        <w:tab w:val="left" w:pos="-2694"/>
      </w:tabs>
      <w:ind w:firstLine="284"/>
      <w:jc w:val="both"/>
    </w:pPr>
    <w:rPr>
      <w:rFonts w:ascii="Times New Roman CYR" w:hAnsi="Times New Roman CYR"/>
      <w:sz w:val="16"/>
      <w:szCs w:val="20"/>
    </w:rPr>
  </w:style>
  <w:style w:type="paragraph" w:styleId="af">
    <w:name w:val="Normal (Web)"/>
    <w:basedOn w:val="a0"/>
    <w:uiPriority w:val="99"/>
    <w:rsid w:val="000E0658"/>
    <w:pPr>
      <w:spacing w:before="100" w:beforeAutospacing="1" w:after="100" w:afterAutospacing="1"/>
    </w:pPr>
    <w:rPr>
      <w:rFonts w:eastAsia="MS Mincho"/>
      <w:color w:val="000000"/>
    </w:rPr>
  </w:style>
  <w:style w:type="paragraph" w:customStyle="1" w:styleId="13">
    <w:name w:val="Абзац списка1"/>
    <w:basedOn w:val="a0"/>
    <w:uiPriority w:val="99"/>
    <w:rsid w:val="00F21907"/>
    <w:pPr>
      <w:suppressAutoHyphens/>
      <w:spacing w:after="200" w:line="276" w:lineRule="auto"/>
      <w:ind w:left="720"/>
      <w:contextualSpacing/>
    </w:pPr>
    <w:rPr>
      <w:rFonts w:ascii="Calibri" w:eastAsia="MS Mincho" w:hAnsi="Calibri" w:cs="Calibri"/>
      <w:sz w:val="22"/>
      <w:szCs w:val="22"/>
      <w:lang w:eastAsia="zh-CN"/>
    </w:rPr>
  </w:style>
  <w:style w:type="paragraph" w:customStyle="1" w:styleId="1">
    <w:name w:val="Список1"/>
    <w:basedOn w:val="a"/>
    <w:qFormat/>
    <w:rsid w:val="00CF6DC4"/>
    <w:pPr>
      <w:numPr>
        <w:numId w:val="1"/>
      </w:numPr>
    </w:pPr>
  </w:style>
  <w:style w:type="paragraph" w:styleId="af0">
    <w:name w:val="Body Text"/>
    <w:basedOn w:val="a0"/>
    <w:link w:val="af1"/>
    <w:rsid w:val="00CE0824"/>
    <w:pPr>
      <w:spacing w:after="120"/>
    </w:pPr>
    <w:rPr>
      <w:lang w:val="x-none" w:eastAsia="x-none"/>
    </w:rPr>
  </w:style>
  <w:style w:type="character" w:customStyle="1" w:styleId="af1">
    <w:name w:val="Основной текст Знак"/>
    <w:link w:val="af0"/>
    <w:rsid w:val="00CE0824"/>
    <w:rPr>
      <w:sz w:val="24"/>
      <w:szCs w:val="24"/>
    </w:rPr>
  </w:style>
  <w:style w:type="paragraph" w:customStyle="1" w:styleId="14">
    <w:name w:val="Обычный1"/>
    <w:rsid w:val="00CE0824"/>
    <w:pPr>
      <w:spacing w:line="360" w:lineRule="auto"/>
    </w:pPr>
    <w:rPr>
      <w:snapToGrid w:val="0"/>
      <w:lang w:val="en-US"/>
    </w:rPr>
  </w:style>
  <w:style w:type="paragraph" w:customStyle="1" w:styleId="af2">
    <w:name w:val="пз"/>
    <w:rsid w:val="00CE0824"/>
    <w:pPr>
      <w:spacing w:line="312" w:lineRule="auto"/>
      <w:ind w:firstLine="851"/>
      <w:jc w:val="both"/>
    </w:pPr>
    <w:rPr>
      <w:sz w:val="28"/>
    </w:rPr>
  </w:style>
  <w:style w:type="character" w:styleId="af3">
    <w:name w:val="annotation reference"/>
    <w:rsid w:val="00CE0824"/>
    <w:rPr>
      <w:sz w:val="16"/>
      <w:szCs w:val="16"/>
    </w:rPr>
  </w:style>
  <w:style w:type="paragraph" w:styleId="af4">
    <w:name w:val="annotation text"/>
    <w:basedOn w:val="a0"/>
    <w:link w:val="af5"/>
    <w:rsid w:val="00CE0824"/>
    <w:rPr>
      <w:sz w:val="20"/>
      <w:szCs w:val="20"/>
    </w:rPr>
  </w:style>
  <w:style w:type="character" w:customStyle="1" w:styleId="af5">
    <w:name w:val="Текст примечания Знак"/>
    <w:basedOn w:val="a1"/>
    <w:link w:val="af4"/>
    <w:rsid w:val="00CE0824"/>
  </w:style>
  <w:style w:type="paragraph" w:customStyle="1" w:styleId="210">
    <w:name w:val="Заголовок 21"/>
    <w:basedOn w:val="14"/>
    <w:next w:val="14"/>
    <w:rsid w:val="00CE0824"/>
    <w:pPr>
      <w:keepNext/>
      <w:spacing w:before="240" w:after="240" w:line="312" w:lineRule="auto"/>
      <w:ind w:firstLine="851"/>
      <w:jc w:val="both"/>
      <w:outlineLvl w:val="1"/>
    </w:pPr>
    <w:rPr>
      <w:rFonts w:ascii="Arial" w:hAnsi="Arial"/>
      <w:b/>
      <w:snapToGrid/>
      <w:sz w:val="28"/>
      <w:lang w:val="ru-RU"/>
    </w:rPr>
  </w:style>
  <w:style w:type="paragraph" w:styleId="af6">
    <w:name w:val="List Paragraph"/>
    <w:basedOn w:val="a0"/>
    <w:uiPriority w:val="99"/>
    <w:qFormat/>
    <w:rsid w:val="00B964F2"/>
    <w:pPr>
      <w:suppressAutoHyphens/>
      <w:spacing w:after="200" w:line="276" w:lineRule="auto"/>
      <w:ind w:left="720"/>
      <w:contextualSpacing/>
    </w:pPr>
    <w:rPr>
      <w:rFonts w:ascii="Calibri" w:eastAsia="Calibri" w:hAnsi="Calibri"/>
      <w:sz w:val="22"/>
      <w:szCs w:val="22"/>
      <w:lang w:eastAsia="zh-CN"/>
    </w:rPr>
  </w:style>
  <w:style w:type="character" w:customStyle="1" w:styleId="40">
    <w:name w:val="Заголовок 4 Знак"/>
    <w:link w:val="4"/>
    <w:rsid w:val="004D3DA4"/>
    <w:rPr>
      <w:b/>
      <w:bCs/>
      <w:kern w:val="16"/>
      <w:sz w:val="28"/>
      <w:szCs w:val="28"/>
      <w:lang w:val="en-US" w:eastAsia="x-none"/>
    </w:rPr>
  </w:style>
  <w:style w:type="character" w:customStyle="1" w:styleId="50">
    <w:name w:val="Заголовок 5 Знак"/>
    <w:link w:val="5"/>
    <w:rsid w:val="004D3DA4"/>
    <w:rPr>
      <w:rFonts w:ascii="Palatino" w:hAnsi="Palatino"/>
      <w:b/>
      <w:bCs/>
      <w:i/>
      <w:iCs/>
      <w:kern w:val="16"/>
      <w:sz w:val="26"/>
      <w:szCs w:val="26"/>
      <w:lang w:val="en-US" w:eastAsia="x-none"/>
    </w:rPr>
  </w:style>
  <w:style w:type="character" w:customStyle="1" w:styleId="60">
    <w:name w:val="Заголовок 6 Знак"/>
    <w:link w:val="6"/>
    <w:rsid w:val="004D3DA4"/>
    <w:rPr>
      <w:b/>
      <w:bCs/>
      <w:kern w:val="16"/>
      <w:lang w:val="en-US" w:eastAsia="x-none"/>
    </w:rPr>
  </w:style>
  <w:style w:type="character" w:customStyle="1" w:styleId="70">
    <w:name w:val="Заголовок 7 Знак"/>
    <w:link w:val="7"/>
    <w:rsid w:val="004D3DA4"/>
    <w:rPr>
      <w:kern w:val="16"/>
      <w:sz w:val="24"/>
      <w:szCs w:val="24"/>
      <w:lang w:val="en-US" w:eastAsia="x-none"/>
    </w:rPr>
  </w:style>
  <w:style w:type="character" w:customStyle="1" w:styleId="80">
    <w:name w:val="Заголовок 8 Знак"/>
    <w:link w:val="8"/>
    <w:rsid w:val="004D3DA4"/>
    <w:rPr>
      <w:i/>
      <w:iCs/>
      <w:kern w:val="16"/>
      <w:sz w:val="24"/>
      <w:szCs w:val="24"/>
      <w:lang w:val="en-US" w:eastAsia="x-none"/>
    </w:rPr>
  </w:style>
  <w:style w:type="character" w:customStyle="1" w:styleId="90">
    <w:name w:val="Заголовок 9 Знак"/>
    <w:link w:val="9"/>
    <w:rsid w:val="004D3DA4"/>
    <w:rPr>
      <w:rFonts w:ascii="Arial" w:hAnsi="Arial"/>
      <w:kern w:val="16"/>
      <w:lang w:val="en-US" w:eastAsia="x-none"/>
    </w:rPr>
  </w:style>
  <w:style w:type="paragraph" w:customStyle="1" w:styleId="OSTISEmail">
    <w:name w:val="OSTIS Email"/>
    <w:basedOn w:val="a0"/>
    <w:rsid w:val="004D3DA4"/>
    <w:pPr>
      <w:tabs>
        <w:tab w:val="left" w:pos="426"/>
      </w:tabs>
      <w:spacing w:before="60"/>
      <w:jc w:val="center"/>
    </w:pPr>
    <w:rPr>
      <w:b/>
      <w:bCs/>
      <w:sz w:val="20"/>
      <w:szCs w:val="20"/>
      <w:lang w:val="fr-FR" w:eastAsia="fr-FR"/>
    </w:rPr>
  </w:style>
  <w:style w:type="paragraph" w:customStyle="1" w:styleId="OSTISTitle1">
    <w:name w:val="OSTIS Title 1"/>
    <w:basedOn w:val="10"/>
    <w:autoRedefine/>
    <w:rsid w:val="004D3DA4"/>
    <w:pPr>
      <w:widowControl w:val="0"/>
      <w:numPr>
        <w:numId w:val="3"/>
      </w:numPr>
      <w:suppressAutoHyphens/>
      <w:spacing w:before="320" w:after="80" w:line="260" w:lineRule="exact"/>
      <w:ind w:left="0"/>
      <w:jc w:val="both"/>
    </w:pPr>
    <w:rPr>
      <w:rFonts w:ascii="Times New Roman" w:hAnsi="Times New Roman"/>
      <w:bCs w:val="0"/>
      <w:color w:val="000000"/>
      <w:kern w:val="16"/>
      <w:sz w:val="24"/>
      <w:szCs w:val="24"/>
      <w:lang w:val="en-US"/>
    </w:rPr>
  </w:style>
  <w:style w:type="paragraph" w:customStyle="1" w:styleId="OSTISTitle2">
    <w:name w:val="OSTIS Title 2"/>
    <w:basedOn w:val="2"/>
    <w:rsid w:val="004D3DA4"/>
    <w:pPr>
      <w:widowControl w:val="0"/>
      <w:numPr>
        <w:ilvl w:val="1"/>
        <w:numId w:val="3"/>
      </w:numPr>
      <w:suppressAutoHyphens/>
      <w:spacing w:after="80" w:line="220" w:lineRule="exact"/>
    </w:pPr>
    <w:rPr>
      <w:rFonts w:ascii="Times New Roman" w:hAnsi="Times New Roman"/>
      <w:bCs w:val="0"/>
      <w:i w:val="0"/>
      <w:iCs w:val="0"/>
      <w:color w:val="000000"/>
      <w:kern w:val="16"/>
      <w:sz w:val="22"/>
      <w:szCs w:val="20"/>
      <w:lang w:val="en-US"/>
    </w:rPr>
  </w:style>
  <w:style w:type="paragraph" w:customStyle="1" w:styleId="OSTIStitle3">
    <w:name w:val="OSTIS title 3"/>
    <w:basedOn w:val="3"/>
    <w:rsid w:val="004D3DA4"/>
    <w:pPr>
      <w:widowControl w:val="0"/>
      <w:numPr>
        <w:ilvl w:val="2"/>
        <w:numId w:val="3"/>
      </w:numPr>
      <w:tabs>
        <w:tab w:val="num" w:pos="360"/>
      </w:tabs>
      <w:spacing w:before="120" w:after="80" w:line="230" w:lineRule="exact"/>
      <w:ind w:left="0" w:firstLine="0"/>
      <w:jc w:val="both"/>
    </w:pPr>
    <w:rPr>
      <w:rFonts w:ascii="Times New Roman" w:hAnsi="Times New Roman"/>
      <w:b w:val="0"/>
      <w:bCs w:val="0"/>
      <w:i/>
      <w:iCs/>
      <w:kern w:val="16"/>
      <w:sz w:val="20"/>
      <w:szCs w:val="24"/>
      <w:lang w:val="en-US"/>
    </w:rPr>
  </w:style>
  <w:style w:type="character" w:customStyle="1" w:styleId="20">
    <w:name w:val="Заголовок 2 Знак"/>
    <w:link w:val="2"/>
    <w:uiPriority w:val="9"/>
    <w:semiHidden/>
    <w:rsid w:val="004D3DA4"/>
    <w:rPr>
      <w:rFonts w:ascii="Cambria" w:eastAsia="Times New Roman" w:hAnsi="Cambria" w:cs="Times New Roman"/>
      <w:b/>
      <w:bCs/>
      <w:i/>
      <w:iCs/>
      <w:sz w:val="28"/>
      <w:szCs w:val="28"/>
    </w:rPr>
  </w:style>
  <w:style w:type="character" w:customStyle="1" w:styleId="30">
    <w:name w:val="Заголовок 3 Знак"/>
    <w:link w:val="3"/>
    <w:semiHidden/>
    <w:rsid w:val="004D3DA4"/>
    <w:rPr>
      <w:rFonts w:ascii="Cambria" w:eastAsia="Times New Roman" w:hAnsi="Cambria" w:cs="Times New Roman"/>
      <w:b/>
      <w:bCs/>
      <w:sz w:val="26"/>
      <w:szCs w:val="26"/>
    </w:rPr>
  </w:style>
  <w:style w:type="paragraph" w:customStyle="1" w:styleId="OstisNameFigure">
    <w:name w:val="Ostis Name Figure"/>
    <w:basedOn w:val="a0"/>
    <w:rsid w:val="00EB318A"/>
    <w:pPr>
      <w:spacing w:before="120" w:after="120"/>
      <w:jc w:val="center"/>
    </w:pPr>
    <w:rPr>
      <w:sz w:val="20"/>
      <w:szCs w:val="20"/>
    </w:rPr>
  </w:style>
  <w:style w:type="character" w:customStyle="1" w:styleId="keyword">
    <w:name w:val="keyword"/>
    <w:basedOn w:val="a1"/>
    <w:rsid w:val="0009330B"/>
  </w:style>
  <w:style w:type="paragraph" w:styleId="af7">
    <w:name w:val="No Spacing"/>
    <w:uiPriority w:val="1"/>
    <w:qFormat/>
    <w:rsid w:val="0009330B"/>
    <w:rPr>
      <w:rFonts w:ascii="Calibri" w:eastAsia="Calibri" w:hAnsi="Calibri"/>
      <w:sz w:val="22"/>
      <w:szCs w:val="22"/>
      <w:lang w:eastAsia="en-US"/>
    </w:rPr>
  </w:style>
  <w:style w:type="paragraph" w:styleId="af8">
    <w:name w:val="annotation subject"/>
    <w:basedOn w:val="af4"/>
    <w:next w:val="af4"/>
    <w:link w:val="af9"/>
    <w:rsid w:val="00FE053D"/>
    <w:rPr>
      <w:b/>
      <w:bCs/>
      <w:lang w:val="x-none" w:eastAsia="x-none"/>
    </w:rPr>
  </w:style>
  <w:style w:type="character" w:customStyle="1" w:styleId="af9">
    <w:name w:val="Тема примечания Знак"/>
    <w:link w:val="af8"/>
    <w:rsid w:val="00FE053D"/>
    <w:rPr>
      <w:b/>
      <w:bCs/>
    </w:rPr>
  </w:style>
  <w:style w:type="character" w:styleId="afa">
    <w:name w:val="Strong"/>
    <w:uiPriority w:val="22"/>
    <w:qFormat/>
    <w:rsid w:val="00F267D7"/>
    <w:rPr>
      <w:b/>
      <w:bCs/>
    </w:rPr>
  </w:style>
  <w:style w:type="character" w:customStyle="1" w:styleId="Bullets">
    <w:name w:val="Bullets"/>
    <w:rsid w:val="007B3F2E"/>
    <w:rPr>
      <w:rFonts w:ascii="OpenSymbol" w:eastAsia="OpenSymbol" w:hAnsi="OpenSymbol" w:cs="OpenSymbol"/>
    </w:rPr>
  </w:style>
  <w:style w:type="character" w:customStyle="1" w:styleId="NumberingSymbols">
    <w:name w:val="Numbering Symbols"/>
    <w:rsid w:val="007B3F2E"/>
  </w:style>
  <w:style w:type="paragraph" w:customStyle="1" w:styleId="Heading">
    <w:name w:val="Heading"/>
    <w:basedOn w:val="a0"/>
    <w:next w:val="af0"/>
    <w:rsid w:val="007B3F2E"/>
    <w:pPr>
      <w:keepNext/>
      <w:widowControl w:val="0"/>
      <w:suppressAutoHyphens/>
      <w:spacing w:before="240" w:after="120"/>
    </w:pPr>
    <w:rPr>
      <w:rFonts w:ascii="Arial" w:eastAsia="Microsoft YaHei" w:hAnsi="Arial" w:cs="Mangal"/>
      <w:kern w:val="1"/>
      <w:sz w:val="28"/>
      <w:szCs w:val="28"/>
      <w:lang w:eastAsia="hi-IN" w:bidi="hi-IN"/>
    </w:rPr>
  </w:style>
  <w:style w:type="paragraph" w:customStyle="1" w:styleId="15">
    <w:name w:val="Название объекта1"/>
    <w:basedOn w:val="a0"/>
    <w:rsid w:val="007B3F2E"/>
    <w:pPr>
      <w:widowControl w:val="0"/>
      <w:suppressLineNumbers/>
      <w:suppressAutoHyphens/>
      <w:spacing w:before="120" w:after="120"/>
    </w:pPr>
    <w:rPr>
      <w:rFonts w:eastAsia="SimSun" w:cs="Mangal"/>
      <w:i/>
      <w:iCs/>
      <w:kern w:val="1"/>
      <w:lang w:eastAsia="hi-IN" w:bidi="hi-IN"/>
    </w:rPr>
  </w:style>
  <w:style w:type="paragraph" w:customStyle="1" w:styleId="Index">
    <w:name w:val="Index"/>
    <w:basedOn w:val="a0"/>
    <w:rsid w:val="007B3F2E"/>
    <w:pPr>
      <w:widowControl w:val="0"/>
      <w:suppressLineNumbers/>
      <w:suppressAutoHyphens/>
    </w:pPr>
    <w:rPr>
      <w:rFonts w:eastAsia="SimSun" w:cs="Mangal"/>
      <w:kern w:val="1"/>
      <w:lang w:eastAsia="hi-IN" w:bidi="hi-IN"/>
    </w:rPr>
  </w:style>
  <w:style w:type="paragraph" w:customStyle="1" w:styleId="22">
    <w:name w:val="Обычный2"/>
    <w:rsid w:val="00110328"/>
    <w:pPr>
      <w:spacing w:line="276" w:lineRule="auto"/>
    </w:pPr>
    <w:rPr>
      <w:rFonts w:ascii="Arial" w:eastAsia="Arial" w:hAnsi="Arial" w:cs="Arial"/>
      <w:color w:val="000000"/>
      <w:sz w:val="22"/>
    </w:rPr>
  </w:style>
  <w:style w:type="paragraph" w:styleId="23">
    <w:name w:val="Body Text 2"/>
    <w:basedOn w:val="a0"/>
    <w:link w:val="24"/>
    <w:rsid w:val="00850491"/>
    <w:pPr>
      <w:spacing w:after="120" w:line="480" w:lineRule="auto"/>
    </w:pPr>
  </w:style>
  <w:style w:type="character" w:customStyle="1" w:styleId="24">
    <w:name w:val="Основной текст 2 Знак"/>
    <w:link w:val="23"/>
    <w:rsid w:val="00850491"/>
    <w:rPr>
      <w:sz w:val="24"/>
      <w:szCs w:val="24"/>
    </w:rPr>
  </w:style>
  <w:style w:type="character" w:customStyle="1" w:styleId="apple-converted-space">
    <w:name w:val="apple-converted-space"/>
    <w:basedOn w:val="a1"/>
    <w:rsid w:val="00DD0877"/>
  </w:style>
  <w:style w:type="paragraph" w:styleId="HTML">
    <w:name w:val="HTML Preformatted"/>
    <w:basedOn w:val="a0"/>
    <w:link w:val="HTML0"/>
    <w:unhideWhenUsed/>
    <w:rsid w:val="00DD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be-BY" w:eastAsia="be-BY"/>
    </w:rPr>
  </w:style>
  <w:style w:type="character" w:customStyle="1" w:styleId="HTML0">
    <w:name w:val="Стандартный HTML Знак"/>
    <w:link w:val="HTML"/>
    <w:uiPriority w:val="99"/>
    <w:rsid w:val="00DD0877"/>
    <w:rPr>
      <w:rFonts w:ascii="Courier New" w:hAnsi="Courier New" w:cs="Courier New"/>
      <w:lang w:val="be-BY" w:eastAsia="be-BY"/>
    </w:rPr>
  </w:style>
  <w:style w:type="character" w:customStyle="1" w:styleId="co1">
    <w:name w:val="co1"/>
    <w:basedOn w:val="a1"/>
    <w:rsid w:val="00DD0877"/>
  </w:style>
  <w:style w:type="character" w:styleId="HTML1">
    <w:name w:val="HTML Code"/>
    <w:uiPriority w:val="99"/>
    <w:unhideWhenUsed/>
    <w:rsid w:val="00DC7C9D"/>
    <w:rPr>
      <w:rFonts w:ascii="Courier New" w:eastAsia="Times New Roman" w:hAnsi="Courier New" w:cs="Courier New"/>
      <w:sz w:val="20"/>
      <w:szCs w:val="20"/>
    </w:rPr>
  </w:style>
  <w:style w:type="character" w:styleId="afb">
    <w:name w:val="Placeholder Text"/>
    <w:basedOn w:val="a1"/>
    <w:uiPriority w:val="99"/>
    <w:semiHidden/>
    <w:rsid w:val="005A57BE"/>
    <w:rPr>
      <w:color w:val="808080"/>
    </w:rPr>
  </w:style>
  <w:style w:type="table" w:styleId="afc">
    <w:name w:val="Table Grid"/>
    <w:basedOn w:val="a2"/>
    <w:rsid w:val="0094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
    <w:name w:val="CM2"/>
    <w:basedOn w:val="a0"/>
    <w:next w:val="a0"/>
    <w:uiPriority w:val="99"/>
    <w:rsid w:val="00542E13"/>
    <w:pPr>
      <w:widowControl w:val="0"/>
      <w:autoSpaceDE w:val="0"/>
      <w:autoSpaceDN w:val="0"/>
      <w:adjustRightInd w:val="0"/>
      <w:spacing w:line="291" w:lineRule="atLeast"/>
    </w:pPr>
    <w:rPr>
      <w:rFonts w:ascii="Computer Modern" w:hAnsi="Computer Modern"/>
    </w:rPr>
  </w:style>
  <w:style w:type="paragraph" w:customStyle="1" w:styleId="CM12">
    <w:name w:val="CM12"/>
    <w:basedOn w:val="a0"/>
    <w:next w:val="a0"/>
    <w:uiPriority w:val="99"/>
    <w:rsid w:val="00542E13"/>
    <w:pPr>
      <w:widowControl w:val="0"/>
      <w:autoSpaceDE w:val="0"/>
      <w:autoSpaceDN w:val="0"/>
      <w:adjustRightInd w:val="0"/>
      <w:spacing w:after="350"/>
    </w:pPr>
    <w:rPr>
      <w:rFonts w:ascii="Computer Modern" w:hAnsi="Computer Modern"/>
    </w:rPr>
  </w:style>
  <w:style w:type="paragraph" w:customStyle="1" w:styleId="afd">
    <w:name w:val="Текст лекции"/>
    <w:basedOn w:val="a7"/>
    <w:rsid w:val="008E5FC6"/>
    <w:pPr>
      <w:suppressAutoHyphens/>
      <w:autoSpaceDE/>
      <w:autoSpaceDN/>
      <w:spacing w:line="360" w:lineRule="auto"/>
      <w:ind w:left="0" w:firstLine="709"/>
      <w:jc w:val="both"/>
    </w:pPr>
    <w:rPr>
      <w:rFonts w:eastAsia="Lucida Sans Unicode"/>
      <w:kern w:val="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94242">
      <w:bodyDiv w:val="1"/>
      <w:marLeft w:val="0"/>
      <w:marRight w:val="0"/>
      <w:marTop w:val="0"/>
      <w:marBottom w:val="0"/>
      <w:divBdr>
        <w:top w:val="none" w:sz="0" w:space="0" w:color="auto"/>
        <w:left w:val="none" w:sz="0" w:space="0" w:color="auto"/>
        <w:bottom w:val="none" w:sz="0" w:space="0" w:color="auto"/>
        <w:right w:val="none" w:sz="0" w:space="0" w:color="auto"/>
      </w:divBdr>
    </w:div>
    <w:div w:id="341593815">
      <w:bodyDiv w:val="1"/>
      <w:marLeft w:val="0"/>
      <w:marRight w:val="0"/>
      <w:marTop w:val="0"/>
      <w:marBottom w:val="0"/>
      <w:divBdr>
        <w:top w:val="none" w:sz="0" w:space="0" w:color="auto"/>
        <w:left w:val="none" w:sz="0" w:space="0" w:color="auto"/>
        <w:bottom w:val="none" w:sz="0" w:space="0" w:color="auto"/>
        <w:right w:val="none" w:sz="0" w:space="0" w:color="auto"/>
      </w:divBdr>
    </w:div>
    <w:div w:id="470442883">
      <w:bodyDiv w:val="1"/>
      <w:marLeft w:val="0"/>
      <w:marRight w:val="0"/>
      <w:marTop w:val="0"/>
      <w:marBottom w:val="0"/>
      <w:divBdr>
        <w:top w:val="none" w:sz="0" w:space="0" w:color="auto"/>
        <w:left w:val="none" w:sz="0" w:space="0" w:color="auto"/>
        <w:bottom w:val="none" w:sz="0" w:space="0" w:color="auto"/>
        <w:right w:val="none" w:sz="0" w:space="0" w:color="auto"/>
      </w:divBdr>
    </w:div>
    <w:div w:id="732510301">
      <w:bodyDiv w:val="1"/>
      <w:marLeft w:val="0"/>
      <w:marRight w:val="0"/>
      <w:marTop w:val="0"/>
      <w:marBottom w:val="0"/>
      <w:divBdr>
        <w:top w:val="none" w:sz="0" w:space="0" w:color="auto"/>
        <w:left w:val="none" w:sz="0" w:space="0" w:color="auto"/>
        <w:bottom w:val="none" w:sz="0" w:space="0" w:color="auto"/>
        <w:right w:val="none" w:sz="0" w:space="0" w:color="auto"/>
      </w:divBdr>
    </w:div>
    <w:div w:id="1282303870">
      <w:bodyDiv w:val="1"/>
      <w:marLeft w:val="0"/>
      <w:marRight w:val="0"/>
      <w:marTop w:val="0"/>
      <w:marBottom w:val="0"/>
      <w:divBdr>
        <w:top w:val="none" w:sz="0" w:space="0" w:color="auto"/>
        <w:left w:val="none" w:sz="0" w:space="0" w:color="auto"/>
        <w:bottom w:val="none" w:sz="0" w:space="0" w:color="auto"/>
        <w:right w:val="none" w:sz="0" w:space="0" w:color="auto"/>
      </w:divBdr>
    </w:div>
    <w:div w:id="1306666097">
      <w:bodyDiv w:val="1"/>
      <w:marLeft w:val="0"/>
      <w:marRight w:val="0"/>
      <w:marTop w:val="0"/>
      <w:marBottom w:val="0"/>
      <w:divBdr>
        <w:top w:val="none" w:sz="0" w:space="0" w:color="auto"/>
        <w:left w:val="none" w:sz="0" w:space="0" w:color="auto"/>
        <w:bottom w:val="none" w:sz="0" w:space="0" w:color="auto"/>
        <w:right w:val="none" w:sz="0" w:space="0" w:color="auto"/>
      </w:divBdr>
    </w:div>
    <w:div w:id="1413501948">
      <w:bodyDiv w:val="1"/>
      <w:marLeft w:val="0"/>
      <w:marRight w:val="0"/>
      <w:marTop w:val="0"/>
      <w:marBottom w:val="0"/>
      <w:divBdr>
        <w:top w:val="none" w:sz="0" w:space="0" w:color="auto"/>
        <w:left w:val="none" w:sz="0" w:space="0" w:color="auto"/>
        <w:bottom w:val="none" w:sz="0" w:space="0" w:color="auto"/>
        <w:right w:val="none" w:sz="0" w:space="0" w:color="auto"/>
      </w:divBdr>
    </w:div>
    <w:div w:id="1459298403">
      <w:bodyDiv w:val="1"/>
      <w:marLeft w:val="0"/>
      <w:marRight w:val="0"/>
      <w:marTop w:val="0"/>
      <w:marBottom w:val="0"/>
      <w:divBdr>
        <w:top w:val="none" w:sz="0" w:space="0" w:color="auto"/>
        <w:left w:val="none" w:sz="0" w:space="0" w:color="auto"/>
        <w:bottom w:val="none" w:sz="0" w:space="0" w:color="auto"/>
        <w:right w:val="none" w:sz="0" w:space="0" w:color="auto"/>
      </w:divBdr>
    </w:div>
    <w:div w:id="1591235251">
      <w:bodyDiv w:val="1"/>
      <w:marLeft w:val="0"/>
      <w:marRight w:val="0"/>
      <w:marTop w:val="0"/>
      <w:marBottom w:val="0"/>
      <w:divBdr>
        <w:top w:val="none" w:sz="0" w:space="0" w:color="auto"/>
        <w:left w:val="none" w:sz="0" w:space="0" w:color="auto"/>
        <w:bottom w:val="none" w:sz="0" w:space="0" w:color="auto"/>
        <w:right w:val="none" w:sz="0" w:space="0" w:color="auto"/>
      </w:divBdr>
    </w:div>
    <w:div w:id="1688678086">
      <w:bodyDiv w:val="1"/>
      <w:marLeft w:val="0"/>
      <w:marRight w:val="0"/>
      <w:marTop w:val="0"/>
      <w:marBottom w:val="0"/>
      <w:divBdr>
        <w:top w:val="none" w:sz="0" w:space="0" w:color="auto"/>
        <w:left w:val="none" w:sz="0" w:space="0" w:color="auto"/>
        <w:bottom w:val="none" w:sz="0" w:space="0" w:color="auto"/>
        <w:right w:val="none" w:sz="0" w:space="0" w:color="auto"/>
      </w:divBdr>
    </w:div>
    <w:div w:id="1781489528">
      <w:bodyDiv w:val="1"/>
      <w:marLeft w:val="0"/>
      <w:marRight w:val="0"/>
      <w:marTop w:val="0"/>
      <w:marBottom w:val="0"/>
      <w:divBdr>
        <w:top w:val="none" w:sz="0" w:space="0" w:color="auto"/>
        <w:left w:val="none" w:sz="0" w:space="0" w:color="auto"/>
        <w:bottom w:val="none" w:sz="0" w:space="0" w:color="auto"/>
        <w:right w:val="none" w:sz="0" w:space="0" w:color="auto"/>
      </w:divBdr>
    </w:div>
    <w:div w:id="190953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E8B7E-1C58-4A0F-A5AF-57909EC0C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65</Pages>
  <Words>16630</Words>
  <Characters>94794</Characters>
  <Application>Microsoft Office Word</Application>
  <DocSecurity>0</DocSecurity>
  <Lines>789</Lines>
  <Paragraphs>222</Paragraphs>
  <ScaleCrop>false</ScaleCrop>
  <HeadingPairs>
    <vt:vector size="2" baseType="variant">
      <vt:variant>
        <vt:lpstr>Название</vt:lpstr>
      </vt:variant>
      <vt:variant>
        <vt:i4>1</vt:i4>
      </vt:variant>
    </vt:vector>
  </HeadingPairs>
  <TitlesOfParts>
    <vt:vector size="1" baseType="lpstr">
      <vt:lpstr/>
    </vt:vector>
  </TitlesOfParts>
  <Company>MoBIL GROUP</Company>
  <LinksUpToDate>false</LinksUpToDate>
  <CharactersWithSpaces>111202</CharactersWithSpaces>
  <SharedDoc>false</SharedDoc>
  <HLinks>
    <vt:vector size="486" baseType="variant">
      <vt:variant>
        <vt:i4>79</vt:i4>
      </vt:variant>
      <vt:variant>
        <vt:i4>360</vt:i4>
      </vt:variant>
      <vt:variant>
        <vt:i4>0</vt:i4>
      </vt:variant>
      <vt:variant>
        <vt:i4>5</vt:i4>
      </vt:variant>
      <vt:variant>
        <vt:lpwstr>http://e-maxx.ru/</vt:lpwstr>
      </vt:variant>
      <vt:variant>
        <vt:lpwstr/>
      </vt:variant>
      <vt:variant>
        <vt:i4>2621523</vt:i4>
      </vt:variant>
      <vt:variant>
        <vt:i4>357</vt:i4>
      </vt:variant>
      <vt:variant>
        <vt:i4>0</vt:i4>
      </vt:variant>
      <vt:variant>
        <vt:i4>5</vt:i4>
      </vt:variant>
      <vt:variant>
        <vt:lpwstr>http://e-maxx.ru/algo/suffix_array</vt:lpwstr>
      </vt:variant>
      <vt:variant>
        <vt:lpwstr/>
      </vt:variant>
      <vt:variant>
        <vt:i4>1179756</vt:i4>
      </vt:variant>
      <vt:variant>
        <vt:i4>354</vt:i4>
      </vt:variant>
      <vt:variant>
        <vt:i4>0</vt:i4>
      </vt:variant>
      <vt:variant>
        <vt:i4>5</vt:i4>
      </vt:variant>
      <vt:variant>
        <vt:lpwstr>http://e-maxx.ru/algo/aho_corasick</vt:lpwstr>
      </vt:variant>
      <vt:variant>
        <vt:lpwstr/>
      </vt:variant>
      <vt:variant>
        <vt:i4>3801202</vt:i4>
      </vt:variant>
      <vt:variant>
        <vt:i4>351</vt:i4>
      </vt:variant>
      <vt:variant>
        <vt:i4>0</vt:i4>
      </vt:variant>
      <vt:variant>
        <vt:i4>5</vt:i4>
      </vt:variant>
      <vt:variant>
        <vt:lpwstr>http://e-maxx.ru/algo/treap</vt:lpwstr>
      </vt:variant>
      <vt:variant>
        <vt:lpwstr/>
      </vt:variant>
      <vt:variant>
        <vt:i4>1048696</vt:i4>
      </vt:variant>
      <vt:variant>
        <vt:i4>348</vt:i4>
      </vt:variant>
      <vt:variant>
        <vt:i4>0</vt:i4>
      </vt:variant>
      <vt:variant>
        <vt:i4>5</vt:i4>
      </vt:variant>
      <vt:variant>
        <vt:lpwstr>http://e-maxx.ru/algo/fenwick_tree</vt:lpwstr>
      </vt:variant>
      <vt:variant>
        <vt:lpwstr/>
      </vt:variant>
      <vt:variant>
        <vt:i4>6029424</vt:i4>
      </vt:variant>
      <vt:variant>
        <vt:i4>342</vt:i4>
      </vt:variant>
      <vt:variant>
        <vt:i4>0</vt:i4>
      </vt:variant>
      <vt:variant>
        <vt:i4>5</vt:i4>
      </vt:variant>
      <vt:variant>
        <vt:lpwstr>http://fevt.ru/_ld/10/83166398.png</vt:lpwstr>
      </vt:variant>
      <vt:variant>
        <vt:lpwstr/>
      </vt:variant>
      <vt:variant>
        <vt:i4>5374073</vt:i4>
      </vt:variant>
      <vt:variant>
        <vt:i4>336</vt:i4>
      </vt:variant>
      <vt:variant>
        <vt:i4>0</vt:i4>
      </vt:variant>
      <vt:variant>
        <vt:i4>5</vt:i4>
      </vt:variant>
      <vt:variant>
        <vt:lpwstr>http://fevt.ru/_ld/10/00960264.png</vt:lpwstr>
      </vt:variant>
      <vt:variant>
        <vt:lpwstr/>
      </vt:variant>
      <vt:variant>
        <vt:i4>5963889</vt:i4>
      </vt:variant>
      <vt:variant>
        <vt:i4>330</vt:i4>
      </vt:variant>
      <vt:variant>
        <vt:i4>0</vt:i4>
      </vt:variant>
      <vt:variant>
        <vt:i4>5</vt:i4>
      </vt:variant>
      <vt:variant>
        <vt:lpwstr>http://fevt.ru/_ld/10/62829900.png</vt:lpwstr>
      </vt:variant>
      <vt:variant>
        <vt:lpwstr/>
      </vt:variant>
      <vt:variant>
        <vt:i4>5701746</vt:i4>
      </vt:variant>
      <vt:variant>
        <vt:i4>324</vt:i4>
      </vt:variant>
      <vt:variant>
        <vt:i4>0</vt:i4>
      </vt:variant>
      <vt:variant>
        <vt:i4>5</vt:i4>
      </vt:variant>
      <vt:variant>
        <vt:lpwstr>http://fevt.ru/_ld/10/40557727.png</vt:lpwstr>
      </vt:variant>
      <vt:variant>
        <vt:lpwstr/>
      </vt:variant>
      <vt:variant>
        <vt:i4>5439600</vt:i4>
      </vt:variant>
      <vt:variant>
        <vt:i4>318</vt:i4>
      </vt:variant>
      <vt:variant>
        <vt:i4>0</vt:i4>
      </vt:variant>
      <vt:variant>
        <vt:i4>5</vt:i4>
      </vt:variant>
      <vt:variant>
        <vt:lpwstr>http://fevt.ru/_ld/10/59297869.png</vt:lpwstr>
      </vt:variant>
      <vt:variant>
        <vt:lpwstr/>
      </vt:variant>
      <vt:variant>
        <vt:i4>5570675</vt:i4>
      </vt:variant>
      <vt:variant>
        <vt:i4>312</vt:i4>
      </vt:variant>
      <vt:variant>
        <vt:i4>0</vt:i4>
      </vt:variant>
      <vt:variant>
        <vt:i4>5</vt:i4>
      </vt:variant>
      <vt:variant>
        <vt:lpwstr>http://fevt.ru/_ld/10/36829370.png</vt:lpwstr>
      </vt:variant>
      <vt:variant>
        <vt:lpwstr/>
      </vt:variant>
      <vt:variant>
        <vt:i4>5374064</vt:i4>
      </vt:variant>
      <vt:variant>
        <vt:i4>306</vt:i4>
      </vt:variant>
      <vt:variant>
        <vt:i4>0</vt:i4>
      </vt:variant>
      <vt:variant>
        <vt:i4>5</vt:i4>
      </vt:variant>
      <vt:variant>
        <vt:lpwstr>http://fevt.ru/_ld/10/43020726.png</vt:lpwstr>
      </vt:variant>
      <vt:variant>
        <vt:lpwstr/>
      </vt:variant>
      <vt:variant>
        <vt:i4>5046366</vt:i4>
      </vt:variant>
      <vt:variant>
        <vt:i4>297</vt:i4>
      </vt:variant>
      <vt:variant>
        <vt:i4>0</vt:i4>
      </vt:variant>
      <vt:variant>
        <vt:i4>5</vt:i4>
      </vt:variant>
      <vt:variant>
        <vt:lpwstr>http://www.latex-project.org/</vt:lpwstr>
      </vt:variant>
      <vt:variant>
        <vt:lpwstr/>
      </vt:variant>
      <vt:variant>
        <vt:i4>7667723</vt:i4>
      </vt:variant>
      <vt:variant>
        <vt:i4>294</vt:i4>
      </vt:variant>
      <vt:variant>
        <vt:i4>0</vt:i4>
      </vt:variant>
      <vt:variant>
        <vt:i4>5</vt:i4>
      </vt:variant>
      <vt:variant>
        <vt:lpwstr>http://ru.wikipedia.org/wiki/%D0%9C%D0%B0%D1%82%D0%B5%D0%BC%D0%B0%D1%82%D0%B8%D1%87%D0%B5%D1%81%D0%BA%D0%B0%D1%8F_%D1%84%D0%BE%D1%80%D0%BC%D1%83%D0%BB%D0%B0</vt:lpwstr>
      </vt:variant>
      <vt:variant>
        <vt:lpwstr/>
      </vt:variant>
      <vt:variant>
        <vt:i4>196717</vt:i4>
      </vt:variant>
      <vt:variant>
        <vt:i4>291</vt:i4>
      </vt:variant>
      <vt:variant>
        <vt:i4>0</vt:i4>
      </vt:variant>
      <vt:variant>
        <vt:i4>5</vt:i4>
      </vt:variant>
      <vt:variant>
        <vt:lpwstr>http://ru.wikipedia.org/w/index.php?title=%D0%9F%D0%B5%D1%80%D0%B5%D0%BA%D1%80%D1%91%D1%81%D1%82%D0%BD%D0%B0%D1%8F_%D1%81%D1%81%D1%8B%D0%BB%D0%BA%D0%B0&amp;action=edit&amp;redlink=1</vt:lpwstr>
      </vt:variant>
      <vt:variant>
        <vt:lpwstr/>
      </vt:variant>
      <vt:variant>
        <vt:i4>7471114</vt:i4>
      </vt:variant>
      <vt:variant>
        <vt:i4>288</vt:i4>
      </vt:variant>
      <vt:variant>
        <vt:i4>0</vt:i4>
      </vt:variant>
      <vt:variant>
        <vt:i4>5</vt:i4>
      </vt:variant>
      <vt:variant>
        <vt:lpwstr>http://ru.wikipedia.org/wiki/%D0%93%D1%80%D0%B5%D1%87%D0%B5%D1%81%D0%BA%D0%B8%D0%B9_%D1%8F%D0%B7%D1%8B%D0%BA</vt:lpwstr>
      </vt:variant>
      <vt:variant>
        <vt:lpwstr/>
      </vt:variant>
      <vt:variant>
        <vt:i4>6094902</vt:i4>
      </vt:variant>
      <vt:variant>
        <vt:i4>285</vt:i4>
      </vt:variant>
      <vt:variant>
        <vt:i4>0</vt:i4>
      </vt:variant>
      <vt:variant>
        <vt:i4>5</vt:i4>
      </vt:variant>
      <vt:variant>
        <vt:lpwstr>http://ru.wikipedia.org/w/index.php?title=%D0%9A%D0%BE%D0%BC%D0%BF%D1%8C%D1%8E%D1%82%D0%B5%D1%80%D0%BD%D0%B0%D1%8F_%D1%82%D0%B8%D0%BF%D0%BE%D0%B3%D1%80%D0%B0%D1%84%D0%B8%D1%8F&amp;action=edit&amp;redlink=1</vt:lpwstr>
      </vt:variant>
      <vt:variant>
        <vt:lpwstr/>
      </vt:variant>
      <vt:variant>
        <vt:i4>2883627</vt:i4>
      </vt:variant>
      <vt:variant>
        <vt:i4>282</vt:i4>
      </vt:variant>
      <vt:variant>
        <vt:i4>0</vt:i4>
      </vt:variant>
      <vt:variant>
        <vt:i4>5</vt:i4>
      </vt:variant>
      <vt:variant>
        <vt:lpwstr>http://ru.wikipedia.org/wiki/%D0%9A%D0%BD%D1%83%D1%82,_%D0%94%D0%BE%D0%BD%D0%B0%D0%BB%D1%8C%D0%B4_%D0%AD%D1%80%D0%B2%D0%B8%D0%BD</vt:lpwstr>
      </vt:variant>
      <vt:variant>
        <vt:lpwstr/>
      </vt:variant>
      <vt:variant>
        <vt:i4>8323178</vt:i4>
      </vt:variant>
      <vt:variant>
        <vt:i4>279</vt:i4>
      </vt:variant>
      <vt:variant>
        <vt:i4>0</vt:i4>
      </vt:variant>
      <vt:variant>
        <vt:i4>5</vt:i4>
      </vt:variant>
      <vt:variant>
        <vt:lpwstr>http://ru.wikipedia.org/wiki/%D0%98%D0%BD%D1%84%D0%BE%D1%80%D0%BC%D0%B0%D1%82%D0%B8%D0%BA%D0%B0</vt:lpwstr>
      </vt:variant>
      <vt:variant>
        <vt:lpwstr/>
      </vt:variant>
      <vt:variant>
        <vt:i4>8323128</vt:i4>
      </vt:variant>
      <vt:variant>
        <vt:i4>276</vt:i4>
      </vt:variant>
      <vt:variant>
        <vt:i4>0</vt:i4>
      </vt:variant>
      <vt:variant>
        <vt:i4>5</vt:i4>
      </vt:variant>
      <vt:variant>
        <vt:lpwstr>http://ru.wikipedia.org/wiki/%D0%9F%D1%80%D0%BE%D1%84%D0%B5%D1%81%D1%81%D0%BE%D1%80</vt:lpwstr>
      </vt:variant>
      <vt:variant>
        <vt:lpwstr/>
      </vt:variant>
      <vt:variant>
        <vt:i4>524355</vt:i4>
      </vt:variant>
      <vt:variant>
        <vt:i4>273</vt:i4>
      </vt:variant>
      <vt:variant>
        <vt:i4>0</vt:i4>
      </vt:variant>
      <vt:variant>
        <vt:i4>5</vt:i4>
      </vt:variant>
      <vt:variant>
        <vt:lpwstr>http://ru.wikipedia.org/wiki/%D0%90%D0%BC%D0%B5%D1%80%D0%B8%D0%BA%D0%B0%D0%BD%D1%86%D1%8B</vt:lpwstr>
      </vt:variant>
      <vt:variant>
        <vt:lpwstr/>
      </vt:variant>
      <vt:variant>
        <vt:i4>2424894</vt:i4>
      </vt:variant>
      <vt:variant>
        <vt:i4>270</vt:i4>
      </vt:variant>
      <vt:variant>
        <vt:i4>0</vt:i4>
      </vt:variant>
      <vt:variant>
        <vt:i4>5</vt:i4>
      </vt:variant>
      <vt:variant>
        <vt:lpwstr>http://ru.wikipedia.org/wiki/%D0%92%D1%91%D1%80%D1%81%D1%82%D0%BA%D0%B0</vt:lpwstr>
      </vt:variant>
      <vt:variant>
        <vt:lpwstr/>
      </vt:variant>
      <vt:variant>
        <vt:i4>2359407</vt:i4>
      </vt:variant>
      <vt:variant>
        <vt:i4>267</vt:i4>
      </vt:variant>
      <vt:variant>
        <vt:i4>0</vt:i4>
      </vt:variant>
      <vt:variant>
        <vt:i4>5</vt:i4>
      </vt:variant>
      <vt:variant>
        <vt:lpwstr>http://ru.wikipedia.org/wiki/%D0%9A%D0%BE%D0%BC%D0%BF%D1%8C%D1%8E%D1%82%D0%B5%D1%80</vt:lpwstr>
      </vt:variant>
      <vt:variant>
        <vt:lpwstr/>
      </vt:variant>
      <vt:variant>
        <vt:i4>7733362</vt:i4>
      </vt:variant>
      <vt:variant>
        <vt:i4>264</vt:i4>
      </vt:variant>
      <vt:variant>
        <vt:i4>0</vt:i4>
      </vt:variant>
      <vt:variant>
        <vt:i4>5</vt:i4>
      </vt:variant>
      <vt:variant>
        <vt:lpwstr>http://conf.ostis.net/</vt:lpwstr>
      </vt:variant>
      <vt:variant>
        <vt:lpwstr/>
      </vt:variant>
      <vt:variant>
        <vt:i4>983063</vt:i4>
      </vt:variant>
      <vt:variant>
        <vt:i4>261</vt:i4>
      </vt:variant>
      <vt:variant>
        <vt:i4>0</vt:i4>
      </vt:variant>
      <vt:variant>
        <vt:i4>5</vt:i4>
      </vt:variant>
      <vt:variant>
        <vt:lpwstr>https://www.google.com/url?q=https%3A%2F%2Fwww.sharelatex.com&amp;sa=D&amp;sntz=1&amp;usg=AFQjCNErcJcFGdiccyRHqktYdZ29IG4oiQ</vt:lpwstr>
      </vt:variant>
      <vt:variant>
        <vt:lpwstr/>
      </vt:variant>
      <vt:variant>
        <vt:i4>1376265</vt:i4>
      </vt:variant>
      <vt:variant>
        <vt:i4>258</vt:i4>
      </vt:variant>
      <vt:variant>
        <vt:i4>0</vt:i4>
      </vt:variant>
      <vt:variant>
        <vt:i4>5</vt:i4>
      </vt:variant>
      <vt:variant>
        <vt:lpwstr>http://www.google.com/url?q=http%3A%2F%2Fregexpr.ru%2F&amp;sa=D&amp;sntz=1&amp;usg=AFQjCNFUBCVSMv2IOE4h7vf0ZjwOK0Ru3Q</vt:lpwstr>
      </vt:variant>
      <vt:variant>
        <vt:lpwstr/>
      </vt:variant>
      <vt:variant>
        <vt:i4>1769559</vt:i4>
      </vt:variant>
      <vt:variant>
        <vt:i4>255</vt:i4>
      </vt:variant>
      <vt:variant>
        <vt:i4>0</vt:i4>
      </vt:variant>
      <vt:variant>
        <vt:i4>5</vt:i4>
      </vt:variant>
      <vt:variant>
        <vt:lpwstr>http://www.google.com/url?q=http%3A%2F%2Fgskinner.com%2FRegExr%2F&amp;sa=D&amp;sntz=1&amp;usg=AFQjCNGT1vPFz1e2uZ-hABFJH1DvyYAHOQ</vt:lpwstr>
      </vt:variant>
      <vt:variant>
        <vt:lpwstr/>
      </vt:variant>
      <vt:variant>
        <vt:i4>3342455</vt:i4>
      </vt:variant>
      <vt:variant>
        <vt:i4>246</vt:i4>
      </vt:variant>
      <vt:variant>
        <vt:i4>0</vt:i4>
      </vt:variant>
      <vt:variant>
        <vt:i4>5</vt:i4>
      </vt:variant>
      <vt:variant>
        <vt:lpwstr>http://git-scm.com/book/ru/v1/%D0%92%D0%B2%D0%B5%D0%B4%D0%B5%D0%BD%D0%B8%D0%B5-%D0%9E%D1%81%D0%BD%D0%BE%D0%B2%D1%8B-Git</vt:lpwstr>
      </vt:variant>
      <vt:variant>
        <vt:lpwstr>%D0%A2%D1%80%D0%B8-%D1%81%D0%BE%D1%81%D1%82%D0%BE%D1%8F%D0%BD%D0%B8%D1%8F</vt:lpwstr>
      </vt:variant>
      <vt:variant>
        <vt:i4>2752609</vt:i4>
      </vt:variant>
      <vt:variant>
        <vt:i4>231</vt:i4>
      </vt:variant>
      <vt:variant>
        <vt:i4>0</vt:i4>
      </vt:variant>
      <vt:variant>
        <vt:i4>5</vt:i4>
      </vt:variant>
      <vt:variant>
        <vt:lpwstr>https://ru.wikipedia.org/wiki/Linux</vt:lpwstr>
      </vt:variant>
      <vt:variant>
        <vt:lpwstr/>
      </vt:variant>
      <vt:variant>
        <vt:i4>4325394</vt:i4>
      </vt:variant>
      <vt:variant>
        <vt:i4>228</vt:i4>
      </vt:variant>
      <vt:variant>
        <vt:i4>0</vt:i4>
      </vt:variant>
      <vt:variant>
        <vt:i4>5</vt:i4>
      </vt:variant>
      <vt:variant>
        <vt:lpwstr>https://ru.wikipedia.org/wiki/Qt</vt:lpwstr>
      </vt:variant>
      <vt:variant>
        <vt:lpwstr/>
      </vt:variant>
      <vt:variant>
        <vt:i4>2883696</vt:i4>
      </vt:variant>
      <vt:variant>
        <vt:i4>225</vt:i4>
      </vt:variant>
      <vt:variant>
        <vt:i4>0</vt:i4>
      </vt:variant>
      <vt:variant>
        <vt:i4>5</vt:i4>
      </vt:variant>
      <vt:variant>
        <vt:lpwstr>https://ru.wikipedia.org/wiki/DokuWiki</vt:lpwstr>
      </vt:variant>
      <vt:variant>
        <vt:lpwstr/>
      </vt:variant>
      <vt:variant>
        <vt:i4>2490466</vt:i4>
      </vt:variant>
      <vt:variant>
        <vt:i4>222</vt:i4>
      </vt:variant>
      <vt:variant>
        <vt:i4>0</vt:i4>
      </vt:variant>
      <vt:variant>
        <vt:i4>5</vt:i4>
      </vt:variant>
      <vt:variant>
        <vt:lpwstr>https://ru.wikipedia.org/wiki/MediaWiki</vt:lpwstr>
      </vt:variant>
      <vt:variant>
        <vt:lpwstr/>
      </vt:variant>
      <vt:variant>
        <vt:i4>3801214</vt:i4>
      </vt:variant>
      <vt:variant>
        <vt:i4>219</vt:i4>
      </vt:variant>
      <vt:variant>
        <vt:i4>0</vt:i4>
      </vt:variant>
      <vt:variant>
        <vt:i4>5</vt:i4>
      </vt:variant>
      <vt:variant>
        <vt:lpwstr>https://ru.wikipedia.org/wiki/NASM</vt:lpwstr>
      </vt:variant>
      <vt:variant>
        <vt:lpwstr/>
      </vt:variant>
      <vt:variant>
        <vt:i4>6160403</vt:i4>
      </vt:variant>
      <vt:variant>
        <vt:i4>216</vt:i4>
      </vt:variant>
      <vt:variant>
        <vt:i4>0</vt:i4>
      </vt:variant>
      <vt:variant>
        <vt:i4>5</vt:i4>
      </vt:variant>
      <vt:variant>
        <vt:lpwstr>https://ru.wikipedia.org/wiki/PHP</vt:lpwstr>
      </vt:variant>
      <vt:variant>
        <vt:lpwstr/>
      </vt:variant>
      <vt:variant>
        <vt:i4>5963790</vt:i4>
      </vt:variant>
      <vt:variant>
        <vt:i4>213</vt:i4>
      </vt:variant>
      <vt:variant>
        <vt:i4>0</vt:i4>
      </vt:variant>
      <vt:variant>
        <vt:i4>5</vt:i4>
      </vt:variant>
      <vt:variant>
        <vt:lpwstr>https://ru.wikipedia.org/wiki/JQuery</vt:lpwstr>
      </vt:variant>
      <vt:variant>
        <vt:lpwstr/>
      </vt:variant>
      <vt:variant>
        <vt:i4>6160386</vt:i4>
      </vt:variant>
      <vt:variant>
        <vt:i4>210</vt:i4>
      </vt:variant>
      <vt:variant>
        <vt:i4>0</vt:i4>
      </vt:variant>
      <vt:variant>
        <vt:i4>5</vt:i4>
      </vt:variant>
      <vt:variant>
        <vt:lpwstr>https://ru.wikipedia.org/wiki/FlightGear</vt:lpwstr>
      </vt:variant>
      <vt:variant>
        <vt:lpwstr/>
      </vt:variant>
      <vt:variant>
        <vt:i4>2687047</vt:i4>
      </vt:variant>
      <vt:variant>
        <vt:i4>207</vt:i4>
      </vt:variant>
      <vt:variant>
        <vt:i4>0</vt:i4>
      </vt:variant>
      <vt:variant>
        <vt:i4>5</vt:i4>
      </vt:variant>
      <vt:variant>
        <vt:lpwstr>https://ru.wikipedia.org/wiki/Compiz_Fusion</vt:lpwstr>
      </vt:variant>
      <vt:variant>
        <vt:lpwstr/>
      </vt:variant>
      <vt:variant>
        <vt:i4>3473514</vt:i4>
      </vt:variant>
      <vt:variant>
        <vt:i4>204</vt:i4>
      </vt:variant>
      <vt:variant>
        <vt:i4>0</vt:i4>
      </vt:variant>
      <vt:variant>
        <vt:i4>5</vt:i4>
      </vt:variant>
      <vt:variant>
        <vt:lpwstr>https://ru.wikipedia.org/wiki/Chromium</vt:lpwstr>
      </vt:variant>
      <vt:variant>
        <vt:lpwstr/>
      </vt:variant>
      <vt:variant>
        <vt:i4>3801210</vt:i4>
      </vt:variant>
      <vt:variant>
        <vt:i4>201</vt:i4>
      </vt:variant>
      <vt:variant>
        <vt:i4>0</vt:i4>
      </vt:variant>
      <vt:variant>
        <vt:i4>5</vt:i4>
      </vt:variant>
      <vt:variant>
        <vt:lpwstr>https://ru.wikipedia.org/wiki/Wine</vt:lpwstr>
      </vt:variant>
      <vt:variant>
        <vt:lpwstr/>
      </vt:variant>
      <vt:variant>
        <vt:i4>65570</vt:i4>
      </vt:variant>
      <vt:variant>
        <vt:i4>198</vt:i4>
      </vt:variant>
      <vt:variant>
        <vt:i4>0</vt:i4>
      </vt:variant>
      <vt:variant>
        <vt:i4>5</vt:i4>
      </vt:variant>
      <vt:variant>
        <vt:lpwstr>https://ru.wikipedia.org/wiki/Mesa_3D</vt:lpwstr>
      </vt:variant>
      <vt:variant>
        <vt:lpwstr/>
      </vt:variant>
      <vt:variant>
        <vt:i4>1376380</vt:i4>
      </vt:variant>
      <vt:variant>
        <vt:i4>195</vt:i4>
      </vt:variant>
      <vt:variant>
        <vt:i4>0</vt:i4>
      </vt:variant>
      <vt:variant>
        <vt:i4>5</vt:i4>
      </vt:variant>
      <vt:variant>
        <vt:lpwstr>https://ru.wikipedia.org/wiki/GNU_Coreutils</vt:lpwstr>
      </vt:variant>
      <vt:variant>
        <vt:lpwstr/>
      </vt:variant>
      <vt:variant>
        <vt:i4>2424937</vt:i4>
      </vt:variant>
      <vt:variant>
        <vt:i4>192</vt:i4>
      </vt:variant>
      <vt:variant>
        <vt:i4>0</vt:i4>
      </vt:variant>
      <vt:variant>
        <vt:i4>5</vt:i4>
      </vt:variant>
      <vt:variant>
        <vt:lpwstr>https://ru.wikipedia.org/wiki/Cairo</vt:lpwstr>
      </vt:variant>
      <vt:variant>
        <vt:lpwstr/>
      </vt:variant>
      <vt:variant>
        <vt:i4>5767187</vt:i4>
      </vt:variant>
      <vt:variant>
        <vt:i4>189</vt:i4>
      </vt:variant>
      <vt:variant>
        <vt:i4>0</vt:i4>
      </vt:variant>
      <vt:variant>
        <vt:i4>5</vt:i4>
      </vt:variant>
      <vt:variant>
        <vt:lpwstr>https://ru.wikipedia.org/wiki/Drupal</vt:lpwstr>
      </vt:variant>
      <vt:variant>
        <vt:lpwstr/>
      </vt:variant>
      <vt:variant>
        <vt:i4>4390921</vt:i4>
      </vt:variant>
      <vt:variant>
        <vt:i4>186</vt:i4>
      </vt:variant>
      <vt:variant>
        <vt:i4>0</vt:i4>
      </vt:variant>
      <vt:variant>
        <vt:i4>5</vt:i4>
      </vt:variant>
      <vt:variant>
        <vt:lpwstr>https://ru.wikipedia.org/wiki/Android</vt:lpwstr>
      </vt:variant>
      <vt:variant>
        <vt:lpwstr/>
      </vt:variant>
      <vt:variant>
        <vt:i4>4456489</vt:i4>
      </vt:variant>
      <vt:variant>
        <vt:i4>183</vt:i4>
      </vt:variant>
      <vt:variant>
        <vt:i4>0</vt:i4>
      </vt:variant>
      <vt:variant>
        <vt:i4>5</vt:i4>
      </vt:variant>
      <vt:variant>
        <vt:lpwstr>https://ru.wikipedia.org/wiki/2005_%D0%B3%D0%BE%D0%B4</vt:lpwstr>
      </vt:variant>
      <vt:variant>
        <vt:lpwstr/>
      </vt:variant>
      <vt:variant>
        <vt:i4>4063316</vt:i4>
      </vt:variant>
      <vt:variant>
        <vt:i4>180</vt:i4>
      </vt:variant>
      <vt:variant>
        <vt:i4>0</vt:i4>
      </vt:variant>
      <vt:variant>
        <vt:i4>5</vt:i4>
      </vt:variant>
      <vt:variant>
        <vt:lpwstr>https://ru.wikipedia.org/wiki/7_%D0%B0%D0%BF%D1%80%D0%B5%D0%BB%D1%8F</vt:lpwstr>
      </vt:variant>
      <vt:variant>
        <vt:lpwstr/>
      </vt:variant>
      <vt:variant>
        <vt:i4>4915320</vt:i4>
      </vt:variant>
      <vt:variant>
        <vt:i4>177</vt:i4>
      </vt:variant>
      <vt:variant>
        <vt:i4>0</vt:i4>
      </vt:variant>
      <vt:variant>
        <vt:i4>5</vt:i4>
      </vt:variant>
      <vt:variant>
        <vt:lpwstr>https://ru.wikipedia.org/wiki/%D0%AF%D0%B4%D1%80%D0%BE_Linux</vt:lpwstr>
      </vt:variant>
      <vt:variant>
        <vt:lpwstr/>
      </vt:variant>
      <vt:variant>
        <vt:i4>3407948</vt:i4>
      </vt:variant>
      <vt:variant>
        <vt:i4>174</vt:i4>
      </vt:variant>
      <vt:variant>
        <vt:i4>0</vt:i4>
      </vt:variant>
      <vt:variant>
        <vt:i4>5</vt:i4>
      </vt:variant>
      <vt:variant>
        <vt:lpwstr>https://ru.wikipedia.org/wiki/%D0%A2%D0%BE%D1%80%D0%B2%D0%B0%D0%BB%D1%8C%D0%B4%D1%81,_%D0%9B%D0%B8%D0%BD%D1%83%D1%81</vt:lpwstr>
      </vt:variant>
      <vt:variant>
        <vt:lpwstr/>
      </vt:variant>
      <vt:variant>
        <vt:i4>1835033</vt:i4>
      </vt:variant>
      <vt:variant>
        <vt:i4>171</vt:i4>
      </vt:variant>
      <vt:variant>
        <vt:i4>0</vt:i4>
      </vt:variant>
      <vt:variant>
        <vt:i4>5</vt:i4>
      </vt:variant>
      <vt:variant>
        <vt:lpwstr>https://ru.wikipedia.org/wiki/%D0%A1%D0%B8%D1%81%D1%82%D0%B5%D0%BC%D0%B0_%D1%83%D0%BF%D1%80%D0%B0%D0%B2%D0%BB%D0%B5%D0%BD%D0%B8%D1%8F_%D0%B2%D0%B5%D1%80%D1%81%D0%B8%D1%8F%D0%BC%D0%B8</vt:lpwstr>
      </vt:variant>
      <vt:variant>
        <vt:lpwstr/>
      </vt:variant>
      <vt:variant>
        <vt:i4>2359409</vt:i4>
      </vt:variant>
      <vt:variant>
        <vt:i4>165</vt:i4>
      </vt:variant>
      <vt:variant>
        <vt:i4>0</vt:i4>
      </vt:variant>
      <vt:variant>
        <vt:i4>5</vt:i4>
      </vt:variant>
      <vt:variant>
        <vt:lpwstr>http://git-scm.com/book/ru/v1/%D0%92%D0%B2%D0%B5%D0%B4%D0%B5%D0%BD%D0%B8%D0%B5-%D0%9E-%D0%BA%D0%BE%D0%BD%D1%82%D1%80%D0%BE%D0%BB%D0%B5-%D0%B2%D0%B5%D1%80%D1%81%D0%B8%D0%B9</vt:lpwstr>
      </vt:variant>
      <vt:variant>
        <vt:lpwstr>%D0%A0%D0%B0%D1%81%D0%BF%D1%80%D0%B5%D0%B4%D0%B5%D0%BB%D1%91%D0%BD%D0%BD%D1%8B%D0%B5-%D1%81%D0%B8%D1%81%D1%82%D0%B5%D0%BC%D1%8B-%D0%BA%D0%BE%D0%BD%D1%82%D1%80%D0%BE%D0%BB%D1%8F-%D0%B2%D0%B5%D1%80%D1%81%D0%B8%D0%B9</vt:lpwstr>
      </vt:variant>
      <vt:variant>
        <vt:i4>8060971</vt:i4>
      </vt:variant>
      <vt:variant>
        <vt:i4>159</vt:i4>
      </vt:variant>
      <vt:variant>
        <vt:i4>0</vt:i4>
      </vt:variant>
      <vt:variant>
        <vt:i4>5</vt:i4>
      </vt:variant>
      <vt:variant>
        <vt:lpwstr>http://git-scm.com/book/ru/v1/%D0%92%D0%B2%D0%B5%D0%B4%D0%B5%D0%BD%D0%B8%D0%B5-%D0%9E-%D0%BA%D0%BE%D0%BD%D1%82%D1%80%D0%BE%D0%BB%D0%B5-%D0%B2%D0%B5%D1%80%D1%81%D0%B8%D0%B9</vt:lpwstr>
      </vt:variant>
      <vt:variant>
        <vt:lpwstr>%D0%A6%D0%B5%D0%BD%D1%82%D1%80%D0%B0%D0%BB%D0%B8%D0%B7%D0%BE%D0%B2%D0%B0%D0%BD%D0%BD%D1%8B%D0%B5-%D1%81%D0%B8%D1%81%D1%82%D0%B5%D0%BC%D1%8B-%D0%BA%D0%BE%D0%BD%D1%82%D1%80%D0%BE%D0%BB%D1%8F-%D0%B2%D0%B5%D1%80%D1%81%D0%B8%D0%B9</vt:lpwstr>
      </vt:variant>
      <vt:variant>
        <vt:i4>5636191</vt:i4>
      </vt:variant>
      <vt:variant>
        <vt:i4>153</vt:i4>
      </vt:variant>
      <vt:variant>
        <vt:i4>0</vt:i4>
      </vt:variant>
      <vt:variant>
        <vt:i4>5</vt:i4>
      </vt:variant>
      <vt:variant>
        <vt:lpwstr>http://git-scm.com/book/ru/v1/%D0%92%D0%B2%D0%B5%D0%B4%D0%B5%D0%BD%D0%B8%D0%B5-%D0%9E-%D0%BA%D0%BE%D0%BD%D1%82%D1%80%D0%BE%D0%BB%D0%B5-%D0%B2%D0%B5%D1%80%D1%81%D0%B8%D0%B9</vt:lpwstr>
      </vt:variant>
      <vt:variant>
        <vt:lpwstr>%D0%9B%D0%BE%D0%BA%D0%B0%D0%BB%D1%8C%D0%BD%D1%8B%D0%B5-%D1%81%D0%B8%D1%81%D1%82%D0%B5%D0%BC%D1%8B-%D0%BA%D0%BE%D0%BD%D1%82%D1%80%D0%BE%D0%BB%D1%8F-%D0%B2%D0%B5%D1%80%D1%81%D0%B8%D0%B9</vt:lpwstr>
      </vt:variant>
      <vt:variant>
        <vt:i4>1900616</vt:i4>
      </vt:variant>
      <vt:variant>
        <vt:i4>150</vt:i4>
      </vt:variant>
      <vt:variant>
        <vt:i4>0</vt:i4>
      </vt:variant>
      <vt:variant>
        <vt:i4>5</vt:i4>
      </vt:variant>
      <vt:variant>
        <vt:lpwstr>http://lib.ru/unixhelp/unixshell.txt</vt:lpwstr>
      </vt:variant>
      <vt:variant>
        <vt:lpwstr/>
      </vt:variant>
      <vt:variant>
        <vt:i4>6553659</vt:i4>
      </vt:variant>
      <vt:variant>
        <vt:i4>147</vt:i4>
      </vt:variant>
      <vt:variant>
        <vt:i4>0</vt:i4>
      </vt:variant>
      <vt:variant>
        <vt:i4>5</vt:i4>
      </vt:variant>
      <vt:variant>
        <vt:lpwstr>http://cmdhelp.ru/</vt:lpwstr>
      </vt:variant>
      <vt:variant>
        <vt:lpwstr/>
      </vt:variant>
      <vt:variant>
        <vt:i4>2031664</vt:i4>
      </vt:variant>
      <vt:variant>
        <vt:i4>140</vt:i4>
      </vt:variant>
      <vt:variant>
        <vt:i4>0</vt:i4>
      </vt:variant>
      <vt:variant>
        <vt:i4>5</vt:i4>
      </vt:variant>
      <vt:variant>
        <vt:lpwstr/>
      </vt:variant>
      <vt:variant>
        <vt:lpwstr>_Toc500149108</vt:lpwstr>
      </vt:variant>
      <vt:variant>
        <vt:i4>2031664</vt:i4>
      </vt:variant>
      <vt:variant>
        <vt:i4>134</vt:i4>
      </vt:variant>
      <vt:variant>
        <vt:i4>0</vt:i4>
      </vt:variant>
      <vt:variant>
        <vt:i4>5</vt:i4>
      </vt:variant>
      <vt:variant>
        <vt:lpwstr/>
      </vt:variant>
      <vt:variant>
        <vt:lpwstr>_Toc500149107</vt:lpwstr>
      </vt:variant>
      <vt:variant>
        <vt:i4>2031664</vt:i4>
      </vt:variant>
      <vt:variant>
        <vt:i4>128</vt:i4>
      </vt:variant>
      <vt:variant>
        <vt:i4>0</vt:i4>
      </vt:variant>
      <vt:variant>
        <vt:i4>5</vt:i4>
      </vt:variant>
      <vt:variant>
        <vt:lpwstr/>
      </vt:variant>
      <vt:variant>
        <vt:lpwstr>_Toc500149106</vt:lpwstr>
      </vt:variant>
      <vt:variant>
        <vt:i4>2031664</vt:i4>
      </vt:variant>
      <vt:variant>
        <vt:i4>122</vt:i4>
      </vt:variant>
      <vt:variant>
        <vt:i4>0</vt:i4>
      </vt:variant>
      <vt:variant>
        <vt:i4>5</vt:i4>
      </vt:variant>
      <vt:variant>
        <vt:lpwstr/>
      </vt:variant>
      <vt:variant>
        <vt:lpwstr>_Toc500149105</vt:lpwstr>
      </vt:variant>
      <vt:variant>
        <vt:i4>2031664</vt:i4>
      </vt:variant>
      <vt:variant>
        <vt:i4>116</vt:i4>
      </vt:variant>
      <vt:variant>
        <vt:i4>0</vt:i4>
      </vt:variant>
      <vt:variant>
        <vt:i4>5</vt:i4>
      </vt:variant>
      <vt:variant>
        <vt:lpwstr/>
      </vt:variant>
      <vt:variant>
        <vt:lpwstr>_Toc500149104</vt:lpwstr>
      </vt:variant>
      <vt:variant>
        <vt:i4>2031664</vt:i4>
      </vt:variant>
      <vt:variant>
        <vt:i4>110</vt:i4>
      </vt:variant>
      <vt:variant>
        <vt:i4>0</vt:i4>
      </vt:variant>
      <vt:variant>
        <vt:i4>5</vt:i4>
      </vt:variant>
      <vt:variant>
        <vt:lpwstr/>
      </vt:variant>
      <vt:variant>
        <vt:lpwstr>_Toc500149103</vt:lpwstr>
      </vt:variant>
      <vt:variant>
        <vt:i4>2031664</vt:i4>
      </vt:variant>
      <vt:variant>
        <vt:i4>104</vt:i4>
      </vt:variant>
      <vt:variant>
        <vt:i4>0</vt:i4>
      </vt:variant>
      <vt:variant>
        <vt:i4>5</vt:i4>
      </vt:variant>
      <vt:variant>
        <vt:lpwstr/>
      </vt:variant>
      <vt:variant>
        <vt:lpwstr>_Toc500149102</vt:lpwstr>
      </vt:variant>
      <vt:variant>
        <vt:i4>2031664</vt:i4>
      </vt:variant>
      <vt:variant>
        <vt:i4>98</vt:i4>
      </vt:variant>
      <vt:variant>
        <vt:i4>0</vt:i4>
      </vt:variant>
      <vt:variant>
        <vt:i4>5</vt:i4>
      </vt:variant>
      <vt:variant>
        <vt:lpwstr/>
      </vt:variant>
      <vt:variant>
        <vt:lpwstr>_Toc500149101</vt:lpwstr>
      </vt:variant>
      <vt:variant>
        <vt:i4>2031664</vt:i4>
      </vt:variant>
      <vt:variant>
        <vt:i4>92</vt:i4>
      </vt:variant>
      <vt:variant>
        <vt:i4>0</vt:i4>
      </vt:variant>
      <vt:variant>
        <vt:i4>5</vt:i4>
      </vt:variant>
      <vt:variant>
        <vt:lpwstr/>
      </vt:variant>
      <vt:variant>
        <vt:lpwstr>_Toc500149100</vt:lpwstr>
      </vt:variant>
      <vt:variant>
        <vt:i4>1441841</vt:i4>
      </vt:variant>
      <vt:variant>
        <vt:i4>86</vt:i4>
      </vt:variant>
      <vt:variant>
        <vt:i4>0</vt:i4>
      </vt:variant>
      <vt:variant>
        <vt:i4>5</vt:i4>
      </vt:variant>
      <vt:variant>
        <vt:lpwstr/>
      </vt:variant>
      <vt:variant>
        <vt:lpwstr>_Toc500149099</vt:lpwstr>
      </vt:variant>
      <vt:variant>
        <vt:i4>1441841</vt:i4>
      </vt:variant>
      <vt:variant>
        <vt:i4>80</vt:i4>
      </vt:variant>
      <vt:variant>
        <vt:i4>0</vt:i4>
      </vt:variant>
      <vt:variant>
        <vt:i4>5</vt:i4>
      </vt:variant>
      <vt:variant>
        <vt:lpwstr/>
      </vt:variant>
      <vt:variant>
        <vt:lpwstr>_Toc500149098</vt:lpwstr>
      </vt:variant>
      <vt:variant>
        <vt:i4>1441841</vt:i4>
      </vt:variant>
      <vt:variant>
        <vt:i4>74</vt:i4>
      </vt:variant>
      <vt:variant>
        <vt:i4>0</vt:i4>
      </vt:variant>
      <vt:variant>
        <vt:i4>5</vt:i4>
      </vt:variant>
      <vt:variant>
        <vt:lpwstr/>
      </vt:variant>
      <vt:variant>
        <vt:lpwstr>_Toc500149097</vt:lpwstr>
      </vt:variant>
      <vt:variant>
        <vt:i4>1441841</vt:i4>
      </vt:variant>
      <vt:variant>
        <vt:i4>68</vt:i4>
      </vt:variant>
      <vt:variant>
        <vt:i4>0</vt:i4>
      </vt:variant>
      <vt:variant>
        <vt:i4>5</vt:i4>
      </vt:variant>
      <vt:variant>
        <vt:lpwstr/>
      </vt:variant>
      <vt:variant>
        <vt:lpwstr>_Toc500149096</vt:lpwstr>
      </vt:variant>
      <vt:variant>
        <vt:i4>1441841</vt:i4>
      </vt:variant>
      <vt:variant>
        <vt:i4>62</vt:i4>
      </vt:variant>
      <vt:variant>
        <vt:i4>0</vt:i4>
      </vt:variant>
      <vt:variant>
        <vt:i4>5</vt:i4>
      </vt:variant>
      <vt:variant>
        <vt:lpwstr/>
      </vt:variant>
      <vt:variant>
        <vt:lpwstr>_Toc500149095</vt:lpwstr>
      </vt:variant>
      <vt:variant>
        <vt:i4>1441841</vt:i4>
      </vt:variant>
      <vt:variant>
        <vt:i4>56</vt:i4>
      </vt:variant>
      <vt:variant>
        <vt:i4>0</vt:i4>
      </vt:variant>
      <vt:variant>
        <vt:i4>5</vt:i4>
      </vt:variant>
      <vt:variant>
        <vt:lpwstr/>
      </vt:variant>
      <vt:variant>
        <vt:lpwstr>_Toc500149094</vt:lpwstr>
      </vt:variant>
      <vt:variant>
        <vt:i4>1441841</vt:i4>
      </vt:variant>
      <vt:variant>
        <vt:i4>50</vt:i4>
      </vt:variant>
      <vt:variant>
        <vt:i4>0</vt:i4>
      </vt:variant>
      <vt:variant>
        <vt:i4>5</vt:i4>
      </vt:variant>
      <vt:variant>
        <vt:lpwstr/>
      </vt:variant>
      <vt:variant>
        <vt:lpwstr>_Toc500149093</vt:lpwstr>
      </vt:variant>
      <vt:variant>
        <vt:i4>1441841</vt:i4>
      </vt:variant>
      <vt:variant>
        <vt:i4>44</vt:i4>
      </vt:variant>
      <vt:variant>
        <vt:i4>0</vt:i4>
      </vt:variant>
      <vt:variant>
        <vt:i4>5</vt:i4>
      </vt:variant>
      <vt:variant>
        <vt:lpwstr/>
      </vt:variant>
      <vt:variant>
        <vt:lpwstr>_Toc500149092</vt:lpwstr>
      </vt:variant>
      <vt:variant>
        <vt:i4>1441841</vt:i4>
      </vt:variant>
      <vt:variant>
        <vt:i4>38</vt:i4>
      </vt:variant>
      <vt:variant>
        <vt:i4>0</vt:i4>
      </vt:variant>
      <vt:variant>
        <vt:i4>5</vt:i4>
      </vt:variant>
      <vt:variant>
        <vt:lpwstr/>
      </vt:variant>
      <vt:variant>
        <vt:lpwstr>_Toc500149091</vt:lpwstr>
      </vt:variant>
      <vt:variant>
        <vt:i4>1441841</vt:i4>
      </vt:variant>
      <vt:variant>
        <vt:i4>32</vt:i4>
      </vt:variant>
      <vt:variant>
        <vt:i4>0</vt:i4>
      </vt:variant>
      <vt:variant>
        <vt:i4>5</vt:i4>
      </vt:variant>
      <vt:variant>
        <vt:lpwstr/>
      </vt:variant>
      <vt:variant>
        <vt:lpwstr>_Toc500149090</vt:lpwstr>
      </vt:variant>
      <vt:variant>
        <vt:i4>1507377</vt:i4>
      </vt:variant>
      <vt:variant>
        <vt:i4>26</vt:i4>
      </vt:variant>
      <vt:variant>
        <vt:i4>0</vt:i4>
      </vt:variant>
      <vt:variant>
        <vt:i4>5</vt:i4>
      </vt:variant>
      <vt:variant>
        <vt:lpwstr/>
      </vt:variant>
      <vt:variant>
        <vt:lpwstr>_Toc500149089</vt:lpwstr>
      </vt:variant>
      <vt:variant>
        <vt:i4>1507377</vt:i4>
      </vt:variant>
      <vt:variant>
        <vt:i4>20</vt:i4>
      </vt:variant>
      <vt:variant>
        <vt:i4>0</vt:i4>
      </vt:variant>
      <vt:variant>
        <vt:i4>5</vt:i4>
      </vt:variant>
      <vt:variant>
        <vt:lpwstr/>
      </vt:variant>
      <vt:variant>
        <vt:lpwstr>_Toc500149088</vt:lpwstr>
      </vt:variant>
      <vt:variant>
        <vt:i4>1507377</vt:i4>
      </vt:variant>
      <vt:variant>
        <vt:i4>14</vt:i4>
      </vt:variant>
      <vt:variant>
        <vt:i4>0</vt:i4>
      </vt:variant>
      <vt:variant>
        <vt:i4>5</vt:i4>
      </vt:variant>
      <vt:variant>
        <vt:lpwstr/>
      </vt:variant>
      <vt:variant>
        <vt:lpwstr>_Toc500149087</vt:lpwstr>
      </vt:variant>
      <vt:variant>
        <vt:i4>1507377</vt:i4>
      </vt:variant>
      <vt:variant>
        <vt:i4>8</vt:i4>
      </vt:variant>
      <vt:variant>
        <vt:i4>0</vt:i4>
      </vt:variant>
      <vt:variant>
        <vt:i4>5</vt:i4>
      </vt:variant>
      <vt:variant>
        <vt:lpwstr/>
      </vt:variant>
      <vt:variant>
        <vt:lpwstr>_Toc500149086</vt:lpwstr>
      </vt:variant>
      <vt:variant>
        <vt:i4>1507377</vt:i4>
      </vt:variant>
      <vt:variant>
        <vt:i4>2</vt:i4>
      </vt:variant>
      <vt:variant>
        <vt:i4>0</vt:i4>
      </vt:variant>
      <vt:variant>
        <vt:i4>5</vt:i4>
      </vt:variant>
      <vt:variant>
        <vt:lpwstr/>
      </vt:variant>
      <vt:variant>
        <vt:lpwstr>_Toc500149085</vt:lpwstr>
      </vt:variant>
      <vt:variant>
        <vt:i4>2359341</vt:i4>
      </vt:variant>
      <vt:variant>
        <vt:i4>58018</vt:i4>
      </vt:variant>
      <vt:variant>
        <vt:i4>1028</vt:i4>
      </vt:variant>
      <vt:variant>
        <vt:i4>1</vt:i4>
      </vt:variant>
      <vt:variant>
        <vt:lpwstr>http://git-scm.com/figures/18333fig0104-tn.png</vt:lpwstr>
      </vt:variant>
      <vt:variant>
        <vt:lpwstr/>
      </vt:variant>
      <vt:variant>
        <vt:i4>2359340</vt:i4>
      </vt:variant>
      <vt:variant>
        <vt:i4>59294</vt:i4>
      </vt:variant>
      <vt:variant>
        <vt:i4>1029</vt:i4>
      </vt:variant>
      <vt:variant>
        <vt:i4>1</vt:i4>
      </vt:variant>
      <vt:variant>
        <vt:lpwstr>http://git-scm.com/figures/18333fig0105-tn.png</vt:lpwstr>
      </vt:variant>
      <vt:variant>
        <vt:lpwstr/>
      </vt:variant>
      <vt:variant>
        <vt:i4>2359343</vt:i4>
      </vt:variant>
      <vt:variant>
        <vt:i4>67566</vt:i4>
      </vt:variant>
      <vt:variant>
        <vt:i4>1030</vt:i4>
      </vt:variant>
      <vt:variant>
        <vt:i4>1</vt:i4>
      </vt:variant>
      <vt:variant>
        <vt:lpwstr>http://git-scm.com/figures/18333fig0106-tn.png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cp:lastModifiedBy>Владимир</cp:lastModifiedBy>
  <cp:revision>54</cp:revision>
  <dcterms:created xsi:type="dcterms:W3CDTF">2018-05-15T11:51:00Z</dcterms:created>
  <dcterms:modified xsi:type="dcterms:W3CDTF">2019-07-18T11:14:00Z</dcterms:modified>
</cp:coreProperties>
</file>